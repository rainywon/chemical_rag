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441B6" w:rsidRPr="00B61810" w:rsidRDefault="0039697E" w:rsidP="00721808">
      <w:pPr>
        <w:adjustRightInd w:val="0"/>
        <w:snapToGrid w:val="0"/>
        <w:jc w:val="center"/>
        <w:rPr>
          <w:rFonts w:ascii="方正小标宋简体" w:eastAsia="方正小标宋简体" w:hAnsi="黑体" w:cs="宋体" w:hint="eastAsia"/>
          <w:bCs/>
          <w:sz w:val="36"/>
          <w:szCs w:val="36"/>
        </w:rPr>
      </w:pPr>
      <w:bookmarkStart w:id="0" w:name="_GoBack"/>
      <w:bookmarkEnd w:id="0"/>
      <w:r w:rsidRPr="00B61810">
        <w:rPr>
          <w:rFonts w:ascii="方正小标宋简体" w:eastAsia="方正小标宋简体" w:hAnsi="黑体" w:cs="宋体" w:hint="eastAsia"/>
          <w:bCs/>
          <w:sz w:val="36"/>
          <w:szCs w:val="36"/>
        </w:rPr>
        <w:t>酒类</w:t>
      </w:r>
      <w:r w:rsidR="009C7E07" w:rsidRPr="00B61810">
        <w:rPr>
          <w:rFonts w:ascii="方正小标宋简体" w:eastAsia="方正小标宋简体" w:hAnsi="黑体" w:cs="宋体" w:hint="eastAsia"/>
          <w:bCs/>
          <w:sz w:val="36"/>
          <w:szCs w:val="36"/>
        </w:rPr>
        <w:t>(葡萄酒、露酒)</w:t>
      </w:r>
      <w:r w:rsidR="004441B6" w:rsidRPr="00B61810">
        <w:rPr>
          <w:rFonts w:ascii="方正小标宋简体" w:eastAsia="方正小标宋简体" w:hAnsi="黑体" w:cs="宋体" w:hint="eastAsia"/>
          <w:bCs/>
          <w:sz w:val="36"/>
          <w:szCs w:val="36"/>
        </w:rPr>
        <w:t>生产</w:t>
      </w:r>
      <w:r w:rsidR="004441B6" w:rsidRPr="00B61810">
        <w:rPr>
          <w:rFonts w:ascii="方正小标宋简体" w:eastAsia="方正小标宋简体" w:hAnsi="黑体" w:cs="Batang" w:hint="eastAsia"/>
          <w:bCs/>
          <w:sz w:val="36"/>
          <w:szCs w:val="36"/>
        </w:rPr>
        <w:t>企</w:t>
      </w:r>
      <w:r w:rsidR="004441B6" w:rsidRPr="00B61810">
        <w:rPr>
          <w:rFonts w:ascii="方正小标宋简体" w:eastAsia="方正小标宋简体" w:hAnsi="黑体" w:cs="宋体" w:hint="eastAsia"/>
          <w:bCs/>
          <w:sz w:val="36"/>
          <w:szCs w:val="36"/>
        </w:rPr>
        <w:t>业安全生产标准化评定标准</w:t>
      </w:r>
    </w:p>
    <w:p w:rsidR="004441B6" w:rsidRPr="005E43E1" w:rsidRDefault="004441B6" w:rsidP="00FE54BB">
      <w:pPr>
        <w:spacing w:afterLines="50" w:after="156"/>
        <w:jc w:val="center"/>
        <w:rPr>
          <w:rFonts w:ascii="黑体" w:eastAsia="黑体" w:hAnsi="宋体" w:cs="宋体"/>
          <w:bCs/>
          <w:sz w:val="32"/>
          <w:szCs w:val="32"/>
        </w:rPr>
      </w:pPr>
      <w:r w:rsidRPr="005E43E1">
        <w:rPr>
          <w:rFonts w:ascii="黑体" w:eastAsia="黑体" w:hAnsi="宋体" w:cs="宋体" w:hint="eastAsia"/>
          <w:bCs/>
          <w:sz w:val="32"/>
          <w:szCs w:val="32"/>
        </w:rPr>
        <w:t>考</w:t>
      </w:r>
      <w:r w:rsidRPr="005E43E1">
        <w:rPr>
          <w:rFonts w:ascii="黑体" w:eastAsia="黑体" w:hAnsi="宋体" w:hint="eastAsia"/>
          <w:bCs/>
          <w:sz w:val="32"/>
          <w:szCs w:val="32"/>
        </w:rPr>
        <w:t xml:space="preserve"> </w:t>
      </w:r>
      <w:r w:rsidRPr="005E43E1">
        <w:rPr>
          <w:rFonts w:ascii="黑体" w:eastAsia="黑体" w:hAnsi="宋体" w:cs="宋体" w:hint="eastAsia"/>
          <w:bCs/>
          <w:sz w:val="32"/>
          <w:szCs w:val="32"/>
        </w:rPr>
        <w:t>评</w:t>
      </w:r>
      <w:r w:rsidRPr="005E43E1">
        <w:rPr>
          <w:rFonts w:ascii="黑体" w:eastAsia="黑体" w:hAnsi="宋体" w:hint="eastAsia"/>
          <w:bCs/>
          <w:sz w:val="32"/>
          <w:szCs w:val="32"/>
        </w:rPr>
        <w:t xml:space="preserve"> </w:t>
      </w:r>
      <w:r w:rsidRPr="005E43E1">
        <w:rPr>
          <w:rFonts w:ascii="黑体" w:eastAsia="黑体" w:hAnsi="宋体" w:cs="宋体" w:hint="eastAsia"/>
          <w:bCs/>
          <w:sz w:val="32"/>
          <w:szCs w:val="32"/>
        </w:rPr>
        <w:t>说</w:t>
      </w:r>
      <w:r w:rsidRPr="005E43E1">
        <w:rPr>
          <w:rFonts w:ascii="黑体" w:eastAsia="黑体" w:hAnsi="宋体" w:hint="eastAsia"/>
          <w:bCs/>
          <w:sz w:val="32"/>
          <w:szCs w:val="32"/>
        </w:rPr>
        <w:t xml:space="preserve"> </w:t>
      </w:r>
      <w:r w:rsidRPr="005E43E1">
        <w:rPr>
          <w:rFonts w:ascii="黑体" w:eastAsia="黑体" w:hAnsi="宋体" w:cs="宋体" w:hint="eastAsia"/>
          <w:bCs/>
          <w:sz w:val="32"/>
          <w:szCs w:val="32"/>
        </w:rPr>
        <w:t>明</w:t>
      </w:r>
    </w:p>
    <w:p w:rsidR="004441B6" w:rsidRPr="005E43E1" w:rsidRDefault="004441B6" w:rsidP="00D00576">
      <w:pPr>
        <w:ind w:firstLineChars="200" w:firstLine="560"/>
        <w:rPr>
          <w:rFonts w:ascii="仿宋_GB2312" w:eastAsia="仿宋_GB2312"/>
          <w:sz w:val="28"/>
          <w:szCs w:val="28"/>
        </w:rPr>
      </w:pPr>
      <w:r w:rsidRPr="005E43E1">
        <w:rPr>
          <w:rFonts w:ascii="仿宋_GB2312" w:eastAsia="仿宋_GB2312" w:hint="eastAsia"/>
          <w:sz w:val="28"/>
          <w:szCs w:val="28"/>
        </w:rPr>
        <w:t>1.本评定标准适用于</w:t>
      </w:r>
      <w:r w:rsidR="00430A28" w:rsidRPr="005E43E1">
        <w:rPr>
          <w:rFonts w:ascii="仿宋_GB2312" w:eastAsia="仿宋_GB2312" w:hint="eastAsia"/>
          <w:sz w:val="28"/>
          <w:szCs w:val="28"/>
        </w:rPr>
        <w:t>葡萄酒</w:t>
      </w:r>
      <w:r w:rsidR="00D00576" w:rsidRPr="005E43E1">
        <w:rPr>
          <w:rFonts w:ascii="仿宋_GB2312" w:eastAsia="仿宋_GB2312" w:hint="eastAsia"/>
          <w:sz w:val="28"/>
          <w:szCs w:val="28"/>
        </w:rPr>
        <w:t>和露酒</w:t>
      </w:r>
      <w:r w:rsidRPr="005E43E1">
        <w:rPr>
          <w:rFonts w:ascii="仿宋_GB2312" w:eastAsia="仿宋_GB2312" w:hint="eastAsia"/>
          <w:sz w:val="28"/>
          <w:szCs w:val="28"/>
        </w:rPr>
        <w:t>生产企业</w:t>
      </w:r>
      <w:r w:rsidR="00D00576" w:rsidRPr="005E43E1">
        <w:rPr>
          <w:rFonts w:ascii="仿宋_GB2312" w:eastAsia="仿宋_GB2312" w:hint="eastAsia"/>
          <w:sz w:val="28"/>
          <w:szCs w:val="28"/>
        </w:rPr>
        <w:t>，</w:t>
      </w:r>
      <w:r w:rsidR="007A0164" w:rsidRPr="005E43E1">
        <w:rPr>
          <w:rFonts w:ascii="仿宋_GB2312" w:eastAsia="仿宋_GB2312" w:hint="eastAsia"/>
          <w:sz w:val="28"/>
          <w:szCs w:val="28"/>
        </w:rPr>
        <w:t>果酒生产企业</w:t>
      </w:r>
      <w:r w:rsidR="001026CA" w:rsidRPr="005E43E1">
        <w:rPr>
          <w:rFonts w:ascii="仿宋_GB2312" w:eastAsia="仿宋_GB2312" w:hint="eastAsia"/>
          <w:sz w:val="28"/>
          <w:szCs w:val="28"/>
        </w:rPr>
        <w:t>参照执行</w:t>
      </w:r>
      <w:r w:rsidR="005E2C20">
        <w:rPr>
          <w:rFonts w:ascii="仿宋_GB2312" w:eastAsia="仿宋_GB2312" w:hint="eastAsia"/>
          <w:sz w:val="28"/>
          <w:szCs w:val="28"/>
        </w:rPr>
        <w:t>本评定标准</w:t>
      </w:r>
      <w:r w:rsidR="007A0164" w:rsidRPr="005E43E1">
        <w:rPr>
          <w:rFonts w:ascii="仿宋_GB2312" w:eastAsia="仿宋_GB2312" w:hint="eastAsia"/>
          <w:sz w:val="28"/>
          <w:szCs w:val="28"/>
        </w:rPr>
        <w:t>，</w:t>
      </w:r>
      <w:r w:rsidR="00D00576" w:rsidRPr="005E43E1">
        <w:rPr>
          <w:rFonts w:ascii="仿宋_GB2312" w:eastAsia="仿宋_GB2312" w:hint="eastAsia"/>
          <w:sz w:val="28"/>
          <w:szCs w:val="28"/>
        </w:rPr>
        <w:t>黄酒生产企业</w:t>
      </w:r>
      <w:r w:rsidR="001E37E1" w:rsidRPr="005E43E1">
        <w:rPr>
          <w:rFonts w:ascii="仿宋_GB2312" w:eastAsia="仿宋_GB2312" w:hint="eastAsia"/>
          <w:sz w:val="28"/>
          <w:szCs w:val="28"/>
        </w:rPr>
        <w:t>参照</w:t>
      </w:r>
      <w:r w:rsidR="00D00576" w:rsidRPr="005E43E1">
        <w:rPr>
          <w:rFonts w:ascii="仿宋_GB2312" w:eastAsia="仿宋_GB2312" w:hint="eastAsia"/>
          <w:sz w:val="28"/>
          <w:szCs w:val="28"/>
        </w:rPr>
        <w:t>《</w:t>
      </w:r>
      <w:r w:rsidR="00D00576" w:rsidRPr="005E43E1">
        <w:rPr>
          <w:rFonts w:ascii="仿宋_GB2312" w:eastAsia="仿宋_GB2312" w:hAnsi="华文中宋" w:cs="宋体" w:hint="eastAsia"/>
          <w:bCs/>
          <w:sz w:val="28"/>
          <w:szCs w:val="28"/>
        </w:rPr>
        <w:t>白酒生</w:t>
      </w:r>
      <w:r w:rsidR="00D00576" w:rsidRPr="005E43E1">
        <w:rPr>
          <w:rFonts w:ascii="仿宋_GB2312" w:eastAsia="仿宋_GB2312" w:hAnsi="宋体" w:cs="宋体" w:hint="eastAsia"/>
          <w:bCs/>
          <w:sz w:val="28"/>
          <w:szCs w:val="28"/>
        </w:rPr>
        <w:t>产</w:t>
      </w:r>
      <w:r w:rsidR="00D00576" w:rsidRPr="005E43E1">
        <w:rPr>
          <w:rFonts w:ascii="仿宋_GB2312" w:eastAsia="仿宋_GB2312" w:hAnsi="Batang" w:cs="Batang" w:hint="eastAsia"/>
          <w:bCs/>
          <w:sz w:val="28"/>
          <w:szCs w:val="28"/>
        </w:rPr>
        <w:t>企</w:t>
      </w:r>
      <w:r w:rsidR="00D00576" w:rsidRPr="005E43E1">
        <w:rPr>
          <w:rFonts w:ascii="仿宋_GB2312" w:eastAsia="仿宋_GB2312" w:hAnsi="宋体" w:cs="宋体" w:hint="eastAsia"/>
          <w:bCs/>
          <w:sz w:val="28"/>
          <w:szCs w:val="28"/>
        </w:rPr>
        <w:t>业</w:t>
      </w:r>
      <w:r w:rsidR="00D00576" w:rsidRPr="005E43E1">
        <w:rPr>
          <w:rFonts w:ascii="仿宋_GB2312" w:eastAsia="仿宋_GB2312" w:hAnsi="华文中宋" w:cs="宋体" w:hint="eastAsia"/>
          <w:bCs/>
          <w:sz w:val="28"/>
          <w:szCs w:val="28"/>
        </w:rPr>
        <w:t>安全生产标准化评定标准》</w:t>
      </w:r>
      <w:r w:rsidR="007A0164" w:rsidRPr="005E43E1">
        <w:rPr>
          <w:rFonts w:ascii="仿宋_GB2312" w:eastAsia="仿宋_GB2312" w:hAnsi="华文中宋" w:cs="宋体" w:hint="eastAsia"/>
          <w:bCs/>
          <w:sz w:val="28"/>
          <w:szCs w:val="28"/>
        </w:rPr>
        <w:t>执行</w:t>
      </w:r>
      <w:r w:rsidR="00D00576" w:rsidRPr="005E43E1">
        <w:rPr>
          <w:rFonts w:ascii="仿宋_GB2312" w:eastAsia="仿宋_GB2312" w:hAnsi="华文中宋" w:cs="宋体" w:hint="eastAsia"/>
          <w:bCs/>
          <w:sz w:val="28"/>
          <w:szCs w:val="28"/>
        </w:rPr>
        <w:t>。</w:t>
      </w:r>
    </w:p>
    <w:p w:rsidR="004441B6" w:rsidRPr="005E43E1" w:rsidRDefault="004441B6">
      <w:pPr>
        <w:pStyle w:val="ad"/>
        <w:tabs>
          <w:tab w:val="left" w:pos="851"/>
        </w:tabs>
        <w:spacing w:line="520" w:lineRule="exact"/>
        <w:ind w:firstLine="560"/>
        <w:rPr>
          <w:rFonts w:ascii="仿宋_GB2312" w:eastAsia="仿宋_GB2312"/>
          <w:sz w:val="28"/>
          <w:szCs w:val="28"/>
        </w:rPr>
      </w:pPr>
      <w:r w:rsidRPr="005E43E1">
        <w:rPr>
          <w:rFonts w:ascii="仿宋_GB2312" w:eastAsia="仿宋_GB2312" w:hint="eastAsia"/>
          <w:sz w:val="28"/>
          <w:szCs w:val="28"/>
        </w:rPr>
        <w:t>2.本评定标准共13项考评类目、</w:t>
      </w:r>
      <w:r w:rsidR="00371B6C" w:rsidRPr="005E43E1">
        <w:rPr>
          <w:rFonts w:ascii="仿宋_GB2312" w:eastAsia="仿宋_GB2312" w:hint="eastAsia"/>
          <w:sz w:val="28"/>
          <w:szCs w:val="28"/>
        </w:rPr>
        <w:t>55</w:t>
      </w:r>
      <w:r w:rsidRPr="005E43E1">
        <w:rPr>
          <w:rFonts w:ascii="仿宋_GB2312" w:eastAsia="仿宋_GB2312" w:hint="eastAsia"/>
          <w:sz w:val="28"/>
          <w:szCs w:val="28"/>
        </w:rPr>
        <w:t>项考评项目和13</w:t>
      </w:r>
      <w:r w:rsidR="00F463D4" w:rsidRPr="005E43E1">
        <w:rPr>
          <w:rFonts w:ascii="仿宋_GB2312" w:eastAsia="仿宋_GB2312" w:hint="eastAsia"/>
          <w:sz w:val="28"/>
          <w:szCs w:val="28"/>
        </w:rPr>
        <w:t>7</w:t>
      </w:r>
      <w:r w:rsidRPr="005E43E1">
        <w:rPr>
          <w:rFonts w:ascii="仿宋_GB2312" w:eastAsia="仿宋_GB2312" w:hint="eastAsia"/>
          <w:sz w:val="28"/>
          <w:szCs w:val="28"/>
        </w:rPr>
        <w:t>条考评内容。</w:t>
      </w:r>
    </w:p>
    <w:p w:rsidR="004441B6" w:rsidRPr="005E43E1" w:rsidRDefault="004441B6">
      <w:pPr>
        <w:pStyle w:val="ad"/>
        <w:tabs>
          <w:tab w:val="left" w:pos="851"/>
        </w:tabs>
        <w:spacing w:line="520" w:lineRule="exact"/>
        <w:ind w:firstLine="560"/>
        <w:rPr>
          <w:rFonts w:ascii="仿宋_GB2312" w:eastAsia="仿宋_GB2312"/>
          <w:sz w:val="28"/>
          <w:szCs w:val="28"/>
        </w:rPr>
      </w:pPr>
      <w:r w:rsidRPr="005E43E1">
        <w:rPr>
          <w:rFonts w:ascii="仿宋_GB2312" w:eastAsia="仿宋_GB2312" w:hint="eastAsia"/>
          <w:sz w:val="28"/>
          <w:szCs w:val="28"/>
        </w:rPr>
        <w:t>3.在本评定标准的“自评/评审描述”列中，企业及评审单位应根据“考评内容”和“考评办法”的有关要求，针对企业实际情况，如实进行扣分点说明、描述，并在《自评扣分点及原因说明汇总表》（见附表）中逐条列出。</w:t>
      </w:r>
    </w:p>
    <w:p w:rsidR="004441B6" w:rsidRPr="005E43E1" w:rsidRDefault="004441B6">
      <w:pPr>
        <w:pStyle w:val="ad"/>
        <w:tabs>
          <w:tab w:val="left" w:pos="851"/>
        </w:tabs>
        <w:spacing w:line="520" w:lineRule="exact"/>
        <w:ind w:firstLine="560"/>
        <w:rPr>
          <w:rFonts w:ascii="仿宋_GB2312" w:eastAsia="仿宋_GB2312"/>
          <w:sz w:val="28"/>
          <w:szCs w:val="28"/>
        </w:rPr>
      </w:pPr>
      <w:r w:rsidRPr="005E43E1">
        <w:rPr>
          <w:rFonts w:ascii="仿宋_GB2312" w:eastAsia="仿宋_GB2312" w:hint="eastAsia"/>
          <w:sz w:val="28"/>
          <w:szCs w:val="28"/>
        </w:rPr>
        <w:t>4.本评定标准中累计扣分的，直到该考评内容分数扣完为止，不得出现负分。有需要追加扣分的，在该考评类目内进行扣分，也不得出现负分。</w:t>
      </w:r>
    </w:p>
    <w:p w:rsidR="00FE32EA" w:rsidRPr="005E43E1" w:rsidRDefault="004441B6" w:rsidP="00FE32EA">
      <w:pPr>
        <w:pStyle w:val="ad"/>
        <w:tabs>
          <w:tab w:val="left" w:pos="851"/>
        </w:tabs>
        <w:spacing w:line="520" w:lineRule="exact"/>
        <w:ind w:firstLine="560"/>
        <w:rPr>
          <w:rFonts w:ascii="仿宋_GB2312" w:eastAsia="仿宋_GB2312"/>
          <w:sz w:val="28"/>
          <w:szCs w:val="28"/>
        </w:rPr>
      </w:pPr>
      <w:r w:rsidRPr="005E43E1">
        <w:rPr>
          <w:rFonts w:ascii="仿宋_GB2312" w:eastAsia="仿宋_GB2312" w:hint="eastAsia"/>
          <w:sz w:val="28"/>
          <w:szCs w:val="28"/>
        </w:rPr>
        <w:t>5.</w:t>
      </w:r>
      <w:r w:rsidR="00FE32EA" w:rsidRPr="005E43E1">
        <w:rPr>
          <w:rFonts w:ascii="仿宋_GB2312" w:eastAsia="仿宋_GB2312" w:hint="eastAsia"/>
          <w:sz w:val="28"/>
          <w:szCs w:val="28"/>
        </w:rPr>
        <w:t>在</w:t>
      </w:r>
      <w:r w:rsidR="005E2C20">
        <w:rPr>
          <w:rFonts w:ascii="仿宋_GB2312" w:eastAsia="仿宋_GB2312" w:hint="eastAsia"/>
          <w:sz w:val="28"/>
          <w:szCs w:val="28"/>
        </w:rPr>
        <w:t>“</w:t>
      </w:r>
      <w:r w:rsidR="00FE32EA" w:rsidRPr="005E43E1">
        <w:rPr>
          <w:rFonts w:ascii="仿宋_GB2312" w:eastAsia="仿宋_GB2312" w:hint="eastAsia"/>
          <w:sz w:val="28"/>
          <w:szCs w:val="28"/>
        </w:rPr>
        <w:t>6.2设备设施运行管理</w:t>
      </w:r>
      <w:r w:rsidR="005E2C20">
        <w:rPr>
          <w:rFonts w:ascii="仿宋_GB2312" w:eastAsia="仿宋_GB2312" w:hint="eastAsia"/>
          <w:sz w:val="28"/>
          <w:szCs w:val="28"/>
        </w:rPr>
        <w:t>”</w:t>
      </w:r>
      <w:r w:rsidR="00FE32EA" w:rsidRPr="005E43E1">
        <w:rPr>
          <w:rFonts w:ascii="仿宋_GB2312" w:eastAsia="仿宋_GB2312" w:hint="eastAsia"/>
          <w:sz w:val="28"/>
          <w:szCs w:val="28"/>
        </w:rPr>
        <w:t>部分中分别列举了葡萄酒生产设备和果露酒生产设备，每类设备均为30分，参评企业根据各自生产性质选择其中一类进行评定，另一类不再评定</w:t>
      </w:r>
      <w:r w:rsidR="005E2C20">
        <w:rPr>
          <w:rFonts w:ascii="仿宋_GB2312" w:eastAsia="仿宋_GB2312" w:hint="eastAsia"/>
          <w:sz w:val="28"/>
          <w:szCs w:val="28"/>
        </w:rPr>
        <w:t>，</w:t>
      </w:r>
      <w:r w:rsidR="00FE32EA" w:rsidRPr="005E43E1">
        <w:rPr>
          <w:rFonts w:ascii="仿宋_GB2312" w:eastAsia="仿宋_GB2312" w:hint="eastAsia"/>
          <w:sz w:val="28"/>
          <w:szCs w:val="28"/>
        </w:rPr>
        <w:t>分数不计入总分。</w:t>
      </w:r>
    </w:p>
    <w:p w:rsidR="004441B6" w:rsidRPr="005E43E1" w:rsidRDefault="0099302B">
      <w:pPr>
        <w:pStyle w:val="ad"/>
        <w:tabs>
          <w:tab w:val="left" w:pos="851"/>
        </w:tabs>
        <w:spacing w:line="520" w:lineRule="exact"/>
        <w:ind w:firstLine="560"/>
        <w:rPr>
          <w:rFonts w:ascii="仿宋_GB2312" w:eastAsia="仿宋_GB2312"/>
          <w:sz w:val="28"/>
          <w:szCs w:val="28"/>
        </w:rPr>
      </w:pPr>
      <w:r w:rsidRPr="005E43E1">
        <w:rPr>
          <w:rFonts w:ascii="仿宋_GB2312" w:eastAsia="仿宋_GB2312" w:hint="eastAsia"/>
          <w:sz w:val="28"/>
          <w:szCs w:val="28"/>
        </w:rPr>
        <w:t>6.</w:t>
      </w:r>
      <w:r w:rsidR="004441B6" w:rsidRPr="005E43E1">
        <w:rPr>
          <w:rFonts w:ascii="仿宋_GB2312" w:eastAsia="仿宋_GB2312" w:hint="eastAsia"/>
          <w:sz w:val="28"/>
          <w:szCs w:val="28"/>
        </w:rPr>
        <w:t>本评定标准共计1000分。最终评审评分换算成百分制，换算公式如下：</w:t>
      </w:r>
    </w:p>
    <w:p w:rsidR="004441B6" w:rsidRPr="005E43E1" w:rsidRDefault="00D473D1" w:rsidP="00D473D1">
      <w:pPr>
        <w:pStyle w:val="ad"/>
        <w:tabs>
          <w:tab w:val="left" w:pos="851"/>
        </w:tabs>
        <w:spacing w:line="480" w:lineRule="auto"/>
        <w:jc w:val="center"/>
        <w:rPr>
          <w:rFonts w:ascii="仿宋_GB2312" w:eastAsia="仿宋_GB2312" w:hAnsi="宋体" w:cs="宋体"/>
          <w:sz w:val="28"/>
          <w:szCs w:val="28"/>
        </w:rPr>
      </w:pPr>
      <w:r w:rsidRPr="005E43E1">
        <w:rPr>
          <w:rFonts w:ascii="仿宋_GB2312" w:eastAsia="仿宋_GB2312"/>
          <w:position w:val="-26"/>
        </w:rPr>
        <w:object w:dxaOrig="468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3.85pt;height:37.1pt" o:ole="">
            <v:imagedata r:id="rId7" o:title=""/>
          </v:shape>
          <o:OLEObject Type="Embed" ProgID="Equation.DSMT4" ShapeID="_x0000_i1025" DrawAspect="Content" ObjectID="_1781375292" r:id="rId8"/>
        </w:object>
      </w:r>
    </w:p>
    <w:p w:rsidR="004441B6" w:rsidRPr="005E43E1" w:rsidRDefault="004441B6">
      <w:pPr>
        <w:pStyle w:val="ad"/>
        <w:tabs>
          <w:tab w:val="left" w:pos="851"/>
        </w:tabs>
        <w:spacing w:line="520" w:lineRule="exact"/>
        <w:ind w:firstLine="560"/>
        <w:rPr>
          <w:rFonts w:ascii="仿宋_GB2312" w:eastAsia="仿宋_GB2312"/>
          <w:sz w:val="28"/>
          <w:szCs w:val="28"/>
        </w:rPr>
      </w:pPr>
      <w:r w:rsidRPr="005E43E1">
        <w:rPr>
          <w:rFonts w:ascii="仿宋_GB2312" w:eastAsia="仿宋_GB2312" w:hint="eastAsia"/>
          <w:sz w:val="28"/>
          <w:szCs w:val="28"/>
        </w:rPr>
        <w:t>最后得分采用四舍五入，取小数点后一位数。</w:t>
      </w:r>
      <w:r w:rsidRPr="005E43E1">
        <w:rPr>
          <w:rFonts w:ascii="仿宋_GB2312" w:eastAsia="仿宋_GB2312" w:hint="eastAsia"/>
          <w:sz w:val="28"/>
          <w:szCs w:val="28"/>
        </w:rPr>
        <w:object w:dxaOrig="180" w:dyaOrig="340">
          <v:shape id="_x0000_i1026" type="#_x0000_t75" style="width:8.9pt;height:17.45pt;mso-position-horizontal-relative:page;mso-position-vertical-relative:page" o:ole="">
            <v:imagedata r:id="rId9" o:title=""/>
          </v:shape>
          <o:OLEObject Type="Embed" ProgID="Equation.3" ShapeID="_x0000_i1026" DrawAspect="Content" ObjectID="_1781375293" r:id="rId10"/>
        </w:object>
      </w:r>
    </w:p>
    <w:p w:rsidR="004441B6" w:rsidRDefault="0099302B">
      <w:pPr>
        <w:pStyle w:val="ad"/>
        <w:tabs>
          <w:tab w:val="left" w:pos="851"/>
        </w:tabs>
        <w:spacing w:line="520" w:lineRule="exact"/>
        <w:ind w:firstLine="560"/>
        <w:rPr>
          <w:rFonts w:ascii="仿宋_GB2312" w:eastAsia="仿宋_GB2312" w:hint="eastAsia"/>
          <w:sz w:val="28"/>
          <w:szCs w:val="28"/>
        </w:rPr>
      </w:pPr>
      <w:r w:rsidRPr="005E43E1">
        <w:rPr>
          <w:rFonts w:ascii="仿宋_GB2312" w:eastAsia="仿宋_GB2312" w:hint="eastAsia"/>
          <w:sz w:val="28"/>
          <w:szCs w:val="28"/>
        </w:rPr>
        <w:t>7</w:t>
      </w:r>
      <w:r w:rsidR="004441B6" w:rsidRPr="005E43E1">
        <w:rPr>
          <w:rFonts w:ascii="仿宋_GB2312" w:eastAsia="仿宋_GB2312" w:hint="eastAsia"/>
          <w:sz w:val="28"/>
          <w:szCs w:val="28"/>
        </w:rPr>
        <w:t>.标准化等级分为一级、二级和三级，一级为最高。评定所对应的等级须同时满足评审评分和安全绩效等要求，取最低的等级来确定标准化等级（见下表）。</w:t>
      </w:r>
    </w:p>
    <w:p w:rsidR="00721808" w:rsidRPr="005E43E1" w:rsidRDefault="00721808">
      <w:pPr>
        <w:pStyle w:val="ad"/>
        <w:tabs>
          <w:tab w:val="left" w:pos="851"/>
        </w:tabs>
        <w:spacing w:line="520" w:lineRule="exact"/>
        <w:ind w:firstLine="560"/>
        <w:rPr>
          <w:rFonts w:ascii="仿宋_GB2312" w:eastAsia="仿宋_GB2312"/>
          <w:sz w:val="28"/>
          <w:szCs w:val="2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6"/>
        <w:gridCol w:w="1276"/>
        <w:gridCol w:w="6265"/>
      </w:tblGrid>
      <w:tr w:rsidR="004441B6" w:rsidRPr="005E43E1">
        <w:trPr>
          <w:trHeight w:val="455"/>
          <w:jc w:val="center"/>
        </w:trPr>
        <w:tc>
          <w:tcPr>
            <w:tcW w:w="1276" w:type="dxa"/>
            <w:vAlign w:val="center"/>
          </w:tcPr>
          <w:p w:rsidR="004441B6" w:rsidRPr="005E43E1" w:rsidRDefault="004441B6">
            <w:pPr>
              <w:pStyle w:val="ad"/>
              <w:tabs>
                <w:tab w:val="left" w:pos="851"/>
              </w:tabs>
              <w:spacing w:line="520" w:lineRule="exact"/>
              <w:ind w:firstLineChars="0" w:firstLine="0"/>
              <w:jc w:val="center"/>
              <w:rPr>
                <w:rFonts w:ascii="仿宋_GB2312" w:eastAsia="仿宋_GB2312" w:hAnsi="宋体" w:cs="宋体"/>
                <w:b/>
                <w:sz w:val="24"/>
                <w:szCs w:val="24"/>
              </w:rPr>
            </w:pPr>
            <w:r w:rsidRPr="005E43E1">
              <w:rPr>
                <w:rFonts w:ascii="仿宋_GB2312" w:eastAsia="仿宋_GB2312" w:hAnsi="宋体" w:cs="宋体" w:hint="eastAsia"/>
                <w:b/>
                <w:sz w:val="24"/>
                <w:szCs w:val="24"/>
              </w:rPr>
              <w:lastRenderedPageBreak/>
              <w:t>评定等级</w:t>
            </w:r>
          </w:p>
        </w:tc>
        <w:tc>
          <w:tcPr>
            <w:tcW w:w="1276" w:type="dxa"/>
            <w:vAlign w:val="center"/>
          </w:tcPr>
          <w:p w:rsidR="004441B6" w:rsidRPr="005E43E1" w:rsidRDefault="004441B6">
            <w:pPr>
              <w:pStyle w:val="ad"/>
              <w:tabs>
                <w:tab w:val="left" w:pos="851"/>
              </w:tabs>
              <w:spacing w:line="520" w:lineRule="exact"/>
              <w:ind w:firstLineChars="0" w:firstLine="0"/>
              <w:jc w:val="center"/>
              <w:rPr>
                <w:rFonts w:ascii="仿宋_GB2312" w:eastAsia="仿宋_GB2312" w:hAnsi="宋体" w:cs="宋体"/>
                <w:b/>
                <w:sz w:val="24"/>
                <w:szCs w:val="24"/>
              </w:rPr>
            </w:pPr>
            <w:r w:rsidRPr="005E43E1">
              <w:rPr>
                <w:rFonts w:ascii="仿宋_GB2312" w:eastAsia="仿宋_GB2312" w:hAnsi="宋体" w:cs="宋体" w:hint="eastAsia"/>
                <w:b/>
                <w:sz w:val="24"/>
                <w:szCs w:val="24"/>
              </w:rPr>
              <w:t>评审评分</w:t>
            </w:r>
          </w:p>
        </w:tc>
        <w:tc>
          <w:tcPr>
            <w:tcW w:w="6265" w:type="dxa"/>
            <w:vAlign w:val="center"/>
          </w:tcPr>
          <w:p w:rsidR="004441B6" w:rsidRPr="005E43E1" w:rsidRDefault="004441B6">
            <w:pPr>
              <w:pStyle w:val="ad"/>
              <w:tabs>
                <w:tab w:val="left" w:pos="851"/>
              </w:tabs>
              <w:spacing w:line="520" w:lineRule="exact"/>
              <w:ind w:firstLineChars="0" w:firstLine="0"/>
              <w:jc w:val="center"/>
              <w:rPr>
                <w:rFonts w:ascii="仿宋_GB2312" w:eastAsia="仿宋_GB2312" w:hAnsi="宋体" w:cs="宋体"/>
                <w:b/>
                <w:sz w:val="24"/>
                <w:szCs w:val="24"/>
              </w:rPr>
            </w:pPr>
            <w:r w:rsidRPr="005E43E1">
              <w:rPr>
                <w:rFonts w:ascii="仿宋_GB2312" w:eastAsia="仿宋_GB2312" w:hAnsi="宋体" w:cs="宋体" w:hint="eastAsia"/>
                <w:b/>
                <w:sz w:val="24"/>
                <w:szCs w:val="24"/>
              </w:rPr>
              <w:t>安全绩效</w:t>
            </w:r>
          </w:p>
        </w:tc>
      </w:tr>
      <w:tr w:rsidR="004441B6" w:rsidRPr="005E43E1">
        <w:trPr>
          <w:trHeight w:val="422"/>
          <w:jc w:val="center"/>
        </w:trPr>
        <w:tc>
          <w:tcPr>
            <w:tcW w:w="1276" w:type="dxa"/>
            <w:vAlign w:val="center"/>
          </w:tcPr>
          <w:p w:rsidR="004441B6" w:rsidRPr="005E43E1" w:rsidRDefault="004441B6">
            <w:pPr>
              <w:pStyle w:val="ad"/>
              <w:tabs>
                <w:tab w:val="left" w:pos="851"/>
              </w:tabs>
              <w:spacing w:line="520" w:lineRule="exact"/>
              <w:ind w:firstLineChars="0" w:firstLine="0"/>
              <w:jc w:val="center"/>
              <w:rPr>
                <w:rFonts w:ascii="仿宋_GB2312" w:eastAsia="仿宋_GB2312" w:hAnsi="宋体" w:cs="宋体"/>
                <w:sz w:val="24"/>
                <w:szCs w:val="24"/>
              </w:rPr>
            </w:pPr>
            <w:r w:rsidRPr="005E43E1">
              <w:rPr>
                <w:rFonts w:ascii="仿宋_GB2312" w:eastAsia="仿宋_GB2312" w:hAnsi="宋体" w:cs="宋体" w:hint="eastAsia"/>
                <w:sz w:val="24"/>
                <w:szCs w:val="24"/>
              </w:rPr>
              <w:t>一级</w:t>
            </w:r>
          </w:p>
        </w:tc>
        <w:tc>
          <w:tcPr>
            <w:tcW w:w="1276" w:type="dxa"/>
            <w:vAlign w:val="center"/>
          </w:tcPr>
          <w:p w:rsidR="004441B6" w:rsidRPr="005E43E1" w:rsidRDefault="004441B6">
            <w:pPr>
              <w:pStyle w:val="ad"/>
              <w:tabs>
                <w:tab w:val="left" w:pos="851"/>
              </w:tabs>
              <w:spacing w:line="520" w:lineRule="exact"/>
              <w:ind w:firstLineChars="0" w:firstLine="0"/>
              <w:jc w:val="center"/>
              <w:rPr>
                <w:rFonts w:ascii="仿宋_GB2312" w:eastAsia="仿宋_GB2312" w:hAnsi="宋体" w:cs="宋体"/>
                <w:sz w:val="24"/>
                <w:szCs w:val="24"/>
              </w:rPr>
            </w:pPr>
            <w:r w:rsidRPr="005E43E1">
              <w:rPr>
                <w:rFonts w:ascii="仿宋_GB2312" w:eastAsia="仿宋_GB2312" w:hAnsi="宋体" w:cs="宋体" w:hint="eastAsia"/>
                <w:sz w:val="24"/>
                <w:szCs w:val="24"/>
              </w:rPr>
              <w:t>≥</w:t>
            </w:r>
            <w:r w:rsidRPr="005E43E1">
              <w:rPr>
                <w:rFonts w:ascii="仿宋_GB2312" w:eastAsia="仿宋_GB2312" w:hint="eastAsia"/>
                <w:sz w:val="24"/>
                <w:szCs w:val="24"/>
              </w:rPr>
              <w:t>90</w:t>
            </w:r>
          </w:p>
        </w:tc>
        <w:tc>
          <w:tcPr>
            <w:tcW w:w="6265" w:type="dxa"/>
            <w:vAlign w:val="center"/>
          </w:tcPr>
          <w:p w:rsidR="004441B6" w:rsidRPr="005E43E1" w:rsidRDefault="004441B6">
            <w:pPr>
              <w:pStyle w:val="ad"/>
              <w:tabs>
                <w:tab w:val="left" w:pos="851"/>
              </w:tabs>
              <w:spacing w:line="520" w:lineRule="exact"/>
              <w:ind w:firstLineChars="0" w:firstLine="0"/>
              <w:rPr>
                <w:rFonts w:ascii="仿宋_GB2312" w:eastAsia="仿宋_GB2312" w:hAnsi="宋体" w:cs="宋体"/>
                <w:sz w:val="24"/>
                <w:szCs w:val="24"/>
              </w:rPr>
            </w:pPr>
            <w:r w:rsidRPr="005E43E1">
              <w:rPr>
                <w:rFonts w:ascii="仿宋_GB2312" w:eastAsia="仿宋_GB2312" w:hAnsi="宋体" w:cs="宋体" w:hint="eastAsia"/>
                <w:sz w:val="24"/>
                <w:szCs w:val="24"/>
              </w:rPr>
              <w:t>申请评审前一年内未发生重伤及以上的生产安全事故。</w:t>
            </w:r>
          </w:p>
        </w:tc>
      </w:tr>
      <w:tr w:rsidR="004441B6" w:rsidRPr="005E43E1">
        <w:trPr>
          <w:trHeight w:val="443"/>
          <w:jc w:val="center"/>
        </w:trPr>
        <w:tc>
          <w:tcPr>
            <w:tcW w:w="1276" w:type="dxa"/>
            <w:vAlign w:val="center"/>
          </w:tcPr>
          <w:p w:rsidR="004441B6" w:rsidRPr="005E43E1" w:rsidRDefault="004441B6">
            <w:pPr>
              <w:pStyle w:val="ad"/>
              <w:tabs>
                <w:tab w:val="left" w:pos="851"/>
              </w:tabs>
              <w:spacing w:line="520" w:lineRule="exact"/>
              <w:ind w:firstLineChars="0" w:firstLine="0"/>
              <w:jc w:val="center"/>
              <w:rPr>
                <w:rFonts w:ascii="仿宋_GB2312" w:eastAsia="仿宋_GB2312" w:hAnsi="宋体" w:cs="宋体"/>
                <w:sz w:val="24"/>
                <w:szCs w:val="24"/>
              </w:rPr>
            </w:pPr>
            <w:r w:rsidRPr="005E43E1">
              <w:rPr>
                <w:rFonts w:ascii="仿宋_GB2312" w:eastAsia="仿宋_GB2312" w:hAnsi="宋体" w:cs="宋体" w:hint="eastAsia"/>
                <w:sz w:val="24"/>
                <w:szCs w:val="24"/>
              </w:rPr>
              <w:t>二级</w:t>
            </w:r>
          </w:p>
        </w:tc>
        <w:tc>
          <w:tcPr>
            <w:tcW w:w="1276" w:type="dxa"/>
            <w:vAlign w:val="center"/>
          </w:tcPr>
          <w:p w:rsidR="004441B6" w:rsidRPr="005E43E1" w:rsidRDefault="004441B6">
            <w:pPr>
              <w:pStyle w:val="ad"/>
              <w:tabs>
                <w:tab w:val="left" w:pos="851"/>
              </w:tabs>
              <w:spacing w:line="520" w:lineRule="exact"/>
              <w:ind w:firstLineChars="0" w:firstLine="0"/>
              <w:jc w:val="center"/>
              <w:rPr>
                <w:rFonts w:ascii="仿宋_GB2312" w:eastAsia="仿宋_GB2312" w:hAnsi="宋体" w:cs="宋体"/>
                <w:sz w:val="24"/>
                <w:szCs w:val="24"/>
              </w:rPr>
            </w:pPr>
            <w:r w:rsidRPr="005E43E1">
              <w:rPr>
                <w:rFonts w:ascii="仿宋_GB2312" w:eastAsia="仿宋_GB2312" w:hAnsi="宋体" w:cs="宋体" w:hint="eastAsia"/>
                <w:sz w:val="24"/>
                <w:szCs w:val="24"/>
              </w:rPr>
              <w:t>≥</w:t>
            </w:r>
            <w:r w:rsidRPr="005E43E1">
              <w:rPr>
                <w:rFonts w:ascii="仿宋_GB2312" w:eastAsia="仿宋_GB2312" w:hint="eastAsia"/>
                <w:sz w:val="24"/>
                <w:szCs w:val="24"/>
              </w:rPr>
              <w:t>75</w:t>
            </w:r>
          </w:p>
        </w:tc>
        <w:tc>
          <w:tcPr>
            <w:tcW w:w="6265" w:type="dxa"/>
            <w:vAlign w:val="center"/>
          </w:tcPr>
          <w:p w:rsidR="004441B6" w:rsidRPr="005E43E1" w:rsidRDefault="004441B6">
            <w:pPr>
              <w:pStyle w:val="ad"/>
              <w:tabs>
                <w:tab w:val="left" w:pos="851"/>
              </w:tabs>
              <w:spacing w:line="520" w:lineRule="exact"/>
              <w:ind w:firstLineChars="0" w:firstLine="0"/>
              <w:rPr>
                <w:rFonts w:ascii="仿宋_GB2312" w:eastAsia="仿宋_GB2312" w:hAnsi="宋体" w:cs="宋体"/>
                <w:sz w:val="24"/>
                <w:szCs w:val="24"/>
              </w:rPr>
            </w:pPr>
            <w:r w:rsidRPr="005E43E1">
              <w:rPr>
                <w:rFonts w:ascii="仿宋_GB2312" w:eastAsia="仿宋_GB2312" w:hAnsi="宋体" w:cs="宋体" w:hint="eastAsia"/>
                <w:sz w:val="24"/>
                <w:szCs w:val="24"/>
              </w:rPr>
              <w:t>申请评审前一年内未发生人员死亡的生产安全事故。</w:t>
            </w:r>
          </w:p>
        </w:tc>
      </w:tr>
      <w:tr w:rsidR="004441B6" w:rsidRPr="005E43E1">
        <w:trPr>
          <w:trHeight w:val="443"/>
          <w:jc w:val="center"/>
        </w:trPr>
        <w:tc>
          <w:tcPr>
            <w:tcW w:w="1276" w:type="dxa"/>
            <w:vAlign w:val="center"/>
          </w:tcPr>
          <w:p w:rsidR="004441B6" w:rsidRPr="005E43E1" w:rsidRDefault="004441B6">
            <w:pPr>
              <w:pStyle w:val="ad"/>
              <w:tabs>
                <w:tab w:val="left" w:pos="851"/>
              </w:tabs>
              <w:spacing w:line="520" w:lineRule="exact"/>
              <w:ind w:firstLineChars="0" w:firstLine="0"/>
              <w:jc w:val="center"/>
              <w:rPr>
                <w:rFonts w:ascii="仿宋_GB2312" w:eastAsia="仿宋_GB2312" w:hAnsi="宋体" w:cs="宋体"/>
                <w:sz w:val="24"/>
                <w:szCs w:val="24"/>
              </w:rPr>
            </w:pPr>
            <w:r w:rsidRPr="005E43E1">
              <w:rPr>
                <w:rFonts w:ascii="仿宋_GB2312" w:eastAsia="仿宋_GB2312" w:hAnsi="宋体" w:cs="宋体" w:hint="eastAsia"/>
                <w:sz w:val="24"/>
                <w:szCs w:val="24"/>
              </w:rPr>
              <w:t>三级</w:t>
            </w:r>
          </w:p>
        </w:tc>
        <w:tc>
          <w:tcPr>
            <w:tcW w:w="1276" w:type="dxa"/>
            <w:vAlign w:val="center"/>
          </w:tcPr>
          <w:p w:rsidR="004441B6" w:rsidRPr="005E43E1" w:rsidRDefault="004441B6">
            <w:pPr>
              <w:pStyle w:val="ad"/>
              <w:tabs>
                <w:tab w:val="left" w:pos="851"/>
              </w:tabs>
              <w:spacing w:line="520" w:lineRule="exact"/>
              <w:ind w:firstLineChars="0" w:firstLine="0"/>
              <w:jc w:val="center"/>
              <w:rPr>
                <w:rFonts w:ascii="仿宋_GB2312" w:eastAsia="仿宋_GB2312" w:hAnsi="宋体" w:cs="宋体"/>
                <w:sz w:val="24"/>
                <w:szCs w:val="24"/>
              </w:rPr>
            </w:pPr>
            <w:r w:rsidRPr="005E43E1">
              <w:rPr>
                <w:rFonts w:ascii="仿宋_GB2312" w:eastAsia="仿宋_GB2312" w:hAnsi="宋体" w:cs="宋体" w:hint="eastAsia"/>
                <w:sz w:val="24"/>
                <w:szCs w:val="24"/>
              </w:rPr>
              <w:t>≥</w:t>
            </w:r>
            <w:r w:rsidRPr="005E43E1">
              <w:rPr>
                <w:rFonts w:ascii="仿宋_GB2312" w:eastAsia="仿宋_GB2312" w:hint="eastAsia"/>
                <w:sz w:val="24"/>
                <w:szCs w:val="24"/>
              </w:rPr>
              <w:t>60</w:t>
            </w:r>
          </w:p>
        </w:tc>
        <w:tc>
          <w:tcPr>
            <w:tcW w:w="6265" w:type="dxa"/>
            <w:vAlign w:val="center"/>
          </w:tcPr>
          <w:p w:rsidR="004441B6" w:rsidRPr="005E43E1" w:rsidRDefault="004441B6">
            <w:pPr>
              <w:pStyle w:val="ad"/>
              <w:tabs>
                <w:tab w:val="left" w:pos="851"/>
              </w:tabs>
              <w:spacing w:line="520" w:lineRule="exact"/>
              <w:ind w:firstLineChars="0" w:firstLine="0"/>
              <w:rPr>
                <w:rFonts w:ascii="仿宋_GB2312" w:eastAsia="仿宋_GB2312" w:hAnsi="宋体" w:cs="宋体"/>
                <w:sz w:val="24"/>
                <w:szCs w:val="24"/>
              </w:rPr>
            </w:pPr>
            <w:r w:rsidRPr="005E43E1">
              <w:rPr>
                <w:rFonts w:ascii="仿宋_GB2312" w:eastAsia="仿宋_GB2312" w:hAnsi="宋体" w:cs="宋体" w:hint="eastAsia"/>
                <w:sz w:val="24"/>
                <w:szCs w:val="24"/>
              </w:rPr>
              <w:t>申请评审前一年内发生生产安全事故死亡不超过1人。</w:t>
            </w:r>
          </w:p>
        </w:tc>
      </w:tr>
    </w:tbl>
    <w:p w:rsidR="004441B6" w:rsidRPr="005E43E1" w:rsidRDefault="004441B6">
      <w:pPr>
        <w:jc w:val="center"/>
        <w:rPr>
          <w:rFonts w:ascii="仿宋_GB2312" w:eastAsia="仿宋_GB2312" w:hAnsi="宋体" w:cs="宋体"/>
          <w:b/>
          <w:bCs/>
          <w:sz w:val="32"/>
          <w:szCs w:val="32"/>
        </w:rPr>
        <w:sectPr w:rsidR="004441B6" w:rsidRPr="005E43E1">
          <w:headerReference w:type="default" r:id="rId11"/>
          <w:footerReference w:type="even" r:id="rId12"/>
          <w:footerReference w:type="default" r:id="rId13"/>
          <w:pgSz w:w="11906" w:h="16838"/>
          <w:pgMar w:top="1701" w:right="1588" w:bottom="1474" w:left="1588" w:header="0" w:footer="907" w:gutter="0"/>
          <w:pgNumType w:start="1"/>
          <w:cols w:space="720"/>
          <w:docGrid w:type="lines" w:linePitch="312"/>
        </w:sectPr>
      </w:pPr>
    </w:p>
    <w:p w:rsidR="004441B6" w:rsidRPr="005E43E1" w:rsidRDefault="002F4955">
      <w:pPr>
        <w:spacing w:line="400" w:lineRule="exact"/>
        <w:jc w:val="center"/>
        <w:rPr>
          <w:rFonts w:ascii="宋体" w:hAnsi="宋体" w:cs="宋体"/>
          <w:b/>
          <w:bCs/>
          <w:sz w:val="32"/>
          <w:szCs w:val="32"/>
        </w:rPr>
      </w:pPr>
      <w:r w:rsidRPr="005E43E1">
        <w:rPr>
          <w:rFonts w:ascii="宋体" w:hAnsi="宋体" w:cs="宋体" w:hint="eastAsia"/>
          <w:b/>
          <w:bCs/>
          <w:sz w:val="32"/>
          <w:szCs w:val="32"/>
        </w:rPr>
        <w:t>葡萄酒、</w:t>
      </w:r>
      <w:r w:rsidR="0039697E" w:rsidRPr="005E43E1">
        <w:rPr>
          <w:rFonts w:ascii="宋体" w:hAnsi="宋体" w:cs="宋体" w:hint="eastAsia"/>
          <w:b/>
          <w:bCs/>
          <w:sz w:val="32"/>
          <w:szCs w:val="32"/>
        </w:rPr>
        <w:t>露酒、</w:t>
      </w:r>
      <w:r w:rsidRPr="005E43E1">
        <w:rPr>
          <w:rFonts w:ascii="宋体" w:hAnsi="宋体" w:cs="宋体" w:hint="eastAsia"/>
          <w:b/>
          <w:bCs/>
          <w:sz w:val="32"/>
          <w:szCs w:val="32"/>
        </w:rPr>
        <w:t>果酒</w:t>
      </w:r>
      <w:r w:rsidR="0039697E" w:rsidRPr="005E43E1">
        <w:rPr>
          <w:rFonts w:ascii="宋体" w:hAnsi="宋体" w:cs="宋体" w:hint="eastAsia"/>
          <w:b/>
          <w:bCs/>
          <w:sz w:val="32"/>
          <w:szCs w:val="32"/>
        </w:rPr>
        <w:t>等酒类</w:t>
      </w:r>
      <w:r w:rsidRPr="005E43E1">
        <w:rPr>
          <w:rFonts w:ascii="宋体" w:hAnsi="宋体" w:cs="宋体" w:hint="eastAsia"/>
          <w:b/>
          <w:bCs/>
          <w:sz w:val="32"/>
          <w:szCs w:val="32"/>
        </w:rPr>
        <w:t>生产</w:t>
      </w:r>
      <w:r w:rsidRPr="005E43E1">
        <w:rPr>
          <w:rFonts w:ascii="宋体" w:hAnsi="宋体" w:cs="Batang" w:hint="eastAsia"/>
          <w:b/>
          <w:bCs/>
          <w:sz w:val="32"/>
          <w:szCs w:val="32"/>
        </w:rPr>
        <w:t>企</w:t>
      </w:r>
      <w:r w:rsidRPr="005E43E1">
        <w:rPr>
          <w:rFonts w:ascii="宋体" w:hAnsi="宋体" w:cs="宋体" w:hint="eastAsia"/>
          <w:b/>
          <w:bCs/>
          <w:sz w:val="32"/>
          <w:szCs w:val="32"/>
        </w:rPr>
        <w:t>业</w:t>
      </w:r>
      <w:r w:rsidR="004441B6" w:rsidRPr="005E43E1">
        <w:rPr>
          <w:rFonts w:ascii="宋体" w:hAnsi="宋体" w:cs="宋体" w:hint="eastAsia"/>
          <w:b/>
          <w:bCs/>
          <w:sz w:val="32"/>
          <w:szCs w:val="32"/>
        </w:rPr>
        <w:t>安全生产标准化评定标准</w:t>
      </w:r>
    </w:p>
    <w:p w:rsidR="004441B6" w:rsidRPr="005E43E1" w:rsidRDefault="004441B6">
      <w:pPr>
        <w:spacing w:line="400" w:lineRule="exact"/>
        <w:jc w:val="center"/>
        <w:rPr>
          <w:rFonts w:ascii="仿宋_GB2312" w:eastAsia="仿宋_GB2312" w:hAnsi="宋体"/>
          <w:b/>
          <w:sz w:val="32"/>
          <w:szCs w:val="32"/>
        </w:rPr>
      </w:pPr>
    </w:p>
    <w:p w:rsidR="004441B6" w:rsidRPr="005E43E1" w:rsidRDefault="004441B6">
      <w:pPr>
        <w:spacing w:line="400" w:lineRule="exact"/>
        <w:rPr>
          <w:rFonts w:ascii="宋体" w:hAnsi="宋体"/>
          <w:sz w:val="28"/>
          <w:szCs w:val="28"/>
        </w:rPr>
      </w:pPr>
      <w:r w:rsidRPr="005E43E1">
        <w:rPr>
          <w:rFonts w:ascii="宋体" w:hAnsi="宋体" w:hint="eastAsia"/>
          <w:sz w:val="28"/>
          <w:szCs w:val="28"/>
        </w:rPr>
        <w:t>自评/评审单位：</w:t>
      </w:r>
      <w:r w:rsidRPr="005E43E1">
        <w:rPr>
          <w:rFonts w:ascii="宋体" w:hAnsi="宋体" w:hint="eastAsia"/>
          <w:sz w:val="28"/>
          <w:szCs w:val="28"/>
          <w:u w:val="single"/>
        </w:rPr>
        <w:t xml:space="preserve">                                                        </w:t>
      </w:r>
    </w:p>
    <w:p w:rsidR="004441B6" w:rsidRPr="005E43E1" w:rsidRDefault="004441B6">
      <w:pPr>
        <w:spacing w:line="400" w:lineRule="exact"/>
        <w:rPr>
          <w:rFonts w:ascii="宋体" w:hAnsi="宋体"/>
          <w:sz w:val="28"/>
          <w:szCs w:val="28"/>
        </w:rPr>
      </w:pPr>
      <w:r w:rsidRPr="005E43E1">
        <w:rPr>
          <w:rFonts w:ascii="宋体" w:hAnsi="宋体" w:hint="eastAsia"/>
          <w:sz w:val="28"/>
          <w:szCs w:val="28"/>
        </w:rPr>
        <w:t>自评/评审时间：从</w:t>
      </w:r>
      <w:r w:rsidRPr="005E43E1">
        <w:rPr>
          <w:rFonts w:ascii="宋体" w:hAnsi="宋体" w:hint="eastAsia"/>
          <w:sz w:val="28"/>
          <w:szCs w:val="28"/>
          <w:u w:val="single"/>
        </w:rPr>
        <w:t xml:space="preserve">          </w:t>
      </w:r>
      <w:r w:rsidRPr="005E43E1">
        <w:rPr>
          <w:rFonts w:ascii="宋体" w:hAnsi="宋体" w:hint="eastAsia"/>
          <w:sz w:val="28"/>
          <w:szCs w:val="28"/>
        </w:rPr>
        <w:t>年</w:t>
      </w:r>
      <w:r w:rsidRPr="005E43E1">
        <w:rPr>
          <w:rFonts w:ascii="宋体" w:hAnsi="宋体" w:hint="eastAsia"/>
          <w:sz w:val="28"/>
          <w:szCs w:val="28"/>
          <w:u w:val="single"/>
        </w:rPr>
        <w:t xml:space="preserve">     </w:t>
      </w:r>
      <w:r w:rsidRPr="005E43E1">
        <w:rPr>
          <w:rFonts w:ascii="宋体" w:hAnsi="宋体" w:hint="eastAsia"/>
          <w:sz w:val="28"/>
          <w:szCs w:val="28"/>
        </w:rPr>
        <w:t>月</w:t>
      </w:r>
      <w:r w:rsidRPr="005E43E1">
        <w:rPr>
          <w:rFonts w:ascii="宋体" w:hAnsi="宋体" w:hint="eastAsia"/>
          <w:sz w:val="28"/>
          <w:szCs w:val="28"/>
          <w:u w:val="single"/>
        </w:rPr>
        <w:t xml:space="preserve">     </w:t>
      </w:r>
      <w:r w:rsidRPr="005E43E1">
        <w:rPr>
          <w:rFonts w:ascii="宋体" w:hAnsi="宋体" w:hint="eastAsia"/>
          <w:sz w:val="28"/>
          <w:szCs w:val="28"/>
        </w:rPr>
        <w:t>日 到</w:t>
      </w:r>
      <w:r w:rsidRPr="005E43E1">
        <w:rPr>
          <w:rFonts w:ascii="宋体" w:hAnsi="宋体" w:hint="eastAsia"/>
          <w:sz w:val="28"/>
          <w:szCs w:val="28"/>
          <w:u w:val="single"/>
        </w:rPr>
        <w:t xml:space="preserve">          </w:t>
      </w:r>
      <w:r w:rsidRPr="005E43E1">
        <w:rPr>
          <w:rFonts w:ascii="宋体" w:hAnsi="宋体" w:hint="eastAsia"/>
          <w:sz w:val="28"/>
          <w:szCs w:val="28"/>
        </w:rPr>
        <w:t>年</w:t>
      </w:r>
      <w:r w:rsidRPr="005E43E1">
        <w:rPr>
          <w:rFonts w:ascii="宋体" w:hAnsi="宋体" w:hint="eastAsia"/>
          <w:sz w:val="28"/>
          <w:szCs w:val="28"/>
          <w:u w:val="single"/>
        </w:rPr>
        <w:t xml:space="preserve">     </w:t>
      </w:r>
      <w:r w:rsidRPr="005E43E1">
        <w:rPr>
          <w:rFonts w:ascii="宋体" w:hAnsi="宋体" w:hint="eastAsia"/>
          <w:sz w:val="28"/>
          <w:szCs w:val="28"/>
        </w:rPr>
        <w:t>月</w:t>
      </w:r>
      <w:r w:rsidRPr="005E43E1">
        <w:rPr>
          <w:rFonts w:ascii="宋体" w:hAnsi="宋体" w:hint="eastAsia"/>
          <w:sz w:val="28"/>
          <w:szCs w:val="28"/>
          <w:u w:val="single"/>
        </w:rPr>
        <w:t xml:space="preserve">     </w:t>
      </w:r>
      <w:r w:rsidRPr="005E43E1">
        <w:rPr>
          <w:rFonts w:ascii="宋体" w:hAnsi="宋体" w:hint="eastAsia"/>
          <w:sz w:val="28"/>
          <w:szCs w:val="28"/>
        </w:rPr>
        <w:t>日</w:t>
      </w:r>
    </w:p>
    <w:p w:rsidR="004441B6" w:rsidRPr="005E43E1" w:rsidRDefault="004441B6">
      <w:pPr>
        <w:spacing w:line="400" w:lineRule="exact"/>
        <w:rPr>
          <w:rFonts w:ascii="仿宋_GB2312" w:eastAsia="仿宋_GB2312" w:hAnsi="宋体"/>
          <w:sz w:val="32"/>
          <w:szCs w:val="32"/>
        </w:rPr>
      </w:pPr>
      <w:r w:rsidRPr="005E43E1">
        <w:rPr>
          <w:rFonts w:ascii="宋体" w:hAnsi="宋体" w:hint="eastAsia"/>
          <w:sz w:val="28"/>
          <w:szCs w:val="28"/>
        </w:rPr>
        <w:t>自评/评审组组长：</w:t>
      </w:r>
      <w:r w:rsidRPr="005E43E1">
        <w:rPr>
          <w:rFonts w:ascii="宋体" w:hAnsi="宋体" w:hint="eastAsia"/>
          <w:sz w:val="28"/>
          <w:szCs w:val="28"/>
          <w:u w:val="single"/>
        </w:rPr>
        <w:t xml:space="preserve">                     </w:t>
      </w:r>
      <w:r w:rsidRPr="005E43E1">
        <w:rPr>
          <w:rFonts w:ascii="宋体" w:hAnsi="宋体" w:hint="eastAsia"/>
          <w:sz w:val="28"/>
          <w:szCs w:val="28"/>
        </w:rPr>
        <w:t xml:space="preserve">        自评/评审组主要成员：</w:t>
      </w:r>
      <w:r w:rsidRPr="005E43E1">
        <w:rPr>
          <w:rFonts w:ascii="宋体" w:hAnsi="宋体" w:hint="eastAsia"/>
          <w:sz w:val="28"/>
          <w:szCs w:val="28"/>
          <w:u w:val="single"/>
        </w:rPr>
        <w:t xml:space="preserve">                     </w:t>
      </w:r>
      <w:r w:rsidRPr="005E43E1">
        <w:rPr>
          <w:rFonts w:ascii="仿宋_GB2312" w:eastAsia="仿宋_GB2312" w:hAnsi="宋体" w:hint="eastAsia"/>
          <w:sz w:val="32"/>
          <w:szCs w:val="32"/>
          <w:u w:val="single"/>
        </w:rPr>
        <w:t xml:space="preserve">            </w:t>
      </w:r>
    </w:p>
    <w:p w:rsidR="004441B6" w:rsidRPr="005E43E1" w:rsidRDefault="004441B6">
      <w:pPr>
        <w:spacing w:line="400" w:lineRule="exact"/>
        <w:rPr>
          <w:rFonts w:ascii="仿宋_GB2312" w:eastAsia="仿宋_GB2312" w:hAnsi="宋体"/>
          <w:sz w:val="32"/>
          <w:szCs w:val="32"/>
        </w:rPr>
      </w:pPr>
    </w:p>
    <w:tbl>
      <w:tblPr>
        <w:tblW w:w="136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851"/>
        <w:gridCol w:w="916"/>
        <w:gridCol w:w="4329"/>
        <w:gridCol w:w="567"/>
        <w:gridCol w:w="4536"/>
        <w:gridCol w:w="1581"/>
        <w:gridCol w:w="360"/>
        <w:gridCol w:w="540"/>
      </w:tblGrid>
      <w:tr w:rsidR="004441B6" w:rsidRPr="005E43E1">
        <w:trPr>
          <w:tblHeader/>
        </w:trPr>
        <w:tc>
          <w:tcPr>
            <w:tcW w:w="851" w:type="dxa"/>
            <w:vAlign w:val="center"/>
          </w:tcPr>
          <w:p w:rsidR="004441B6" w:rsidRPr="005E43E1" w:rsidRDefault="004441B6">
            <w:pPr>
              <w:ind w:leftChars="50" w:left="105" w:rightChars="50" w:right="105"/>
              <w:jc w:val="center"/>
              <w:rPr>
                <w:rFonts w:ascii="宋体" w:hAnsi="宋体"/>
                <w:b/>
                <w:szCs w:val="21"/>
              </w:rPr>
            </w:pPr>
            <w:r w:rsidRPr="005E43E1">
              <w:rPr>
                <w:rFonts w:ascii="宋体" w:hAnsi="宋体" w:hint="eastAsia"/>
                <w:b/>
                <w:szCs w:val="21"/>
              </w:rPr>
              <w:t>考评</w:t>
            </w:r>
          </w:p>
          <w:p w:rsidR="004441B6" w:rsidRPr="005E43E1" w:rsidRDefault="004441B6">
            <w:pPr>
              <w:ind w:leftChars="50" w:left="105" w:rightChars="50" w:right="105"/>
              <w:jc w:val="center"/>
              <w:rPr>
                <w:rFonts w:ascii="宋体" w:hAnsi="宋体"/>
                <w:b/>
                <w:szCs w:val="21"/>
              </w:rPr>
            </w:pPr>
            <w:r w:rsidRPr="005E43E1">
              <w:rPr>
                <w:rFonts w:ascii="宋体" w:hAnsi="宋体" w:hint="eastAsia"/>
                <w:b/>
                <w:szCs w:val="21"/>
              </w:rPr>
              <w:t>类目</w:t>
            </w:r>
          </w:p>
        </w:tc>
        <w:tc>
          <w:tcPr>
            <w:tcW w:w="916" w:type="dxa"/>
            <w:vAlign w:val="center"/>
          </w:tcPr>
          <w:p w:rsidR="004441B6" w:rsidRPr="005E43E1" w:rsidRDefault="004441B6">
            <w:pPr>
              <w:ind w:leftChars="50" w:left="105" w:rightChars="50" w:right="105"/>
              <w:jc w:val="center"/>
              <w:rPr>
                <w:rFonts w:ascii="宋体" w:hAnsi="宋体"/>
                <w:b/>
                <w:szCs w:val="21"/>
              </w:rPr>
            </w:pPr>
            <w:r w:rsidRPr="005E43E1">
              <w:rPr>
                <w:rFonts w:ascii="宋体" w:hAnsi="宋体" w:hint="eastAsia"/>
                <w:b/>
                <w:szCs w:val="21"/>
              </w:rPr>
              <w:t>考评</w:t>
            </w:r>
          </w:p>
          <w:p w:rsidR="004441B6" w:rsidRPr="005E43E1" w:rsidRDefault="004441B6">
            <w:pPr>
              <w:ind w:leftChars="50" w:left="105" w:rightChars="50" w:right="105"/>
              <w:jc w:val="center"/>
              <w:rPr>
                <w:rFonts w:ascii="宋体" w:hAnsi="宋体"/>
                <w:b/>
                <w:szCs w:val="21"/>
              </w:rPr>
            </w:pPr>
            <w:r w:rsidRPr="005E43E1">
              <w:rPr>
                <w:rFonts w:ascii="宋体" w:hAnsi="宋体" w:hint="eastAsia"/>
                <w:b/>
                <w:szCs w:val="21"/>
              </w:rPr>
              <w:t>项目</w:t>
            </w:r>
          </w:p>
        </w:tc>
        <w:tc>
          <w:tcPr>
            <w:tcW w:w="4329" w:type="dxa"/>
            <w:vAlign w:val="center"/>
          </w:tcPr>
          <w:p w:rsidR="004441B6" w:rsidRPr="005E43E1" w:rsidRDefault="004441B6">
            <w:pPr>
              <w:ind w:leftChars="50" w:left="105" w:rightChars="50" w:right="105"/>
              <w:jc w:val="center"/>
              <w:rPr>
                <w:rFonts w:ascii="宋体" w:hAnsi="宋体"/>
                <w:b/>
                <w:szCs w:val="21"/>
              </w:rPr>
            </w:pPr>
            <w:r w:rsidRPr="005E43E1">
              <w:rPr>
                <w:rFonts w:ascii="宋体" w:hAnsi="宋体" w:hint="eastAsia"/>
                <w:b/>
                <w:szCs w:val="21"/>
              </w:rPr>
              <w:t>考评内容</w:t>
            </w:r>
          </w:p>
        </w:tc>
        <w:tc>
          <w:tcPr>
            <w:tcW w:w="567" w:type="dxa"/>
            <w:vAlign w:val="center"/>
          </w:tcPr>
          <w:p w:rsidR="004441B6" w:rsidRPr="005E43E1" w:rsidRDefault="004441B6">
            <w:pPr>
              <w:jc w:val="center"/>
              <w:rPr>
                <w:rFonts w:ascii="宋体" w:hAnsi="宋体"/>
                <w:b/>
                <w:szCs w:val="21"/>
              </w:rPr>
            </w:pPr>
            <w:r w:rsidRPr="005E43E1">
              <w:rPr>
                <w:rFonts w:ascii="宋体" w:hAnsi="宋体" w:hint="eastAsia"/>
                <w:b/>
                <w:szCs w:val="21"/>
              </w:rPr>
              <w:t>标准</w:t>
            </w:r>
          </w:p>
          <w:p w:rsidR="004441B6" w:rsidRPr="005E43E1" w:rsidRDefault="004441B6">
            <w:pPr>
              <w:jc w:val="center"/>
              <w:rPr>
                <w:rFonts w:ascii="宋体" w:hAnsi="宋体"/>
                <w:b/>
                <w:szCs w:val="21"/>
              </w:rPr>
            </w:pPr>
            <w:r w:rsidRPr="005E43E1">
              <w:rPr>
                <w:rFonts w:ascii="宋体" w:hAnsi="宋体" w:hint="eastAsia"/>
                <w:b/>
                <w:szCs w:val="21"/>
              </w:rPr>
              <w:t>分值</w:t>
            </w:r>
          </w:p>
        </w:tc>
        <w:tc>
          <w:tcPr>
            <w:tcW w:w="4536" w:type="dxa"/>
            <w:vAlign w:val="center"/>
          </w:tcPr>
          <w:p w:rsidR="004441B6" w:rsidRPr="005E43E1" w:rsidRDefault="004441B6">
            <w:pPr>
              <w:ind w:leftChars="50" w:left="105" w:rightChars="50" w:right="105"/>
              <w:jc w:val="center"/>
              <w:rPr>
                <w:rFonts w:ascii="宋体" w:hAnsi="宋体"/>
                <w:b/>
                <w:szCs w:val="21"/>
              </w:rPr>
            </w:pPr>
            <w:r w:rsidRPr="005E43E1">
              <w:rPr>
                <w:rFonts w:ascii="宋体" w:hAnsi="宋体" w:hint="eastAsia"/>
                <w:b/>
                <w:szCs w:val="21"/>
              </w:rPr>
              <w:t>考评办法</w:t>
            </w:r>
          </w:p>
        </w:tc>
        <w:tc>
          <w:tcPr>
            <w:tcW w:w="1581" w:type="dxa"/>
            <w:vAlign w:val="center"/>
          </w:tcPr>
          <w:p w:rsidR="004441B6" w:rsidRPr="005E43E1" w:rsidRDefault="004441B6">
            <w:pPr>
              <w:jc w:val="center"/>
              <w:rPr>
                <w:rFonts w:ascii="宋体" w:hAnsi="宋体"/>
                <w:b/>
                <w:szCs w:val="21"/>
              </w:rPr>
            </w:pPr>
            <w:r w:rsidRPr="005E43E1">
              <w:rPr>
                <w:rFonts w:ascii="宋体" w:hAnsi="宋体" w:hint="eastAsia"/>
                <w:b/>
                <w:szCs w:val="21"/>
              </w:rPr>
              <w:t>自评/评审描述</w:t>
            </w:r>
          </w:p>
        </w:tc>
        <w:tc>
          <w:tcPr>
            <w:tcW w:w="360" w:type="dxa"/>
          </w:tcPr>
          <w:p w:rsidR="004441B6" w:rsidRPr="005E43E1" w:rsidRDefault="004441B6">
            <w:pPr>
              <w:jc w:val="center"/>
              <w:rPr>
                <w:rFonts w:ascii="宋体" w:hAnsi="宋体"/>
                <w:b/>
                <w:szCs w:val="21"/>
              </w:rPr>
            </w:pPr>
            <w:r w:rsidRPr="005E43E1">
              <w:rPr>
                <w:rFonts w:ascii="宋体" w:hAnsi="宋体" w:hint="eastAsia"/>
                <w:b/>
                <w:szCs w:val="21"/>
              </w:rPr>
              <w:t>空项</w:t>
            </w:r>
          </w:p>
        </w:tc>
        <w:tc>
          <w:tcPr>
            <w:tcW w:w="540" w:type="dxa"/>
            <w:vAlign w:val="center"/>
          </w:tcPr>
          <w:p w:rsidR="004441B6" w:rsidRPr="005E43E1" w:rsidRDefault="004441B6">
            <w:pPr>
              <w:jc w:val="center"/>
              <w:rPr>
                <w:rFonts w:ascii="宋体" w:hAnsi="宋体"/>
                <w:b/>
                <w:szCs w:val="21"/>
              </w:rPr>
            </w:pPr>
            <w:r w:rsidRPr="005E43E1">
              <w:rPr>
                <w:rFonts w:ascii="宋体" w:hAnsi="宋体" w:hint="eastAsia"/>
                <w:b/>
                <w:szCs w:val="21"/>
              </w:rPr>
              <w:t>实际</w:t>
            </w:r>
          </w:p>
          <w:p w:rsidR="004441B6" w:rsidRPr="005E43E1" w:rsidRDefault="004441B6">
            <w:pPr>
              <w:jc w:val="center"/>
              <w:rPr>
                <w:rFonts w:ascii="宋体" w:hAnsi="宋体"/>
                <w:b/>
                <w:szCs w:val="21"/>
              </w:rPr>
            </w:pPr>
            <w:r w:rsidRPr="005E43E1">
              <w:rPr>
                <w:rFonts w:ascii="宋体" w:hAnsi="宋体" w:hint="eastAsia"/>
                <w:b/>
                <w:szCs w:val="21"/>
              </w:rPr>
              <w:t>得分</w:t>
            </w:r>
          </w:p>
        </w:tc>
      </w:tr>
      <w:tr w:rsidR="004441B6" w:rsidRPr="005E43E1">
        <w:tc>
          <w:tcPr>
            <w:tcW w:w="851" w:type="dxa"/>
            <w:vMerge w:val="restart"/>
            <w:vAlign w:val="center"/>
          </w:tcPr>
          <w:p w:rsidR="004441B6" w:rsidRPr="005E43E1" w:rsidRDefault="004441B6">
            <w:pPr>
              <w:ind w:leftChars="50" w:left="105" w:rightChars="50" w:right="105"/>
              <w:rPr>
                <w:rFonts w:ascii="宋体" w:hAnsi="宋体"/>
                <w:szCs w:val="21"/>
              </w:rPr>
            </w:pPr>
            <w:r w:rsidRPr="005E43E1">
              <w:rPr>
                <w:rFonts w:ascii="宋体" w:hAnsi="宋体" w:hint="eastAsia"/>
                <w:szCs w:val="21"/>
              </w:rPr>
              <w:t>1.安全生产目标</w:t>
            </w:r>
          </w:p>
          <w:p w:rsidR="004441B6" w:rsidRPr="005E43E1" w:rsidRDefault="004441B6">
            <w:pPr>
              <w:ind w:leftChars="50" w:left="105" w:rightChars="50" w:right="105"/>
              <w:rPr>
                <w:rFonts w:ascii="宋体" w:hAnsi="宋体"/>
                <w:szCs w:val="21"/>
              </w:rPr>
            </w:pPr>
          </w:p>
        </w:tc>
        <w:tc>
          <w:tcPr>
            <w:tcW w:w="916" w:type="dxa"/>
            <w:vMerge w:val="restart"/>
            <w:vAlign w:val="center"/>
          </w:tcPr>
          <w:p w:rsidR="004441B6" w:rsidRPr="005E43E1" w:rsidRDefault="004441B6">
            <w:pPr>
              <w:ind w:leftChars="50" w:left="105" w:rightChars="50" w:right="105"/>
              <w:rPr>
                <w:rFonts w:ascii="宋体" w:hAnsi="宋体"/>
                <w:szCs w:val="21"/>
              </w:rPr>
            </w:pPr>
            <w:r w:rsidRPr="005E43E1">
              <w:rPr>
                <w:rFonts w:ascii="宋体" w:hAnsi="宋体" w:hint="eastAsia"/>
                <w:szCs w:val="21"/>
              </w:rPr>
              <w:t>1.1目标</w:t>
            </w:r>
          </w:p>
        </w:tc>
        <w:tc>
          <w:tcPr>
            <w:tcW w:w="4329" w:type="dxa"/>
          </w:tcPr>
          <w:p w:rsidR="004441B6" w:rsidRPr="005E43E1" w:rsidRDefault="004441B6" w:rsidP="00E9697F">
            <w:pPr>
              <w:ind w:leftChars="50" w:left="105" w:rightChars="50" w:right="105" w:firstLineChars="200" w:firstLine="420"/>
              <w:rPr>
                <w:rFonts w:ascii="宋体" w:hAnsi="宋体" w:cs="宋体"/>
                <w:kern w:val="0"/>
                <w:szCs w:val="21"/>
              </w:rPr>
            </w:pPr>
            <w:r w:rsidRPr="005E43E1">
              <w:rPr>
                <w:rFonts w:ascii="宋体" w:hAnsi="宋体" w:cs="宋体" w:hint="eastAsia"/>
                <w:kern w:val="0"/>
                <w:szCs w:val="21"/>
              </w:rPr>
              <w:t>建立安全生产目标的管理制度，明确目标与指标的制定、分解、实施、考核等环节内容。</w:t>
            </w:r>
          </w:p>
        </w:tc>
        <w:tc>
          <w:tcPr>
            <w:tcW w:w="567" w:type="dxa"/>
            <w:vAlign w:val="center"/>
          </w:tcPr>
          <w:p w:rsidR="004441B6" w:rsidRPr="005E43E1" w:rsidRDefault="004441B6">
            <w:pPr>
              <w:jc w:val="center"/>
              <w:rPr>
                <w:rFonts w:ascii="宋体" w:hAnsi="宋体"/>
                <w:szCs w:val="21"/>
              </w:rPr>
            </w:pPr>
            <w:r w:rsidRPr="005E43E1">
              <w:rPr>
                <w:rFonts w:ascii="宋体" w:hAnsi="宋体" w:hint="eastAsia"/>
                <w:szCs w:val="21"/>
              </w:rPr>
              <w:t>2</w:t>
            </w:r>
          </w:p>
        </w:tc>
        <w:tc>
          <w:tcPr>
            <w:tcW w:w="4536" w:type="dxa"/>
          </w:tcPr>
          <w:p w:rsidR="004441B6" w:rsidRPr="005E43E1" w:rsidRDefault="004441B6">
            <w:pPr>
              <w:widowControl/>
              <w:ind w:leftChars="50" w:left="105" w:rightChars="50" w:right="105" w:firstLineChars="200" w:firstLine="420"/>
              <w:rPr>
                <w:rFonts w:ascii="宋体" w:hAnsi="宋体" w:cs="宋体"/>
                <w:kern w:val="0"/>
                <w:szCs w:val="21"/>
              </w:rPr>
            </w:pPr>
            <w:r w:rsidRPr="005E43E1">
              <w:rPr>
                <w:rFonts w:ascii="宋体" w:hAnsi="宋体" w:cs="宋体" w:hint="eastAsia"/>
                <w:kern w:val="0"/>
                <w:szCs w:val="21"/>
              </w:rPr>
              <w:t>无该项制度的，不得分；未以文件形式发布生效的，不得分；安全生产目标管理制度缺少制定、分解、实施、绩效考核等任一环节内容的，扣1分；未能明确相应环节的责任部门或责任人相应责任的，扣1分。</w:t>
            </w:r>
          </w:p>
        </w:tc>
        <w:tc>
          <w:tcPr>
            <w:tcW w:w="1581" w:type="dxa"/>
          </w:tcPr>
          <w:p w:rsidR="004441B6" w:rsidRPr="005E43E1" w:rsidRDefault="004441B6">
            <w:pPr>
              <w:rPr>
                <w:rFonts w:ascii="宋体" w:hAnsi="宋体"/>
                <w:szCs w:val="21"/>
              </w:rPr>
            </w:pPr>
          </w:p>
        </w:tc>
        <w:tc>
          <w:tcPr>
            <w:tcW w:w="360" w:type="dxa"/>
          </w:tcPr>
          <w:p w:rsidR="004441B6" w:rsidRPr="005E43E1" w:rsidRDefault="004441B6">
            <w:pPr>
              <w:jc w:val="center"/>
              <w:rPr>
                <w:rFonts w:ascii="宋体" w:hAnsi="宋体"/>
                <w:szCs w:val="21"/>
              </w:rPr>
            </w:pPr>
          </w:p>
        </w:tc>
        <w:tc>
          <w:tcPr>
            <w:tcW w:w="540" w:type="dxa"/>
            <w:vAlign w:val="center"/>
          </w:tcPr>
          <w:p w:rsidR="004441B6" w:rsidRPr="005E43E1" w:rsidRDefault="004441B6">
            <w:pPr>
              <w:jc w:val="center"/>
              <w:rPr>
                <w:rFonts w:ascii="宋体" w:hAnsi="宋体"/>
                <w:szCs w:val="21"/>
              </w:rPr>
            </w:pPr>
          </w:p>
        </w:tc>
      </w:tr>
      <w:tr w:rsidR="004441B6" w:rsidRPr="005E43E1">
        <w:tc>
          <w:tcPr>
            <w:tcW w:w="851" w:type="dxa"/>
            <w:vMerge/>
            <w:vAlign w:val="center"/>
          </w:tcPr>
          <w:p w:rsidR="004441B6" w:rsidRPr="005E43E1" w:rsidRDefault="004441B6">
            <w:pPr>
              <w:ind w:leftChars="50" w:left="105" w:rightChars="50" w:right="105"/>
              <w:rPr>
                <w:rFonts w:ascii="宋体" w:hAnsi="宋体"/>
                <w:szCs w:val="21"/>
              </w:rPr>
            </w:pPr>
          </w:p>
        </w:tc>
        <w:tc>
          <w:tcPr>
            <w:tcW w:w="916" w:type="dxa"/>
            <w:vMerge/>
            <w:vAlign w:val="center"/>
          </w:tcPr>
          <w:p w:rsidR="004441B6" w:rsidRPr="005E43E1" w:rsidRDefault="004441B6">
            <w:pPr>
              <w:ind w:leftChars="50" w:left="105" w:rightChars="50" w:right="105"/>
              <w:rPr>
                <w:rFonts w:ascii="宋体" w:hAnsi="宋体"/>
                <w:szCs w:val="21"/>
              </w:rPr>
            </w:pPr>
          </w:p>
        </w:tc>
        <w:tc>
          <w:tcPr>
            <w:tcW w:w="4329" w:type="dxa"/>
          </w:tcPr>
          <w:p w:rsidR="004441B6" w:rsidRPr="005E43E1" w:rsidRDefault="004441B6">
            <w:pPr>
              <w:ind w:leftChars="50" w:left="105" w:rightChars="50" w:right="105" w:firstLineChars="200" w:firstLine="420"/>
              <w:rPr>
                <w:rFonts w:ascii="宋体" w:hAnsi="宋体"/>
                <w:szCs w:val="21"/>
              </w:rPr>
            </w:pPr>
            <w:r w:rsidRPr="005E43E1">
              <w:rPr>
                <w:rFonts w:ascii="宋体" w:hAnsi="宋体" w:cs="宋体" w:hint="eastAsia"/>
                <w:kern w:val="0"/>
                <w:szCs w:val="21"/>
              </w:rPr>
              <w:t>按照安全生产目标管理制度的规定，制定文件化的年度安全生产目标与指标。</w:t>
            </w:r>
          </w:p>
        </w:tc>
        <w:tc>
          <w:tcPr>
            <w:tcW w:w="567" w:type="dxa"/>
            <w:vAlign w:val="center"/>
          </w:tcPr>
          <w:p w:rsidR="004441B6" w:rsidRPr="005E43E1" w:rsidRDefault="004441B6">
            <w:pPr>
              <w:jc w:val="center"/>
              <w:rPr>
                <w:rFonts w:ascii="宋体" w:hAnsi="宋体"/>
                <w:szCs w:val="21"/>
              </w:rPr>
            </w:pPr>
            <w:r w:rsidRPr="005E43E1">
              <w:rPr>
                <w:rFonts w:ascii="宋体" w:hAnsi="宋体" w:hint="eastAsia"/>
                <w:szCs w:val="21"/>
              </w:rPr>
              <w:t>2</w:t>
            </w:r>
          </w:p>
        </w:tc>
        <w:tc>
          <w:tcPr>
            <w:tcW w:w="4536" w:type="dxa"/>
          </w:tcPr>
          <w:p w:rsidR="004441B6" w:rsidRPr="005E43E1" w:rsidRDefault="004441B6" w:rsidP="00A20421">
            <w:pPr>
              <w:ind w:leftChars="50" w:left="105" w:rightChars="50" w:right="105" w:firstLineChars="200" w:firstLine="420"/>
              <w:rPr>
                <w:rFonts w:ascii="宋体" w:hAnsi="宋体"/>
                <w:szCs w:val="21"/>
              </w:rPr>
            </w:pPr>
            <w:r w:rsidRPr="005E43E1">
              <w:rPr>
                <w:rFonts w:ascii="宋体" w:hAnsi="宋体" w:hint="eastAsia"/>
                <w:szCs w:val="21"/>
              </w:rPr>
              <w:t>无年度安全生产目标</w:t>
            </w:r>
            <w:r w:rsidRPr="005E43E1">
              <w:rPr>
                <w:rFonts w:ascii="宋体" w:hAnsi="宋体" w:cs="宋体" w:hint="eastAsia"/>
                <w:kern w:val="0"/>
                <w:szCs w:val="21"/>
              </w:rPr>
              <w:t>与指标</w:t>
            </w:r>
            <w:r w:rsidRPr="005E43E1">
              <w:rPr>
                <w:rFonts w:ascii="宋体" w:hAnsi="宋体" w:hint="eastAsia"/>
                <w:szCs w:val="21"/>
              </w:rPr>
              <w:t>的，不得分；安全生产目标</w:t>
            </w:r>
            <w:r w:rsidRPr="005E43E1">
              <w:rPr>
                <w:rFonts w:ascii="宋体" w:hAnsi="宋体" w:cs="宋体" w:hint="eastAsia"/>
                <w:kern w:val="0"/>
                <w:szCs w:val="21"/>
              </w:rPr>
              <w:t>与指标</w:t>
            </w:r>
            <w:r w:rsidRPr="005E43E1">
              <w:rPr>
                <w:rFonts w:ascii="宋体" w:hAnsi="宋体" w:hint="eastAsia"/>
                <w:szCs w:val="21"/>
              </w:rPr>
              <w:t>未以企业正式文件</w:t>
            </w:r>
            <w:r w:rsidR="00A20421" w:rsidRPr="005E43E1">
              <w:rPr>
                <w:rFonts w:ascii="宋体" w:hAnsi="宋体" w:hint="eastAsia"/>
                <w:szCs w:val="21"/>
              </w:rPr>
              <w:t>发布</w:t>
            </w:r>
            <w:r w:rsidRPr="005E43E1">
              <w:rPr>
                <w:rFonts w:ascii="宋体" w:hAnsi="宋体" w:cs="宋体" w:hint="eastAsia"/>
                <w:kern w:val="0"/>
                <w:szCs w:val="21"/>
              </w:rPr>
              <w:t>的</w:t>
            </w:r>
            <w:r w:rsidRPr="005E43E1">
              <w:rPr>
                <w:rFonts w:ascii="宋体" w:hAnsi="宋体" w:hint="eastAsia"/>
              </w:rPr>
              <w:t>，</w:t>
            </w:r>
            <w:r w:rsidRPr="005E43E1">
              <w:rPr>
                <w:rFonts w:ascii="宋体" w:hAnsi="宋体" w:hint="eastAsia"/>
                <w:szCs w:val="21"/>
              </w:rPr>
              <w:t>不得分。</w:t>
            </w:r>
          </w:p>
        </w:tc>
        <w:tc>
          <w:tcPr>
            <w:tcW w:w="1581" w:type="dxa"/>
          </w:tcPr>
          <w:p w:rsidR="004441B6" w:rsidRPr="005E43E1" w:rsidRDefault="004441B6">
            <w:pPr>
              <w:rPr>
                <w:rFonts w:ascii="宋体" w:hAnsi="宋体"/>
                <w:szCs w:val="21"/>
              </w:rPr>
            </w:pPr>
          </w:p>
        </w:tc>
        <w:tc>
          <w:tcPr>
            <w:tcW w:w="360" w:type="dxa"/>
          </w:tcPr>
          <w:p w:rsidR="004441B6" w:rsidRPr="005E43E1" w:rsidRDefault="004441B6">
            <w:pPr>
              <w:jc w:val="center"/>
              <w:rPr>
                <w:rFonts w:ascii="宋体" w:hAnsi="宋体"/>
                <w:szCs w:val="21"/>
              </w:rPr>
            </w:pPr>
          </w:p>
        </w:tc>
        <w:tc>
          <w:tcPr>
            <w:tcW w:w="540" w:type="dxa"/>
            <w:vAlign w:val="center"/>
          </w:tcPr>
          <w:p w:rsidR="004441B6" w:rsidRPr="005E43E1" w:rsidRDefault="004441B6">
            <w:pPr>
              <w:jc w:val="center"/>
              <w:rPr>
                <w:rFonts w:ascii="宋体" w:hAnsi="宋体"/>
                <w:szCs w:val="21"/>
              </w:rPr>
            </w:pPr>
          </w:p>
        </w:tc>
      </w:tr>
      <w:tr w:rsidR="004441B6" w:rsidRPr="005E43E1">
        <w:tc>
          <w:tcPr>
            <w:tcW w:w="851" w:type="dxa"/>
            <w:vMerge/>
            <w:vAlign w:val="center"/>
          </w:tcPr>
          <w:p w:rsidR="004441B6" w:rsidRPr="005E43E1" w:rsidRDefault="004441B6">
            <w:pPr>
              <w:ind w:leftChars="50" w:left="105" w:rightChars="50" w:right="105"/>
              <w:rPr>
                <w:rFonts w:ascii="宋体" w:hAnsi="宋体"/>
                <w:szCs w:val="21"/>
              </w:rPr>
            </w:pPr>
          </w:p>
        </w:tc>
        <w:tc>
          <w:tcPr>
            <w:tcW w:w="916" w:type="dxa"/>
            <w:vMerge w:val="restart"/>
            <w:vAlign w:val="center"/>
          </w:tcPr>
          <w:p w:rsidR="004441B6" w:rsidRPr="005E43E1" w:rsidRDefault="004441B6">
            <w:pPr>
              <w:ind w:leftChars="50" w:left="105" w:rightChars="50" w:right="105"/>
              <w:rPr>
                <w:rFonts w:ascii="宋体" w:hAnsi="宋体"/>
                <w:szCs w:val="21"/>
              </w:rPr>
            </w:pPr>
            <w:r w:rsidRPr="005E43E1">
              <w:rPr>
                <w:rFonts w:ascii="宋体" w:hAnsi="宋体" w:hint="eastAsia"/>
                <w:szCs w:val="21"/>
              </w:rPr>
              <w:t>1.2监测与考核</w:t>
            </w:r>
          </w:p>
        </w:tc>
        <w:tc>
          <w:tcPr>
            <w:tcW w:w="4329" w:type="dxa"/>
          </w:tcPr>
          <w:p w:rsidR="004441B6" w:rsidRPr="005E43E1" w:rsidRDefault="004441B6">
            <w:pPr>
              <w:widowControl/>
              <w:ind w:leftChars="50" w:left="105" w:rightChars="50" w:right="105" w:firstLineChars="200" w:firstLine="420"/>
              <w:rPr>
                <w:rFonts w:ascii="宋体" w:hAnsi="宋体"/>
              </w:rPr>
            </w:pPr>
            <w:r w:rsidRPr="005E43E1">
              <w:rPr>
                <w:rFonts w:ascii="宋体" w:hAnsi="宋体" w:cs="宋体" w:hint="eastAsia"/>
                <w:kern w:val="0"/>
                <w:szCs w:val="21"/>
              </w:rPr>
              <w:t>根据所属基层单位和部门在安全生产中的职能，分解年度安全生产目标与指标，并制定实施计划和考核办法。</w:t>
            </w:r>
          </w:p>
        </w:tc>
        <w:tc>
          <w:tcPr>
            <w:tcW w:w="567" w:type="dxa"/>
            <w:vAlign w:val="center"/>
          </w:tcPr>
          <w:p w:rsidR="004441B6" w:rsidRPr="005E43E1" w:rsidRDefault="004441B6">
            <w:pPr>
              <w:jc w:val="center"/>
              <w:rPr>
                <w:rFonts w:ascii="宋体" w:hAnsi="宋体"/>
                <w:szCs w:val="21"/>
              </w:rPr>
            </w:pPr>
            <w:r w:rsidRPr="005E43E1">
              <w:rPr>
                <w:rFonts w:ascii="宋体" w:hAnsi="宋体" w:hint="eastAsia"/>
                <w:szCs w:val="21"/>
              </w:rPr>
              <w:t>2</w:t>
            </w:r>
          </w:p>
        </w:tc>
        <w:tc>
          <w:tcPr>
            <w:tcW w:w="4536" w:type="dxa"/>
          </w:tcPr>
          <w:p w:rsidR="004441B6" w:rsidRPr="005E43E1" w:rsidRDefault="004441B6">
            <w:pPr>
              <w:widowControl/>
              <w:ind w:leftChars="50" w:left="105" w:rightChars="50" w:right="105" w:firstLineChars="200" w:firstLine="420"/>
              <w:rPr>
                <w:rFonts w:ascii="宋体" w:hAnsi="宋体"/>
                <w:szCs w:val="21"/>
              </w:rPr>
            </w:pPr>
            <w:r w:rsidRPr="005E43E1">
              <w:rPr>
                <w:rFonts w:ascii="宋体" w:hAnsi="宋体" w:cs="宋体" w:hint="eastAsia"/>
                <w:kern w:val="0"/>
                <w:szCs w:val="21"/>
              </w:rPr>
              <w:t>无年度安全生产目标与指标分解的，不得分；无实施计划或考核办法的，不得分；实施计划无针对性的，不得分；</w:t>
            </w:r>
            <w:r w:rsidR="00A20421" w:rsidRPr="005E43E1">
              <w:rPr>
                <w:rFonts w:ascii="宋体" w:hAnsi="宋体" w:cs="宋体" w:hint="eastAsia"/>
                <w:kern w:val="0"/>
                <w:szCs w:val="21"/>
              </w:rPr>
              <w:t>每</w:t>
            </w:r>
            <w:r w:rsidRPr="005E43E1">
              <w:rPr>
                <w:rFonts w:ascii="宋体" w:hAnsi="宋体" w:cs="宋体" w:hint="eastAsia"/>
                <w:kern w:val="0"/>
                <w:szCs w:val="21"/>
              </w:rPr>
              <w:t>缺一个基层单位和职能部门的指标实施计划或考核办法的，扣1分。</w:t>
            </w:r>
          </w:p>
        </w:tc>
        <w:tc>
          <w:tcPr>
            <w:tcW w:w="1581" w:type="dxa"/>
          </w:tcPr>
          <w:p w:rsidR="004441B6" w:rsidRPr="005E43E1" w:rsidRDefault="004441B6">
            <w:pPr>
              <w:rPr>
                <w:rFonts w:ascii="宋体" w:hAnsi="宋体"/>
                <w:szCs w:val="21"/>
              </w:rPr>
            </w:pPr>
          </w:p>
        </w:tc>
        <w:tc>
          <w:tcPr>
            <w:tcW w:w="360" w:type="dxa"/>
          </w:tcPr>
          <w:p w:rsidR="004441B6" w:rsidRPr="005E43E1" w:rsidRDefault="004441B6">
            <w:pPr>
              <w:jc w:val="center"/>
              <w:rPr>
                <w:rFonts w:ascii="宋体" w:hAnsi="宋体"/>
                <w:szCs w:val="21"/>
              </w:rPr>
            </w:pPr>
          </w:p>
        </w:tc>
        <w:tc>
          <w:tcPr>
            <w:tcW w:w="540" w:type="dxa"/>
            <w:vAlign w:val="center"/>
          </w:tcPr>
          <w:p w:rsidR="004441B6" w:rsidRPr="005E43E1" w:rsidRDefault="004441B6">
            <w:pPr>
              <w:jc w:val="center"/>
              <w:rPr>
                <w:rFonts w:ascii="宋体" w:hAnsi="宋体"/>
                <w:szCs w:val="21"/>
              </w:rPr>
            </w:pPr>
          </w:p>
        </w:tc>
      </w:tr>
      <w:tr w:rsidR="004441B6" w:rsidRPr="005E43E1">
        <w:tc>
          <w:tcPr>
            <w:tcW w:w="851" w:type="dxa"/>
            <w:vMerge/>
            <w:vAlign w:val="center"/>
          </w:tcPr>
          <w:p w:rsidR="004441B6" w:rsidRPr="005E43E1" w:rsidRDefault="004441B6">
            <w:pPr>
              <w:ind w:leftChars="50" w:left="105" w:rightChars="50" w:right="105"/>
              <w:rPr>
                <w:rFonts w:ascii="宋体" w:hAnsi="宋体"/>
                <w:szCs w:val="21"/>
              </w:rPr>
            </w:pPr>
          </w:p>
        </w:tc>
        <w:tc>
          <w:tcPr>
            <w:tcW w:w="916" w:type="dxa"/>
            <w:vMerge/>
            <w:vAlign w:val="center"/>
          </w:tcPr>
          <w:p w:rsidR="004441B6" w:rsidRPr="005E43E1" w:rsidRDefault="004441B6">
            <w:pPr>
              <w:ind w:leftChars="50" w:left="105" w:rightChars="50" w:right="105"/>
              <w:rPr>
                <w:rFonts w:ascii="宋体" w:hAnsi="宋体"/>
                <w:szCs w:val="21"/>
              </w:rPr>
            </w:pPr>
          </w:p>
        </w:tc>
        <w:tc>
          <w:tcPr>
            <w:tcW w:w="4329" w:type="dxa"/>
          </w:tcPr>
          <w:p w:rsidR="004441B6" w:rsidRPr="005E43E1" w:rsidRDefault="004441B6">
            <w:pPr>
              <w:ind w:leftChars="50" w:left="105" w:rightChars="50" w:right="105" w:firstLineChars="200" w:firstLine="420"/>
              <w:rPr>
                <w:rFonts w:ascii="宋体" w:hAnsi="宋体"/>
                <w:szCs w:val="21"/>
              </w:rPr>
            </w:pPr>
            <w:r w:rsidRPr="005E43E1">
              <w:rPr>
                <w:rFonts w:ascii="宋体" w:hAnsi="宋体" w:cs="宋体" w:hint="eastAsia"/>
                <w:kern w:val="0"/>
                <w:szCs w:val="21"/>
              </w:rPr>
              <w:t>按照制度规定，对安全生产目标和指标实施计划的执行情况进行监测，并保存有关监测记录资料。</w:t>
            </w:r>
          </w:p>
        </w:tc>
        <w:tc>
          <w:tcPr>
            <w:tcW w:w="567" w:type="dxa"/>
            <w:vAlign w:val="center"/>
          </w:tcPr>
          <w:p w:rsidR="004441B6" w:rsidRPr="005E43E1" w:rsidRDefault="004441B6">
            <w:pPr>
              <w:jc w:val="center"/>
              <w:rPr>
                <w:rFonts w:ascii="宋体" w:hAnsi="宋体"/>
                <w:szCs w:val="21"/>
              </w:rPr>
            </w:pPr>
            <w:r w:rsidRPr="005E43E1">
              <w:rPr>
                <w:rFonts w:ascii="宋体" w:hAnsi="宋体" w:hint="eastAsia"/>
                <w:szCs w:val="21"/>
              </w:rPr>
              <w:t>2</w:t>
            </w:r>
          </w:p>
        </w:tc>
        <w:tc>
          <w:tcPr>
            <w:tcW w:w="4536" w:type="dxa"/>
          </w:tcPr>
          <w:p w:rsidR="004441B6" w:rsidRPr="005E43E1" w:rsidRDefault="004441B6">
            <w:pPr>
              <w:widowControl/>
              <w:ind w:leftChars="50" w:left="105" w:rightChars="50" w:right="105" w:firstLineChars="200" w:firstLine="420"/>
              <w:rPr>
                <w:rFonts w:ascii="宋体" w:hAnsi="宋体"/>
                <w:szCs w:val="21"/>
              </w:rPr>
            </w:pPr>
            <w:r w:rsidRPr="005E43E1">
              <w:rPr>
                <w:rFonts w:ascii="宋体" w:hAnsi="宋体" w:cs="宋体" w:hint="eastAsia"/>
                <w:kern w:val="0"/>
                <w:szCs w:val="21"/>
              </w:rPr>
              <w:t>无安全目标与指标实施情况的检查或监测记录的，不得分；检查和监测不符合制度规定的，扣1分；检查和监测资料不齐全的，扣1分。</w:t>
            </w:r>
          </w:p>
        </w:tc>
        <w:tc>
          <w:tcPr>
            <w:tcW w:w="1581" w:type="dxa"/>
          </w:tcPr>
          <w:p w:rsidR="004441B6" w:rsidRPr="005E43E1" w:rsidRDefault="004441B6">
            <w:pPr>
              <w:rPr>
                <w:rFonts w:ascii="宋体" w:hAnsi="宋体"/>
                <w:szCs w:val="21"/>
              </w:rPr>
            </w:pPr>
          </w:p>
        </w:tc>
        <w:tc>
          <w:tcPr>
            <w:tcW w:w="360" w:type="dxa"/>
          </w:tcPr>
          <w:p w:rsidR="004441B6" w:rsidRPr="005E43E1" w:rsidRDefault="004441B6">
            <w:pPr>
              <w:jc w:val="center"/>
              <w:rPr>
                <w:rFonts w:ascii="宋体" w:hAnsi="宋体"/>
                <w:szCs w:val="21"/>
              </w:rPr>
            </w:pPr>
          </w:p>
        </w:tc>
        <w:tc>
          <w:tcPr>
            <w:tcW w:w="540" w:type="dxa"/>
            <w:vAlign w:val="center"/>
          </w:tcPr>
          <w:p w:rsidR="004441B6" w:rsidRPr="005E43E1" w:rsidRDefault="004441B6">
            <w:pPr>
              <w:jc w:val="center"/>
              <w:rPr>
                <w:rFonts w:ascii="宋体" w:hAnsi="宋体"/>
                <w:szCs w:val="21"/>
              </w:rPr>
            </w:pPr>
          </w:p>
        </w:tc>
      </w:tr>
      <w:tr w:rsidR="004441B6" w:rsidRPr="005E43E1">
        <w:tc>
          <w:tcPr>
            <w:tcW w:w="851" w:type="dxa"/>
            <w:vMerge/>
            <w:vAlign w:val="center"/>
          </w:tcPr>
          <w:p w:rsidR="004441B6" w:rsidRPr="005E43E1" w:rsidRDefault="004441B6">
            <w:pPr>
              <w:ind w:leftChars="50" w:left="105" w:rightChars="50" w:right="105"/>
              <w:rPr>
                <w:rFonts w:ascii="宋体" w:hAnsi="宋体"/>
                <w:szCs w:val="21"/>
              </w:rPr>
            </w:pPr>
          </w:p>
        </w:tc>
        <w:tc>
          <w:tcPr>
            <w:tcW w:w="916" w:type="dxa"/>
            <w:vMerge/>
            <w:vAlign w:val="center"/>
          </w:tcPr>
          <w:p w:rsidR="004441B6" w:rsidRPr="005E43E1" w:rsidRDefault="004441B6">
            <w:pPr>
              <w:ind w:leftChars="50" w:left="105" w:rightChars="50" w:right="105"/>
              <w:rPr>
                <w:rFonts w:ascii="宋体" w:hAnsi="宋体"/>
                <w:szCs w:val="21"/>
              </w:rPr>
            </w:pPr>
          </w:p>
        </w:tc>
        <w:tc>
          <w:tcPr>
            <w:tcW w:w="4329" w:type="dxa"/>
          </w:tcPr>
          <w:p w:rsidR="004441B6" w:rsidRPr="005E43E1" w:rsidRDefault="004441B6">
            <w:pPr>
              <w:ind w:leftChars="50" w:left="105" w:rightChars="50" w:right="105" w:firstLineChars="200" w:firstLine="420"/>
              <w:rPr>
                <w:rFonts w:ascii="宋体" w:hAnsi="宋体" w:cs="宋体"/>
                <w:kern w:val="0"/>
                <w:szCs w:val="21"/>
              </w:rPr>
            </w:pPr>
            <w:r w:rsidRPr="005E43E1">
              <w:rPr>
                <w:rFonts w:ascii="宋体" w:hAnsi="宋体" w:cs="宋体" w:hint="eastAsia"/>
                <w:kern w:val="0"/>
                <w:szCs w:val="21"/>
              </w:rPr>
              <w:t>定期对安全生产目标的完成效果进行评估和考核，根据考核评估结果，及时调整安全生产目标和指标的实施计划。</w:t>
            </w:r>
          </w:p>
          <w:p w:rsidR="004441B6" w:rsidRPr="005E43E1" w:rsidRDefault="004441B6">
            <w:pPr>
              <w:ind w:leftChars="50" w:left="105" w:rightChars="50" w:right="105" w:firstLineChars="200" w:firstLine="420"/>
              <w:rPr>
                <w:rFonts w:ascii="宋体" w:hAnsi="宋体" w:cs="宋体"/>
                <w:kern w:val="0"/>
                <w:szCs w:val="21"/>
              </w:rPr>
            </w:pPr>
            <w:r w:rsidRPr="005E43E1">
              <w:rPr>
                <w:rFonts w:ascii="宋体" w:hAnsi="宋体" w:cs="宋体" w:hint="eastAsia"/>
                <w:kern w:val="0"/>
                <w:szCs w:val="21"/>
              </w:rPr>
              <w:t>评估结果、实施计划的调整、修改记录应形成文件并加以保存。</w:t>
            </w:r>
          </w:p>
        </w:tc>
        <w:tc>
          <w:tcPr>
            <w:tcW w:w="567" w:type="dxa"/>
            <w:vAlign w:val="center"/>
          </w:tcPr>
          <w:p w:rsidR="004441B6" w:rsidRPr="005E43E1" w:rsidRDefault="004441B6">
            <w:pPr>
              <w:jc w:val="center"/>
              <w:rPr>
                <w:rFonts w:ascii="宋体" w:hAnsi="宋体"/>
                <w:szCs w:val="21"/>
              </w:rPr>
            </w:pPr>
            <w:r w:rsidRPr="005E43E1">
              <w:rPr>
                <w:rFonts w:ascii="宋体" w:hAnsi="宋体" w:hint="eastAsia"/>
                <w:szCs w:val="21"/>
              </w:rPr>
              <w:t>2</w:t>
            </w:r>
          </w:p>
        </w:tc>
        <w:tc>
          <w:tcPr>
            <w:tcW w:w="4536" w:type="dxa"/>
          </w:tcPr>
          <w:p w:rsidR="004441B6" w:rsidRPr="005E43E1" w:rsidRDefault="004441B6">
            <w:pPr>
              <w:widowControl/>
              <w:ind w:leftChars="50" w:left="105" w:rightChars="50" w:right="105" w:firstLineChars="200" w:firstLine="420"/>
              <w:rPr>
                <w:rFonts w:ascii="宋体" w:hAnsi="宋体" w:cs="宋体"/>
                <w:kern w:val="0"/>
                <w:szCs w:val="21"/>
              </w:rPr>
            </w:pPr>
            <w:r w:rsidRPr="005E43E1">
              <w:rPr>
                <w:rFonts w:ascii="宋体" w:hAnsi="宋体" w:cs="宋体" w:hint="eastAsia"/>
                <w:kern w:val="0"/>
                <w:szCs w:val="21"/>
              </w:rPr>
              <w:t>未定期进行效果评估和考核的，不得分；未及时调整实施计划的，不得分；调整后的目标与指标以及实施计划未以文件形式颁发的，扣1分；记录资料保存不齐全的，扣1分。</w:t>
            </w:r>
          </w:p>
        </w:tc>
        <w:tc>
          <w:tcPr>
            <w:tcW w:w="1581" w:type="dxa"/>
          </w:tcPr>
          <w:p w:rsidR="004441B6" w:rsidRPr="005E43E1" w:rsidRDefault="004441B6">
            <w:pPr>
              <w:rPr>
                <w:rFonts w:ascii="宋体" w:hAnsi="宋体"/>
                <w:szCs w:val="21"/>
              </w:rPr>
            </w:pPr>
          </w:p>
        </w:tc>
        <w:tc>
          <w:tcPr>
            <w:tcW w:w="360" w:type="dxa"/>
          </w:tcPr>
          <w:p w:rsidR="004441B6" w:rsidRPr="005E43E1" w:rsidRDefault="004441B6">
            <w:pPr>
              <w:jc w:val="center"/>
              <w:rPr>
                <w:rFonts w:ascii="宋体" w:hAnsi="宋体"/>
                <w:szCs w:val="21"/>
              </w:rPr>
            </w:pPr>
          </w:p>
        </w:tc>
        <w:tc>
          <w:tcPr>
            <w:tcW w:w="540" w:type="dxa"/>
            <w:vAlign w:val="center"/>
          </w:tcPr>
          <w:p w:rsidR="004441B6" w:rsidRPr="005E43E1" w:rsidRDefault="004441B6">
            <w:pPr>
              <w:jc w:val="center"/>
              <w:rPr>
                <w:rFonts w:ascii="宋体" w:hAnsi="宋体"/>
                <w:szCs w:val="21"/>
              </w:rPr>
            </w:pPr>
          </w:p>
        </w:tc>
      </w:tr>
      <w:tr w:rsidR="004441B6" w:rsidRPr="005E43E1">
        <w:tc>
          <w:tcPr>
            <w:tcW w:w="6096" w:type="dxa"/>
            <w:gridSpan w:val="3"/>
            <w:vAlign w:val="center"/>
          </w:tcPr>
          <w:p w:rsidR="004441B6" w:rsidRPr="005E43E1" w:rsidRDefault="004441B6">
            <w:pPr>
              <w:ind w:leftChars="50" w:left="105" w:rightChars="50" w:right="105" w:firstLineChars="200" w:firstLine="422"/>
              <w:rPr>
                <w:rFonts w:ascii="宋体" w:hAnsi="宋体" w:cs="宋体"/>
                <w:b/>
                <w:kern w:val="0"/>
                <w:szCs w:val="21"/>
              </w:rPr>
            </w:pPr>
            <w:r w:rsidRPr="005E43E1">
              <w:rPr>
                <w:rFonts w:ascii="宋体" w:hAnsi="宋体" w:cs="宋体" w:hint="eastAsia"/>
                <w:b/>
                <w:kern w:val="0"/>
                <w:szCs w:val="21"/>
              </w:rPr>
              <w:t>小计</w:t>
            </w:r>
          </w:p>
        </w:tc>
        <w:tc>
          <w:tcPr>
            <w:tcW w:w="567" w:type="dxa"/>
            <w:vAlign w:val="center"/>
          </w:tcPr>
          <w:p w:rsidR="004441B6" w:rsidRPr="005E43E1" w:rsidRDefault="004441B6">
            <w:pPr>
              <w:jc w:val="center"/>
              <w:rPr>
                <w:rFonts w:ascii="宋体" w:hAnsi="宋体"/>
                <w:b/>
                <w:szCs w:val="21"/>
              </w:rPr>
            </w:pPr>
            <w:r w:rsidRPr="005E43E1">
              <w:rPr>
                <w:rFonts w:ascii="宋体" w:hAnsi="宋体" w:hint="eastAsia"/>
                <w:b/>
                <w:szCs w:val="21"/>
              </w:rPr>
              <w:t>10</w:t>
            </w:r>
          </w:p>
        </w:tc>
        <w:tc>
          <w:tcPr>
            <w:tcW w:w="6117" w:type="dxa"/>
            <w:gridSpan w:val="2"/>
            <w:vAlign w:val="center"/>
          </w:tcPr>
          <w:p w:rsidR="004441B6" w:rsidRPr="005E43E1" w:rsidRDefault="004441B6">
            <w:pPr>
              <w:ind w:leftChars="50" w:left="105" w:rightChars="50" w:right="105" w:firstLineChars="200" w:firstLine="422"/>
              <w:rPr>
                <w:rFonts w:ascii="宋体" w:hAnsi="宋体"/>
                <w:b/>
                <w:szCs w:val="21"/>
              </w:rPr>
            </w:pPr>
            <w:r w:rsidRPr="005E43E1">
              <w:rPr>
                <w:rFonts w:ascii="宋体" w:hAnsi="宋体" w:cs="宋体" w:hint="eastAsia"/>
                <w:b/>
                <w:kern w:val="0"/>
                <w:szCs w:val="21"/>
              </w:rPr>
              <w:t>得分小计</w:t>
            </w:r>
          </w:p>
        </w:tc>
        <w:tc>
          <w:tcPr>
            <w:tcW w:w="360" w:type="dxa"/>
            <w:vAlign w:val="center"/>
          </w:tcPr>
          <w:p w:rsidR="004441B6" w:rsidRPr="005E43E1" w:rsidRDefault="004441B6">
            <w:pPr>
              <w:jc w:val="center"/>
              <w:rPr>
                <w:rFonts w:ascii="宋体" w:hAnsi="宋体"/>
                <w:b/>
                <w:szCs w:val="21"/>
              </w:rPr>
            </w:pPr>
          </w:p>
        </w:tc>
        <w:tc>
          <w:tcPr>
            <w:tcW w:w="540" w:type="dxa"/>
          </w:tcPr>
          <w:p w:rsidR="004441B6" w:rsidRPr="005E43E1" w:rsidRDefault="004441B6">
            <w:pPr>
              <w:jc w:val="center"/>
              <w:rPr>
                <w:rFonts w:ascii="宋体" w:hAnsi="宋体"/>
                <w:b/>
                <w:szCs w:val="21"/>
              </w:rPr>
            </w:pPr>
          </w:p>
        </w:tc>
      </w:tr>
      <w:tr w:rsidR="004441B6" w:rsidRPr="005E43E1">
        <w:trPr>
          <w:trHeight w:val="711"/>
        </w:trPr>
        <w:tc>
          <w:tcPr>
            <w:tcW w:w="851" w:type="dxa"/>
            <w:vMerge w:val="restart"/>
            <w:vAlign w:val="center"/>
          </w:tcPr>
          <w:p w:rsidR="004441B6" w:rsidRPr="005E43E1" w:rsidRDefault="004441B6">
            <w:pPr>
              <w:ind w:leftChars="50" w:left="105" w:rightChars="50" w:right="105"/>
              <w:rPr>
                <w:rFonts w:ascii="宋体" w:hAnsi="宋体"/>
                <w:szCs w:val="21"/>
              </w:rPr>
            </w:pPr>
            <w:r w:rsidRPr="005E43E1">
              <w:rPr>
                <w:rFonts w:ascii="宋体" w:hAnsi="宋体" w:hint="eastAsia"/>
                <w:szCs w:val="21"/>
              </w:rPr>
              <w:t>2.组织机构和职责</w:t>
            </w:r>
          </w:p>
        </w:tc>
        <w:tc>
          <w:tcPr>
            <w:tcW w:w="916" w:type="dxa"/>
            <w:vMerge w:val="restart"/>
            <w:vAlign w:val="center"/>
          </w:tcPr>
          <w:p w:rsidR="004441B6" w:rsidRPr="005E43E1" w:rsidRDefault="004441B6">
            <w:pPr>
              <w:ind w:leftChars="50" w:left="105" w:rightChars="50" w:right="105"/>
              <w:rPr>
                <w:rFonts w:ascii="宋体" w:hAnsi="宋体"/>
                <w:szCs w:val="21"/>
              </w:rPr>
            </w:pPr>
            <w:r w:rsidRPr="005E43E1">
              <w:rPr>
                <w:rFonts w:ascii="宋体" w:hAnsi="宋体" w:hint="eastAsia"/>
                <w:szCs w:val="21"/>
              </w:rPr>
              <w:t>2.1组织机构和人员</w:t>
            </w:r>
          </w:p>
        </w:tc>
        <w:tc>
          <w:tcPr>
            <w:tcW w:w="4329" w:type="dxa"/>
          </w:tcPr>
          <w:p w:rsidR="004441B6" w:rsidRPr="005E43E1" w:rsidRDefault="004441B6">
            <w:pPr>
              <w:ind w:leftChars="50" w:left="105" w:rightChars="50" w:right="105" w:firstLineChars="200" w:firstLine="420"/>
              <w:rPr>
                <w:rFonts w:ascii="宋体" w:hAnsi="宋体" w:cs="宋体"/>
                <w:kern w:val="0"/>
                <w:szCs w:val="21"/>
              </w:rPr>
            </w:pPr>
            <w:r w:rsidRPr="005E43E1">
              <w:rPr>
                <w:rFonts w:ascii="宋体" w:hAnsi="宋体" w:cs="宋体" w:hint="eastAsia"/>
                <w:kern w:val="0"/>
                <w:szCs w:val="21"/>
              </w:rPr>
              <w:t>按规定设置安全管理机构或配备安全管理人员。</w:t>
            </w:r>
          </w:p>
          <w:p w:rsidR="00A20421" w:rsidRPr="005E43E1" w:rsidRDefault="00A20421">
            <w:pPr>
              <w:ind w:leftChars="50" w:left="105" w:rightChars="50" w:right="105" w:firstLineChars="200" w:firstLine="420"/>
              <w:rPr>
                <w:rFonts w:ascii="宋体" w:hAnsi="宋体" w:cs="宋体"/>
                <w:kern w:val="0"/>
                <w:szCs w:val="21"/>
              </w:rPr>
            </w:pPr>
            <w:r w:rsidRPr="005E43E1">
              <w:rPr>
                <w:rFonts w:ascii="宋体" w:hAnsi="宋体" w:cs="宋体" w:hint="eastAsia"/>
                <w:kern w:val="0"/>
                <w:szCs w:val="21"/>
              </w:rPr>
              <w:t>设置或者指定职业卫生管理机构或者组织，配备专职或者兼职的职业卫生管理人员。</w:t>
            </w:r>
          </w:p>
        </w:tc>
        <w:tc>
          <w:tcPr>
            <w:tcW w:w="567" w:type="dxa"/>
            <w:vAlign w:val="center"/>
          </w:tcPr>
          <w:p w:rsidR="004441B6" w:rsidRPr="005E43E1" w:rsidRDefault="004441B6">
            <w:pPr>
              <w:jc w:val="center"/>
              <w:rPr>
                <w:rFonts w:ascii="宋体" w:hAnsi="宋体"/>
                <w:szCs w:val="21"/>
              </w:rPr>
            </w:pPr>
            <w:r w:rsidRPr="005E43E1">
              <w:rPr>
                <w:rFonts w:ascii="宋体" w:hAnsi="宋体" w:hint="eastAsia"/>
                <w:szCs w:val="21"/>
              </w:rPr>
              <w:t>4</w:t>
            </w:r>
          </w:p>
        </w:tc>
        <w:tc>
          <w:tcPr>
            <w:tcW w:w="4536" w:type="dxa"/>
          </w:tcPr>
          <w:p w:rsidR="004441B6" w:rsidRPr="005E43E1" w:rsidRDefault="00A20421">
            <w:pPr>
              <w:ind w:leftChars="50" w:left="105" w:rightChars="50" w:right="105" w:firstLineChars="200" w:firstLine="420"/>
              <w:rPr>
                <w:rFonts w:ascii="宋体" w:hAnsi="宋体"/>
                <w:szCs w:val="21"/>
              </w:rPr>
            </w:pPr>
            <w:r w:rsidRPr="005E43E1">
              <w:rPr>
                <w:rFonts w:ascii="宋体" w:hAnsi="宋体" w:hint="eastAsia"/>
                <w:szCs w:val="21"/>
              </w:rPr>
              <w:t>未设置或配备及指定的，不得分；未以文件形式进行设置或任命的，不得分；设置或配备不符合规定的，每处扣1分；扣满4分的，追加扣除10分。</w:t>
            </w:r>
          </w:p>
        </w:tc>
        <w:tc>
          <w:tcPr>
            <w:tcW w:w="1581" w:type="dxa"/>
          </w:tcPr>
          <w:p w:rsidR="004441B6" w:rsidRPr="005E43E1" w:rsidRDefault="004441B6">
            <w:pPr>
              <w:rPr>
                <w:rFonts w:ascii="宋体" w:hAnsi="宋体"/>
                <w:szCs w:val="21"/>
              </w:rPr>
            </w:pPr>
          </w:p>
        </w:tc>
        <w:tc>
          <w:tcPr>
            <w:tcW w:w="360" w:type="dxa"/>
          </w:tcPr>
          <w:p w:rsidR="004441B6" w:rsidRPr="005E43E1" w:rsidRDefault="004441B6">
            <w:pPr>
              <w:jc w:val="center"/>
              <w:rPr>
                <w:rFonts w:ascii="宋体" w:hAnsi="宋体"/>
                <w:szCs w:val="21"/>
              </w:rPr>
            </w:pPr>
          </w:p>
        </w:tc>
        <w:tc>
          <w:tcPr>
            <w:tcW w:w="540" w:type="dxa"/>
            <w:vAlign w:val="center"/>
          </w:tcPr>
          <w:p w:rsidR="004441B6" w:rsidRPr="005E43E1" w:rsidRDefault="004441B6">
            <w:pPr>
              <w:jc w:val="center"/>
              <w:rPr>
                <w:rFonts w:ascii="宋体" w:hAnsi="宋体"/>
                <w:szCs w:val="21"/>
              </w:rPr>
            </w:pPr>
          </w:p>
        </w:tc>
      </w:tr>
      <w:tr w:rsidR="004441B6" w:rsidRPr="005E43E1">
        <w:tc>
          <w:tcPr>
            <w:tcW w:w="851" w:type="dxa"/>
            <w:vMerge/>
            <w:vAlign w:val="center"/>
          </w:tcPr>
          <w:p w:rsidR="004441B6" w:rsidRPr="005E43E1" w:rsidRDefault="004441B6">
            <w:pPr>
              <w:ind w:leftChars="50" w:left="105" w:rightChars="50" w:right="105"/>
              <w:rPr>
                <w:rFonts w:ascii="宋体" w:hAnsi="宋体"/>
                <w:szCs w:val="21"/>
              </w:rPr>
            </w:pPr>
          </w:p>
        </w:tc>
        <w:tc>
          <w:tcPr>
            <w:tcW w:w="916" w:type="dxa"/>
            <w:vMerge/>
            <w:vAlign w:val="center"/>
          </w:tcPr>
          <w:p w:rsidR="004441B6" w:rsidRPr="005E43E1" w:rsidRDefault="004441B6">
            <w:pPr>
              <w:ind w:leftChars="50" w:left="105" w:rightChars="50" w:right="105"/>
              <w:rPr>
                <w:rFonts w:ascii="宋体" w:hAnsi="宋体"/>
                <w:szCs w:val="21"/>
              </w:rPr>
            </w:pPr>
          </w:p>
        </w:tc>
        <w:tc>
          <w:tcPr>
            <w:tcW w:w="4329" w:type="dxa"/>
          </w:tcPr>
          <w:p w:rsidR="004441B6" w:rsidRPr="005E43E1" w:rsidRDefault="004441B6">
            <w:pPr>
              <w:ind w:leftChars="50" w:left="105" w:rightChars="50" w:right="105" w:firstLineChars="200" w:firstLine="420"/>
              <w:rPr>
                <w:rFonts w:ascii="宋体" w:hAnsi="宋体" w:cs="宋体"/>
                <w:kern w:val="0"/>
                <w:szCs w:val="21"/>
              </w:rPr>
            </w:pPr>
            <w:r w:rsidRPr="005E43E1">
              <w:rPr>
                <w:rFonts w:ascii="宋体" w:hAnsi="宋体" w:cs="宋体" w:hint="eastAsia"/>
                <w:kern w:val="0"/>
                <w:szCs w:val="21"/>
              </w:rPr>
              <w:t>根据有关规定和企业实际，设立安全生产领导机构。</w:t>
            </w:r>
          </w:p>
        </w:tc>
        <w:tc>
          <w:tcPr>
            <w:tcW w:w="567" w:type="dxa"/>
            <w:vAlign w:val="center"/>
          </w:tcPr>
          <w:p w:rsidR="004441B6" w:rsidRPr="005E43E1" w:rsidRDefault="004441B6">
            <w:pPr>
              <w:jc w:val="center"/>
              <w:rPr>
                <w:rFonts w:ascii="宋体" w:hAnsi="宋体"/>
                <w:szCs w:val="21"/>
              </w:rPr>
            </w:pPr>
            <w:r w:rsidRPr="005E43E1">
              <w:rPr>
                <w:rFonts w:ascii="宋体" w:hAnsi="宋体" w:hint="eastAsia"/>
                <w:szCs w:val="21"/>
              </w:rPr>
              <w:t>3</w:t>
            </w:r>
          </w:p>
        </w:tc>
        <w:tc>
          <w:tcPr>
            <w:tcW w:w="4536" w:type="dxa"/>
          </w:tcPr>
          <w:p w:rsidR="004441B6" w:rsidRPr="005E43E1" w:rsidRDefault="004441B6">
            <w:pPr>
              <w:ind w:leftChars="50" w:left="105" w:rightChars="50" w:right="105" w:firstLineChars="200" w:firstLine="420"/>
              <w:rPr>
                <w:rFonts w:ascii="宋体" w:hAnsi="宋体"/>
                <w:szCs w:val="21"/>
              </w:rPr>
            </w:pPr>
            <w:r w:rsidRPr="005E43E1">
              <w:rPr>
                <w:rFonts w:ascii="宋体" w:hAnsi="宋体" w:hint="eastAsia"/>
                <w:szCs w:val="21"/>
              </w:rPr>
              <w:t>未设立的，不得分；未以文件形式任命的，扣1分；成员未包括主要负责人、部门负责人等相关人员的，扣1分。</w:t>
            </w:r>
          </w:p>
        </w:tc>
        <w:tc>
          <w:tcPr>
            <w:tcW w:w="1581" w:type="dxa"/>
          </w:tcPr>
          <w:p w:rsidR="004441B6" w:rsidRPr="005E43E1" w:rsidRDefault="004441B6">
            <w:pPr>
              <w:rPr>
                <w:rFonts w:ascii="宋体" w:hAnsi="宋体"/>
                <w:szCs w:val="21"/>
              </w:rPr>
            </w:pPr>
          </w:p>
        </w:tc>
        <w:tc>
          <w:tcPr>
            <w:tcW w:w="360" w:type="dxa"/>
          </w:tcPr>
          <w:p w:rsidR="004441B6" w:rsidRPr="005E43E1" w:rsidRDefault="004441B6">
            <w:pPr>
              <w:jc w:val="center"/>
              <w:rPr>
                <w:rFonts w:ascii="宋体" w:hAnsi="宋体"/>
                <w:szCs w:val="21"/>
              </w:rPr>
            </w:pPr>
          </w:p>
        </w:tc>
        <w:tc>
          <w:tcPr>
            <w:tcW w:w="540" w:type="dxa"/>
            <w:vAlign w:val="center"/>
          </w:tcPr>
          <w:p w:rsidR="004441B6" w:rsidRPr="005E43E1" w:rsidRDefault="004441B6">
            <w:pPr>
              <w:jc w:val="center"/>
              <w:rPr>
                <w:rFonts w:ascii="宋体" w:hAnsi="宋体"/>
                <w:szCs w:val="21"/>
              </w:rPr>
            </w:pPr>
          </w:p>
        </w:tc>
      </w:tr>
      <w:tr w:rsidR="004441B6" w:rsidRPr="005E43E1">
        <w:tc>
          <w:tcPr>
            <w:tcW w:w="851" w:type="dxa"/>
            <w:vMerge/>
            <w:vAlign w:val="center"/>
          </w:tcPr>
          <w:p w:rsidR="004441B6" w:rsidRPr="005E43E1" w:rsidRDefault="004441B6">
            <w:pPr>
              <w:ind w:leftChars="50" w:left="105" w:rightChars="50" w:right="105"/>
              <w:rPr>
                <w:rFonts w:ascii="宋体" w:hAnsi="宋体"/>
                <w:szCs w:val="21"/>
              </w:rPr>
            </w:pPr>
          </w:p>
        </w:tc>
        <w:tc>
          <w:tcPr>
            <w:tcW w:w="916" w:type="dxa"/>
            <w:vMerge/>
            <w:vAlign w:val="center"/>
          </w:tcPr>
          <w:p w:rsidR="004441B6" w:rsidRPr="005E43E1" w:rsidRDefault="004441B6">
            <w:pPr>
              <w:ind w:leftChars="50" w:left="105" w:rightChars="50" w:right="105"/>
              <w:rPr>
                <w:rFonts w:ascii="宋体" w:hAnsi="宋体"/>
                <w:szCs w:val="21"/>
              </w:rPr>
            </w:pPr>
          </w:p>
        </w:tc>
        <w:tc>
          <w:tcPr>
            <w:tcW w:w="4329" w:type="dxa"/>
          </w:tcPr>
          <w:p w:rsidR="004441B6" w:rsidRPr="005E43E1" w:rsidRDefault="004441B6">
            <w:pPr>
              <w:ind w:leftChars="50" w:left="105" w:rightChars="50" w:right="105" w:firstLineChars="200" w:firstLine="420"/>
              <w:rPr>
                <w:rFonts w:ascii="宋体" w:hAnsi="宋体" w:cs="宋体"/>
                <w:kern w:val="0"/>
                <w:szCs w:val="21"/>
              </w:rPr>
            </w:pPr>
            <w:r w:rsidRPr="005E43E1">
              <w:rPr>
                <w:rFonts w:ascii="宋体" w:hAnsi="宋体" w:cs="宋体" w:hint="eastAsia"/>
                <w:kern w:val="0"/>
                <w:szCs w:val="21"/>
              </w:rPr>
              <w:t>安全生产领导机构每季度应至少召开一次安全专题会，协调解决安全生产问题。会议纪要中应有工作要求并保存。</w:t>
            </w:r>
          </w:p>
        </w:tc>
        <w:tc>
          <w:tcPr>
            <w:tcW w:w="567" w:type="dxa"/>
            <w:vAlign w:val="center"/>
          </w:tcPr>
          <w:p w:rsidR="004441B6" w:rsidRPr="005E43E1" w:rsidRDefault="004441B6">
            <w:pPr>
              <w:jc w:val="center"/>
              <w:rPr>
                <w:rFonts w:ascii="宋体" w:hAnsi="宋体"/>
                <w:szCs w:val="21"/>
              </w:rPr>
            </w:pPr>
            <w:r w:rsidRPr="005E43E1">
              <w:rPr>
                <w:rFonts w:ascii="宋体" w:hAnsi="宋体" w:hint="eastAsia"/>
                <w:szCs w:val="21"/>
              </w:rPr>
              <w:t>3</w:t>
            </w:r>
          </w:p>
        </w:tc>
        <w:tc>
          <w:tcPr>
            <w:tcW w:w="4536" w:type="dxa"/>
          </w:tcPr>
          <w:p w:rsidR="004441B6" w:rsidRPr="005E43E1" w:rsidRDefault="004441B6" w:rsidP="00F27DC7">
            <w:pPr>
              <w:widowControl/>
              <w:ind w:leftChars="50" w:left="105" w:rightChars="50" w:right="105" w:firstLineChars="200" w:firstLine="420"/>
              <w:rPr>
                <w:rFonts w:ascii="宋体" w:hAnsi="宋体" w:cs="宋体"/>
                <w:kern w:val="0"/>
                <w:szCs w:val="21"/>
              </w:rPr>
            </w:pPr>
            <w:r w:rsidRPr="005E43E1">
              <w:rPr>
                <w:rFonts w:ascii="宋体" w:hAnsi="宋体" w:cs="宋体" w:hint="eastAsia"/>
                <w:kern w:val="0"/>
                <w:szCs w:val="21"/>
              </w:rPr>
              <w:t>未定期召开安全专题会的，不得分；无</w:t>
            </w:r>
            <w:r w:rsidR="00A20421" w:rsidRPr="005E43E1">
              <w:rPr>
                <w:rFonts w:ascii="宋体" w:hAnsi="宋体" w:cs="宋体" w:hint="eastAsia"/>
                <w:kern w:val="0"/>
                <w:szCs w:val="21"/>
              </w:rPr>
              <w:t>会议纪要</w:t>
            </w:r>
            <w:r w:rsidRPr="005E43E1">
              <w:rPr>
                <w:rFonts w:ascii="宋体" w:hAnsi="宋体" w:cs="宋体" w:hint="eastAsia"/>
                <w:kern w:val="0"/>
                <w:szCs w:val="21"/>
              </w:rPr>
              <w:t>的，扣2分；未跟踪上次会议工作要求的落实情况的或未制</w:t>
            </w:r>
            <w:r w:rsidR="00F27DC7">
              <w:rPr>
                <w:rFonts w:ascii="宋体" w:hAnsi="宋体" w:cs="宋体" w:hint="eastAsia"/>
                <w:kern w:val="0"/>
                <w:szCs w:val="21"/>
              </w:rPr>
              <w:t>定</w:t>
            </w:r>
            <w:r w:rsidRPr="005E43E1">
              <w:rPr>
                <w:rFonts w:ascii="宋体" w:hAnsi="宋体" w:cs="宋体" w:hint="eastAsia"/>
                <w:kern w:val="0"/>
                <w:szCs w:val="21"/>
              </w:rPr>
              <w:t>新的工作要求的，不得分；有未完成项且无整改措施的，每一项扣1分。</w:t>
            </w:r>
          </w:p>
        </w:tc>
        <w:tc>
          <w:tcPr>
            <w:tcW w:w="1581" w:type="dxa"/>
          </w:tcPr>
          <w:p w:rsidR="004441B6" w:rsidRPr="005E43E1" w:rsidRDefault="004441B6">
            <w:pPr>
              <w:rPr>
                <w:rFonts w:ascii="宋体" w:hAnsi="宋体"/>
                <w:szCs w:val="21"/>
              </w:rPr>
            </w:pPr>
          </w:p>
        </w:tc>
        <w:tc>
          <w:tcPr>
            <w:tcW w:w="360" w:type="dxa"/>
          </w:tcPr>
          <w:p w:rsidR="004441B6" w:rsidRPr="005E43E1" w:rsidRDefault="004441B6">
            <w:pPr>
              <w:jc w:val="center"/>
              <w:rPr>
                <w:rFonts w:ascii="宋体" w:hAnsi="宋体"/>
                <w:szCs w:val="21"/>
              </w:rPr>
            </w:pPr>
          </w:p>
        </w:tc>
        <w:tc>
          <w:tcPr>
            <w:tcW w:w="540" w:type="dxa"/>
            <w:vAlign w:val="center"/>
          </w:tcPr>
          <w:p w:rsidR="004441B6" w:rsidRPr="005E43E1" w:rsidRDefault="004441B6">
            <w:pPr>
              <w:jc w:val="center"/>
              <w:rPr>
                <w:rFonts w:ascii="宋体" w:hAnsi="宋体"/>
                <w:szCs w:val="21"/>
              </w:rPr>
            </w:pPr>
          </w:p>
        </w:tc>
      </w:tr>
      <w:tr w:rsidR="004441B6" w:rsidRPr="005E43E1">
        <w:tc>
          <w:tcPr>
            <w:tcW w:w="851" w:type="dxa"/>
            <w:vMerge/>
            <w:vAlign w:val="center"/>
          </w:tcPr>
          <w:p w:rsidR="004441B6" w:rsidRPr="005E43E1" w:rsidRDefault="004441B6">
            <w:pPr>
              <w:ind w:leftChars="50" w:left="105" w:rightChars="50" w:right="105"/>
              <w:rPr>
                <w:rFonts w:ascii="宋体" w:hAnsi="宋体"/>
                <w:szCs w:val="21"/>
              </w:rPr>
            </w:pPr>
          </w:p>
        </w:tc>
        <w:tc>
          <w:tcPr>
            <w:tcW w:w="916" w:type="dxa"/>
            <w:vMerge w:val="restart"/>
            <w:vAlign w:val="center"/>
          </w:tcPr>
          <w:p w:rsidR="004441B6" w:rsidRPr="005E43E1" w:rsidRDefault="004441B6">
            <w:pPr>
              <w:ind w:leftChars="50" w:left="105" w:rightChars="50" w:right="105"/>
              <w:rPr>
                <w:rFonts w:ascii="宋体" w:hAnsi="宋体"/>
                <w:szCs w:val="21"/>
              </w:rPr>
            </w:pPr>
            <w:r w:rsidRPr="005E43E1">
              <w:rPr>
                <w:rFonts w:ascii="宋体" w:hAnsi="宋体" w:hint="eastAsia"/>
                <w:szCs w:val="21"/>
              </w:rPr>
              <w:t>2.2职责</w:t>
            </w:r>
          </w:p>
        </w:tc>
        <w:tc>
          <w:tcPr>
            <w:tcW w:w="4329" w:type="dxa"/>
          </w:tcPr>
          <w:p w:rsidR="004441B6" w:rsidRPr="005E43E1" w:rsidRDefault="004441B6">
            <w:pPr>
              <w:ind w:leftChars="50" w:left="105" w:rightChars="50" w:right="105" w:firstLineChars="200" w:firstLine="420"/>
              <w:rPr>
                <w:rFonts w:ascii="宋体" w:hAnsi="宋体" w:cs="宋体"/>
                <w:kern w:val="0"/>
                <w:szCs w:val="21"/>
              </w:rPr>
            </w:pPr>
            <w:r w:rsidRPr="005E43E1">
              <w:rPr>
                <w:rFonts w:ascii="宋体" w:hAnsi="宋体" w:cs="宋体" w:hint="eastAsia"/>
                <w:kern w:val="0"/>
                <w:szCs w:val="21"/>
              </w:rPr>
              <w:t>建立、健全安全生产责任制</w:t>
            </w:r>
            <w:r w:rsidR="00A20421" w:rsidRPr="005E43E1">
              <w:rPr>
                <w:rFonts w:ascii="宋体" w:hAnsi="宋体" w:cs="宋体" w:hint="eastAsia"/>
                <w:kern w:val="0"/>
                <w:szCs w:val="21"/>
              </w:rPr>
              <w:t>和职业病防治责任制</w:t>
            </w:r>
            <w:r w:rsidRPr="005E43E1">
              <w:rPr>
                <w:rFonts w:ascii="宋体" w:hAnsi="宋体" w:cs="宋体" w:hint="eastAsia"/>
                <w:kern w:val="0"/>
                <w:szCs w:val="21"/>
              </w:rPr>
              <w:t>，并对落实情况进行考核。</w:t>
            </w:r>
          </w:p>
        </w:tc>
        <w:tc>
          <w:tcPr>
            <w:tcW w:w="567" w:type="dxa"/>
            <w:vAlign w:val="center"/>
          </w:tcPr>
          <w:p w:rsidR="004441B6" w:rsidRPr="005E43E1" w:rsidRDefault="004441B6">
            <w:pPr>
              <w:jc w:val="center"/>
              <w:rPr>
                <w:rFonts w:ascii="宋体" w:hAnsi="宋体"/>
                <w:szCs w:val="21"/>
              </w:rPr>
            </w:pPr>
            <w:r w:rsidRPr="005E43E1">
              <w:rPr>
                <w:rFonts w:ascii="宋体" w:hAnsi="宋体" w:hint="eastAsia"/>
                <w:szCs w:val="21"/>
              </w:rPr>
              <w:t>4</w:t>
            </w:r>
          </w:p>
        </w:tc>
        <w:tc>
          <w:tcPr>
            <w:tcW w:w="4536" w:type="dxa"/>
          </w:tcPr>
          <w:p w:rsidR="004441B6" w:rsidRPr="005E43E1" w:rsidRDefault="004441B6">
            <w:pPr>
              <w:ind w:leftChars="50" w:left="105" w:rightChars="50" w:right="105" w:firstLineChars="200" w:firstLine="420"/>
              <w:rPr>
                <w:rFonts w:ascii="宋体" w:hAnsi="宋体"/>
                <w:szCs w:val="21"/>
              </w:rPr>
            </w:pPr>
            <w:r w:rsidRPr="005E43E1">
              <w:rPr>
                <w:rFonts w:ascii="宋体" w:hAnsi="宋体" w:hint="eastAsia"/>
                <w:szCs w:val="21"/>
              </w:rPr>
              <w:t>未建立</w:t>
            </w:r>
            <w:r w:rsidRPr="005E43E1">
              <w:rPr>
                <w:rFonts w:ascii="宋体" w:hAnsi="宋体" w:cs="宋体" w:hint="eastAsia"/>
                <w:kern w:val="0"/>
                <w:szCs w:val="21"/>
              </w:rPr>
              <w:t>安全生产责任制的，不得分；未以文件形式发布生效的，不得分；每</w:t>
            </w:r>
            <w:r w:rsidRPr="005E43E1">
              <w:rPr>
                <w:rFonts w:ascii="宋体" w:hAnsi="宋体" w:hint="eastAsia"/>
                <w:szCs w:val="21"/>
              </w:rPr>
              <w:t>缺一个部门、岗位的责任制</w:t>
            </w:r>
            <w:r w:rsidR="00F27DC7">
              <w:rPr>
                <w:rFonts w:ascii="宋体" w:hAnsi="宋体" w:hint="eastAsia"/>
                <w:szCs w:val="21"/>
              </w:rPr>
              <w:t>的</w:t>
            </w:r>
            <w:r w:rsidRPr="005E43E1">
              <w:rPr>
                <w:rFonts w:ascii="宋体" w:hAnsi="宋体" w:hint="eastAsia"/>
                <w:szCs w:val="21"/>
              </w:rPr>
              <w:t>，扣1分；责任制内容与岗位工作实际不相符的，每处扣1分；没有对安全生产责任制落实情况进行考核的，扣1分。</w:t>
            </w:r>
          </w:p>
        </w:tc>
        <w:tc>
          <w:tcPr>
            <w:tcW w:w="1581" w:type="dxa"/>
          </w:tcPr>
          <w:p w:rsidR="004441B6" w:rsidRPr="005E43E1" w:rsidRDefault="004441B6">
            <w:pPr>
              <w:rPr>
                <w:rFonts w:ascii="宋体" w:hAnsi="宋体"/>
                <w:szCs w:val="21"/>
              </w:rPr>
            </w:pPr>
          </w:p>
        </w:tc>
        <w:tc>
          <w:tcPr>
            <w:tcW w:w="360" w:type="dxa"/>
          </w:tcPr>
          <w:p w:rsidR="004441B6" w:rsidRPr="005E43E1" w:rsidRDefault="004441B6">
            <w:pPr>
              <w:jc w:val="center"/>
              <w:rPr>
                <w:rFonts w:ascii="宋体" w:hAnsi="宋体"/>
                <w:szCs w:val="21"/>
              </w:rPr>
            </w:pPr>
          </w:p>
        </w:tc>
        <w:tc>
          <w:tcPr>
            <w:tcW w:w="540" w:type="dxa"/>
            <w:vAlign w:val="center"/>
          </w:tcPr>
          <w:p w:rsidR="004441B6" w:rsidRPr="005E43E1" w:rsidRDefault="004441B6">
            <w:pPr>
              <w:jc w:val="center"/>
              <w:rPr>
                <w:rFonts w:ascii="宋体" w:hAnsi="宋体"/>
                <w:szCs w:val="21"/>
              </w:rPr>
            </w:pPr>
          </w:p>
        </w:tc>
      </w:tr>
      <w:tr w:rsidR="004441B6" w:rsidRPr="005E43E1">
        <w:tc>
          <w:tcPr>
            <w:tcW w:w="851" w:type="dxa"/>
            <w:vMerge/>
            <w:vAlign w:val="center"/>
          </w:tcPr>
          <w:p w:rsidR="004441B6" w:rsidRPr="005E43E1" w:rsidRDefault="004441B6">
            <w:pPr>
              <w:ind w:leftChars="50" w:left="105" w:rightChars="50" w:right="105"/>
              <w:rPr>
                <w:rFonts w:ascii="宋体" w:hAnsi="宋体"/>
                <w:szCs w:val="21"/>
              </w:rPr>
            </w:pPr>
          </w:p>
        </w:tc>
        <w:tc>
          <w:tcPr>
            <w:tcW w:w="916" w:type="dxa"/>
            <w:vMerge/>
            <w:vAlign w:val="center"/>
          </w:tcPr>
          <w:p w:rsidR="004441B6" w:rsidRPr="005E43E1" w:rsidRDefault="004441B6">
            <w:pPr>
              <w:ind w:leftChars="50" w:left="105" w:rightChars="50" w:right="105"/>
              <w:rPr>
                <w:rFonts w:ascii="宋体" w:hAnsi="宋体"/>
                <w:szCs w:val="21"/>
              </w:rPr>
            </w:pPr>
          </w:p>
        </w:tc>
        <w:tc>
          <w:tcPr>
            <w:tcW w:w="4329" w:type="dxa"/>
          </w:tcPr>
          <w:p w:rsidR="004441B6" w:rsidRPr="005E43E1" w:rsidRDefault="004441B6">
            <w:pPr>
              <w:ind w:leftChars="50" w:left="105" w:rightChars="50" w:right="105" w:firstLineChars="200" w:firstLine="420"/>
              <w:rPr>
                <w:rFonts w:ascii="宋体" w:hAnsi="宋体" w:cs="宋体"/>
                <w:kern w:val="0"/>
                <w:szCs w:val="21"/>
              </w:rPr>
            </w:pPr>
            <w:r w:rsidRPr="005E43E1">
              <w:rPr>
                <w:rFonts w:ascii="宋体" w:hAnsi="宋体" w:cs="宋体" w:hint="eastAsia"/>
                <w:kern w:val="0"/>
                <w:szCs w:val="21"/>
              </w:rPr>
              <w:t>企业主要负责人应按照安全生产法律法规赋予的职责，全面负责安全生产工作，并履行安全生产义务。</w:t>
            </w:r>
          </w:p>
        </w:tc>
        <w:tc>
          <w:tcPr>
            <w:tcW w:w="567" w:type="dxa"/>
            <w:vAlign w:val="center"/>
          </w:tcPr>
          <w:p w:rsidR="004441B6" w:rsidRPr="005E43E1" w:rsidRDefault="004441B6">
            <w:pPr>
              <w:jc w:val="center"/>
              <w:rPr>
                <w:rFonts w:ascii="宋体" w:hAnsi="宋体"/>
                <w:szCs w:val="21"/>
              </w:rPr>
            </w:pPr>
            <w:r w:rsidRPr="005E43E1">
              <w:rPr>
                <w:rFonts w:ascii="宋体" w:hAnsi="宋体" w:hint="eastAsia"/>
                <w:szCs w:val="21"/>
              </w:rPr>
              <w:t>3</w:t>
            </w:r>
          </w:p>
        </w:tc>
        <w:tc>
          <w:tcPr>
            <w:tcW w:w="4536" w:type="dxa"/>
          </w:tcPr>
          <w:p w:rsidR="004441B6" w:rsidRPr="005E43E1" w:rsidRDefault="004441B6">
            <w:pPr>
              <w:ind w:leftChars="50" w:left="105" w:rightChars="50" w:right="105" w:firstLineChars="200" w:firstLine="420"/>
              <w:rPr>
                <w:rFonts w:ascii="宋体" w:hAnsi="宋体"/>
                <w:szCs w:val="21"/>
              </w:rPr>
            </w:pPr>
            <w:r w:rsidRPr="005E43E1">
              <w:rPr>
                <w:rFonts w:ascii="宋体" w:hAnsi="宋体" w:hint="eastAsia"/>
                <w:szCs w:val="21"/>
              </w:rPr>
              <w:t>主要负责人的安全生产职责不明确的，不得分；未按规定履行职责的，不得分，并追加扣除10分。</w:t>
            </w:r>
          </w:p>
        </w:tc>
        <w:tc>
          <w:tcPr>
            <w:tcW w:w="1581" w:type="dxa"/>
          </w:tcPr>
          <w:p w:rsidR="004441B6" w:rsidRPr="005E43E1" w:rsidRDefault="004441B6">
            <w:pPr>
              <w:rPr>
                <w:rFonts w:ascii="宋体" w:hAnsi="宋体"/>
                <w:szCs w:val="21"/>
              </w:rPr>
            </w:pPr>
          </w:p>
        </w:tc>
        <w:tc>
          <w:tcPr>
            <w:tcW w:w="360" w:type="dxa"/>
          </w:tcPr>
          <w:p w:rsidR="004441B6" w:rsidRPr="005E43E1" w:rsidRDefault="004441B6">
            <w:pPr>
              <w:jc w:val="center"/>
              <w:rPr>
                <w:rFonts w:ascii="宋体" w:hAnsi="宋体"/>
                <w:szCs w:val="21"/>
              </w:rPr>
            </w:pPr>
          </w:p>
        </w:tc>
        <w:tc>
          <w:tcPr>
            <w:tcW w:w="540" w:type="dxa"/>
            <w:vAlign w:val="center"/>
          </w:tcPr>
          <w:p w:rsidR="004441B6" w:rsidRPr="005E43E1" w:rsidRDefault="004441B6">
            <w:pPr>
              <w:jc w:val="center"/>
              <w:rPr>
                <w:rFonts w:ascii="宋体" w:hAnsi="宋体"/>
                <w:szCs w:val="21"/>
              </w:rPr>
            </w:pPr>
          </w:p>
        </w:tc>
      </w:tr>
      <w:tr w:rsidR="004441B6" w:rsidRPr="005E43E1">
        <w:tc>
          <w:tcPr>
            <w:tcW w:w="851" w:type="dxa"/>
            <w:vMerge/>
            <w:vAlign w:val="center"/>
          </w:tcPr>
          <w:p w:rsidR="004441B6" w:rsidRPr="005E43E1" w:rsidRDefault="004441B6">
            <w:pPr>
              <w:ind w:leftChars="50" w:left="105" w:rightChars="50" w:right="105"/>
              <w:rPr>
                <w:rFonts w:ascii="宋体" w:hAnsi="宋体"/>
                <w:szCs w:val="21"/>
              </w:rPr>
            </w:pPr>
          </w:p>
        </w:tc>
        <w:tc>
          <w:tcPr>
            <w:tcW w:w="916" w:type="dxa"/>
            <w:vMerge/>
            <w:vAlign w:val="center"/>
          </w:tcPr>
          <w:p w:rsidR="004441B6" w:rsidRPr="005E43E1" w:rsidRDefault="004441B6">
            <w:pPr>
              <w:ind w:leftChars="50" w:left="105" w:rightChars="50" w:right="105"/>
              <w:rPr>
                <w:rFonts w:ascii="宋体" w:hAnsi="宋体"/>
                <w:szCs w:val="21"/>
              </w:rPr>
            </w:pPr>
          </w:p>
        </w:tc>
        <w:tc>
          <w:tcPr>
            <w:tcW w:w="4329" w:type="dxa"/>
          </w:tcPr>
          <w:p w:rsidR="004441B6" w:rsidRPr="005E43E1" w:rsidRDefault="004441B6">
            <w:pPr>
              <w:ind w:leftChars="50" w:left="105" w:rightChars="50" w:right="105" w:firstLineChars="200" w:firstLine="420"/>
              <w:rPr>
                <w:rFonts w:ascii="宋体" w:hAnsi="宋体" w:cs="宋体"/>
                <w:kern w:val="0"/>
                <w:szCs w:val="21"/>
              </w:rPr>
            </w:pPr>
            <w:r w:rsidRPr="005E43E1">
              <w:rPr>
                <w:rFonts w:ascii="宋体" w:hAnsi="宋体" w:cs="宋体" w:hint="eastAsia"/>
                <w:kern w:val="0"/>
                <w:szCs w:val="21"/>
              </w:rPr>
              <w:t>各级人员应掌握本岗位的安全生产职责。</w:t>
            </w:r>
          </w:p>
        </w:tc>
        <w:tc>
          <w:tcPr>
            <w:tcW w:w="567" w:type="dxa"/>
            <w:vAlign w:val="center"/>
          </w:tcPr>
          <w:p w:rsidR="004441B6" w:rsidRPr="005E43E1" w:rsidRDefault="004441B6">
            <w:pPr>
              <w:jc w:val="center"/>
              <w:rPr>
                <w:rFonts w:ascii="宋体" w:hAnsi="宋体"/>
                <w:szCs w:val="21"/>
              </w:rPr>
            </w:pPr>
            <w:r w:rsidRPr="005E43E1">
              <w:rPr>
                <w:rFonts w:ascii="宋体" w:hAnsi="宋体" w:hint="eastAsia"/>
                <w:szCs w:val="21"/>
              </w:rPr>
              <w:t>3</w:t>
            </w:r>
          </w:p>
        </w:tc>
        <w:tc>
          <w:tcPr>
            <w:tcW w:w="4536" w:type="dxa"/>
          </w:tcPr>
          <w:p w:rsidR="004441B6" w:rsidRPr="005E43E1" w:rsidRDefault="004441B6">
            <w:pPr>
              <w:ind w:leftChars="50" w:left="105" w:rightChars="50" w:right="105" w:firstLineChars="200" w:firstLine="420"/>
              <w:rPr>
                <w:rFonts w:ascii="宋体" w:hAnsi="宋体"/>
                <w:szCs w:val="21"/>
              </w:rPr>
            </w:pPr>
            <w:r w:rsidRPr="005E43E1">
              <w:rPr>
                <w:rFonts w:ascii="宋体" w:hAnsi="宋体" w:hint="eastAsia"/>
                <w:szCs w:val="21"/>
              </w:rPr>
              <w:t>未掌握岗位安全生产职责的，每人扣1分。</w:t>
            </w:r>
          </w:p>
        </w:tc>
        <w:tc>
          <w:tcPr>
            <w:tcW w:w="1581" w:type="dxa"/>
          </w:tcPr>
          <w:p w:rsidR="004441B6" w:rsidRPr="005E43E1" w:rsidRDefault="004441B6">
            <w:pPr>
              <w:rPr>
                <w:rFonts w:ascii="宋体" w:hAnsi="宋体"/>
                <w:szCs w:val="21"/>
              </w:rPr>
            </w:pPr>
          </w:p>
        </w:tc>
        <w:tc>
          <w:tcPr>
            <w:tcW w:w="360" w:type="dxa"/>
          </w:tcPr>
          <w:p w:rsidR="004441B6" w:rsidRPr="005E43E1" w:rsidRDefault="004441B6">
            <w:pPr>
              <w:jc w:val="center"/>
              <w:rPr>
                <w:rFonts w:ascii="宋体" w:hAnsi="宋体"/>
                <w:szCs w:val="21"/>
              </w:rPr>
            </w:pPr>
          </w:p>
        </w:tc>
        <w:tc>
          <w:tcPr>
            <w:tcW w:w="540" w:type="dxa"/>
            <w:vAlign w:val="center"/>
          </w:tcPr>
          <w:p w:rsidR="004441B6" w:rsidRPr="005E43E1" w:rsidRDefault="004441B6">
            <w:pPr>
              <w:jc w:val="center"/>
              <w:rPr>
                <w:rFonts w:ascii="宋体" w:hAnsi="宋体"/>
                <w:szCs w:val="21"/>
              </w:rPr>
            </w:pPr>
          </w:p>
        </w:tc>
      </w:tr>
      <w:tr w:rsidR="004441B6" w:rsidRPr="005E43E1">
        <w:tc>
          <w:tcPr>
            <w:tcW w:w="6096" w:type="dxa"/>
            <w:gridSpan w:val="3"/>
            <w:vAlign w:val="center"/>
          </w:tcPr>
          <w:p w:rsidR="004441B6" w:rsidRPr="005E43E1" w:rsidRDefault="004441B6">
            <w:pPr>
              <w:ind w:leftChars="50" w:left="105" w:rightChars="50" w:right="105" w:firstLineChars="200" w:firstLine="422"/>
              <w:rPr>
                <w:rFonts w:ascii="宋体" w:hAnsi="宋体" w:cs="宋体"/>
                <w:b/>
                <w:kern w:val="0"/>
                <w:szCs w:val="21"/>
              </w:rPr>
            </w:pPr>
            <w:r w:rsidRPr="005E43E1">
              <w:rPr>
                <w:rFonts w:ascii="宋体" w:hAnsi="宋体" w:cs="宋体" w:hint="eastAsia"/>
                <w:b/>
                <w:kern w:val="0"/>
                <w:szCs w:val="21"/>
              </w:rPr>
              <w:t>小计</w:t>
            </w:r>
          </w:p>
        </w:tc>
        <w:tc>
          <w:tcPr>
            <w:tcW w:w="567" w:type="dxa"/>
            <w:vAlign w:val="center"/>
          </w:tcPr>
          <w:p w:rsidR="004441B6" w:rsidRPr="005E43E1" w:rsidRDefault="004441B6">
            <w:pPr>
              <w:jc w:val="center"/>
              <w:rPr>
                <w:rFonts w:ascii="宋体" w:hAnsi="宋体"/>
                <w:b/>
                <w:szCs w:val="21"/>
              </w:rPr>
            </w:pPr>
            <w:r w:rsidRPr="005E43E1">
              <w:rPr>
                <w:rFonts w:ascii="宋体" w:hAnsi="宋体" w:hint="eastAsia"/>
                <w:b/>
                <w:szCs w:val="21"/>
              </w:rPr>
              <w:t>20</w:t>
            </w:r>
          </w:p>
        </w:tc>
        <w:tc>
          <w:tcPr>
            <w:tcW w:w="6117" w:type="dxa"/>
            <w:gridSpan w:val="2"/>
            <w:vAlign w:val="center"/>
          </w:tcPr>
          <w:p w:rsidR="004441B6" w:rsidRPr="005E43E1" w:rsidRDefault="004441B6">
            <w:pPr>
              <w:ind w:leftChars="50" w:left="105" w:rightChars="50" w:right="105" w:firstLineChars="200" w:firstLine="422"/>
              <w:rPr>
                <w:rFonts w:ascii="宋体" w:hAnsi="宋体"/>
                <w:b/>
                <w:szCs w:val="21"/>
              </w:rPr>
            </w:pPr>
            <w:r w:rsidRPr="005E43E1">
              <w:rPr>
                <w:rFonts w:ascii="宋体" w:hAnsi="宋体" w:cs="宋体" w:hint="eastAsia"/>
                <w:b/>
                <w:kern w:val="0"/>
                <w:szCs w:val="21"/>
              </w:rPr>
              <w:t>得分小计</w:t>
            </w:r>
          </w:p>
        </w:tc>
        <w:tc>
          <w:tcPr>
            <w:tcW w:w="360" w:type="dxa"/>
            <w:vAlign w:val="center"/>
          </w:tcPr>
          <w:p w:rsidR="004441B6" w:rsidRPr="005E43E1" w:rsidRDefault="004441B6">
            <w:pPr>
              <w:jc w:val="center"/>
              <w:rPr>
                <w:rFonts w:ascii="宋体" w:hAnsi="宋体"/>
                <w:b/>
                <w:szCs w:val="21"/>
              </w:rPr>
            </w:pPr>
          </w:p>
        </w:tc>
        <w:tc>
          <w:tcPr>
            <w:tcW w:w="540" w:type="dxa"/>
          </w:tcPr>
          <w:p w:rsidR="004441B6" w:rsidRPr="005E43E1" w:rsidRDefault="004441B6">
            <w:pPr>
              <w:jc w:val="center"/>
              <w:rPr>
                <w:rFonts w:ascii="宋体" w:hAnsi="宋体"/>
                <w:b/>
                <w:szCs w:val="21"/>
              </w:rPr>
            </w:pPr>
          </w:p>
        </w:tc>
      </w:tr>
      <w:tr w:rsidR="004441B6" w:rsidRPr="005E43E1">
        <w:tc>
          <w:tcPr>
            <w:tcW w:w="851" w:type="dxa"/>
            <w:vMerge w:val="restart"/>
            <w:vAlign w:val="center"/>
          </w:tcPr>
          <w:p w:rsidR="004441B6" w:rsidRPr="005E43E1" w:rsidRDefault="004441B6">
            <w:pPr>
              <w:ind w:leftChars="50" w:left="105" w:rightChars="50" w:right="105"/>
              <w:rPr>
                <w:rFonts w:ascii="宋体" w:hAnsi="宋体"/>
                <w:szCs w:val="21"/>
              </w:rPr>
            </w:pPr>
            <w:r w:rsidRPr="005E43E1">
              <w:rPr>
                <w:rFonts w:ascii="宋体" w:hAnsi="宋体" w:hint="eastAsia"/>
                <w:szCs w:val="21"/>
              </w:rPr>
              <w:t>3.安全投入</w:t>
            </w:r>
          </w:p>
        </w:tc>
        <w:tc>
          <w:tcPr>
            <w:tcW w:w="916" w:type="dxa"/>
            <w:vMerge w:val="restart"/>
            <w:vAlign w:val="center"/>
          </w:tcPr>
          <w:p w:rsidR="004441B6" w:rsidRPr="005E43E1" w:rsidRDefault="004441B6">
            <w:pPr>
              <w:ind w:leftChars="50" w:left="105" w:rightChars="50" w:right="105"/>
              <w:rPr>
                <w:rFonts w:ascii="宋体" w:hAnsi="宋体"/>
                <w:szCs w:val="21"/>
              </w:rPr>
            </w:pPr>
            <w:r w:rsidRPr="005E43E1">
              <w:rPr>
                <w:rFonts w:ascii="宋体" w:hAnsi="宋体" w:hint="eastAsia"/>
                <w:szCs w:val="21"/>
              </w:rPr>
              <w:t>3.1安全生产费用</w:t>
            </w:r>
          </w:p>
        </w:tc>
        <w:tc>
          <w:tcPr>
            <w:tcW w:w="4329" w:type="dxa"/>
          </w:tcPr>
          <w:p w:rsidR="004441B6" w:rsidRPr="005E43E1" w:rsidRDefault="004441B6">
            <w:pPr>
              <w:ind w:leftChars="50" w:left="105" w:rightChars="50" w:right="105" w:firstLineChars="200" w:firstLine="420"/>
              <w:rPr>
                <w:rFonts w:ascii="宋体" w:hAnsi="宋体"/>
                <w:szCs w:val="21"/>
              </w:rPr>
            </w:pPr>
            <w:r w:rsidRPr="005E43E1">
              <w:rPr>
                <w:rFonts w:ascii="宋体" w:hAnsi="宋体" w:cs="宋体" w:hint="eastAsia"/>
                <w:kern w:val="0"/>
                <w:szCs w:val="21"/>
              </w:rPr>
              <w:t>建立安全生产费用提取和使用管理制度。</w:t>
            </w:r>
          </w:p>
        </w:tc>
        <w:tc>
          <w:tcPr>
            <w:tcW w:w="567" w:type="dxa"/>
            <w:vAlign w:val="center"/>
          </w:tcPr>
          <w:p w:rsidR="004441B6" w:rsidRPr="005E43E1" w:rsidRDefault="004441B6">
            <w:pPr>
              <w:jc w:val="center"/>
              <w:rPr>
                <w:rFonts w:ascii="宋体" w:hAnsi="宋体"/>
                <w:szCs w:val="21"/>
              </w:rPr>
            </w:pPr>
            <w:r w:rsidRPr="005E43E1">
              <w:rPr>
                <w:rFonts w:ascii="宋体" w:hAnsi="宋体" w:hint="eastAsia"/>
                <w:szCs w:val="21"/>
              </w:rPr>
              <w:t>3</w:t>
            </w:r>
          </w:p>
        </w:tc>
        <w:tc>
          <w:tcPr>
            <w:tcW w:w="4536" w:type="dxa"/>
          </w:tcPr>
          <w:p w:rsidR="004441B6" w:rsidRPr="005E43E1" w:rsidRDefault="004441B6">
            <w:pPr>
              <w:widowControl/>
              <w:ind w:leftChars="50" w:left="105" w:rightChars="50" w:right="105" w:firstLineChars="200" w:firstLine="420"/>
              <w:rPr>
                <w:rFonts w:ascii="宋体" w:hAnsi="宋体"/>
                <w:szCs w:val="21"/>
              </w:rPr>
            </w:pPr>
            <w:r w:rsidRPr="005E43E1">
              <w:rPr>
                <w:rFonts w:ascii="宋体" w:hAnsi="宋体" w:cs="宋体" w:hint="eastAsia"/>
                <w:kern w:val="0"/>
                <w:szCs w:val="21"/>
              </w:rPr>
              <w:t>无该项制度的，不得分；制度中职责、流程、范围、检查等内容，每缺一项扣1分。</w:t>
            </w:r>
          </w:p>
        </w:tc>
        <w:tc>
          <w:tcPr>
            <w:tcW w:w="1581" w:type="dxa"/>
          </w:tcPr>
          <w:p w:rsidR="004441B6" w:rsidRPr="005E43E1" w:rsidRDefault="004441B6">
            <w:pPr>
              <w:rPr>
                <w:rFonts w:ascii="宋体" w:hAnsi="宋体"/>
                <w:szCs w:val="21"/>
              </w:rPr>
            </w:pPr>
          </w:p>
        </w:tc>
        <w:tc>
          <w:tcPr>
            <w:tcW w:w="360" w:type="dxa"/>
          </w:tcPr>
          <w:p w:rsidR="004441B6" w:rsidRPr="005E43E1" w:rsidRDefault="004441B6">
            <w:pPr>
              <w:jc w:val="center"/>
              <w:rPr>
                <w:rFonts w:ascii="宋体" w:hAnsi="宋体"/>
                <w:szCs w:val="21"/>
              </w:rPr>
            </w:pPr>
          </w:p>
        </w:tc>
        <w:tc>
          <w:tcPr>
            <w:tcW w:w="540" w:type="dxa"/>
            <w:vAlign w:val="center"/>
          </w:tcPr>
          <w:p w:rsidR="004441B6" w:rsidRPr="005E43E1" w:rsidRDefault="004441B6">
            <w:pPr>
              <w:jc w:val="center"/>
              <w:rPr>
                <w:rFonts w:ascii="宋体" w:hAnsi="宋体"/>
                <w:szCs w:val="21"/>
              </w:rPr>
            </w:pPr>
          </w:p>
        </w:tc>
      </w:tr>
      <w:tr w:rsidR="004441B6" w:rsidRPr="005E43E1">
        <w:trPr>
          <w:trHeight w:val="1133"/>
        </w:trPr>
        <w:tc>
          <w:tcPr>
            <w:tcW w:w="851" w:type="dxa"/>
            <w:vMerge/>
            <w:vAlign w:val="center"/>
          </w:tcPr>
          <w:p w:rsidR="004441B6" w:rsidRPr="005E43E1" w:rsidRDefault="004441B6">
            <w:pPr>
              <w:ind w:leftChars="50" w:left="105" w:rightChars="50" w:right="105"/>
              <w:rPr>
                <w:rFonts w:ascii="宋体" w:hAnsi="宋体"/>
                <w:szCs w:val="21"/>
              </w:rPr>
            </w:pPr>
          </w:p>
        </w:tc>
        <w:tc>
          <w:tcPr>
            <w:tcW w:w="916" w:type="dxa"/>
            <w:vMerge/>
            <w:vAlign w:val="center"/>
          </w:tcPr>
          <w:p w:rsidR="004441B6" w:rsidRPr="005E43E1" w:rsidRDefault="004441B6">
            <w:pPr>
              <w:ind w:leftChars="50" w:left="105" w:rightChars="50" w:right="105"/>
              <w:rPr>
                <w:rFonts w:ascii="宋体" w:hAnsi="宋体"/>
                <w:szCs w:val="21"/>
              </w:rPr>
            </w:pPr>
          </w:p>
        </w:tc>
        <w:tc>
          <w:tcPr>
            <w:tcW w:w="4329" w:type="dxa"/>
          </w:tcPr>
          <w:p w:rsidR="004441B6" w:rsidRPr="005E43E1" w:rsidRDefault="004441B6">
            <w:pPr>
              <w:ind w:leftChars="50" w:left="105" w:rightChars="50" w:right="105" w:firstLineChars="200" w:firstLine="420"/>
              <w:rPr>
                <w:rFonts w:ascii="宋体" w:hAnsi="宋体"/>
                <w:szCs w:val="21"/>
              </w:rPr>
            </w:pPr>
            <w:r w:rsidRPr="005E43E1">
              <w:rPr>
                <w:rFonts w:ascii="宋体" w:hAnsi="宋体" w:hint="eastAsia"/>
                <w:kern w:val="0"/>
                <w:szCs w:val="21"/>
              </w:rPr>
              <w:t>保证</w:t>
            </w:r>
            <w:r w:rsidRPr="005E43E1">
              <w:rPr>
                <w:rFonts w:ascii="宋体" w:hAnsi="宋体"/>
                <w:kern w:val="0"/>
                <w:szCs w:val="21"/>
              </w:rPr>
              <w:t>安全生产费用</w:t>
            </w:r>
            <w:r w:rsidRPr="005E43E1">
              <w:rPr>
                <w:rFonts w:ascii="宋体" w:hAnsi="宋体" w:hint="eastAsia"/>
                <w:kern w:val="0"/>
                <w:szCs w:val="21"/>
              </w:rPr>
              <w:t>投入</w:t>
            </w:r>
            <w:r w:rsidRPr="005E43E1">
              <w:rPr>
                <w:rFonts w:ascii="宋体" w:hAnsi="宋体"/>
                <w:kern w:val="0"/>
                <w:szCs w:val="21"/>
              </w:rPr>
              <w:t>，专款专用，并建立安全生产费用使用台账。</w:t>
            </w:r>
          </w:p>
        </w:tc>
        <w:tc>
          <w:tcPr>
            <w:tcW w:w="567" w:type="dxa"/>
            <w:vAlign w:val="center"/>
          </w:tcPr>
          <w:p w:rsidR="004441B6" w:rsidRPr="005E43E1" w:rsidRDefault="004441B6">
            <w:pPr>
              <w:jc w:val="center"/>
              <w:rPr>
                <w:rFonts w:ascii="宋体" w:hAnsi="宋体"/>
                <w:szCs w:val="21"/>
              </w:rPr>
            </w:pPr>
            <w:r w:rsidRPr="005E43E1">
              <w:rPr>
                <w:rFonts w:ascii="宋体" w:hAnsi="宋体" w:hint="eastAsia"/>
                <w:szCs w:val="21"/>
              </w:rPr>
              <w:t>3</w:t>
            </w:r>
          </w:p>
        </w:tc>
        <w:tc>
          <w:tcPr>
            <w:tcW w:w="4536" w:type="dxa"/>
          </w:tcPr>
          <w:p w:rsidR="004441B6" w:rsidRPr="005E43E1" w:rsidRDefault="004441B6" w:rsidP="00A20421">
            <w:pPr>
              <w:ind w:leftChars="50" w:left="105" w:rightChars="50" w:right="105" w:firstLineChars="200" w:firstLine="420"/>
              <w:rPr>
                <w:rFonts w:ascii="宋体" w:hAnsi="宋体"/>
                <w:szCs w:val="21"/>
              </w:rPr>
            </w:pPr>
            <w:r w:rsidRPr="005E43E1">
              <w:rPr>
                <w:rFonts w:ascii="宋体" w:hAnsi="宋体"/>
                <w:kern w:val="0"/>
                <w:szCs w:val="21"/>
              </w:rPr>
              <w:t>未</w:t>
            </w:r>
            <w:r w:rsidRPr="005E43E1">
              <w:rPr>
                <w:rFonts w:ascii="宋体" w:hAnsi="宋体" w:hint="eastAsia"/>
                <w:kern w:val="0"/>
                <w:szCs w:val="21"/>
              </w:rPr>
              <w:t>保证</w:t>
            </w:r>
            <w:r w:rsidRPr="005E43E1">
              <w:rPr>
                <w:rFonts w:ascii="宋体" w:hAnsi="宋体"/>
                <w:kern w:val="0"/>
                <w:szCs w:val="21"/>
              </w:rPr>
              <w:t>安全生产费用</w:t>
            </w:r>
            <w:r w:rsidRPr="005E43E1">
              <w:rPr>
                <w:rFonts w:ascii="宋体" w:hAnsi="宋体" w:hint="eastAsia"/>
                <w:kern w:val="0"/>
                <w:szCs w:val="21"/>
              </w:rPr>
              <w:t>投入</w:t>
            </w:r>
            <w:r w:rsidRPr="005E43E1">
              <w:rPr>
                <w:rFonts w:ascii="宋体" w:hAnsi="宋体"/>
                <w:kern w:val="0"/>
                <w:szCs w:val="21"/>
              </w:rPr>
              <w:t>的，不得分；无安全生产费用归类统计管理的，扣2分；无安全费用使用台账的，不得分；台账不完整齐全的，扣</w:t>
            </w:r>
            <w:r w:rsidRPr="005E43E1">
              <w:rPr>
                <w:rFonts w:ascii="宋体" w:hAnsi="宋体" w:hint="eastAsia"/>
                <w:kern w:val="0"/>
                <w:szCs w:val="21"/>
              </w:rPr>
              <w:t>1</w:t>
            </w:r>
            <w:r w:rsidRPr="005E43E1">
              <w:rPr>
                <w:rFonts w:ascii="宋体" w:hAnsi="宋体"/>
                <w:kern w:val="0"/>
                <w:szCs w:val="21"/>
              </w:rPr>
              <w:t>分。</w:t>
            </w:r>
          </w:p>
        </w:tc>
        <w:tc>
          <w:tcPr>
            <w:tcW w:w="1581" w:type="dxa"/>
          </w:tcPr>
          <w:p w:rsidR="004441B6" w:rsidRPr="005E43E1" w:rsidRDefault="004441B6">
            <w:pPr>
              <w:rPr>
                <w:rFonts w:ascii="宋体" w:hAnsi="宋体"/>
                <w:szCs w:val="21"/>
              </w:rPr>
            </w:pPr>
          </w:p>
        </w:tc>
        <w:tc>
          <w:tcPr>
            <w:tcW w:w="360" w:type="dxa"/>
          </w:tcPr>
          <w:p w:rsidR="004441B6" w:rsidRPr="005E43E1" w:rsidRDefault="004441B6">
            <w:pPr>
              <w:jc w:val="center"/>
              <w:rPr>
                <w:rFonts w:ascii="宋体" w:hAnsi="宋体"/>
                <w:szCs w:val="21"/>
              </w:rPr>
            </w:pPr>
          </w:p>
        </w:tc>
        <w:tc>
          <w:tcPr>
            <w:tcW w:w="540" w:type="dxa"/>
            <w:vAlign w:val="center"/>
          </w:tcPr>
          <w:p w:rsidR="004441B6" w:rsidRPr="005E43E1" w:rsidRDefault="004441B6">
            <w:pPr>
              <w:jc w:val="center"/>
              <w:rPr>
                <w:rFonts w:ascii="宋体" w:hAnsi="宋体"/>
                <w:szCs w:val="21"/>
              </w:rPr>
            </w:pPr>
          </w:p>
        </w:tc>
      </w:tr>
      <w:tr w:rsidR="004441B6" w:rsidRPr="005E43E1">
        <w:tc>
          <w:tcPr>
            <w:tcW w:w="851" w:type="dxa"/>
            <w:vMerge/>
            <w:vAlign w:val="center"/>
          </w:tcPr>
          <w:p w:rsidR="004441B6" w:rsidRPr="005E43E1" w:rsidRDefault="004441B6">
            <w:pPr>
              <w:ind w:leftChars="50" w:left="105" w:rightChars="50" w:right="105"/>
              <w:rPr>
                <w:rFonts w:ascii="宋体" w:hAnsi="宋体"/>
                <w:szCs w:val="21"/>
              </w:rPr>
            </w:pPr>
          </w:p>
        </w:tc>
        <w:tc>
          <w:tcPr>
            <w:tcW w:w="916" w:type="dxa"/>
            <w:vMerge/>
            <w:vAlign w:val="center"/>
          </w:tcPr>
          <w:p w:rsidR="004441B6" w:rsidRPr="005E43E1" w:rsidRDefault="004441B6">
            <w:pPr>
              <w:ind w:leftChars="50" w:left="105" w:rightChars="50" w:right="105"/>
              <w:rPr>
                <w:rFonts w:ascii="宋体" w:hAnsi="宋体"/>
                <w:szCs w:val="21"/>
              </w:rPr>
            </w:pPr>
          </w:p>
        </w:tc>
        <w:tc>
          <w:tcPr>
            <w:tcW w:w="4329" w:type="dxa"/>
          </w:tcPr>
          <w:p w:rsidR="00682CFF" w:rsidRPr="005E43E1" w:rsidRDefault="00682CFF" w:rsidP="00682CFF">
            <w:pPr>
              <w:ind w:leftChars="50" w:left="105" w:rightChars="50" w:right="105" w:firstLineChars="200" w:firstLine="420"/>
              <w:rPr>
                <w:rFonts w:ascii="宋体" w:hAnsi="宋体"/>
                <w:szCs w:val="21"/>
              </w:rPr>
            </w:pPr>
            <w:r w:rsidRPr="005E43E1">
              <w:rPr>
                <w:rFonts w:ascii="宋体" w:hAnsi="宋体" w:hint="eastAsia"/>
                <w:szCs w:val="21"/>
              </w:rPr>
              <w:t>制定并实施包含以下方面的安全生产费用的使用计划：</w:t>
            </w:r>
          </w:p>
          <w:p w:rsidR="00682CFF" w:rsidRPr="005E43E1" w:rsidRDefault="00682CFF" w:rsidP="00682CFF">
            <w:pPr>
              <w:ind w:leftChars="50" w:left="105" w:rightChars="50" w:right="105" w:firstLineChars="200" w:firstLine="420"/>
              <w:rPr>
                <w:rFonts w:ascii="宋体" w:hAnsi="宋体"/>
                <w:szCs w:val="21"/>
              </w:rPr>
            </w:pPr>
            <w:r w:rsidRPr="005E43E1">
              <w:rPr>
                <w:rFonts w:ascii="宋体" w:hAnsi="宋体" w:hint="eastAsia"/>
                <w:szCs w:val="21"/>
              </w:rPr>
              <w:t>1.完善、改造和维护安全和职业病防护设施设备。</w:t>
            </w:r>
          </w:p>
          <w:p w:rsidR="00682CFF" w:rsidRPr="005E43E1" w:rsidRDefault="00682CFF" w:rsidP="00682CFF">
            <w:pPr>
              <w:ind w:leftChars="50" w:left="105" w:rightChars="50" w:right="105" w:firstLineChars="200" w:firstLine="420"/>
              <w:rPr>
                <w:rFonts w:ascii="宋体" w:hAnsi="宋体"/>
                <w:szCs w:val="21"/>
              </w:rPr>
            </w:pPr>
            <w:r w:rsidRPr="005E43E1">
              <w:rPr>
                <w:rFonts w:ascii="宋体" w:hAnsi="宋体" w:hint="eastAsia"/>
                <w:szCs w:val="21"/>
              </w:rPr>
              <w:t>2.安全生产教育培训和配备个体防护装备。</w:t>
            </w:r>
          </w:p>
          <w:p w:rsidR="00682CFF" w:rsidRPr="005E43E1" w:rsidRDefault="00682CFF" w:rsidP="00682CFF">
            <w:pPr>
              <w:ind w:leftChars="50" w:left="105" w:rightChars="50" w:right="105" w:firstLineChars="200" w:firstLine="420"/>
              <w:rPr>
                <w:rFonts w:ascii="宋体" w:hAnsi="宋体"/>
                <w:szCs w:val="21"/>
              </w:rPr>
            </w:pPr>
            <w:r w:rsidRPr="005E43E1">
              <w:rPr>
                <w:rFonts w:ascii="宋体" w:hAnsi="宋体" w:hint="eastAsia"/>
                <w:szCs w:val="21"/>
              </w:rPr>
              <w:t>3.安全评价、职业病危害评价、重大危险源监控、事故隐患排查和治理。</w:t>
            </w:r>
          </w:p>
          <w:p w:rsidR="00682CFF" w:rsidRPr="005E43E1" w:rsidRDefault="00682CFF" w:rsidP="00682CFF">
            <w:pPr>
              <w:ind w:leftChars="50" w:left="105" w:rightChars="50" w:right="105" w:firstLineChars="200" w:firstLine="420"/>
              <w:rPr>
                <w:rFonts w:ascii="宋体" w:hAnsi="宋体"/>
                <w:szCs w:val="21"/>
              </w:rPr>
            </w:pPr>
            <w:r w:rsidRPr="005E43E1">
              <w:rPr>
                <w:rFonts w:ascii="宋体" w:hAnsi="宋体" w:hint="eastAsia"/>
                <w:szCs w:val="21"/>
              </w:rPr>
              <w:t>4.职业病防治，职业病危害因素检测、监测和职业健康检查。</w:t>
            </w:r>
          </w:p>
          <w:p w:rsidR="00682CFF" w:rsidRPr="005E43E1" w:rsidRDefault="00682CFF" w:rsidP="00682CFF">
            <w:pPr>
              <w:ind w:leftChars="50" w:left="105" w:rightChars="50" w:right="105" w:firstLineChars="200" w:firstLine="420"/>
              <w:rPr>
                <w:rFonts w:ascii="宋体" w:hAnsi="宋体"/>
                <w:szCs w:val="21"/>
              </w:rPr>
            </w:pPr>
            <w:r w:rsidRPr="005E43E1">
              <w:rPr>
                <w:rFonts w:ascii="宋体" w:hAnsi="宋体" w:hint="eastAsia"/>
                <w:szCs w:val="21"/>
              </w:rPr>
              <w:t>5.设备设施安全性能检测检验。</w:t>
            </w:r>
          </w:p>
          <w:p w:rsidR="00682CFF" w:rsidRPr="005E43E1" w:rsidRDefault="00682CFF" w:rsidP="00682CFF">
            <w:pPr>
              <w:ind w:leftChars="50" w:left="105" w:rightChars="50" w:right="105" w:firstLineChars="200" w:firstLine="420"/>
              <w:rPr>
                <w:rFonts w:ascii="宋体" w:hAnsi="宋体"/>
                <w:szCs w:val="21"/>
              </w:rPr>
            </w:pPr>
            <w:r w:rsidRPr="005E43E1">
              <w:rPr>
                <w:rFonts w:ascii="宋体" w:hAnsi="宋体" w:hint="eastAsia"/>
                <w:szCs w:val="21"/>
              </w:rPr>
              <w:t>6.应急救援器材、装备的配备及应急救援演练。</w:t>
            </w:r>
          </w:p>
          <w:p w:rsidR="00682CFF" w:rsidRPr="005E43E1" w:rsidRDefault="00682CFF" w:rsidP="00682CFF">
            <w:pPr>
              <w:ind w:leftChars="50" w:left="105" w:rightChars="50" w:right="105" w:firstLineChars="200" w:firstLine="420"/>
              <w:rPr>
                <w:rFonts w:ascii="宋体" w:hAnsi="宋体"/>
                <w:szCs w:val="21"/>
              </w:rPr>
            </w:pPr>
            <w:r w:rsidRPr="005E43E1">
              <w:rPr>
                <w:rFonts w:ascii="宋体" w:hAnsi="宋体" w:hint="eastAsia"/>
                <w:szCs w:val="21"/>
              </w:rPr>
              <w:t>7.安全标志和职业病危害警示标识。</w:t>
            </w:r>
          </w:p>
          <w:p w:rsidR="004441B6" w:rsidRPr="005E43E1" w:rsidRDefault="00682CFF" w:rsidP="00682CFF">
            <w:pPr>
              <w:ind w:leftChars="50" w:left="105" w:rightChars="50" w:right="105" w:firstLineChars="200" w:firstLine="420"/>
              <w:rPr>
                <w:rFonts w:ascii="宋体" w:hAnsi="宋体"/>
                <w:szCs w:val="21"/>
              </w:rPr>
            </w:pPr>
            <w:r w:rsidRPr="005E43E1">
              <w:rPr>
                <w:rFonts w:ascii="宋体" w:hAnsi="宋体" w:hint="eastAsia"/>
                <w:szCs w:val="21"/>
              </w:rPr>
              <w:t>8.其他与安全生产直接相关的物品或者活动。</w:t>
            </w:r>
          </w:p>
        </w:tc>
        <w:tc>
          <w:tcPr>
            <w:tcW w:w="567" w:type="dxa"/>
            <w:vAlign w:val="center"/>
          </w:tcPr>
          <w:p w:rsidR="004441B6" w:rsidRPr="005E43E1" w:rsidRDefault="004441B6">
            <w:pPr>
              <w:jc w:val="center"/>
              <w:rPr>
                <w:rFonts w:ascii="宋体" w:hAnsi="宋体"/>
                <w:szCs w:val="21"/>
              </w:rPr>
            </w:pPr>
            <w:r w:rsidRPr="005E43E1">
              <w:rPr>
                <w:rFonts w:ascii="宋体" w:hAnsi="宋体" w:hint="eastAsia"/>
                <w:szCs w:val="21"/>
              </w:rPr>
              <w:t>8</w:t>
            </w:r>
          </w:p>
        </w:tc>
        <w:tc>
          <w:tcPr>
            <w:tcW w:w="4536" w:type="dxa"/>
          </w:tcPr>
          <w:p w:rsidR="004441B6" w:rsidRPr="005E43E1" w:rsidRDefault="004441B6">
            <w:pPr>
              <w:ind w:leftChars="50" w:left="105" w:rightChars="50" w:right="105" w:firstLineChars="200" w:firstLine="420"/>
              <w:rPr>
                <w:rFonts w:ascii="宋体" w:hAnsi="宋体"/>
                <w:szCs w:val="21"/>
              </w:rPr>
            </w:pPr>
            <w:r w:rsidRPr="005E43E1">
              <w:rPr>
                <w:rFonts w:ascii="宋体" w:hAnsi="宋体" w:hint="eastAsia"/>
                <w:szCs w:val="21"/>
              </w:rPr>
              <w:t>无该使用计划的，不得分；计划内容缺失的，每缺一个方面扣1分；未按计划实施的，每一项扣1分；有超范围使用的，每次扣2分。</w:t>
            </w:r>
          </w:p>
        </w:tc>
        <w:tc>
          <w:tcPr>
            <w:tcW w:w="1581" w:type="dxa"/>
          </w:tcPr>
          <w:p w:rsidR="004441B6" w:rsidRPr="005E43E1" w:rsidRDefault="004441B6">
            <w:pPr>
              <w:rPr>
                <w:rFonts w:ascii="宋体" w:hAnsi="宋体"/>
                <w:szCs w:val="21"/>
              </w:rPr>
            </w:pPr>
          </w:p>
        </w:tc>
        <w:tc>
          <w:tcPr>
            <w:tcW w:w="360" w:type="dxa"/>
          </w:tcPr>
          <w:p w:rsidR="004441B6" w:rsidRPr="005E43E1" w:rsidRDefault="004441B6">
            <w:pPr>
              <w:jc w:val="center"/>
              <w:rPr>
                <w:rFonts w:ascii="宋体" w:hAnsi="宋体"/>
                <w:szCs w:val="21"/>
              </w:rPr>
            </w:pPr>
          </w:p>
        </w:tc>
        <w:tc>
          <w:tcPr>
            <w:tcW w:w="540" w:type="dxa"/>
            <w:vAlign w:val="center"/>
          </w:tcPr>
          <w:p w:rsidR="004441B6" w:rsidRPr="005E43E1" w:rsidRDefault="004441B6">
            <w:pPr>
              <w:jc w:val="center"/>
              <w:rPr>
                <w:rFonts w:ascii="宋体" w:hAnsi="宋体"/>
                <w:szCs w:val="21"/>
              </w:rPr>
            </w:pPr>
          </w:p>
        </w:tc>
      </w:tr>
      <w:tr w:rsidR="004441B6" w:rsidRPr="005E43E1">
        <w:tc>
          <w:tcPr>
            <w:tcW w:w="851" w:type="dxa"/>
            <w:vMerge/>
            <w:vAlign w:val="center"/>
          </w:tcPr>
          <w:p w:rsidR="004441B6" w:rsidRPr="005E43E1" w:rsidRDefault="004441B6">
            <w:pPr>
              <w:ind w:leftChars="50" w:left="105" w:rightChars="50" w:right="105"/>
              <w:rPr>
                <w:rFonts w:ascii="宋体" w:hAnsi="宋体"/>
                <w:szCs w:val="21"/>
              </w:rPr>
            </w:pPr>
          </w:p>
        </w:tc>
        <w:tc>
          <w:tcPr>
            <w:tcW w:w="916" w:type="dxa"/>
            <w:vMerge w:val="restart"/>
            <w:vAlign w:val="center"/>
          </w:tcPr>
          <w:p w:rsidR="004441B6" w:rsidRPr="005E43E1" w:rsidRDefault="004441B6">
            <w:pPr>
              <w:ind w:leftChars="50" w:left="105" w:rightChars="50" w:right="105"/>
              <w:rPr>
                <w:rFonts w:ascii="宋体" w:hAnsi="宋体"/>
                <w:szCs w:val="21"/>
              </w:rPr>
            </w:pPr>
            <w:r w:rsidRPr="005E43E1">
              <w:rPr>
                <w:rFonts w:ascii="宋体" w:hAnsi="宋体" w:hint="eastAsia"/>
                <w:szCs w:val="21"/>
              </w:rPr>
              <w:t>3.2相关保险</w:t>
            </w:r>
          </w:p>
        </w:tc>
        <w:tc>
          <w:tcPr>
            <w:tcW w:w="4329" w:type="dxa"/>
          </w:tcPr>
          <w:p w:rsidR="004441B6" w:rsidRPr="005E43E1" w:rsidRDefault="004441B6">
            <w:pPr>
              <w:ind w:leftChars="50" w:left="105" w:rightChars="50" w:right="105" w:firstLineChars="200" w:firstLine="420"/>
              <w:rPr>
                <w:rFonts w:ascii="宋体" w:hAnsi="宋体"/>
                <w:szCs w:val="21"/>
              </w:rPr>
            </w:pPr>
            <w:r w:rsidRPr="005E43E1">
              <w:rPr>
                <w:rFonts w:ascii="宋体" w:hAnsi="宋体" w:cs="宋体" w:hint="eastAsia"/>
                <w:kern w:val="0"/>
                <w:szCs w:val="21"/>
              </w:rPr>
              <w:t>缴纳足额的保险费（工伤保险、安全生产责任险）。</w:t>
            </w:r>
          </w:p>
        </w:tc>
        <w:tc>
          <w:tcPr>
            <w:tcW w:w="567" w:type="dxa"/>
            <w:vAlign w:val="center"/>
          </w:tcPr>
          <w:p w:rsidR="004441B6" w:rsidRPr="005E43E1" w:rsidRDefault="004441B6">
            <w:pPr>
              <w:jc w:val="center"/>
              <w:rPr>
                <w:rFonts w:ascii="宋体" w:hAnsi="宋体"/>
                <w:szCs w:val="21"/>
              </w:rPr>
            </w:pPr>
            <w:r w:rsidRPr="005E43E1">
              <w:rPr>
                <w:rFonts w:ascii="宋体" w:hAnsi="宋体" w:hint="eastAsia"/>
                <w:szCs w:val="21"/>
              </w:rPr>
              <w:t>3</w:t>
            </w:r>
          </w:p>
        </w:tc>
        <w:tc>
          <w:tcPr>
            <w:tcW w:w="4536" w:type="dxa"/>
          </w:tcPr>
          <w:p w:rsidR="004441B6" w:rsidRPr="005E43E1" w:rsidRDefault="004441B6">
            <w:pPr>
              <w:ind w:leftChars="50" w:left="105" w:rightChars="50" w:right="105" w:firstLineChars="200" w:firstLine="420"/>
              <w:rPr>
                <w:rFonts w:ascii="宋体" w:hAnsi="宋体"/>
                <w:szCs w:val="21"/>
              </w:rPr>
            </w:pPr>
            <w:r w:rsidRPr="005E43E1">
              <w:rPr>
                <w:rFonts w:ascii="宋体" w:hAnsi="宋体" w:hint="eastAsia"/>
                <w:szCs w:val="21"/>
              </w:rPr>
              <w:t>未缴纳的，不得分；无缴费相关资料的，不得分。</w:t>
            </w:r>
          </w:p>
        </w:tc>
        <w:tc>
          <w:tcPr>
            <w:tcW w:w="1581" w:type="dxa"/>
          </w:tcPr>
          <w:p w:rsidR="004441B6" w:rsidRPr="005E43E1" w:rsidRDefault="004441B6">
            <w:pPr>
              <w:rPr>
                <w:rFonts w:ascii="宋体" w:hAnsi="宋体"/>
                <w:szCs w:val="21"/>
              </w:rPr>
            </w:pPr>
          </w:p>
        </w:tc>
        <w:tc>
          <w:tcPr>
            <w:tcW w:w="360" w:type="dxa"/>
          </w:tcPr>
          <w:p w:rsidR="004441B6" w:rsidRPr="005E43E1" w:rsidRDefault="004441B6">
            <w:pPr>
              <w:jc w:val="center"/>
              <w:rPr>
                <w:rFonts w:ascii="宋体" w:hAnsi="宋体"/>
                <w:szCs w:val="21"/>
              </w:rPr>
            </w:pPr>
          </w:p>
        </w:tc>
        <w:tc>
          <w:tcPr>
            <w:tcW w:w="540" w:type="dxa"/>
            <w:vAlign w:val="center"/>
          </w:tcPr>
          <w:p w:rsidR="004441B6" w:rsidRPr="005E43E1" w:rsidRDefault="004441B6">
            <w:pPr>
              <w:jc w:val="center"/>
              <w:rPr>
                <w:rFonts w:ascii="宋体" w:hAnsi="宋体"/>
                <w:szCs w:val="21"/>
              </w:rPr>
            </w:pPr>
          </w:p>
        </w:tc>
      </w:tr>
      <w:tr w:rsidR="004441B6" w:rsidRPr="005E43E1">
        <w:tc>
          <w:tcPr>
            <w:tcW w:w="851" w:type="dxa"/>
            <w:vMerge/>
            <w:vAlign w:val="center"/>
          </w:tcPr>
          <w:p w:rsidR="004441B6" w:rsidRPr="005E43E1" w:rsidRDefault="004441B6">
            <w:pPr>
              <w:ind w:leftChars="50" w:left="105" w:rightChars="50" w:right="105"/>
              <w:rPr>
                <w:rFonts w:ascii="宋体" w:hAnsi="宋体"/>
                <w:szCs w:val="21"/>
              </w:rPr>
            </w:pPr>
          </w:p>
        </w:tc>
        <w:tc>
          <w:tcPr>
            <w:tcW w:w="916" w:type="dxa"/>
            <w:vMerge/>
            <w:vAlign w:val="center"/>
          </w:tcPr>
          <w:p w:rsidR="004441B6" w:rsidRPr="005E43E1" w:rsidRDefault="004441B6">
            <w:pPr>
              <w:ind w:leftChars="50" w:left="105" w:rightChars="50" w:right="105"/>
              <w:rPr>
                <w:rFonts w:ascii="宋体" w:hAnsi="宋体"/>
                <w:szCs w:val="21"/>
              </w:rPr>
            </w:pPr>
          </w:p>
        </w:tc>
        <w:tc>
          <w:tcPr>
            <w:tcW w:w="4329" w:type="dxa"/>
          </w:tcPr>
          <w:p w:rsidR="004441B6" w:rsidRPr="005E43E1" w:rsidRDefault="004441B6">
            <w:pPr>
              <w:ind w:leftChars="50" w:left="105" w:rightChars="50" w:right="105" w:firstLineChars="200" w:firstLine="420"/>
              <w:rPr>
                <w:rFonts w:ascii="宋体" w:hAnsi="宋体"/>
                <w:szCs w:val="21"/>
              </w:rPr>
            </w:pPr>
            <w:r w:rsidRPr="005E43E1">
              <w:rPr>
                <w:rFonts w:ascii="宋体" w:hAnsi="宋体" w:hint="eastAsia"/>
                <w:szCs w:val="21"/>
              </w:rPr>
              <w:t>保障受伤害员工享受工伤保险待遇。</w:t>
            </w:r>
          </w:p>
        </w:tc>
        <w:tc>
          <w:tcPr>
            <w:tcW w:w="567" w:type="dxa"/>
            <w:vAlign w:val="center"/>
          </w:tcPr>
          <w:p w:rsidR="004441B6" w:rsidRPr="005E43E1" w:rsidRDefault="004441B6">
            <w:pPr>
              <w:jc w:val="center"/>
              <w:rPr>
                <w:rFonts w:ascii="宋体" w:hAnsi="宋体"/>
                <w:szCs w:val="21"/>
              </w:rPr>
            </w:pPr>
            <w:r w:rsidRPr="005E43E1">
              <w:rPr>
                <w:rFonts w:ascii="宋体" w:hAnsi="宋体" w:hint="eastAsia"/>
                <w:szCs w:val="21"/>
              </w:rPr>
              <w:t>3</w:t>
            </w:r>
          </w:p>
        </w:tc>
        <w:tc>
          <w:tcPr>
            <w:tcW w:w="4536" w:type="dxa"/>
          </w:tcPr>
          <w:p w:rsidR="004441B6" w:rsidRPr="005E43E1" w:rsidRDefault="004441B6">
            <w:pPr>
              <w:ind w:leftChars="50" w:left="105" w:rightChars="50" w:right="105" w:firstLineChars="200" w:firstLine="420"/>
              <w:rPr>
                <w:rFonts w:ascii="宋体" w:hAnsi="宋体"/>
                <w:szCs w:val="21"/>
              </w:rPr>
            </w:pPr>
            <w:r w:rsidRPr="005E43E1">
              <w:rPr>
                <w:rFonts w:ascii="宋体" w:hAnsi="宋体" w:hint="eastAsia"/>
                <w:szCs w:val="21"/>
              </w:rPr>
              <w:t>有关保险评估、年费、赔偿等资料不全的，每一项扣1分；未进行伤残等级鉴定的，不得分；赔偿不到位的，本项目不得分。</w:t>
            </w:r>
          </w:p>
        </w:tc>
        <w:tc>
          <w:tcPr>
            <w:tcW w:w="1581" w:type="dxa"/>
          </w:tcPr>
          <w:p w:rsidR="004441B6" w:rsidRPr="005E43E1" w:rsidRDefault="004441B6">
            <w:pPr>
              <w:rPr>
                <w:rFonts w:ascii="宋体" w:hAnsi="宋体"/>
                <w:szCs w:val="21"/>
              </w:rPr>
            </w:pPr>
          </w:p>
        </w:tc>
        <w:tc>
          <w:tcPr>
            <w:tcW w:w="360" w:type="dxa"/>
          </w:tcPr>
          <w:p w:rsidR="004441B6" w:rsidRPr="005E43E1" w:rsidRDefault="004441B6">
            <w:pPr>
              <w:jc w:val="center"/>
              <w:rPr>
                <w:rFonts w:ascii="宋体" w:hAnsi="宋体"/>
                <w:szCs w:val="21"/>
              </w:rPr>
            </w:pPr>
          </w:p>
        </w:tc>
        <w:tc>
          <w:tcPr>
            <w:tcW w:w="540" w:type="dxa"/>
            <w:vAlign w:val="center"/>
          </w:tcPr>
          <w:p w:rsidR="004441B6" w:rsidRPr="005E43E1" w:rsidRDefault="004441B6">
            <w:pPr>
              <w:jc w:val="center"/>
              <w:rPr>
                <w:rFonts w:ascii="宋体" w:hAnsi="宋体"/>
                <w:szCs w:val="21"/>
              </w:rPr>
            </w:pPr>
          </w:p>
        </w:tc>
      </w:tr>
      <w:tr w:rsidR="004441B6" w:rsidRPr="005E43E1">
        <w:tc>
          <w:tcPr>
            <w:tcW w:w="6096" w:type="dxa"/>
            <w:gridSpan w:val="3"/>
            <w:vAlign w:val="center"/>
          </w:tcPr>
          <w:p w:rsidR="004441B6" w:rsidRPr="005E43E1" w:rsidRDefault="004441B6">
            <w:pPr>
              <w:ind w:leftChars="50" w:left="105" w:rightChars="50" w:right="105" w:firstLineChars="200" w:firstLine="422"/>
              <w:rPr>
                <w:rFonts w:ascii="宋体" w:hAnsi="宋体"/>
                <w:b/>
                <w:szCs w:val="21"/>
              </w:rPr>
            </w:pPr>
            <w:r w:rsidRPr="005E43E1">
              <w:rPr>
                <w:rFonts w:ascii="宋体" w:hAnsi="宋体" w:hint="eastAsia"/>
                <w:b/>
                <w:szCs w:val="21"/>
              </w:rPr>
              <w:t>小计</w:t>
            </w:r>
          </w:p>
        </w:tc>
        <w:tc>
          <w:tcPr>
            <w:tcW w:w="567" w:type="dxa"/>
            <w:vAlign w:val="center"/>
          </w:tcPr>
          <w:p w:rsidR="004441B6" w:rsidRPr="005E43E1" w:rsidRDefault="004441B6">
            <w:pPr>
              <w:jc w:val="center"/>
              <w:rPr>
                <w:rFonts w:ascii="宋体" w:hAnsi="宋体"/>
                <w:b/>
                <w:szCs w:val="21"/>
              </w:rPr>
            </w:pPr>
            <w:r w:rsidRPr="005E43E1">
              <w:rPr>
                <w:rFonts w:ascii="宋体" w:hAnsi="宋体" w:hint="eastAsia"/>
                <w:b/>
                <w:szCs w:val="21"/>
              </w:rPr>
              <w:t>20</w:t>
            </w:r>
          </w:p>
        </w:tc>
        <w:tc>
          <w:tcPr>
            <w:tcW w:w="6117" w:type="dxa"/>
            <w:gridSpan w:val="2"/>
            <w:vAlign w:val="center"/>
          </w:tcPr>
          <w:p w:rsidR="004441B6" w:rsidRPr="005E43E1" w:rsidRDefault="004441B6">
            <w:pPr>
              <w:ind w:leftChars="50" w:left="105" w:rightChars="50" w:right="105" w:firstLineChars="200" w:firstLine="422"/>
              <w:rPr>
                <w:rFonts w:ascii="宋体" w:hAnsi="宋体"/>
                <w:szCs w:val="21"/>
              </w:rPr>
            </w:pPr>
            <w:r w:rsidRPr="005E43E1">
              <w:rPr>
                <w:rFonts w:ascii="宋体" w:hAnsi="宋体" w:hint="eastAsia"/>
                <w:b/>
                <w:szCs w:val="21"/>
              </w:rPr>
              <w:t>得分小计</w:t>
            </w:r>
          </w:p>
        </w:tc>
        <w:tc>
          <w:tcPr>
            <w:tcW w:w="360" w:type="dxa"/>
            <w:vAlign w:val="center"/>
          </w:tcPr>
          <w:p w:rsidR="004441B6" w:rsidRPr="005E43E1" w:rsidRDefault="004441B6">
            <w:pPr>
              <w:jc w:val="center"/>
              <w:rPr>
                <w:rFonts w:ascii="宋体" w:hAnsi="宋体"/>
                <w:szCs w:val="21"/>
              </w:rPr>
            </w:pPr>
          </w:p>
        </w:tc>
        <w:tc>
          <w:tcPr>
            <w:tcW w:w="540" w:type="dxa"/>
          </w:tcPr>
          <w:p w:rsidR="004441B6" w:rsidRPr="005E43E1" w:rsidRDefault="004441B6">
            <w:pPr>
              <w:jc w:val="center"/>
              <w:rPr>
                <w:rFonts w:ascii="宋体" w:hAnsi="宋体"/>
                <w:szCs w:val="21"/>
              </w:rPr>
            </w:pPr>
          </w:p>
        </w:tc>
      </w:tr>
      <w:tr w:rsidR="004441B6" w:rsidRPr="005E43E1">
        <w:tc>
          <w:tcPr>
            <w:tcW w:w="851" w:type="dxa"/>
            <w:vMerge w:val="restart"/>
            <w:vAlign w:val="center"/>
          </w:tcPr>
          <w:p w:rsidR="004441B6" w:rsidRPr="005E43E1" w:rsidRDefault="004441B6">
            <w:pPr>
              <w:ind w:leftChars="50" w:left="105" w:rightChars="50" w:right="105"/>
              <w:rPr>
                <w:rFonts w:ascii="宋体" w:hAnsi="宋体"/>
                <w:szCs w:val="21"/>
              </w:rPr>
            </w:pPr>
            <w:r w:rsidRPr="005E43E1">
              <w:rPr>
                <w:rFonts w:ascii="宋体" w:hAnsi="宋体" w:hint="eastAsia"/>
                <w:szCs w:val="21"/>
              </w:rPr>
              <w:t>4.法律法规与安全管理制度</w:t>
            </w:r>
          </w:p>
        </w:tc>
        <w:tc>
          <w:tcPr>
            <w:tcW w:w="916" w:type="dxa"/>
            <w:vMerge w:val="restart"/>
            <w:vAlign w:val="center"/>
          </w:tcPr>
          <w:p w:rsidR="004441B6" w:rsidRPr="005E43E1" w:rsidRDefault="004441B6">
            <w:pPr>
              <w:ind w:leftChars="50" w:left="105" w:rightChars="50" w:right="105"/>
              <w:rPr>
                <w:rFonts w:ascii="宋体" w:hAnsi="宋体"/>
                <w:szCs w:val="21"/>
              </w:rPr>
            </w:pPr>
            <w:r w:rsidRPr="005E43E1">
              <w:rPr>
                <w:rFonts w:ascii="宋体" w:hAnsi="宋体" w:hint="eastAsia"/>
                <w:szCs w:val="21"/>
              </w:rPr>
              <w:t>4.1法律法规、标准规范</w:t>
            </w:r>
          </w:p>
        </w:tc>
        <w:tc>
          <w:tcPr>
            <w:tcW w:w="4329" w:type="dxa"/>
          </w:tcPr>
          <w:p w:rsidR="004441B6" w:rsidRPr="005E43E1" w:rsidRDefault="004441B6">
            <w:pPr>
              <w:ind w:leftChars="50" w:left="105" w:rightChars="50" w:right="105" w:firstLineChars="200" w:firstLine="420"/>
              <w:rPr>
                <w:rFonts w:ascii="宋体" w:hAnsi="宋体"/>
                <w:szCs w:val="21"/>
              </w:rPr>
            </w:pPr>
            <w:r w:rsidRPr="005E43E1">
              <w:rPr>
                <w:rFonts w:ascii="宋体" w:hAnsi="宋体" w:cs="宋体" w:hint="eastAsia"/>
                <w:kern w:val="0"/>
                <w:szCs w:val="21"/>
              </w:rPr>
              <w:t>建立识别、获取、评审、更新安全生产法律法规、标准规范与其他要求的管理制度。</w:t>
            </w:r>
          </w:p>
        </w:tc>
        <w:tc>
          <w:tcPr>
            <w:tcW w:w="567" w:type="dxa"/>
            <w:vAlign w:val="center"/>
          </w:tcPr>
          <w:p w:rsidR="004441B6" w:rsidRPr="005E43E1" w:rsidRDefault="004441B6">
            <w:pPr>
              <w:jc w:val="center"/>
              <w:rPr>
                <w:rFonts w:ascii="宋体" w:hAnsi="宋体"/>
                <w:szCs w:val="21"/>
              </w:rPr>
            </w:pPr>
            <w:r w:rsidRPr="005E43E1">
              <w:rPr>
                <w:rFonts w:ascii="宋体" w:hAnsi="宋体" w:hint="eastAsia"/>
                <w:szCs w:val="21"/>
              </w:rPr>
              <w:t>5</w:t>
            </w:r>
          </w:p>
        </w:tc>
        <w:tc>
          <w:tcPr>
            <w:tcW w:w="4536" w:type="dxa"/>
          </w:tcPr>
          <w:p w:rsidR="004441B6" w:rsidRPr="005E43E1" w:rsidRDefault="004441B6">
            <w:pPr>
              <w:ind w:leftChars="50" w:left="105" w:rightChars="50" w:right="105" w:firstLineChars="200" w:firstLine="420"/>
              <w:rPr>
                <w:rFonts w:ascii="宋体" w:hAnsi="宋体"/>
                <w:szCs w:val="21"/>
              </w:rPr>
            </w:pPr>
            <w:r w:rsidRPr="005E43E1">
              <w:rPr>
                <w:rFonts w:ascii="宋体" w:hAnsi="宋体" w:cs="宋体" w:hint="eastAsia"/>
                <w:kern w:val="0"/>
                <w:szCs w:val="21"/>
              </w:rPr>
              <w:t>无该项制度的，不得分；缺少识别、获取、评审、更新等环节要求以及</w:t>
            </w:r>
            <w:r w:rsidRPr="005E43E1">
              <w:rPr>
                <w:rFonts w:ascii="宋体" w:hAnsi="宋体" w:hint="eastAsia"/>
                <w:szCs w:val="21"/>
              </w:rPr>
              <w:t>部门、人员职责等内容的，每缺少一项扣1分；</w:t>
            </w:r>
            <w:r w:rsidRPr="005E43E1">
              <w:rPr>
                <w:rFonts w:ascii="宋体" w:hAnsi="宋体" w:cs="宋体" w:hint="eastAsia"/>
                <w:kern w:val="0"/>
                <w:szCs w:val="21"/>
              </w:rPr>
              <w:t>未以文件形式发布生效的，扣2分。</w:t>
            </w:r>
          </w:p>
        </w:tc>
        <w:tc>
          <w:tcPr>
            <w:tcW w:w="1581" w:type="dxa"/>
          </w:tcPr>
          <w:p w:rsidR="004441B6" w:rsidRPr="005E43E1" w:rsidRDefault="004441B6">
            <w:pPr>
              <w:rPr>
                <w:rFonts w:ascii="宋体" w:hAnsi="宋体"/>
                <w:szCs w:val="21"/>
              </w:rPr>
            </w:pPr>
          </w:p>
        </w:tc>
        <w:tc>
          <w:tcPr>
            <w:tcW w:w="360" w:type="dxa"/>
          </w:tcPr>
          <w:p w:rsidR="004441B6" w:rsidRPr="005E43E1" w:rsidRDefault="004441B6">
            <w:pPr>
              <w:jc w:val="center"/>
              <w:rPr>
                <w:rFonts w:ascii="宋体" w:hAnsi="宋体"/>
                <w:szCs w:val="21"/>
              </w:rPr>
            </w:pPr>
          </w:p>
        </w:tc>
        <w:tc>
          <w:tcPr>
            <w:tcW w:w="540" w:type="dxa"/>
            <w:vAlign w:val="center"/>
          </w:tcPr>
          <w:p w:rsidR="004441B6" w:rsidRPr="005E43E1" w:rsidRDefault="004441B6">
            <w:pPr>
              <w:jc w:val="center"/>
              <w:rPr>
                <w:rFonts w:ascii="宋体" w:hAnsi="宋体"/>
                <w:szCs w:val="21"/>
              </w:rPr>
            </w:pPr>
          </w:p>
        </w:tc>
      </w:tr>
      <w:tr w:rsidR="004441B6" w:rsidRPr="005E43E1">
        <w:tc>
          <w:tcPr>
            <w:tcW w:w="851" w:type="dxa"/>
            <w:vMerge/>
            <w:vAlign w:val="center"/>
          </w:tcPr>
          <w:p w:rsidR="004441B6" w:rsidRPr="005E43E1" w:rsidRDefault="004441B6">
            <w:pPr>
              <w:ind w:leftChars="50" w:left="105" w:rightChars="50" w:right="105"/>
              <w:rPr>
                <w:rFonts w:ascii="宋体" w:hAnsi="宋体"/>
                <w:szCs w:val="21"/>
              </w:rPr>
            </w:pPr>
          </w:p>
        </w:tc>
        <w:tc>
          <w:tcPr>
            <w:tcW w:w="916" w:type="dxa"/>
            <w:vMerge/>
            <w:vAlign w:val="center"/>
          </w:tcPr>
          <w:p w:rsidR="004441B6" w:rsidRPr="005E43E1" w:rsidRDefault="004441B6">
            <w:pPr>
              <w:ind w:leftChars="50" w:left="105" w:rightChars="50" w:right="105"/>
              <w:rPr>
                <w:rFonts w:ascii="宋体" w:hAnsi="宋体"/>
                <w:szCs w:val="21"/>
              </w:rPr>
            </w:pPr>
          </w:p>
        </w:tc>
        <w:tc>
          <w:tcPr>
            <w:tcW w:w="4329" w:type="dxa"/>
          </w:tcPr>
          <w:p w:rsidR="004441B6" w:rsidRPr="005E43E1" w:rsidRDefault="004441B6">
            <w:pPr>
              <w:ind w:leftChars="50" w:left="105" w:rightChars="50" w:right="105" w:firstLineChars="200" w:firstLine="420"/>
              <w:rPr>
                <w:rFonts w:ascii="宋体" w:hAnsi="宋体" w:cs="宋体"/>
                <w:kern w:val="0"/>
                <w:szCs w:val="21"/>
              </w:rPr>
            </w:pPr>
            <w:r w:rsidRPr="005E43E1">
              <w:rPr>
                <w:rFonts w:ascii="宋体" w:hAnsi="宋体" w:cs="宋体" w:hint="eastAsia"/>
                <w:kern w:val="0"/>
                <w:szCs w:val="21"/>
              </w:rPr>
              <w:t>各职能部门和基层单位应定期、及时识别和获取本部门适用的安全生产法律法规、标准规范与其他要求，向归口部门汇总，并发布清单。</w:t>
            </w:r>
          </w:p>
        </w:tc>
        <w:tc>
          <w:tcPr>
            <w:tcW w:w="567" w:type="dxa"/>
            <w:vAlign w:val="center"/>
          </w:tcPr>
          <w:p w:rsidR="004441B6" w:rsidRPr="005E43E1" w:rsidRDefault="004441B6">
            <w:pPr>
              <w:jc w:val="center"/>
              <w:rPr>
                <w:rFonts w:ascii="宋体" w:hAnsi="宋体"/>
                <w:szCs w:val="21"/>
              </w:rPr>
            </w:pPr>
            <w:r w:rsidRPr="005E43E1">
              <w:rPr>
                <w:rFonts w:ascii="宋体" w:hAnsi="宋体" w:hint="eastAsia"/>
                <w:szCs w:val="21"/>
              </w:rPr>
              <w:t>5</w:t>
            </w:r>
          </w:p>
        </w:tc>
        <w:tc>
          <w:tcPr>
            <w:tcW w:w="4536" w:type="dxa"/>
          </w:tcPr>
          <w:p w:rsidR="004441B6" w:rsidRPr="005E43E1" w:rsidRDefault="004441B6">
            <w:pPr>
              <w:ind w:leftChars="50" w:left="105" w:rightChars="50" w:right="105" w:firstLineChars="200" w:firstLine="420"/>
              <w:rPr>
                <w:rFonts w:ascii="宋体" w:hAnsi="宋体" w:cs="宋体"/>
                <w:kern w:val="0"/>
                <w:szCs w:val="21"/>
              </w:rPr>
            </w:pPr>
            <w:r w:rsidRPr="005E43E1">
              <w:rPr>
                <w:rFonts w:ascii="宋体" w:hAnsi="宋体" w:cs="宋体" w:hint="eastAsia"/>
                <w:kern w:val="0"/>
                <w:szCs w:val="21"/>
              </w:rPr>
              <w:t>未定期识别和获取的，不得分；不及时的，每次扣1分；每少一个部门和基层单位定期识别和获取的，扣1分；未及时汇总的，扣1分；无清单的，不得分；每缺一个安全生产法律法规、标准规范与其他要求文本或电子版的，扣1分。</w:t>
            </w:r>
          </w:p>
        </w:tc>
        <w:tc>
          <w:tcPr>
            <w:tcW w:w="1581" w:type="dxa"/>
          </w:tcPr>
          <w:p w:rsidR="004441B6" w:rsidRPr="005E43E1" w:rsidRDefault="004441B6">
            <w:pPr>
              <w:rPr>
                <w:rFonts w:ascii="宋体" w:hAnsi="宋体"/>
                <w:szCs w:val="21"/>
              </w:rPr>
            </w:pPr>
          </w:p>
        </w:tc>
        <w:tc>
          <w:tcPr>
            <w:tcW w:w="360" w:type="dxa"/>
          </w:tcPr>
          <w:p w:rsidR="004441B6" w:rsidRPr="005E43E1" w:rsidRDefault="004441B6">
            <w:pPr>
              <w:jc w:val="center"/>
              <w:rPr>
                <w:rFonts w:ascii="宋体" w:hAnsi="宋体"/>
                <w:szCs w:val="21"/>
              </w:rPr>
            </w:pPr>
          </w:p>
        </w:tc>
        <w:tc>
          <w:tcPr>
            <w:tcW w:w="540" w:type="dxa"/>
            <w:vAlign w:val="center"/>
          </w:tcPr>
          <w:p w:rsidR="004441B6" w:rsidRPr="005E43E1" w:rsidRDefault="004441B6">
            <w:pPr>
              <w:jc w:val="center"/>
              <w:rPr>
                <w:rFonts w:ascii="宋体" w:hAnsi="宋体"/>
                <w:szCs w:val="21"/>
              </w:rPr>
            </w:pPr>
          </w:p>
        </w:tc>
      </w:tr>
      <w:tr w:rsidR="004441B6" w:rsidRPr="005E43E1">
        <w:tc>
          <w:tcPr>
            <w:tcW w:w="851" w:type="dxa"/>
            <w:vMerge/>
            <w:vAlign w:val="center"/>
          </w:tcPr>
          <w:p w:rsidR="004441B6" w:rsidRPr="005E43E1" w:rsidRDefault="004441B6">
            <w:pPr>
              <w:ind w:leftChars="50" w:left="105" w:rightChars="50" w:right="105"/>
              <w:rPr>
                <w:rFonts w:ascii="宋体" w:hAnsi="宋体"/>
                <w:szCs w:val="21"/>
              </w:rPr>
            </w:pPr>
          </w:p>
        </w:tc>
        <w:tc>
          <w:tcPr>
            <w:tcW w:w="916" w:type="dxa"/>
            <w:vMerge/>
            <w:vAlign w:val="center"/>
          </w:tcPr>
          <w:p w:rsidR="004441B6" w:rsidRPr="005E43E1" w:rsidRDefault="004441B6">
            <w:pPr>
              <w:ind w:leftChars="50" w:left="105" w:rightChars="50" w:right="105"/>
              <w:rPr>
                <w:rFonts w:ascii="宋体" w:hAnsi="宋体"/>
                <w:szCs w:val="21"/>
              </w:rPr>
            </w:pPr>
          </w:p>
        </w:tc>
        <w:tc>
          <w:tcPr>
            <w:tcW w:w="4329" w:type="dxa"/>
          </w:tcPr>
          <w:p w:rsidR="004441B6" w:rsidRPr="005E43E1" w:rsidRDefault="004441B6">
            <w:pPr>
              <w:ind w:leftChars="50" w:left="105" w:rightChars="50" w:right="105" w:firstLineChars="200" w:firstLine="420"/>
              <w:rPr>
                <w:rFonts w:ascii="宋体" w:hAnsi="宋体" w:cs="宋体"/>
                <w:kern w:val="0"/>
                <w:szCs w:val="21"/>
              </w:rPr>
            </w:pPr>
            <w:r w:rsidRPr="005E43E1">
              <w:rPr>
                <w:rFonts w:ascii="宋体" w:hAnsi="宋体" w:cs="宋体" w:hint="eastAsia"/>
                <w:kern w:val="0"/>
                <w:szCs w:val="21"/>
              </w:rPr>
              <w:t>及时将识别和获取的安全生产法律法规、标准规范与其他要求融入到企业安全生产管理制度中。</w:t>
            </w:r>
          </w:p>
        </w:tc>
        <w:tc>
          <w:tcPr>
            <w:tcW w:w="567" w:type="dxa"/>
            <w:vAlign w:val="center"/>
          </w:tcPr>
          <w:p w:rsidR="004441B6" w:rsidRPr="005E43E1" w:rsidRDefault="004441B6">
            <w:pPr>
              <w:jc w:val="center"/>
              <w:rPr>
                <w:rFonts w:ascii="宋体" w:hAnsi="宋体"/>
                <w:szCs w:val="21"/>
              </w:rPr>
            </w:pPr>
            <w:r w:rsidRPr="005E43E1">
              <w:rPr>
                <w:rFonts w:ascii="宋体" w:hAnsi="宋体" w:hint="eastAsia"/>
                <w:szCs w:val="21"/>
              </w:rPr>
              <w:t>5</w:t>
            </w:r>
          </w:p>
        </w:tc>
        <w:tc>
          <w:tcPr>
            <w:tcW w:w="4536" w:type="dxa"/>
          </w:tcPr>
          <w:p w:rsidR="004441B6" w:rsidRPr="005E43E1" w:rsidRDefault="004441B6">
            <w:pPr>
              <w:widowControl/>
              <w:ind w:leftChars="50" w:left="105" w:rightChars="50" w:right="105" w:firstLineChars="200" w:firstLine="420"/>
              <w:rPr>
                <w:rFonts w:ascii="宋体" w:hAnsi="宋体" w:cs="宋体"/>
                <w:kern w:val="0"/>
                <w:szCs w:val="21"/>
              </w:rPr>
            </w:pPr>
            <w:r w:rsidRPr="005E43E1">
              <w:rPr>
                <w:rFonts w:ascii="宋体" w:hAnsi="宋体" w:cs="宋体" w:hint="eastAsia"/>
                <w:kern w:val="0"/>
                <w:szCs w:val="21"/>
              </w:rPr>
              <w:t>未及时融入的，每项扣2分；制度与安全生产法律法规与其他要求不符的，每项扣2分。</w:t>
            </w:r>
          </w:p>
        </w:tc>
        <w:tc>
          <w:tcPr>
            <w:tcW w:w="1581" w:type="dxa"/>
          </w:tcPr>
          <w:p w:rsidR="004441B6" w:rsidRPr="005E43E1" w:rsidRDefault="004441B6">
            <w:pPr>
              <w:rPr>
                <w:rFonts w:ascii="宋体" w:hAnsi="宋体"/>
                <w:szCs w:val="21"/>
              </w:rPr>
            </w:pPr>
          </w:p>
        </w:tc>
        <w:tc>
          <w:tcPr>
            <w:tcW w:w="360" w:type="dxa"/>
          </w:tcPr>
          <w:p w:rsidR="004441B6" w:rsidRPr="005E43E1" w:rsidRDefault="004441B6">
            <w:pPr>
              <w:jc w:val="center"/>
              <w:rPr>
                <w:rFonts w:ascii="宋体" w:hAnsi="宋体"/>
                <w:szCs w:val="21"/>
              </w:rPr>
            </w:pPr>
          </w:p>
        </w:tc>
        <w:tc>
          <w:tcPr>
            <w:tcW w:w="540" w:type="dxa"/>
            <w:vAlign w:val="center"/>
          </w:tcPr>
          <w:p w:rsidR="004441B6" w:rsidRPr="005E43E1" w:rsidRDefault="004441B6">
            <w:pPr>
              <w:jc w:val="center"/>
              <w:rPr>
                <w:rFonts w:ascii="宋体" w:hAnsi="宋体"/>
                <w:szCs w:val="21"/>
              </w:rPr>
            </w:pPr>
          </w:p>
        </w:tc>
      </w:tr>
      <w:tr w:rsidR="004441B6" w:rsidRPr="005E43E1">
        <w:tc>
          <w:tcPr>
            <w:tcW w:w="851" w:type="dxa"/>
            <w:vMerge/>
            <w:vAlign w:val="center"/>
          </w:tcPr>
          <w:p w:rsidR="004441B6" w:rsidRPr="005E43E1" w:rsidRDefault="004441B6">
            <w:pPr>
              <w:ind w:leftChars="50" w:left="105" w:rightChars="50" w:right="105"/>
              <w:rPr>
                <w:rFonts w:ascii="宋体" w:hAnsi="宋体"/>
                <w:szCs w:val="21"/>
              </w:rPr>
            </w:pPr>
          </w:p>
        </w:tc>
        <w:tc>
          <w:tcPr>
            <w:tcW w:w="916" w:type="dxa"/>
            <w:vMerge/>
            <w:vAlign w:val="center"/>
          </w:tcPr>
          <w:p w:rsidR="004441B6" w:rsidRPr="005E43E1" w:rsidRDefault="004441B6">
            <w:pPr>
              <w:ind w:leftChars="50" w:left="105" w:rightChars="50" w:right="105"/>
              <w:rPr>
                <w:rFonts w:ascii="宋体" w:hAnsi="宋体"/>
                <w:szCs w:val="21"/>
              </w:rPr>
            </w:pPr>
          </w:p>
        </w:tc>
        <w:tc>
          <w:tcPr>
            <w:tcW w:w="4329" w:type="dxa"/>
          </w:tcPr>
          <w:p w:rsidR="004441B6" w:rsidRPr="005E43E1" w:rsidRDefault="004441B6">
            <w:pPr>
              <w:ind w:leftChars="50" w:left="105" w:rightChars="50" w:right="105" w:firstLineChars="200" w:firstLine="420"/>
              <w:rPr>
                <w:rFonts w:ascii="宋体" w:hAnsi="宋体" w:cs="宋体"/>
                <w:kern w:val="0"/>
                <w:szCs w:val="21"/>
              </w:rPr>
            </w:pPr>
            <w:r w:rsidRPr="005E43E1">
              <w:rPr>
                <w:rFonts w:ascii="宋体" w:hAnsi="宋体" w:cs="宋体" w:hint="eastAsia"/>
                <w:kern w:val="0"/>
                <w:szCs w:val="21"/>
              </w:rPr>
              <w:t>及时将适用的安全生产法律法规、标准规范与其他要求传达给从业人员，并进行相关培训和考核。</w:t>
            </w:r>
          </w:p>
        </w:tc>
        <w:tc>
          <w:tcPr>
            <w:tcW w:w="567" w:type="dxa"/>
            <w:vAlign w:val="center"/>
          </w:tcPr>
          <w:p w:rsidR="004441B6" w:rsidRPr="005E43E1" w:rsidRDefault="004441B6">
            <w:pPr>
              <w:jc w:val="center"/>
              <w:rPr>
                <w:rFonts w:ascii="宋体" w:hAnsi="宋体"/>
                <w:szCs w:val="21"/>
              </w:rPr>
            </w:pPr>
            <w:r w:rsidRPr="005E43E1">
              <w:rPr>
                <w:rFonts w:ascii="宋体" w:hAnsi="宋体" w:hint="eastAsia"/>
                <w:szCs w:val="21"/>
              </w:rPr>
              <w:t>5</w:t>
            </w:r>
          </w:p>
        </w:tc>
        <w:tc>
          <w:tcPr>
            <w:tcW w:w="4536" w:type="dxa"/>
          </w:tcPr>
          <w:p w:rsidR="004441B6" w:rsidRPr="005E43E1" w:rsidRDefault="004441B6">
            <w:pPr>
              <w:widowControl/>
              <w:ind w:leftChars="50" w:left="105" w:rightChars="50" w:right="105" w:firstLineChars="200" w:firstLine="420"/>
              <w:rPr>
                <w:rFonts w:ascii="宋体" w:hAnsi="宋体" w:cs="宋体"/>
                <w:kern w:val="0"/>
                <w:szCs w:val="21"/>
              </w:rPr>
            </w:pPr>
            <w:r w:rsidRPr="005E43E1">
              <w:rPr>
                <w:rFonts w:ascii="宋体" w:hAnsi="宋体" w:cs="宋体" w:hint="eastAsia"/>
                <w:kern w:val="0"/>
                <w:szCs w:val="21"/>
              </w:rPr>
              <w:t>未传达的，不得分；未培训考核的，不得分；无培训考核记录的，不得分；缺少培训和考核的，每人次扣1分。</w:t>
            </w:r>
          </w:p>
        </w:tc>
        <w:tc>
          <w:tcPr>
            <w:tcW w:w="1581" w:type="dxa"/>
          </w:tcPr>
          <w:p w:rsidR="004441B6" w:rsidRPr="005E43E1" w:rsidRDefault="004441B6">
            <w:pPr>
              <w:rPr>
                <w:rFonts w:ascii="宋体" w:hAnsi="宋体"/>
                <w:szCs w:val="21"/>
              </w:rPr>
            </w:pPr>
          </w:p>
        </w:tc>
        <w:tc>
          <w:tcPr>
            <w:tcW w:w="360" w:type="dxa"/>
          </w:tcPr>
          <w:p w:rsidR="004441B6" w:rsidRPr="005E43E1" w:rsidRDefault="004441B6">
            <w:pPr>
              <w:jc w:val="center"/>
              <w:rPr>
                <w:rFonts w:ascii="宋体" w:hAnsi="宋体"/>
                <w:szCs w:val="21"/>
              </w:rPr>
            </w:pPr>
          </w:p>
        </w:tc>
        <w:tc>
          <w:tcPr>
            <w:tcW w:w="540" w:type="dxa"/>
            <w:vAlign w:val="center"/>
          </w:tcPr>
          <w:p w:rsidR="004441B6" w:rsidRPr="005E43E1" w:rsidRDefault="004441B6">
            <w:pPr>
              <w:jc w:val="center"/>
              <w:rPr>
                <w:rFonts w:ascii="宋体" w:hAnsi="宋体"/>
                <w:szCs w:val="21"/>
              </w:rPr>
            </w:pPr>
          </w:p>
        </w:tc>
      </w:tr>
      <w:tr w:rsidR="004441B6" w:rsidRPr="005E43E1">
        <w:tc>
          <w:tcPr>
            <w:tcW w:w="851" w:type="dxa"/>
            <w:vMerge/>
            <w:vAlign w:val="center"/>
          </w:tcPr>
          <w:p w:rsidR="004441B6" w:rsidRPr="005E43E1" w:rsidRDefault="004441B6">
            <w:pPr>
              <w:ind w:leftChars="50" w:left="105" w:rightChars="50" w:right="105"/>
              <w:rPr>
                <w:rFonts w:ascii="宋体" w:hAnsi="宋体"/>
                <w:szCs w:val="21"/>
              </w:rPr>
            </w:pPr>
          </w:p>
        </w:tc>
        <w:tc>
          <w:tcPr>
            <w:tcW w:w="916" w:type="dxa"/>
            <w:vMerge w:val="restart"/>
            <w:vAlign w:val="center"/>
          </w:tcPr>
          <w:p w:rsidR="004441B6" w:rsidRPr="005E43E1" w:rsidRDefault="004441B6">
            <w:pPr>
              <w:ind w:leftChars="50" w:left="105" w:rightChars="50" w:right="105"/>
              <w:rPr>
                <w:rFonts w:ascii="宋体" w:hAnsi="宋体"/>
                <w:szCs w:val="21"/>
              </w:rPr>
            </w:pPr>
            <w:r w:rsidRPr="005E43E1">
              <w:rPr>
                <w:rFonts w:ascii="宋体" w:hAnsi="宋体" w:hint="eastAsia"/>
                <w:szCs w:val="21"/>
              </w:rPr>
              <w:t>4.2规章制度</w:t>
            </w:r>
          </w:p>
        </w:tc>
        <w:tc>
          <w:tcPr>
            <w:tcW w:w="4329" w:type="dxa"/>
          </w:tcPr>
          <w:p w:rsidR="004441B6" w:rsidRPr="005E43E1" w:rsidRDefault="00682CFF">
            <w:pPr>
              <w:ind w:leftChars="50" w:left="105" w:rightChars="50" w:right="105" w:firstLineChars="200" w:firstLine="420"/>
              <w:rPr>
                <w:rFonts w:ascii="宋体" w:hAnsi="宋体" w:cs="宋体"/>
                <w:kern w:val="0"/>
                <w:szCs w:val="21"/>
              </w:rPr>
            </w:pPr>
            <w:r w:rsidRPr="005E43E1">
              <w:rPr>
                <w:rFonts w:ascii="宋体" w:hAnsi="宋体" w:cs="宋体" w:hint="eastAsia"/>
                <w:kern w:val="0"/>
                <w:szCs w:val="21"/>
              </w:rPr>
              <w:t>按照相关规定建立和发布健全的安全生产规章制度，至少包含下列内容：安全生产目标管理、安全生产责任制和职业病防治责任制、安全生产费用管理、法律法规和标准规范管理、岗位安全操作规程、文件和档案管理、安全教育培训管理、特种作业人员管理、设备设施安全管理、建设项目安全设施和职业病防护设施“三同时”管理、生产设备设施验收和报废拆除管理、危险作业管理、施工和检维修安全管理、危险物品及重大危险源管理、安全标志和职业病危害警示标识及安全防护管理、相关方及外用工（单位）管理、职业健康管理、个体防护装备管理、安全检查管理、隐患排查治理、消防安全管理、应急管理、事故管理、安全绩效评定管理等。</w:t>
            </w:r>
          </w:p>
        </w:tc>
        <w:tc>
          <w:tcPr>
            <w:tcW w:w="567" w:type="dxa"/>
            <w:vAlign w:val="center"/>
          </w:tcPr>
          <w:p w:rsidR="004441B6" w:rsidRPr="005E43E1" w:rsidRDefault="004441B6">
            <w:pPr>
              <w:jc w:val="center"/>
              <w:rPr>
                <w:rFonts w:ascii="宋体" w:hAnsi="宋体"/>
                <w:szCs w:val="21"/>
              </w:rPr>
            </w:pPr>
            <w:r w:rsidRPr="005E43E1">
              <w:rPr>
                <w:rFonts w:ascii="宋体" w:hAnsi="宋体" w:hint="eastAsia"/>
                <w:szCs w:val="21"/>
              </w:rPr>
              <w:t>15</w:t>
            </w:r>
          </w:p>
        </w:tc>
        <w:tc>
          <w:tcPr>
            <w:tcW w:w="4536" w:type="dxa"/>
          </w:tcPr>
          <w:p w:rsidR="004441B6" w:rsidRPr="005E43E1" w:rsidRDefault="004441B6" w:rsidP="00A20421">
            <w:pPr>
              <w:ind w:leftChars="50" w:left="105" w:rightChars="50" w:right="105" w:firstLineChars="200" w:firstLine="420"/>
              <w:rPr>
                <w:rFonts w:ascii="宋体" w:hAnsi="宋体"/>
                <w:szCs w:val="21"/>
              </w:rPr>
            </w:pPr>
            <w:r w:rsidRPr="005E43E1">
              <w:rPr>
                <w:rFonts w:ascii="宋体" w:hAnsi="宋体" w:hint="eastAsia"/>
                <w:szCs w:val="21"/>
              </w:rPr>
              <w:t>未以文件形式发布的，不得分；每缺一项</w:t>
            </w:r>
            <w:r w:rsidR="00A20421" w:rsidRPr="005E43E1">
              <w:rPr>
                <w:rFonts w:ascii="宋体" w:hAnsi="宋体" w:hint="eastAsia"/>
                <w:szCs w:val="21"/>
              </w:rPr>
              <w:t>内容的</w:t>
            </w:r>
            <w:r w:rsidRPr="005E43E1">
              <w:rPr>
                <w:rFonts w:ascii="宋体" w:hAnsi="宋体" w:hint="eastAsia"/>
                <w:szCs w:val="21"/>
              </w:rPr>
              <w:t>，扣2分（其他考评内容中已有的不重复扣分）；制度内容不符合规定或与实际不符的，每项制度扣1分；无制度执行记录的，每项制度扣1分。</w:t>
            </w:r>
          </w:p>
        </w:tc>
        <w:tc>
          <w:tcPr>
            <w:tcW w:w="1581" w:type="dxa"/>
          </w:tcPr>
          <w:p w:rsidR="004441B6" w:rsidRPr="005E43E1" w:rsidRDefault="004441B6">
            <w:pPr>
              <w:rPr>
                <w:rFonts w:ascii="宋体" w:hAnsi="宋体"/>
                <w:szCs w:val="21"/>
              </w:rPr>
            </w:pPr>
          </w:p>
        </w:tc>
        <w:tc>
          <w:tcPr>
            <w:tcW w:w="360" w:type="dxa"/>
          </w:tcPr>
          <w:p w:rsidR="004441B6" w:rsidRPr="005E43E1" w:rsidRDefault="004441B6">
            <w:pPr>
              <w:jc w:val="center"/>
              <w:rPr>
                <w:rFonts w:ascii="宋体" w:hAnsi="宋体"/>
                <w:szCs w:val="21"/>
              </w:rPr>
            </w:pPr>
          </w:p>
        </w:tc>
        <w:tc>
          <w:tcPr>
            <w:tcW w:w="540" w:type="dxa"/>
            <w:vAlign w:val="center"/>
          </w:tcPr>
          <w:p w:rsidR="004441B6" w:rsidRPr="005E43E1" w:rsidRDefault="004441B6">
            <w:pPr>
              <w:jc w:val="center"/>
              <w:rPr>
                <w:rFonts w:ascii="宋体" w:hAnsi="宋体"/>
                <w:szCs w:val="21"/>
              </w:rPr>
            </w:pPr>
          </w:p>
        </w:tc>
      </w:tr>
      <w:tr w:rsidR="004441B6" w:rsidRPr="005E43E1">
        <w:tc>
          <w:tcPr>
            <w:tcW w:w="851" w:type="dxa"/>
            <w:vMerge/>
            <w:vAlign w:val="center"/>
          </w:tcPr>
          <w:p w:rsidR="004441B6" w:rsidRPr="005E43E1" w:rsidRDefault="004441B6">
            <w:pPr>
              <w:ind w:leftChars="50" w:left="105" w:rightChars="50" w:right="105"/>
              <w:rPr>
                <w:rFonts w:ascii="宋体" w:hAnsi="宋体"/>
                <w:szCs w:val="21"/>
              </w:rPr>
            </w:pPr>
          </w:p>
        </w:tc>
        <w:tc>
          <w:tcPr>
            <w:tcW w:w="916" w:type="dxa"/>
            <w:vMerge/>
            <w:vAlign w:val="center"/>
          </w:tcPr>
          <w:p w:rsidR="004441B6" w:rsidRPr="005E43E1" w:rsidRDefault="004441B6">
            <w:pPr>
              <w:ind w:leftChars="50" w:left="105" w:rightChars="50" w:right="105"/>
              <w:rPr>
                <w:rFonts w:ascii="宋体" w:hAnsi="宋体"/>
                <w:szCs w:val="21"/>
              </w:rPr>
            </w:pPr>
          </w:p>
        </w:tc>
        <w:tc>
          <w:tcPr>
            <w:tcW w:w="4329" w:type="dxa"/>
          </w:tcPr>
          <w:p w:rsidR="004441B6" w:rsidRPr="005E43E1" w:rsidRDefault="004441B6" w:rsidP="002521AF">
            <w:pPr>
              <w:spacing w:line="300" w:lineRule="exact"/>
              <w:ind w:leftChars="50" w:left="105" w:rightChars="50" w:right="105" w:firstLineChars="200" w:firstLine="420"/>
              <w:rPr>
                <w:rFonts w:ascii="宋体" w:hAnsi="宋体" w:cs="宋体"/>
                <w:kern w:val="0"/>
                <w:szCs w:val="21"/>
              </w:rPr>
            </w:pPr>
            <w:r w:rsidRPr="005E43E1">
              <w:rPr>
                <w:rFonts w:ascii="宋体" w:hAnsi="宋体" w:cs="宋体" w:hint="eastAsia"/>
                <w:kern w:val="0"/>
                <w:szCs w:val="21"/>
              </w:rPr>
              <w:t>将安全生产规章制度发放到相关工作岗位，员工应掌握相关内容。</w:t>
            </w:r>
          </w:p>
        </w:tc>
        <w:tc>
          <w:tcPr>
            <w:tcW w:w="567" w:type="dxa"/>
            <w:vAlign w:val="center"/>
          </w:tcPr>
          <w:p w:rsidR="004441B6" w:rsidRPr="005E43E1" w:rsidRDefault="004441B6" w:rsidP="002521AF">
            <w:pPr>
              <w:spacing w:line="300" w:lineRule="exact"/>
              <w:jc w:val="center"/>
              <w:rPr>
                <w:rFonts w:ascii="宋体" w:hAnsi="宋体"/>
                <w:szCs w:val="21"/>
              </w:rPr>
            </w:pPr>
            <w:r w:rsidRPr="005E43E1">
              <w:rPr>
                <w:rFonts w:ascii="宋体" w:hAnsi="宋体" w:hint="eastAsia"/>
                <w:szCs w:val="21"/>
              </w:rPr>
              <w:t>5</w:t>
            </w:r>
          </w:p>
        </w:tc>
        <w:tc>
          <w:tcPr>
            <w:tcW w:w="4536" w:type="dxa"/>
          </w:tcPr>
          <w:p w:rsidR="004441B6" w:rsidRPr="005E43E1" w:rsidRDefault="00A20421" w:rsidP="002521AF">
            <w:pPr>
              <w:spacing w:line="300" w:lineRule="exact"/>
              <w:ind w:leftChars="50" w:left="105" w:rightChars="50" w:right="105" w:firstLineChars="200" w:firstLine="420"/>
              <w:rPr>
                <w:rFonts w:ascii="宋体" w:hAnsi="宋体"/>
                <w:szCs w:val="21"/>
              </w:rPr>
            </w:pPr>
            <w:r w:rsidRPr="005E43E1">
              <w:rPr>
                <w:rFonts w:ascii="宋体" w:hAnsi="宋体" w:cs="宋体" w:hint="eastAsia"/>
                <w:kern w:val="0"/>
                <w:szCs w:val="21"/>
              </w:rPr>
              <w:t>制度</w:t>
            </w:r>
            <w:r w:rsidR="004441B6" w:rsidRPr="005E43E1">
              <w:rPr>
                <w:rFonts w:ascii="宋体" w:hAnsi="宋体" w:cs="宋体" w:hint="eastAsia"/>
                <w:kern w:val="0"/>
                <w:szCs w:val="21"/>
              </w:rPr>
              <w:t>未发放的，扣2分；发放不到位的，每处扣1分；员工未掌握相关内容的，每人次扣1分。</w:t>
            </w:r>
          </w:p>
        </w:tc>
        <w:tc>
          <w:tcPr>
            <w:tcW w:w="1581" w:type="dxa"/>
          </w:tcPr>
          <w:p w:rsidR="004441B6" w:rsidRPr="005E43E1" w:rsidRDefault="004441B6">
            <w:pPr>
              <w:rPr>
                <w:rFonts w:ascii="宋体" w:hAnsi="宋体"/>
                <w:szCs w:val="21"/>
              </w:rPr>
            </w:pPr>
          </w:p>
        </w:tc>
        <w:tc>
          <w:tcPr>
            <w:tcW w:w="360" w:type="dxa"/>
          </w:tcPr>
          <w:p w:rsidR="004441B6" w:rsidRPr="005E43E1" w:rsidRDefault="004441B6">
            <w:pPr>
              <w:jc w:val="center"/>
              <w:rPr>
                <w:rFonts w:ascii="宋体" w:hAnsi="宋体"/>
                <w:szCs w:val="21"/>
              </w:rPr>
            </w:pPr>
          </w:p>
        </w:tc>
        <w:tc>
          <w:tcPr>
            <w:tcW w:w="540" w:type="dxa"/>
            <w:vAlign w:val="center"/>
          </w:tcPr>
          <w:p w:rsidR="004441B6" w:rsidRPr="005E43E1" w:rsidRDefault="004441B6">
            <w:pPr>
              <w:jc w:val="center"/>
              <w:rPr>
                <w:rFonts w:ascii="宋体" w:hAnsi="宋体"/>
                <w:szCs w:val="21"/>
              </w:rPr>
            </w:pPr>
          </w:p>
        </w:tc>
      </w:tr>
      <w:tr w:rsidR="004441B6" w:rsidRPr="005E43E1">
        <w:tc>
          <w:tcPr>
            <w:tcW w:w="851" w:type="dxa"/>
            <w:vMerge/>
            <w:vAlign w:val="center"/>
          </w:tcPr>
          <w:p w:rsidR="004441B6" w:rsidRPr="005E43E1" w:rsidRDefault="004441B6">
            <w:pPr>
              <w:ind w:leftChars="50" w:left="105" w:rightChars="50" w:right="105"/>
              <w:rPr>
                <w:rFonts w:ascii="宋体" w:hAnsi="宋体"/>
                <w:szCs w:val="21"/>
              </w:rPr>
            </w:pPr>
          </w:p>
        </w:tc>
        <w:tc>
          <w:tcPr>
            <w:tcW w:w="916" w:type="dxa"/>
            <w:vMerge w:val="restart"/>
            <w:vAlign w:val="center"/>
          </w:tcPr>
          <w:p w:rsidR="004441B6" w:rsidRPr="005E43E1" w:rsidRDefault="004441B6">
            <w:pPr>
              <w:ind w:leftChars="50" w:left="105" w:rightChars="50" w:right="105"/>
              <w:rPr>
                <w:rFonts w:ascii="宋体" w:hAnsi="宋体"/>
                <w:szCs w:val="21"/>
              </w:rPr>
            </w:pPr>
            <w:r w:rsidRPr="005E43E1">
              <w:rPr>
                <w:rFonts w:ascii="宋体" w:hAnsi="宋体" w:hint="eastAsia"/>
                <w:szCs w:val="21"/>
              </w:rPr>
              <w:t>4.3操作规程</w:t>
            </w:r>
          </w:p>
        </w:tc>
        <w:tc>
          <w:tcPr>
            <w:tcW w:w="4329" w:type="dxa"/>
          </w:tcPr>
          <w:p w:rsidR="004441B6" w:rsidRPr="005E43E1" w:rsidRDefault="004441B6" w:rsidP="002521AF">
            <w:pPr>
              <w:spacing w:line="300" w:lineRule="exact"/>
              <w:ind w:leftChars="50" w:left="105" w:rightChars="50" w:right="105" w:firstLineChars="200" w:firstLine="420"/>
              <w:rPr>
                <w:rFonts w:ascii="宋体" w:hAnsi="宋体"/>
                <w:szCs w:val="21"/>
              </w:rPr>
            </w:pPr>
            <w:r w:rsidRPr="005E43E1">
              <w:rPr>
                <w:rFonts w:ascii="宋体" w:hAnsi="宋体" w:hint="eastAsia"/>
                <w:szCs w:val="21"/>
              </w:rPr>
              <w:t>基于岗位风险辨识，编制完善、适用的岗位安全操作规程。</w:t>
            </w:r>
          </w:p>
        </w:tc>
        <w:tc>
          <w:tcPr>
            <w:tcW w:w="567" w:type="dxa"/>
            <w:vAlign w:val="center"/>
          </w:tcPr>
          <w:p w:rsidR="004441B6" w:rsidRPr="005E43E1" w:rsidRDefault="004441B6" w:rsidP="002521AF">
            <w:pPr>
              <w:spacing w:line="300" w:lineRule="exact"/>
              <w:jc w:val="center"/>
              <w:rPr>
                <w:rFonts w:ascii="宋体" w:hAnsi="宋体"/>
                <w:szCs w:val="21"/>
              </w:rPr>
            </w:pPr>
            <w:r w:rsidRPr="005E43E1">
              <w:rPr>
                <w:rFonts w:ascii="宋体" w:hAnsi="宋体" w:hint="eastAsia"/>
                <w:szCs w:val="21"/>
              </w:rPr>
              <w:t>10</w:t>
            </w:r>
          </w:p>
        </w:tc>
        <w:tc>
          <w:tcPr>
            <w:tcW w:w="4536" w:type="dxa"/>
          </w:tcPr>
          <w:p w:rsidR="004441B6" w:rsidRPr="005E43E1" w:rsidRDefault="004441B6" w:rsidP="00A20421">
            <w:pPr>
              <w:spacing w:line="300" w:lineRule="exact"/>
              <w:ind w:leftChars="50" w:left="105" w:rightChars="50" w:right="105" w:firstLineChars="200" w:firstLine="420"/>
              <w:rPr>
                <w:rFonts w:ascii="宋体" w:hAnsi="宋体"/>
                <w:szCs w:val="21"/>
              </w:rPr>
            </w:pPr>
            <w:r w:rsidRPr="005E43E1">
              <w:rPr>
                <w:rFonts w:ascii="宋体" w:hAnsi="宋体" w:hint="eastAsia"/>
                <w:szCs w:val="21"/>
              </w:rPr>
              <w:t>无岗位安全操作规程的，不得分；岗位操作规程不完善、不适用的，每缺一个扣2分；内容</w:t>
            </w:r>
            <w:r w:rsidR="00A20421" w:rsidRPr="005E43E1">
              <w:rPr>
                <w:rFonts w:ascii="宋体" w:hAnsi="宋体" w:hint="eastAsia"/>
                <w:szCs w:val="21"/>
              </w:rPr>
              <w:t>缺少</w:t>
            </w:r>
            <w:r w:rsidRPr="005E43E1">
              <w:rPr>
                <w:rFonts w:ascii="宋体" w:hAnsi="宋体" w:hint="eastAsia"/>
                <w:szCs w:val="21"/>
              </w:rPr>
              <w:t>风险分析、评估和控制的，每个扣1分。</w:t>
            </w:r>
          </w:p>
        </w:tc>
        <w:tc>
          <w:tcPr>
            <w:tcW w:w="1581" w:type="dxa"/>
          </w:tcPr>
          <w:p w:rsidR="004441B6" w:rsidRPr="005E43E1" w:rsidRDefault="004441B6">
            <w:pPr>
              <w:rPr>
                <w:rFonts w:ascii="宋体" w:hAnsi="宋体"/>
                <w:szCs w:val="21"/>
              </w:rPr>
            </w:pPr>
          </w:p>
        </w:tc>
        <w:tc>
          <w:tcPr>
            <w:tcW w:w="360" w:type="dxa"/>
          </w:tcPr>
          <w:p w:rsidR="004441B6" w:rsidRPr="005E43E1" w:rsidRDefault="004441B6">
            <w:pPr>
              <w:jc w:val="center"/>
              <w:rPr>
                <w:rFonts w:ascii="宋体" w:hAnsi="宋体"/>
                <w:szCs w:val="21"/>
              </w:rPr>
            </w:pPr>
          </w:p>
        </w:tc>
        <w:tc>
          <w:tcPr>
            <w:tcW w:w="540" w:type="dxa"/>
            <w:vAlign w:val="center"/>
          </w:tcPr>
          <w:p w:rsidR="004441B6" w:rsidRPr="005E43E1" w:rsidRDefault="004441B6">
            <w:pPr>
              <w:jc w:val="center"/>
              <w:rPr>
                <w:rFonts w:ascii="宋体" w:hAnsi="宋体"/>
                <w:szCs w:val="21"/>
              </w:rPr>
            </w:pPr>
          </w:p>
        </w:tc>
      </w:tr>
      <w:tr w:rsidR="004441B6" w:rsidRPr="005E43E1">
        <w:tc>
          <w:tcPr>
            <w:tcW w:w="851" w:type="dxa"/>
            <w:vMerge/>
            <w:vAlign w:val="center"/>
          </w:tcPr>
          <w:p w:rsidR="004441B6" w:rsidRPr="005E43E1" w:rsidRDefault="004441B6">
            <w:pPr>
              <w:ind w:leftChars="50" w:left="105" w:rightChars="50" w:right="105"/>
              <w:rPr>
                <w:rFonts w:ascii="宋体" w:hAnsi="宋体"/>
                <w:szCs w:val="21"/>
              </w:rPr>
            </w:pPr>
          </w:p>
        </w:tc>
        <w:tc>
          <w:tcPr>
            <w:tcW w:w="916" w:type="dxa"/>
            <w:vMerge/>
            <w:vAlign w:val="center"/>
          </w:tcPr>
          <w:p w:rsidR="004441B6" w:rsidRPr="005E43E1" w:rsidRDefault="004441B6">
            <w:pPr>
              <w:ind w:leftChars="50" w:left="105" w:rightChars="50" w:right="105"/>
              <w:rPr>
                <w:rFonts w:ascii="宋体" w:hAnsi="宋体"/>
                <w:szCs w:val="21"/>
              </w:rPr>
            </w:pPr>
          </w:p>
        </w:tc>
        <w:tc>
          <w:tcPr>
            <w:tcW w:w="4329" w:type="dxa"/>
          </w:tcPr>
          <w:p w:rsidR="004441B6" w:rsidRPr="005E43E1" w:rsidRDefault="004441B6" w:rsidP="002521AF">
            <w:pPr>
              <w:spacing w:line="300" w:lineRule="exact"/>
              <w:ind w:leftChars="50" w:left="105" w:rightChars="50" w:right="105" w:firstLineChars="200" w:firstLine="420"/>
              <w:rPr>
                <w:rFonts w:ascii="宋体" w:hAnsi="宋体"/>
                <w:szCs w:val="21"/>
              </w:rPr>
            </w:pPr>
            <w:r w:rsidRPr="005E43E1">
              <w:rPr>
                <w:rFonts w:ascii="宋体" w:hAnsi="宋体" w:cs="宋体" w:hint="eastAsia"/>
                <w:kern w:val="0"/>
                <w:szCs w:val="21"/>
              </w:rPr>
              <w:t>向员工下发岗位安全操作规程，员工应掌握相关内容。</w:t>
            </w:r>
          </w:p>
        </w:tc>
        <w:tc>
          <w:tcPr>
            <w:tcW w:w="567" w:type="dxa"/>
            <w:vAlign w:val="center"/>
          </w:tcPr>
          <w:p w:rsidR="004441B6" w:rsidRPr="005E43E1" w:rsidRDefault="004441B6" w:rsidP="002521AF">
            <w:pPr>
              <w:spacing w:line="300" w:lineRule="exact"/>
              <w:jc w:val="center"/>
              <w:rPr>
                <w:rFonts w:ascii="宋体" w:hAnsi="宋体"/>
                <w:szCs w:val="21"/>
              </w:rPr>
            </w:pPr>
            <w:r w:rsidRPr="005E43E1">
              <w:rPr>
                <w:rFonts w:ascii="宋体" w:hAnsi="宋体" w:hint="eastAsia"/>
                <w:szCs w:val="21"/>
              </w:rPr>
              <w:t>5</w:t>
            </w:r>
          </w:p>
        </w:tc>
        <w:tc>
          <w:tcPr>
            <w:tcW w:w="4536" w:type="dxa"/>
          </w:tcPr>
          <w:p w:rsidR="004441B6" w:rsidRPr="005E43E1" w:rsidRDefault="004441B6" w:rsidP="002521AF">
            <w:pPr>
              <w:spacing w:line="300" w:lineRule="exact"/>
              <w:ind w:leftChars="50" w:left="105" w:rightChars="50" w:right="105" w:firstLineChars="200" w:firstLine="420"/>
              <w:rPr>
                <w:rFonts w:ascii="宋体" w:hAnsi="宋体"/>
                <w:szCs w:val="21"/>
              </w:rPr>
            </w:pPr>
            <w:r w:rsidRPr="005E43E1">
              <w:rPr>
                <w:rFonts w:ascii="宋体" w:hAnsi="宋体" w:hint="eastAsia"/>
                <w:szCs w:val="21"/>
              </w:rPr>
              <w:t>未发放至岗位的，不得分；</w:t>
            </w:r>
            <w:r w:rsidRPr="005E43E1">
              <w:rPr>
                <w:rFonts w:ascii="宋体" w:hAnsi="宋体" w:cs="宋体" w:hint="eastAsia"/>
                <w:kern w:val="0"/>
                <w:szCs w:val="21"/>
              </w:rPr>
              <w:t>发放不到位的，每处扣1分；员工未掌握相关内容的，每人次扣1分。</w:t>
            </w:r>
          </w:p>
        </w:tc>
        <w:tc>
          <w:tcPr>
            <w:tcW w:w="1581" w:type="dxa"/>
          </w:tcPr>
          <w:p w:rsidR="004441B6" w:rsidRPr="005E43E1" w:rsidRDefault="004441B6">
            <w:pPr>
              <w:rPr>
                <w:rFonts w:ascii="宋体" w:hAnsi="宋体"/>
                <w:szCs w:val="21"/>
              </w:rPr>
            </w:pPr>
          </w:p>
        </w:tc>
        <w:tc>
          <w:tcPr>
            <w:tcW w:w="360" w:type="dxa"/>
          </w:tcPr>
          <w:p w:rsidR="004441B6" w:rsidRPr="005E43E1" w:rsidRDefault="004441B6">
            <w:pPr>
              <w:jc w:val="center"/>
              <w:rPr>
                <w:rFonts w:ascii="宋体" w:hAnsi="宋体"/>
                <w:szCs w:val="21"/>
              </w:rPr>
            </w:pPr>
          </w:p>
        </w:tc>
        <w:tc>
          <w:tcPr>
            <w:tcW w:w="540" w:type="dxa"/>
            <w:vAlign w:val="center"/>
          </w:tcPr>
          <w:p w:rsidR="004441B6" w:rsidRPr="005E43E1" w:rsidRDefault="004441B6">
            <w:pPr>
              <w:jc w:val="center"/>
              <w:rPr>
                <w:rFonts w:ascii="宋体" w:hAnsi="宋体"/>
                <w:szCs w:val="21"/>
              </w:rPr>
            </w:pPr>
          </w:p>
        </w:tc>
      </w:tr>
      <w:tr w:rsidR="004441B6" w:rsidRPr="005E43E1">
        <w:tc>
          <w:tcPr>
            <w:tcW w:w="851" w:type="dxa"/>
            <w:vMerge/>
            <w:vAlign w:val="center"/>
          </w:tcPr>
          <w:p w:rsidR="004441B6" w:rsidRPr="005E43E1" w:rsidRDefault="004441B6">
            <w:pPr>
              <w:ind w:leftChars="50" w:left="105" w:rightChars="50" w:right="105"/>
              <w:rPr>
                <w:rFonts w:ascii="宋体" w:hAnsi="宋体"/>
                <w:szCs w:val="21"/>
              </w:rPr>
            </w:pPr>
          </w:p>
        </w:tc>
        <w:tc>
          <w:tcPr>
            <w:tcW w:w="916" w:type="dxa"/>
            <w:vMerge/>
            <w:vAlign w:val="center"/>
          </w:tcPr>
          <w:p w:rsidR="004441B6" w:rsidRPr="005E43E1" w:rsidRDefault="004441B6">
            <w:pPr>
              <w:ind w:leftChars="50" w:left="105" w:rightChars="50" w:right="105"/>
              <w:rPr>
                <w:rFonts w:ascii="宋体" w:hAnsi="宋体"/>
                <w:szCs w:val="21"/>
              </w:rPr>
            </w:pPr>
          </w:p>
        </w:tc>
        <w:tc>
          <w:tcPr>
            <w:tcW w:w="4329" w:type="dxa"/>
          </w:tcPr>
          <w:p w:rsidR="004441B6" w:rsidRPr="005E43E1" w:rsidRDefault="004441B6" w:rsidP="002521AF">
            <w:pPr>
              <w:spacing w:line="300" w:lineRule="exact"/>
              <w:ind w:leftChars="50" w:left="105" w:rightChars="50" w:right="105" w:firstLineChars="200" w:firstLine="420"/>
              <w:rPr>
                <w:rFonts w:ascii="宋体" w:hAnsi="宋体"/>
                <w:szCs w:val="21"/>
              </w:rPr>
            </w:pPr>
            <w:r w:rsidRPr="005E43E1">
              <w:rPr>
                <w:rFonts w:ascii="宋体" w:hAnsi="宋体" w:hint="eastAsia"/>
                <w:szCs w:val="21"/>
              </w:rPr>
              <w:t>员工操作要严格按照操作规程执行。</w:t>
            </w:r>
          </w:p>
        </w:tc>
        <w:tc>
          <w:tcPr>
            <w:tcW w:w="567" w:type="dxa"/>
            <w:vAlign w:val="center"/>
          </w:tcPr>
          <w:p w:rsidR="004441B6" w:rsidRPr="005E43E1" w:rsidRDefault="004441B6" w:rsidP="002521AF">
            <w:pPr>
              <w:spacing w:line="300" w:lineRule="exact"/>
              <w:jc w:val="center"/>
              <w:rPr>
                <w:rFonts w:ascii="宋体" w:hAnsi="宋体"/>
                <w:szCs w:val="21"/>
              </w:rPr>
            </w:pPr>
            <w:r w:rsidRPr="005E43E1">
              <w:rPr>
                <w:rFonts w:ascii="宋体" w:hAnsi="宋体" w:hint="eastAsia"/>
                <w:szCs w:val="21"/>
              </w:rPr>
              <w:t>5</w:t>
            </w:r>
          </w:p>
        </w:tc>
        <w:tc>
          <w:tcPr>
            <w:tcW w:w="4536" w:type="dxa"/>
          </w:tcPr>
          <w:p w:rsidR="004441B6" w:rsidRPr="005E43E1" w:rsidRDefault="004441B6" w:rsidP="002521AF">
            <w:pPr>
              <w:spacing w:line="300" w:lineRule="exact"/>
              <w:ind w:leftChars="50" w:left="105" w:rightChars="50" w:right="105" w:firstLineChars="200" w:firstLine="420"/>
              <w:rPr>
                <w:rFonts w:ascii="宋体" w:hAnsi="宋体"/>
                <w:szCs w:val="21"/>
              </w:rPr>
            </w:pPr>
            <w:r w:rsidRPr="005E43E1">
              <w:rPr>
                <w:rFonts w:ascii="宋体" w:hAnsi="宋体" w:hint="eastAsia"/>
                <w:szCs w:val="21"/>
              </w:rPr>
              <w:t>现场发现违反操作规程的，每人次扣1分。</w:t>
            </w:r>
          </w:p>
        </w:tc>
        <w:tc>
          <w:tcPr>
            <w:tcW w:w="1581" w:type="dxa"/>
          </w:tcPr>
          <w:p w:rsidR="004441B6" w:rsidRPr="005E43E1" w:rsidRDefault="004441B6">
            <w:pPr>
              <w:rPr>
                <w:rFonts w:ascii="宋体" w:hAnsi="宋体"/>
                <w:szCs w:val="21"/>
              </w:rPr>
            </w:pPr>
          </w:p>
        </w:tc>
        <w:tc>
          <w:tcPr>
            <w:tcW w:w="360" w:type="dxa"/>
          </w:tcPr>
          <w:p w:rsidR="004441B6" w:rsidRPr="005E43E1" w:rsidRDefault="004441B6">
            <w:pPr>
              <w:jc w:val="center"/>
              <w:rPr>
                <w:rFonts w:ascii="宋体" w:hAnsi="宋体"/>
                <w:szCs w:val="21"/>
              </w:rPr>
            </w:pPr>
          </w:p>
        </w:tc>
        <w:tc>
          <w:tcPr>
            <w:tcW w:w="540" w:type="dxa"/>
            <w:vAlign w:val="center"/>
          </w:tcPr>
          <w:p w:rsidR="004441B6" w:rsidRPr="005E43E1" w:rsidRDefault="004441B6">
            <w:pPr>
              <w:jc w:val="center"/>
              <w:rPr>
                <w:rFonts w:ascii="宋体" w:hAnsi="宋体"/>
                <w:szCs w:val="21"/>
              </w:rPr>
            </w:pPr>
          </w:p>
        </w:tc>
      </w:tr>
      <w:tr w:rsidR="004441B6" w:rsidRPr="005E43E1">
        <w:tc>
          <w:tcPr>
            <w:tcW w:w="851" w:type="dxa"/>
            <w:vMerge/>
            <w:vAlign w:val="center"/>
          </w:tcPr>
          <w:p w:rsidR="004441B6" w:rsidRPr="005E43E1" w:rsidRDefault="004441B6">
            <w:pPr>
              <w:ind w:leftChars="50" w:left="105" w:rightChars="50" w:right="105"/>
              <w:rPr>
                <w:rFonts w:ascii="宋体" w:hAnsi="宋体"/>
                <w:szCs w:val="21"/>
              </w:rPr>
            </w:pPr>
          </w:p>
        </w:tc>
        <w:tc>
          <w:tcPr>
            <w:tcW w:w="916" w:type="dxa"/>
            <w:vAlign w:val="center"/>
          </w:tcPr>
          <w:p w:rsidR="004441B6" w:rsidRPr="005E43E1" w:rsidRDefault="004441B6">
            <w:pPr>
              <w:ind w:leftChars="50" w:left="105" w:rightChars="50" w:right="105"/>
              <w:rPr>
                <w:rFonts w:ascii="宋体" w:hAnsi="宋体"/>
                <w:szCs w:val="21"/>
              </w:rPr>
            </w:pPr>
            <w:r w:rsidRPr="005E43E1">
              <w:rPr>
                <w:rFonts w:ascii="宋体" w:hAnsi="宋体" w:hint="eastAsia"/>
                <w:szCs w:val="21"/>
              </w:rPr>
              <w:t>4.4评估</w:t>
            </w:r>
          </w:p>
        </w:tc>
        <w:tc>
          <w:tcPr>
            <w:tcW w:w="4329" w:type="dxa"/>
          </w:tcPr>
          <w:p w:rsidR="004441B6" w:rsidRPr="005E43E1" w:rsidRDefault="004441B6" w:rsidP="002521AF">
            <w:pPr>
              <w:spacing w:line="300" w:lineRule="exact"/>
              <w:ind w:leftChars="50" w:left="105" w:rightChars="50" w:right="105" w:firstLineChars="200" w:firstLine="420"/>
              <w:rPr>
                <w:rFonts w:ascii="宋体" w:hAnsi="宋体"/>
                <w:szCs w:val="21"/>
              </w:rPr>
            </w:pPr>
            <w:r w:rsidRPr="005E43E1">
              <w:rPr>
                <w:rFonts w:ascii="宋体" w:hAnsi="宋体" w:hint="eastAsia"/>
                <w:szCs w:val="21"/>
              </w:rPr>
              <w:t>每年至少一次对安全生产法律法规、标准规范、</w:t>
            </w:r>
            <w:r w:rsidR="009114CA" w:rsidRPr="005E43E1">
              <w:rPr>
                <w:rFonts w:ascii="宋体" w:hAnsi="宋体" w:hint="eastAsia"/>
                <w:szCs w:val="21"/>
              </w:rPr>
              <w:t>其他要求和</w:t>
            </w:r>
            <w:r w:rsidRPr="005E43E1">
              <w:rPr>
                <w:rFonts w:ascii="宋体" w:hAnsi="宋体" w:hint="eastAsia"/>
                <w:szCs w:val="21"/>
              </w:rPr>
              <w:t>规章制度、操作规程的执行情况和适用情况进行检查、评估。</w:t>
            </w:r>
          </w:p>
        </w:tc>
        <w:tc>
          <w:tcPr>
            <w:tcW w:w="567" w:type="dxa"/>
            <w:vAlign w:val="center"/>
          </w:tcPr>
          <w:p w:rsidR="004441B6" w:rsidRPr="005E43E1" w:rsidRDefault="004441B6" w:rsidP="002521AF">
            <w:pPr>
              <w:spacing w:line="300" w:lineRule="exact"/>
              <w:jc w:val="center"/>
              <w:rPr>
                <w:rFonts w:ascii="宋体" w:hAnsi="宋体"/>
                <w:szCs w:val="21"/>
              </w:rPr>
            </w:pPr>
            <w:r w:rsidRPr="005E43E1">
              <w:rPr>
                <w:rFonts w:ascii="宋体" w:hAnsi="宋体" w:hint="eastAsia"/>
                <w:szCs w:val="21"/>
              </w:rPr>
              <w:t>10</w:t>
            </w:r>
          </w:p>
        </w:tc>
        <w:tc>
          <w:tcPr>
            <w:tcW w:w="4536" w:type="dxa"/>
          </w:tcPr>
          <w:p w:rsidR="004441B6" w:rsidRPr="005E43E1" w:rsidRDefault="004441B6" w:rsidP="002521AF">
            <w:pPr>
              <w:spacing w:line="300" w:lineRule="exact"/>
              <w:ind w:leftChars="50" w:left="105" w:rightChars="50" w:right="105" w:firstLineChars="200" w:firstLine="420"/>
              <w:rPr>
                <w:rFonts w:ascii="宋体" w:hAnsi="宋体"/>
                <w:szCs w:val="21"/>
              </w:rPr>
            </w:pPr>
            <w:r w:rsidRPr="005E43E1">
              <w:rPr>
                <w:rFonts w:ascii="宋体" w:hAnsi="宋体" w:hint="eastAsia"/>
                <w:szCs w:val="21"/>
              </w:rPr>
              <w:t>未进行检查、评估的，不得分；无评估报告的，不得分；评估报告每缺少一个方面内容，扣1分；评估结果与实际不符的，扣2分。</w:t>
            </w:r>
          </w:p>
        </w:tc>
        <w:tc>
          <w:tcPr>
            <w:tcW w:w="1581" w:type="dxa"/>
          </w:tcPr>
          <w:p w:rsidR="004441B6" w:rsidRPr="005E43E1" w:rsidRDefault="004441B6">
            <w:pPr>
              <w:rPr>
                <w:rFonts w:ascii="宋体" w:hAnsi="宋体"/>
                <w:szCs w:val="21"/>
              </w:rPr>
            </w:pPr>
          </w:p>
        </w:tc>
        <w:tc>
          <w:tcPr>
            <w:tcW w:w="360" w:type="dxa"/>
          </w:tcPr>
          <w:p w:rsidR="004441B6" w:rsidRPr="005E43E1" w:rsidRDefault="004441B6">
            <w:pPr>
              <w:jc w:val="center"/>
              <w:rPr>
                <w:rFonts w:ascii="宋体" w:hAnsi="宋体"/>
                <w:szCs w:val="21"/>
              </w:rPr>
            </w:pPr>
          </w:p>
        </w:tc>
        <w:tc>
          <w:tcPr>
            <w:tcW w:w="540" w:type="dxa"/>
            <w:vAlign w:val="center"/>
          </w:tcPr>
          <w:p w:rsidR="004441B6" w:rsidRPr="005E43E1" w:rsidRDefault="004441B6">
            <w:pPr>
              <w:jc w:val="center"/>
              <w:rPr>
                <w:rFonts w:ascii="宋体" w:hAnsi="宋体"/>
                <w:szCs w:val="21"/>
              </w:rPr>
            </w:pPr>
          </w:p>
        </w:tc>
      </w:tr>
      <w:tr w:rsidR="004441B6" w:rsidRPr="005E43E1">
        <w:trPr>
          <w:trHeight w:val="1166"/>
        </w:trPr>
        <w:tc>
          <w:tcPr>
            <w:tcW w:w="851" w:type="dxa"/>
            <w:vMerge/>
            <w:vAlign w:val="center"/>
          </w:tcPr>
          <w:p w:rsidR="004441B6" w:rsidRPr="005E43E1" w:rsidRDefault="004441B6">
            <w:pPr>
              <w:ind w:leftChars="50" w:left="105" w:rightChars="50" w:right="105"/>
              <w:rPr>
                <w:rFonts w:ascii="宋体" w:hAnsi="宋体"/>
                <w:szCs w:val="21"/>
              </w:rPr>
            </w:pPr>
          </w:p>
        </w:tc>
        <w:tc>
          <w:tcPr>
            <w:tcW w:w="916" w:type="dxa"/>
            <w:vAlign w:val="center"/>
          </w:tcPr>
          <w:p w:rsidR="004441B6" w:rsidRPr="005E43E1" w:rsidRDefault="004441B6">
            <w:pPr>
              <w:ind w:leftChars="50" w:left="105" w:rightChars="50" w:right="105"/>
              <w:rPr>
                <w:rFonts w:ascii="宋体" w:hAnsi="宋体"/>
                <w:szCs w:val="21"/>
              </w:rPr>
            </w:pPr>
            <w:r w:rsidRPr="005E43E1">
              <w:rPr>
                <w:rFonts w:ascii="宋体" w:hAnsi="宋体" w:hint="eastAsia"/>
                <w:szCs w:val="21"/>
              </w:rPr>
              <w:t>4.5修订</w:t>
            </w:r>
          </w:p>
        </w:tc>
        <w:tc>
          <w:tcPr>
            <w:tcW w:w="4329" w:type="dxa"/>
          </w:tcPr>
          <w:p w:rsidR="004441B6" w:rsidRPr="005E43E1" w:rsidRDefault="004441B6" w:rsidP="002521AF">
            <w:pPr>
              <w:spacing w:line="300" w:lineRule="exact"/>
              <w:ind w:leftChars="50" w:left="105" w:rightChars="50" w:right="105" w:firstLineChars="200" w:firstLine="420"/>
              <w:rPr>
                <w:rFonts w:ascii="宋体" w:hAnsi="宋体"/>
                <w:szCs w:val="21"/>
              </w:rPr>
            </w:pPr>
            <w:r w:rsidRPr="005E43E1">
              <w:rPr>
                <w:rFonts w:ascii="宋体" w:hAnsi="宋体" w:hint="eastAsia"/>
                <w:szCs w:val="21"/>
              </w:rPr>
              <w:t>根据评估情况、安全检查反馈的问题、生产安全事故案例、绩效评定结果等，对安全生产管理规章制度和操作规程进行修订，确保其有效和适用。</w:t>
            </w:r>
          </w:p>
        </w:tc>
        <w:tc>
          <w:tcPr>
            <w:tcW w:w="567" w:type="dxa"/>
            <w:vAlign w:val="center"/>
          </w:tcPr>
          <w:p w:rsidR="004441B6" w:rsidRPr="005E43E1" w:rsidRDefault="004441B6" w:rsidP="002521AF">
            <w:pPr>
              <w:spacing w:line="300" w:lineRule="exact"/>
              <w:jc w:val="center"/>
              <w:rPr>
                <w:rFonts w:ascii="宋体" w:hAnsi="宋体"/>
                <w:szCs w:val="21"/>
              </w:rPr>
            </w:pPr>
            <w:r w:rsidRPr="005E43E1">
              <w:rPr>
                <w:rFonts w:ascii="宋体" w:hAnsi="宋体" w:hint="eastAsia"/>
                <w:szCs w:val="21"/>
              </w:rPr>
              <w:t>10</w:t>
            </w:r>
          </w:p>
        </w:tc>
        <w:tc>
          <w:tcPr>
            <w:tcW w:w="4536" w:type="dxa"/>
          </w:tcPr>
          <w:p w:rsidR="004441B6" w:rsidRPr="005E43E1" w:rsidRDefault="004441B6" w:rsidP="002521AF">
            <w:pPr>
              <w:spacing w:line="300" w:lineRule="exact"/>
              <w:ind w:leftChars="50" w:left="105" w:rightChars="50" w:right="105" w:firstLineChars="200" w:firstLine="420"/>
              <w:rPr>
                <w:rFonts w:ascii="宋体" w:hAnsi="宋体"/>
                <w:szCs w:val="21"/>
              </w:rPr>
            </w:pPr>
            <w:r w:rsidRPr="005E43E1">
              <w:rPr>
                <w:rFonts w:ascii="宋体" w:hAnsi="宋体" w:hint="eastAsia"/>
                <w:szCs w:val="21"/>
              </w:rPr>
              <w:t>应组织修订而未组织进行的，不得分；该修订而未修订的，每项扣1分；无记录资料的，扣5分。</w:t>
            </w:r>
          </w:p>
        </w:tc>
        <w:tc>
          <w:tcPr>
            <w:tcW w:w="1581" w:type="dxa"/>
          </w:tcPr>
          <w:p w:rsidR="004441B6" w:rsidRPr="005E43E1" w:rsidRDefault="004441B6">
            <w:pPr>
              <w:rPr>
                <w:rFonts w:ascii="宋体" w:hAnsi="宋体"/>
                <w:szCs w:val="21"/>
              </w:rPr>
            </w:pPr>
          </w:p>
        </w:tc>
        <w:tc>
          <w:tcPr>
            <w:tcW w:w="360" w:type="dxa"/>
          </w:tcPr>
          <w:p w:rsidR="004441B6" w:rsidRPr="005E43E1" w:rsidRDefault="004441B6">
            <w:pPr>
              <w:jc w:val="center"/>
              <w:rPr>
                <w:rFonts w:ascii="宋体" w:hAnsi="宋体"/>
                <w:szCs w:val="21"/>
              </w:rPr>
            </w:pPr>
          </w:p>
        </w:tc>
        <w:tc>
          <w:tcPr>
            <w:tcW w:w="540" w:type="dxa"/>
            <w:vAlign w:val="center"/>
          </w:tcPr>
          <w:p w:rsidR="004441B6" w:rsidRPr="005E43E1" w:rsidRDefault="004441B6">
            <w:pPr>
              <w:jc w:val="center"/>
              <w:rPr>
                <w:rFonts w:ascii="宋体" w:hAnsi="宋体"/>
                <w:szCs w:val="21"/>
              </w:rPr>
            </w:pPr>
          </w:p>
        </w:tc>
      </w:tr>
      <w:tr w:rsidR="004441B6" w:rsidRPr="005E43E1">
        <w:tc>
          <w:tcPr>
            <w:tcW w:w="851" w:type="dxa"/>
            <w:vMerge/>
            <w:vAlign w:val="center"/>
          </w:tcPr>
          <w:p w:rsidR="004441B6" w:rsidRPr="005E43E1" w:rsidRDefault="004441B6">
            <w:pPr>
              <w:ind w:leftChars="50" w:left="105" w:rightChars="50" w:right="105"/>
              <w:rPr>
                <w:rFonts w:ascii="宋体" w:hAnsi="宋体"/>
                <w:szCs w:val="21"/>
              </w:rPr>
            </w:pPr>
          </w:p>
        </w:tc>
        <w:tc>
          <w:tcPr>
            <w:tcW w:w="916" w:type="dxa"/>
            <w:vMerge w:val="restart"/>
            <w:vAlign w:val="center"/>
          </w:tcPr>
          <w:p w:rsidR="004441B6" w:rsidRPr="005E43E1" w:rsidRDefault="004441B6">
            <w:pPr>
              <w:ind w:leftChars="50" w:left="105" w:rightChars="50" w:right="105"/>
              <w:rPr>
                <w:rFonts w:ascii="宋体" w:hAnsi="宋体"/>
                <w:szCs w:val="21"/>
              </w:rPr>
            </w:pPr>
            <w:r w:rsidRPr="005E43E1">
              <w:rPr>
                <w:rFonts w:ascii="宋体" w:hAnsi="宋体" w:hint="eastAsia"/>
                <w:szCs w:val="21"/>
              </w:rPr>
              <w:t>4.6文件和档案管理</w:t>
            </w:r>
          </w:p>
        </w:tc>
        <w:tc>
          <w:tcPr>
            <w:tcW w:w="4329" w:type="dxa"/>
          </w:tcPr>
          <w:p w:rsidR="004441B6" w:rsidRPr="005E43E1" w:rsidRDefault="004441B6" w:rsidP="002521AF">
            <w:pPr>
              <w:spacing w:line="300" w:lineRule="exact"/>
              <w:ind w:leftChars="50" w:left="105" w:rightChars="50" w:right="105" w:firstLineChars="200" w:firstLine="420"/>
              <w:rPr>
                <w:rFonts w:ascii="宋体" w:hAnsi="宋体"/>
                <w:szCs w:val="21"/>
              </w:rPr>
            </w:pPr>
            <w:r w:rsidRPr="005E43E1">
              <w:rPr>
                <w:rFonts w:ascii="宋体" w:hAnsi="宋体" w:hint="eastAsia"/>
                <w:szCs w:val="21"/>
              </w:rPr>
              <w:t>建立文件和档案的管理制度，明确职责、流程、形式、权限及各类安全生产档案及保存要求等事项。</w:t>
            </w:r>
          </w:p>
        </w:tc>
        <w:tc>
          <w:tcPr>
            <w:tcW w:w="567" w:type="dxa"/>
            <w:vAlign w:val="center"/>
          </w:tcPr>
          <w:p w:rsidR="004441B6" w:rsidRPr="005E43E1" w:rsidRDefault="004441B6" w:rsidP="002521AF">
            <w:pPr>
              <w:spacing w:line="300" w:lineRule="exact"/>
              <w:jc w:val="center"/>
              <w:rPr>
                <w:rFonts w:ascii="宋体" w:hAnsi="宋体"/>
                <w:szCs w:val="21"/>
              </w:rPr>
            </w:pPr>
            <w:r w:rsidRPr="005E43E1">
              <w:rPr>
                <w:rFonts w:ascii="宋体" w:hAnsi="宋体" w:hint="eastAsia"/>
                <w:szCs w:val="21"/>
              </w:rPr>
              <w:t>5</w:t>
            </w:r>
          </w:p>
        </w:tc>
        <w:tc>
          <w:tcPr>
            <w:tcW w:w="4536" w:type="dxa"/>
          </w:tcPr>
          <w:p w:rsidR="004441B6" w:rsidRPr="005E43E1" w:rsidRDefault="004441B6" w:rsidP="002521AF">
            <w:pPr>
              <w:spacing w:line="300" w:lineRule="exact"/>
              <w:ind w:leftChars="50" w:left="105" w:rightChars="50" w:right="105" w:firstLineChars="200" w:firstLine="420"/>
              <w:rPr>
                <w:rFonts w:ascii="宋体" w:hAnsi="宋体"/>
                <w:szCs w:val="21"/>
              </w:rPr>
            </w:pPr>
            <w:r w:rsidRPr="005E43E1">
              <w:rPr>
                <w:rFonts w:ascii="宋体" w:hAnsi="宋体" w:hint="eastAsia"/>
                <w:szCs w:val="21"/>
              </w:rPr>
              <w:t>无该项制度的，不得分；未以文件形式发布的，不得分；未明确安全规章制度和操作规程编制、使用、评审、修订等责任部门/人员、流程、形式、权限等的，每处扣1分；未明确具体档案资料、保存周期、保存形式等的，每处扣1分。</w:t>
            </w:r>
          </w:p>
        </w:tc>
        <w:tc>
          <w:tcPr>
            <w:tcW w:w="1581" w:type="dxa"/>
          </w:tcPr>
          <w:p w:rsidR="004441B6" w:rsidRPr="005E43E1" w:rsidRDefault="004441B6">
            <w:pPr>
              <w:rPr>
                <w:rFonts w:ascii="宋体" w:hAnsi="宋体"/>
                <w:szCs w:val="21"/>
              </w:rPr>
            </w:pPr>
          </w:p>
        </w:tc>
        <w:tc>
          <w:tcPr>
            <w:tcW w:w="360" w:type="dxa"/>
          </w:tcPr>
          <w:p w:rsidR="004441B6" w:rsidRPr="005E43E1" w:rsidRDefault="004441B6">
            <w:pPr>
              <w:jc w:val="center"/>
              <w:rPr>
                <w:rFonts w:ascii="宋体" w:hAnsi="宋体"/>
                <w:szCs w:val="21"/>
              </w:rPr>
            </w:pPr>
          </w:p>
        </w:tc>
        <w:tc>
          <w:tcPr>
            <w:tcW w:w="540" w:type="dxa"/>
            <w:vAlign w:val="center"/>
          </w:tcPr>
          <w:p w:rsidR="004441B6" w:rsidRPr="005E43E1" w:rsidRDefault="004441B6">
            <w:pPr>
              <w:jc w:val="center"/>
              <w:rPr>
                <w:rFonts w:ascii="宋体" w:hAnsi="宋体"/>
                <w:szCs w:val="21"/>
              </w:rPr>
            </w:pPr>
          </w:p>
        </w:tc>
      </w:tr>
      <w:tr w:rsidR="004441B6" w:rsidRPr="005E43E1">
        <w:tc>
          <w:tcPr>
            <w:tcW w:w="851" w:type="dxa"/>
            <w:vMerge/>
            <w:vAlign w:val="center"/>
          </w:tcPr>
          <w:p w:rsidR="004441B6" w:rsidRPr="005E43E1" w:rsidRDefault="004441B6">
            <w:pPr>
              <w:ind w:leftChars="50" w:left="105" w:rightChars="50" w:right="105"/>
              <w:rPr>
                <w:rFonts w:ascii="宋体" w:hAnsi="宋体"/>
                <w:szCs w:val="21"/>
              </w:rPr>
            </w:pPr>
          </w:p>
        </w:tc>
        <w:tc>
          <w:tcPr>
            <w:tcW w:w="916" w:type="dxa"/>
            <w:vMerge/>
            <w:vAlign w:val="center"/>
          </w:tcPr>
          <w:p w:rsidR="004441B6" w:rsidRPr="005E43E1" w:rsidRDefault="004441B6">
            <w:pPr>
              <w:ind w:leftChars="50" w:left="105" w:rightChars="50" w:right="105"/>
              <w:rPr>
                <w:rFonts w:ascii="宋体" w:hAnsi="宋体"/>
                <w:szCs w:val="21"/>
              </w:rPr>
            </w:pPr>
          </w:p>
        </w:tc>
        <w:tc>
          <w:tcPr>
            <w:tcW w:w="4329" w:type="dxa"/>
          </w:tcPr>
          <w:p w:rsidR="004441B6" w:rsidRPr="005E43E1" w:rsidRDefault="004441B6" w:rsidP="002521AF">
            <w:pPr>
              <w:spacing w:line="300" w:lineRule="exact"/>
              <w:ind w:leftChars="50" w:left="105" w:rightChars="50" w:right="105" w:firstLineChars="200" w:firstLine="420"/>
              <w:rPr>
                <w:rFonts w:ascii="宋体" w:hAnsi="宋体"/>
                <w:szCs w:val="21"/>
              </w:rPr>
            </w:pPr>
            <w:r w:rsidRPr="005E43E1">
              <w:rPr>
                <w:rFonts w:ascii="宋体" w:hAnsi="宋体" w:hint="eastAsia"/>
                <w:szCs w:val="21"/>
              </w:rPr>
              <w:t>确保安全规章制度和操作规程编制、使用、评审、修订的效力。</w:t>
            </w:r>
          </w:p>
        </w:tc>
        <w:tc>
          <w:tcPr>
            <w:tcW w:w="567" w:type="dxa"/>
            <w:vAlign w:val="center"/>
          </w:tcPr>
          <w:p w:rsidR="004441B6" w:rsidRPr="005E43E1" w:rsidRDefault="004441B6" w:rsidP="002521AF">
            <w:pPr>
              <w:spacing w:line="300" w:lineRule="exact"/>
              <w:jc w:val="center"/>
              <w:rPr>
                <w:rFonts w:ascii="宋体" w:hAnsi="宋体"/>
                <w:szCs w:val="21"/>
              </w:rPr>
            </w:pPr>
            <w:r w:rsidRPr="005E43E1">
              <w:rPr>
                <w:rFonts w:ascii="宋体" w:hAnsi="宋体" w:hint="eastAsia"/>
                <w:szCs w:val="21"/>
              </w:rPr>
              <w:t>5</w:t>
            </w:r>
          </w:p>
        </w:tc>
        <w:tc>
          <w:tcPr>
            <w:tcW w:w="4536" w:type="dxa"/>
          </w:tcPr>
          <w:p w:rsidR="004441B6" w:rsidRPr="005E43E1" w:rsidRDefault="004441B6" w:rsidP="002521AF">
            <w:pPr>
              <w:spacing w:line="300" w:lineRule="exact"/>
              <w:ind w:leftChars="50" w:left="105" w:rightChars="50" w:right="105" w:firstLineChars="200" w:firstLine="420"/>
              <w:rPr>
                <w:rFonts w:ascii="宋体" w:hAnsi="宋体"/>
                <w:szCs w:val="21"/>
              </w:rPr>
            </w:pPr>
            <w:r w:rsidRPr="005E43E1">
              <w:rPr>
                <w:rFonts w:ascii="宋体" w:hAnsi="宋体" w:hint="eastAsia"/>
                <w:szCs w:val="21"/>
              </w:rPr>
              <w:t>未按文件管理制度执行的，不得分；缺少环节记录资料的，每处扣1分。</w:t>
            </w:r>
          </w:p>
        </w:tc>
        <w:tc>
          <w:tcPr>
            <w:tcW w:w="1581" w:type="dxa"/>
          </w:tcPr>
          <w:p w:rsidR="004441B6" w:rsidRPr="005E43E1" w:rsidRDefault="004441B6">
            <w:pPr>
              <w:rPr>
                <w:rFonts w:ascii="宋体" w:hAnsi="宋体"/>
                <w:szCs w:val="21"/>
              </w:rPr>
            </w:pPr>
          </w:p>
        </w:tc>
        <w:tc>
          <w:tcPr>
            <w:tcW w:w="360" w:type="dxa"/>
          </w:tcPr>
          <w:p w:rsidR="004441B6" w:rsidRPr="005E43E1" w:rsidRDefault="004441B6">
            <w:pPr>
              <w:jc w:val="center"/>
              <w:rPr>
                <w:rFonts w:ascii="宋体" w:hAnsi="宋体"/>
                <w:szCs w:val="21"/>
              </w:rPr>
            </w:pPr>
          </w:p>
        </w:tc>
        <w:tc>
          <w:tcPr>
            <w:tcW w:w="540" w:type="dxa"/>
            <w:vAlign w:val="center"/>
          </w:tcPr>
          <w:p w:rsidR="004441B6" w:rsidRPr="005E43E1" w:rsidRDefault="004441B6">
            <w:pPr>
              <w:jc w:val="center"/>
              <w:rPr>
                <w:rFonts w:ascii="宋体" w:hAnsi="宋体"/>
                <w:szCs w:val="21"/>
              </w:rPr>
            </w:pPr>
          </w:p>
        </w:tc>
      </w:tr>
      <w:tr w:rsidR="004441B6" w:rsidRPr="005E43E1">
        <w:trPr>
          <w:trHeight w:val="2087"/>
        </w:trPr>
        <w:tc>
          <w:tcPr>
            <w:tcW w:w="851" w:type="dxa"/>
            <w:vMerge/>
            <w:vAlign w:val="center"/>
          </w:tcPr>
          <w:p w:rsidR="004441B6" w:rsidRPr="005E43E1" w:rsidRDefault="004441B6">
            <w:pPr>
              <w:ind w:leftChars="50" w:left="105" w:rightChars="50" w:right="105"/>
              <w:rPr>
                <w:rFonts w:ascii="宋体" w:hAnsi="宋体"/>
                <w:szCs w:val="21"/>
              </w:rPr>
            </w:pPr>
          </w:p>
        </w:tc>
        <w:tc>
          <w:tcPr>
            <w:tcW w:w="916" w:type="dxa"/>
            <w:vMerge/>
            <w:vAlign w:val="center"/>
          </w:tcPr>
          <w:p w:rsidR="004441B6" w:rsidRPr="005E43E1" w:rsidRDefault="004441B6">
            <w:pPr>
              <w:ind w:leftChars="50" w:left="105" w:rightChars="50" w:right="105"/>
              <w:rPr>
                <w:rFonts w:ascii="宋体" w:hAnsi="宋体"/>
                <w:szCs w:val="21"/>
              </w:rPr>
            </w:pPr>
          </w:p>
        </w:tc>
        <w:tc>
          <w:tcPr>
            <w:tcW w:w="4329" w:type="dxa"/>
          </w:tcPr>
          <w:p w:rsidR="004441B6" w:rsidRPr="005E43E1" w:rsidRDefault="004441B6" w:rsidP="009114CA">
            <w:pPr>
              <w:spacing w:line="300" w:lineRule="exact"/>
              <w:ind w:leftChars="50" w:left="105" w:rightChars="50" w:right="105" w:firstLineChars="200" w:firstLine="420"/>
              <w:rPr>
                <w:rFonts w:ascii="宋体" w:hAnsi="宋体"/>
                <w:szCs w:val="21"/>
              </w:rPr>
            </w:pPr>
            <w:r w:rsidRPr="005E43E1">
              <w:rPr>
                <w:rFonts w:ascii="宋体" w:hAnsi="宋体" w:hint="eastAsia"/>
                <w:szCs w:val="21"/>
              </w:rPr>
              <w:t>对下列主要</w:t>
            </w:r>
            <w:r w:rsidR="00324ED4" w:rsidRPr="005E43E1">
              <w:rPr>
                <w:rFonts w:ascii="宋体" w:hAnsi="宋体" w:cs="宋体" w:hint="eastAsia"/>
                <w:kern w:val="0"/>
                <w:szCs w:val="21"/>
              </w:rPr>
              <w:t>安全生产管理相关资料</w:t>
            </w:r>
            <w:r w:rsidRPr="005E43E1">
              <w:rPr>
                <w:rFonts w:ascii="宋体" w:hAnsi="宋体" w:hint="eastAsia"/>
                <w:szCs w:val="21"/>
              </w:rPr>
              <w:t>实行档案管理：主要安全生产文件、安全生产会议记录、隐患管理信息、培训记录、资格资质证书、检查和整改记录、职业健康管理记录、安全活动记录、法定检测记录、关键设备设施档案、相关方信息、应急</w:t>
            </w:r>
            <w:r w:rsidR="009114CA" w:rsidRPr="005E43E1">
              <w:rPr>
                <w:rFonts w:ascii="宋体" w:hAnsi="宋体" w:hint="eastAsia"/>
                <w:szCs w:val="21"/>
              </w:rPr>
              <w:t>演练</w:t>
            </w:r>
            <w:r w:rsidRPr="005E43E1">
              <w:rPr>
                <w:rFonts w:ascii="宋体" w:hAnsi="宋体" w:hint="eastAsia"/>
                <w:szCs w:val="21"/>
              </w:rPr>
              <w:t>信息、事故管理记录、</w:t>
            </w:r>
            <w:r w:rsidR="009114CA" w:rsidRPr="005E43E1">
              <w:rPr>
                <w:rFonts w:ascii="宋体" w:hAnsi="宋体" w:hint="eastAsia"/>
                <w:szCs w:val="21"/>
              </w:rPr>
              <w:t>绩效评定记录</w:t>
            </w:r>
            <w:r w:rsidRPr="005E43E1">
              <w:rPr>
                <w:rFonts w:ascii="宋体" w:hAnsi="宋体" w:hint="eastAsia"/>
                <w:szCs w:val="21"/>
              </w:rPr>
              <w:t>、维护和校验记录、技术图纸等。</w:t>
            </w:r>
          </w:p>
        </w:tc>
        <w:tc>
          <w:tcPr>
            <w:tcW w:w="567" w:type="dxa"/>
            <w:vAlign w:val="center"/>
          </w:tcPr>
          <w:p w:rsidR="004441B6" w:rsidRPr="005E43E1" w:rsidRDefault="004441B6" w:rsidP="002521AF">
            <w:pPr>
              <w:spacing w:line="300" w:lineRule="exact"/>
              <w:jc w:val="center"/>
              <w:rPr>
                <w:rFonts w:ascii="宋体" w:hAnsi="宋体"/>
                <w:szCs w:val="21"/>
              </w:rPr>
            </w:pPr>
            <w:r w:rsidRPr="005E43E1">
              <w:rPr>
                <w:rFonts w:ascii="宋体" w:hAnsi="宋体" w:hint="eastAsia"/>
                <w:szCs w:val="21"/>
              </w:rPr>
              <w:t>10</w:t>
            </w:r>
          </w:p>
        </w:tc>
        <w:tc>
          <w:tcPr>
            <w:tcW w:w="4536" w:type="dxa"/>
          </w:tcPr>
          <w:p w:rsidR="004441B6" w:rsidRPr="005E43E1" w:rsidRDefault="004441B6" w:rsidP="002521AF">
            <w:pPr>
              <w:spacing w:line="300" w:lineRule="exact"/>
              <w:ind w:leftChars="50" w:left="105" w:rightChars="50" w:right="105" w:firstLineChars="200" w:firstLine="420"/>
              <w:rPr>
                <w:rFonts w:ascii="宋体" w:hAnsi="宋体"/>
                <w:szCs w:val="21"/>
              </w:rPr>
            </w:pPr>
            <w:r w:rsidRPr="005E43E1">
              <w:rPr>
                <w:rFonts w:ascii="宋体" w:hAnsi="宋体" w:hint="eastAsia"/>
                <w:szCs w:val="21"/>
              </w:rPr>
              <w:t>未实行档案管理的，不得分；档案管理不规范的，扣2分；每缺少一类档案，扣1分。</w:t>
            </w:r>
          </w:p>
        </w:tc>
        <w:tc>
          <w:tcPr>
            <w:tcW w:w="1581" w:type="dxa"/>
          </w:tcPr>
          <w:p w:rsidR="004441B6" w:rsidRPr="005E43E1" w:rsidRDefault="004441B6">
            <w:pPr>
              <w:rPr>
                <w:rFonts w:ascii="宋体" w:hAnsi="宋体"/>
                <w:szCs w:val="21"/>
              </w:rPr>
            </w:pPr>
          </w:p>
        </w:tc>
        <w:tc>
          <w:tcPr>
            <w:tcW w:w="360" w:type="dxa"/>
          </w:tcPr>
          <w:p w:rsidR="004441B6" w:rsidRPr="005E43E1" w:rsidRDefault="004441B6">
            <w:pPr>
              <w:jc w:val="center"/>
              <w:rPr>
                <w:rFonts w:ascii="宋体" w:hAnsi="宋体"/>
                <w:szCs w:val="21"/>
              </w:rPr>
            </w:pPr>
          </w:p>
        </w:tc>
        <w:tc>
          <w:tcPr>
            <w:tcW w:w="540" w:type="dxa"/>
            <w:vAlign w:val="center"/>
          </w:tcPr>
          <w:p w:rsidR="004441B6" w:rsidRPr="005E43E1" w:rsidRDefault="004441B6">
            <w:pPr>
              <w:jc w:val="center"/>
              <w:rPr>
                <w:rFonts w:ascii="宋体" w:hAnsi="宋体"/>
                <w:szCs w:val="21"/>
              </w:rPr>
            </w:pPr>
          </w:p>
        </w:tc>
      </w:tr>
      <w:tr w:rsidR="004441B6" w:rsidRPr="005E43E1">
        <w:tc>
          <w:tcPr>
            <w:tcW w:w="6096" w:type="dxa"/>
            <w:gridSpan w:val="3"/>
            <w:vAlign w:val="center"/>
          </w:tcPr>
          <w:p w:rsidR="004441B6" w:rsidRPr="005E43E1" w:rsidRDefault="004441B6" w:rsidP="002521AF">
            <w:pPr>
              <w:spacing w:line="300" w:lineRule="exact"/>
              <w:ind w:leftChars="50" w:left="105" w:rightChars="50" w:right="105" w:firstLineChars="200" w:firstLine="422"/>
              <w:rPr>
                <w:rFonts w:ascii="宋体" w:hAnsi="宋体"/>
                <w:b/>
                <w:szCs w:val="21"/>
              </w:rPr>
            </w:pPr>
            <w:r w:rsidRPr="005E43E1">
              <w:rPr>
                <w:rFonts w:ascii="宋体" w:hAnsi="宋体" w:hint="eastAsia"/>
                <w:b/>
                <w:szCs w:val="21"/>
              </w:rPr>
              <w:t>小计</w:t>
            </w:r>
          </w:p>
        </w:tc>
        <w:tc>
          <w:tcPr>
            <w:tcW w:w="567" w:type="dxa"/>
            <w:vAlign w:val="center"/>
          </w:tcPr>
          <w:p w:rsidR="004441B6" w:rsidRPr="005E43E1" w:rsidRDefault="004441B6" w:rsidP="002521AF">
            <w:pPr>
              <w:spacing w:line="300" w:lineRule="exact"/>
              <w:jc w:val="center"/>
              <w:rPr>
                <w:rFonts w:ascii="宋体" w:hAnsi="宋体"/>
                <w:b/>
                <w:szCs w:val="21"/>
              </w:rPr>
            </w:pPr>
            <w:r w:rsidRPr="005E43E1">
              <w:rPr>
                <w:rFonts w:ascii="宋体" w:hAnsi="宋体" w:hint="eastAsia"/>
                <w:b/>
                <w:szCs w:val="21"/>
              </w:rPr>
              <w:t>100</w:t>
            </w:r>
          </w:p>
        </w:tc>
        <w:tc>
          <w:tcPr>
            <w:tcW w:w="6117" w:type="dxa"/>
            <w:gridSpan w:val="2"/>
            <w:vAlign w:val="center"/>
          </w:tcPr>
          <w:p w:rsidR="004441B6" w:rsidRPr="005E43E1" w:rsidRDefault="004441B6" w:rsidP="002521AF">
            <w:pPr>
              <w:spacing w:line="300" w:lineRule="exact"/>
              <w:ind w:leftChars="50" w:left="105" w:rightChars="50" w:right="105" w:firstLineChars="200" w:firstLine="422"/>
              <w:rPr>
                <w:rFonts w:ascii="宋体" w:hAnsi="宋体"/>
                <w:b/>
                <w:szCs w:val="21"/>
              </w:rPr>
            </w:pPr>
            <w:r w:rsidRPr="005E43E1">
              <w:rPr>
                <w:rFonts w:ascii="宋体" w:hAnsi="宋体" w:hint="eastAsia"/>
                <w:b/>
                <w:szCs w:val="21"/>
              </w:rPr>
              <w:t>得分小计</w:t>
            </w:r>
          </w:p>
        </w:tc>
        <w:tc>
          <w:tcPr>
            <w:tcW w:w="360" w:type="dxa"/>
            <w:vAlign w:val="center"/>
          </w:tcPr>
          <w:p w:rsidR="004441B6" w:rsidRPr="005E43E1" w:rsidRDefault="004441B6">
            <w:pPr>
              <w:jc w:val="center"/>
              <w:rPr>
                <w:rFonts w:ascii="宋体" w:hAnsi="宋体"/>
                <w:b/>
                <w:szCs w:val="21"/>
              </w:rPr>
            </w:pPr>
          </w:p>
        </w:tc>
        <w:tc>
          <w:tcPr>
            <w:tcW w:w="540" w:type="dxa"/>
          </w:tcPr>
          <w:p w:rsidR="004441B6" w:rsidRPr="005E43E1" w:rsidRDefault="004441B6">
            <w:pPr>
              <w:jc w:val="center"/>
              <w:rPr>
                <w:rFonts w:ascii="宋体" w:hAnsi="宋体"/>
                <w:b/>
                <w:szCs w:val="21"/>
              </w:rPr>
            </w:pPr>
          </w:p>
        </w:tc>
      </w:tr>
      <w:tr w:rsidR="004441B6" w:rsidRPr="005E43E1">
        <w:tc>
          <w:tcPr>
            <w:tcW w:w="851" w:type="dxa"/>
            <w:vMerge w:val="restart"/>
            <w:vAlign w:val="center"/>
          </w:tcPr>
          <w:p w:rsidR="004441B6" w:rsidRPr="005E43E1" w:rsidRDefault="004441B6">
            <w:pPr>
              <w:ind w:leftChars="50" w:left="105" w:rightChars="50" w:right="105"/>
              <w:rPr>
                <w:rFonts w:ascii="宋体" w:hAnsi="宋体"/>
                <w:szCs w:val="21"/>
              </w:rPr>
            </w:pPr>
            <w:r w:rsidRPr="005E43E1">
              <w:rPr>
                <w:rFonts w:ascii="宋体" w:hAnsi="宋体" w:hint="eastAsia"/>
                <w:szCs w:val="21"/>
              </w:rPr>
              <w:t>5.教育培训</w:t>
            </w:r>
          </w:p>
        </w:tc>
        <w:tc>
          <w:tcPr>
            <w:tcW w:w="916" w:type="dxa"/>
            <w:vMerge w:val="restart"/>
            <w:vAlign w:val="center"/>
          </w:tcPr>
          <w:p w:rsidR="004441B6" w:rsidRPr="005E43E1" w:rsidRDefault="004441B6">
            <w:pPr>
              <w:ind w:leftChars="50" w:left="105" w:rightChars="50" w:right="105"/>
              <w:rPr>
                <w:rFonts w:ascii="宋体" w:hAnsi="宋体"/>
                <w:szCs w:val="21"/>
              </w:rPr>
            </w:pPr>
            <w:r w:rsidRPr="005E43E1">
              <w:rPr>
                <w:rFonts w:ascii="宋体" w:hAnsi="宋体" w:hint="eastAsia"/>
                <w:szCs w:val="21"/>
              </w:rPr>
              <w:t>5.1教育培训管理</w:t>
            </w:r>
          </w:p>
        </w:tc>
        <w:tc>
          <w:tcPr>
            <w:tcW w:w="4329" w:type="dxa"/>
          </w:tcPr>
          <w:p w:rsidR="004441B6" w:rsidRPr="005E43E1" w:rsidRDefault="004441B6" w:rsidP="002521AF">
            <w:pPr>
              <w:widowControl/>
              <w:spacing w:line="300" w:lineRule="exact"/>
              <w:ind w:leftChars="50" w:left="105" w:rightChars="50" w:right="105" w:firstLineChars="200" w:firstLine="420"/>
              <w:rPr>
                <w:rFonts w:ascii="宋体" w:hAnsi="宋体" w:cs="宋体"/>
                <w:kern w:val="0"/>
                <w:szCs w:val="21"/>
              </w:rPr>
            </w:pPr>
            <w:r w:rsidRPr="005E43E1">
              <w:rPr>
                <w:rFonts w:ascii="宋体" w:hAnsi="宋体" w:cs="宋体" w:hint="eastAsia"/>
                <w:kern w:val="0"/>
                <w:szCs w:val="21"/>
              </w:rPr>
              <w:t>建立安全教育培训的管理制度。</w:t>
            </w:r>
          </w:p>
        </w:tc>
        <w:tc>
          <w:tcPr>
            <w:tcW w:w="567" w:type="dxa"/>
            <w:vAlign w:val="center"/>
          </w:tcPr>
          <w:p w:rsidR="004441B6" w:rsidRPr="005E43E1" w:rsidRDefault="004441B6" w:rsidP="002521AF">
            <w:pPr>
              <w:widowControl/>
              <w:spacing w:line="300" w:lineRule="exact"/>
              <w:jc w:val="center"/>
              <w:rPr>
                <w:rFonts w:ascii="宋体" w:hAnsi="宋体" w:cs="宋体"/>
                <w:kern w:val="0"/>
                <w:szCs w:val="21"/>
              </w:rPr>
            </w:pPr>
            <w:r w:rsidRPr="005E43E1">
              <w:rPr>
                <w:rFonts w:ascii="宋体" w:hAnsi="宋体" w:cs="宋体" w:hint="eastAsia"/>
                <w:kern w:val="0"/>
                <w:szCs w:val="21"/>
              </w:rPr>
              <w:t>5</w:t>
            </w:r>
          </w:p>
        </w:tc>
        <w:tc>
          <w:tcPr>
            <w:tcW w:w="4536" w:type="dxa"/>
          </w:tcPr>
          <w:p w:rsidR="004441B6" w:rsidRPr="005E43E1" w:rsidRDefault="004441B6" w:rsidP="002521AF">
            <w:pPr>
              <w:widowControl/>
              <w:spacing w:line="300" w:lineRule="exact"/>
              <w:ind w:leftChars="50" w:left="105" w:rightChars="50" w:right="105" w:firstLineChars="200" w:firstLine="420"/>
              <w:rPr>
                <w:rFonts w:ascii="宋体" w:hAnsi="宋体" w:cs="宋体"/>
                <w:kern w:val="0"/>
                <w:szCs w:val="21"/>
              </w:rPr>
            </w:pPr>
            <w:r w:rsidRPr="005E43E1">
              <w:rPr>
                <w:rFonts w:ascii="宋体" w:hAnsi="宋体" w:hint="eastAsia"/>
                <w:szCs w:val="21"/>
              </w:rPr>
              <w:t>无该项制度的，不得分；未以文件形式发布生效的，不得分；制度中每缺少一类培训规定的，扣1分；培训要求不符合</w:t>
            </w:r>
            <w:r w:rsidRPr="005E43E1">
              <w:rPr>
                <w:rFonts w:ascii="宋体" w:hAnsi="宋体" w:cs="宋体" w:hint="eastAsia"/>
                <w:kern w:val="0"/>
                <w:szCs w:val="21"/>
              </w:rPr>
              <w:t>《生产经营单位安全培训规定》（国家安全监管总局令</w:t>
            </w:r>
            <w:r w:rsidRPr="005E43E1">
              <w:rPr>
                <w:rFonts w:ascii="宋体" w:hAnsi="宋体" w:hint="eastAsia"/>
                <w:szCs w:val="21"/>
              </w:rPr>
              <w:t>第3号）和《特种作业人员安全技术培训考核管理规定》（</w:t>
            </w:r>
            <w:r w:rsidRPr="005E43E1">
              <w:rPr>
                <w:rFonts w:ascii="宋体" w:hAnsi="宋体" w:cs="宋体" w:hint="eastAsia"/>
                <w:kern w:val="0"/>
                <w:szCs w:val="21"/>
              </w:rPr>
              <w:t>国家安全监管总局令</w:t>
            </w:r>
            <w:r w:rsidRPr="005E43E1">
              <w:rPr>
                <w:rFonts w:ascii="宋体" w:hAnsi="宋体" w:hint="eastAsia"/>
                <w:szCs w:val="21"/>
              </w:rPr>
              <w:t>第30号）等有关规定的，</w:t>
            </w:r>
            <w:r w:rsidRPr="005E43E1">
              <w:rPr>
                <w:rFonts w:ascii="宋体" w:hAnsi="宋体" w:cs="宋体" w:hint="eastAsia"/>
                <w:kern w:val="0"/>
                <w:szCs w:val="21"/>
              </w:rPr>
              <w:t>每处扣1分。</w:t>
            </w:r>
            <w:r w:rsidRPr="005E43E1">
              <w:rPr>
                <w:rFonts w:ascii="宋体" w:hAnsi="宋体" w:hint="eastAsia"/>
                <w:szCs w:val="21"/>
              </w:rPr>
              <w:t xml:space="preserve"> </w:t>
            </w:r>
          </w:p>
        </w:tc>
        <w:tc>
          <w:tcPr>
            <w:tcW w:w="1581" w:type="dxa"/>
          </w:tcPr>
          <w:p w:rsidR="004441B6" w:rsidRPr="005E43E1" w:rsidRDefault="004441B6">
            <w:pPr>
              <w:rPr>
                <w:rFonts w:ascii="宋体" w:hAnsi="宋体"/>
                <w:szCs w:val="21"/>
              </w:rPr>
            </w:pPr>
          </w:p>
        </w:tc>
        <w:tc>
          <w:tcPr>
            <w:tcW w:w="360" w:type="dxa"/>
          </w:tcPr>
          <w:p w:rsidR="004441B6" w:rsidRPr="005E43E1" w:rsidRDefault="004441B6">
            <w:pPr>
              <w:jc w:val="center"/>
              <w:rPr>
                <w:rFonts w:ascii="宋体" w:hAnsi="宋体"/>
                <w:szCs w:val="21"/>
              </w:rPr>
            </w:pPr>
          </w:p>
        </w:tc>
        <w:tc>
          <w:tcPr>
            <w:tcW w:w="540" w:type="dxa"/>
            <w:vAlign w:val="center"/>
          </w:tcPr>
          <w:p w:rsidR="004441B6" w:rsidRPr="005E43E1" w:rsidRDefault="004441B6">
            <w:pPr>
              <w:jc w:val="center"/>
              <w:rPr>
                <w:rFonts w:ascii="宋体" w:hAnsi="宋体"/>
                <w:szCs w:val="21"/>
              </w:rPr>
            </w:pPr>
          </w:p>
        </w:tc>
      </w:tr>
      <w:tr w:rsidR="004441B6" w:rsidRPr="005E43E1">
        <w:tc>
          <w:tcPr>
            <w:tcW w:w="851" w:type="dxa"/>
            <w:vMerge/>
            <w:vAlign w:val="center"/>
          </w:tcPr>
          <w:p w:rsidR="004441B6" w:rsidRPr="005E43E1" w:rsidRDefault="004441B6">
            <w:pPr>
              <w:ind w:leftChars="50" w:left="105" w:rightChars="50" w:right="105"/>
              <w:rPr>
                <w:rFonts w:ascii="宋体" w:hAnsi="宋体"/>
                <w:szCs w:val="21"/>
              </w:rPr>
            </w:pPr>
          </w:p>
        </w:tc>
        <w:tc>
          <w:tcPr>
            <w:tcW w:w="916" w:type="dxa"/>
            <w:vMerge/>
            <w:vAlign w:val="center"/>
          </w:tcPr>
          <w:p w:rsidR="004441B6" w:rsidRPr="005E43E1" w:rsidRDefault="004441B6">
            <w:pPr>
              <w:ind w:leftChars="50" w:left="105" w:rightChars="50" w:right="105"/>
              <w:rPr>
                <w:rFonts w:ascii="宋体" w:hAnsi="宋体"/>
                <w:szCs w:val="21"/>
              </w:rPr>
            </w:pPr>
          </w:p>
        </w:tc>
        <w:tc>
          <w:tcPr>
            <w:tcW w:w="4329" w:type="dxa"/>
          </w:tcPr>
          <w:p w:rsidR="004441B6" w:rsidRPr="005E43E1" w:rsidRDefault="004441B6" w:rsidP="002521AF">
            <w:pPr>
              <w:spacing w:line="300" w:lineRule="exact"/>
              <w:ind w:leftChars="50" w:left="105" w:rightChars="50" w:right="105" w:firstLineChars="200" w:firstLine="420"/>
              <w:rPr>
                <w:rFonts w:ascii="宋体" w:hAnsi="宋体"/>
                <w:szCs w:val="21"/>
              </w:rPr>
            </w:pPr>
            <w:r w:rsidRPr="005E43E1">
              <w:rPr>
                <w:rFonts w:ascii="宋体" w:hAnsi="宋体" w:hint="eastAsia"/>
                <w:szCs w:val="21"/>
              </w:rPr>
              <w:t>确定安全教育培训主管部门，定期识别安全教育培训需求，制定各类人员的培训计划。</w:t>
            </w:r>
          </w:p>
        </w:tc>
        <w:tc>
          <w:tcPr>
            <w:tcW w:w="567" w:type="dxa"/>
            <w:vAlign w:val="center"/>
          </w:tcPr>
          <w:p w:rsidR="004441B6" w:rsidRPr="005E43E1" w:rsidRDefault="004441B6" w:rsidP="002521AF">
            <w:pPr>
              <w:spacing w:line="300" w:lineRule="exact"/>
              <w:jc w:val="center"/>
              <w:rPr>
                <w:rFonts w:ascii="宋体" w:hAnsi="宋体"/>
                <w:szCs w:val="21"/>
              </w:rPr>
            </w:pPr>
            <w:r w:rsidRPr="005E43E1">
              <w:rPr>
                <w:rFonts w:ascii="宋体" w:hAnsi="宋体" w:hint="eastAsia"/>
                <w:szCs w:val="21"/>
              </w:rPr>
              <w:t>5</w:t>
            </w:r>
          </w:p>
        </w:tc>
        <w:tc>
          <w:tcPr>
            <w:tcW w:w="4536" w:type="dxa"/>
          </w:tcPr>
          <w:p w:rsidR="004441B6" w:rsidRPr="005E43E1" w:rsidRDefault="009114CA" w:rsidP="002521AF">
            <w:pPr>
              <w:spacing w:line="300" w:lineRule="exact"/>
              <w:ind w:leftChars="50" w:left="105" w:rightChars="50" w:right="105" w:firstLineChars="200" w:firstLine="420"/>
              <w:rPr>
                <w:rFonts w:ascii="宋体" w:hAnsi="宋体"/>
                <w:szCs w:val="21"/>
              </w:rPr>
            </w:pPr>
            <w:r w:rsidRPr="005E43E1">
              <w:rPr>
                <w:rFonts w:ascii="宋体" w:hAnsi="宋体" w:hint="eastAsia"/>
                <w:szCs w:val="21"/>
              </w:rPr>
              <w:t>未明确主管部门的，不得分；无培训计划的，不得分；未定期识别需求的，扣1分；识别不充分的，扣1分；培训计划中每缺一类培训的，扣1分。</w:t>
            </w:r>
          </w:p>
        </w:tc>
        <w:tc>
          <w:tcPr>
            <w:tcW w:w="1581" w:type="dxa"/>
          </w:tcPr>
          <w:p w:rsidR="004441B6" w:rsidRPr="005E43E1" w:rsidRDefault="004441B6">
            <w:pPr>
              <w:rPr>
                <w:rFonts w:ascii="宋体" w:hAnsi="宋体"/>
                <w:szCs w:val="21"/>
              </w:rPr>
            </w:pPr>
          </w:p>
        </w:tc>
        <w:tc>
          <w:tcPr>
            <w:tcW w:w="360" w:type="dxa"/>
          </w:tcPr>
          <w:p w:rsidR="004441B6" w:rsidRPr="005E43E1" w:rsidRDefault="004441B6">
            <w:pPr>
              <w:jc w:val="center"/>
              <w:rPr>
                <w:rFonts w:ascii="宋体" w:hAnsi="宋体"/>
                <w:szCs w:val="21"/>
              </w:rPr>
            </w:pPr>
          </w:p>
        </w:tc>
        <w:tc>
          <w:tcPr>
            <w:tcW w:w="540" w:type="dxa"/>
            <w:vAlign w:val="center"/>
          </w:tcPr>
          <w:p w:rsidR="004441B6" w:rsidRPr="005E43E1" w:rsidRDefault="004441B6">
            <w:pPr>
              <w:jc w:val="center"/>
              <w:rPr>
                <w:rFonts w:ascii="宋体" w:hAnsi="宋体"/>
                <w:szCs w:val="21"/>
              </w:rPr>
            </w:pPr>
          </w:p>
        </w:tc>
      </w:tr>
      <w:tr w:rsidR="004441B6" w:rsidRPr="005E43E1">
        <w:trPr>
          <w:trHeight w:val="345"/>
        </w:trPr>
        <w:tc>
          <w:tcPr>
            <w:tcW w:w="851" w:type="dxa"/>
            <w:vMerge/>
            <w:vAlign w:val="center"/>
          </w:tcPr>
          <w:p w:rsidR="004441B6" w:rsidRPr="005E43E1" w:rsidRDefault="004441B6">
            <w:pPr>
              <w:ind w:leftChars="50" w:left="105" w:rightChars="50" w:right="105"/>
              <w:rPr>
                <w:rFonts w:ascii="宋体" w:hAnsi="宋体"/>
                <w:szCs w:val="21"/>
              </w:rPr>
            </w:pPr>
          </w:p>
        </w:tc>
        <w:tc>
          <w:tcPr>
            <w:tcW w:w="916" w:type="dxa"/>
            <w:vMerge/>
            <w:vAlign w:val="center"/>
          </w:tcPr>
          <w:p w:rsidR="004441B6" w:rsidRPr="005E43E1" w:rsidRDefault="004441B6">
            <w:pPr>
              <w:ind w:leftChars="50" w:left="105" w:rightChars="50" w:right="105"/>
              <w:rPr>
                <w:rFonts w:ascii="宋体" w:hAnsi="宋体"/>
                <w:szCs w:val="21"/>
              </w:rPr>
            </w:pPr>
          </w:p>
        </w:tc>
        <w:tc>
          <w:tcPr>
            <w:tcW w:w="4329" w:type="dxa"/>
          </w:tcPr>
          <w:p w:rsidR="004441B6" w:rsidRPr="005E43E1" w:rsidRDefault="004441B6" w:rsidP="002521AF">
            <w:pPr>
              <w:spacing w:line="300" w:lineRule="exact"/>
              <w:ind w:leftChars="50" w:left="105" w:rightChars="50" w:right="105" w:firstLineChars="200" w:firstLine="420"/>
              <w:rPr>
                <w:rFonts w:ascii="宋体" w:hAnsi="宋体"/>
                <w:szCs w:val="21"/>
              </w:rPr>
            </w:pPr>
            <w:r w:rsidRPr="005E43E1">
              <w:rPr>
                <w:rFonts w:ascii="宋体" w:hAnsi="宋体" w:hint="eastAsia"/>
                <w:szCs w:val="21"/>
              </w:rPr>
              <w:t>按计划进行安全教育培训，对安全培训效果进行评估和改进。做好培训记录，并建立档案。</w:t>
            </w:r>
          </w:p>
        </w:tc>
        <w:tc>
          <w:tcPr>
            <w:tcW w:w="567" w:type="dxa"/>
            <w:vAlign w:val="center"/>
          </w:tcPr>
          <w:p w:rsidR="004441B6" w:rsidRPr="005E43E1" w:rsidRDefault="004441B6" w:rsidP="002521AF">
            <w:pPr>
              <w:spacing w:line="300" w:lineRule="exact"/>
              <w:jc w:val="center"/>
              <w:rPr>
                <w:rFonts w:ascii="宋体" w:hAnsi="宋体"/>
                <w:szCs w:val="21"/>
              </w:rPr>
            </w:pPr>
            <w:r w:rsidRPr="005E43E1">
              <w:rPr>
                <w:rFonts w:ascii="宋体" w:hAnsi="宋体" w:hint="eastAsia"/>
                <w:szCs w:val="21"/>
              </w:rPr>
              <w:t>20</w:t>
            </w:r>
          </w:p>
        </w:tc>
        <w:tc>
          <w:tcPr>
            <w:tcW w:w="4536" w:type="dxa"/>
          </w:tcPr>
          <w:p w:rsidR="004441B6" w:rsidRPr="005E43E1" w:rsidRDefault="004441B6" w:rsidP="002521AF">
            <w:pPr>
              <w:spacing w:line="300" w:lineRule="exact"/>
              <w:ind w:leftChars="50" w:left="105" w:rightChars="50" w:right="105" w:firstLineChars="200" w:firstLine="420"/>
              <w:rPr>
                <w:rFonts w:ascii="宋体" w:hAnsi="宋体"/>
                <w:szCs w:val="21"/>
              </w:rPr>
            </w:pPr>
            <w:r w:rsidRPr="005E43E1">
              <w:rPr>
                <w:rFonts w:ascii="宋体" w:hAnsi="宋体" w:hint="eastAsia"/>
                <w:szCs w:val="21"/>
              </w:rPr>
              <w:t>未按计划进行培训的，每次扣2分；记录不完整的，每缺一项扣1分；未进行效果评估的，每次扣1分；未根据评估作出改进的，每次扣1分；未实行档案管理的，扣10分；档案资料不完整的，每个扣1分。</w:t>
            </w:r>
          </w:p>
        </w:tc>
        <w:tc>
          <w:tcPr>
            <w:tcW w:w="1581" w:type="dxa"/>
          </w:tcPr>
          <w:p w:rsidR="004441B6" w:rsidRPr="005E43E1" w:rsidRDefault="004441B6">
            <w:pPr>
              <w:rPr>
                <w:rFonts w:ascii="宋体" w:hAnsi="宋体"/>
                <w:szCs w:val="21"/>
              </w:rPr>
            </w:pPr>
          </w:p>
        </w:tc>
        <w:tc>
          <w:tcPr>
            <w:tcW w:w="360" w:type="dxa"/>
          </w:tcPr>
          <w:p w:rsidR="004441B6" w:rsidRPr="005E43E1" w:rsidRDefault="004441B6">
            <w:pPr>
              <w:jc w:val="center"/>
              <w:rPr>
                <w:rFonts w:ascii="宋体" w:hAnsi="宋体"/>
                <w:szCs w:val="21"/>
              </w:rPr>
            </w:pPr>
          </w:p>
        </w:tc>
        <w:tc>
          <w:tcPr>
            <w:tcW w:w="540" w:type="dxa"/>
            <w:vAlign w:val="center"/>
          </w:tcPr>
          <w:p w:rsidR="004441B6" w:rsidRPr="005E43E1" w:rsidRDefault="004441B6">
            <w:pPr>
              <w:jc w:val="center"/>
              <w:rPr>
                <w:rFonts w:ascii="宋体" w:hAnsi="宋体"/>
                <w:szCs w:val="21"/>
              </w:rPr>
            </w:pPr>
          </w:p>
        </w:tc>
      </w:tr>
      <w:tr w:rsidR="004441B6" w:rsidRPr="005E43E1">
        <w:tc>
          <w:tcPr>
            <w:tcW w:w="851" w:type="dxa"/>
            <w:vMerge/>
            <w:vAlign w:val="center"/>
          </w:tcPr>
          <w:p w:rsidR="004441B6" w:rsidRPr="005E43E1" w:rsidRDefault="004441B6">
            <w:pPr>
              <w:ind w:leftChars="50" w:left="105" w:rightChars="50" w:right="105"/>
              <w:rPr>
                <w:rFonts w:ascii="宋体" w:hAnsi="宋体"/>
                <w:szCs w:val="21"/>
              </w:rPr>
            </w:pPr>
          </w:p>
        </w:tc>
        <w:tc>
          <w:tcPr>
            <w:tcW w:w="916" w:type="dxa"/>
            <w:vAlign w:val="center"/>
          </w:tcPr>
          <w:p w:rsidR="004441B6" w:rsidRPr="005E43E1" w:rsidRDefault="004441B6">
            <w:pPr>
              <w:ind w:leftChars="50" w:left="105" w:rightChars="50" w:right="105"/>
              <w:rPr>
                <w:rFonts w:ascii="宋体" w:hAnsi="宋体"/>
                <w:szCs w:val="21"/>
              </w:rPr>
            </w:pPr>
            <w:r w:rsidRPr="005E43E1">
              <w:rPr>
                <w:rFonts w:ascii="宋体" w:hAnsi="宋体" w:hint="eastAsia"/>
                <w:szCs w:val="21"/>
              </w:rPr>
              <w:t>5.2安全生产管理人员教育培训</w:t>
            </w:r>
          </w:p>
        </w:tc>
        <w:tc>
          <w:tcPr>
            <w:tcW w:w="4329" w:type="dxa"/>
          </w:tcPr>
          <w:p w:rsidR="004441B6" w:rsidRPr="005E43E1" w:rsidRDefault="004441B6" w:rsidP="00B005C8">
            <w:pPr>
              <w:spacing w:beforeLines="50" w:before="156"/>
              <w:ind w:leftChars="50" w:left="105" w:rightChars="50" w:right="105" w:firstLineChars="200" w:firstLine="420"/>
              <w:rPr>
                <w:rFonts w:ascii="宋体" w:hAnsi="宋体"/>
                <w:szCs w:val="21"/>
              </w:rPr>
            </w:pPr>
            <w:r w:rsidRPr="005E43E1">
              <w:rPr>
                <w:rFonts w:ascii="宋体" w:hAnsi="宋体" w:hint="eastAsia"/>
                <w:szCs w:val="21"/>
              </w:rPr>
              <w:t>主要负责人和安全生产管理人员，必须具备与本单位所从事的生产经营活动相应的安全生产知识和管理能力，须经考核合格后方可任职，并应按规定进行再培训。</w:t>
            </w:r>
          </w:p>
        </w:tc>
        <w:tc>
          <w:tcPr>
            <w:tcW w:w="567" w:type="dxa"/>
            <w:vAlign w:val="center"/>
          </w:tcPr>
          <w:p w:rsidR="004441B6" w:rsidRPr="005E43E1" w:rsidRDefault="004441B6">
            <w:pPr>
              <w:jc w:val="center"/>
              <w:rPr>
                <w:rFonts w:ascii="宋体" w:hAnsi="宋体"/>
                <w:szCs w:val="21"/>
              </w:rPr>
            </w:pPr>
            <w:r w:rsidRPr="005E43E1">
              <w:rPr>
                <w:rFonts w:ascii="宋体" w:hAnsi="宋体" w:hint="eastAsia"/>
                <w:szCs w:val="21"/>
              </w:rPr>
              <w:t>10</w:t>
            </w:r>
          </w:p>
        </w:tc>
        <w:tc>
          <w:tcPr>
            <w:tcW w:w="4536" w:type="dxa"/>
          </w:tcPr>
          <w:p w:rsidR="004441B6" w:rsidRPr="005E43E1" w:rsidRDefault="004441B6" w:rsidP="00B005C8">
            <w:pPr>
              <w:spacing w:beforeLines="50" w:before="156"/>
              <w:ind w:leftChars="50" w:left="105" w:rightChars="50" w:right="105" w:firstLineChars="200" w:firstLine="420"/>
              <w:rPr>
                <w:rFonts w:ascii="宋体" w:hAnsi="宋体"/>
                <w:szCs w:val="21"/>
              </w:rPr>
            </w:pPr>
            <w:r w:rsidRPr="005E43E1">
              <w:rPr>
                <w:rFonts w:ascii="宋体" w:hAnsi="宋体" w:hint="eastAsia"/>
                <w:szCs w:val="21"/>
              </w:rPr>
              <w:t>主要负责人未经考核合格上岗的，不得分；主要负责人未按有关规定进行再培训的，扣2分；安全管理人员未经培训考核合格或未按有关规定进行再培训的，每人次扣2分</w:t>
            </w:r>
            <w:r w:rsidRPr="005E43E1">
              <w:rPr>
                <w:rFonts w:ascii="宋体" w:hAnsi="宋体" w:cs="宋体" w:hint="eastAsia"/>
                <w:kern w:val="0"/>
                <w:szCs w:val="21"/>
              </w:rPr>
              <w:t>。</w:t>
            </w:r>
            <w:r w:rsidRPr="005E43E1">
              <w:rPr>
                <w:rFonts w:ascii="宋体" w:hAnsi="宋体" w:hint="eastAsia"/>
                <w:szCs w:val="21"/>
              </w:rPr>
              <w:t xml:space="preserve"> </w:t>
            </w:r>
          </w:p>
        </w:tc>
        <w:tc>
          <w:tcPr>
            <w:tcW w:w="1581" w:type="dxa"/>
          </w:tcPr>
          <w:p w:rsidR="004441B6" w:rsidRPr="005E43E1" w:rsidRDefault="004441B6">
            <w:pPr>
              <w:rPr>
                <w:rFonts w:ascii="宋体" w:hAnsi="宋体"/>
                <w:szCs w:val="21"/>
              </w:rPr>
            </w:pPr>
          </w:p>
        </w:tc>
        <w:tc>
          <w:tcPr>
            <w:tcW w:w="360" w:type="dxa"/>
          </w:tcPr>
          <w:p w:rsidR="004441B6" w:rsidRPr="005E43E1" w:rsidRDefault="004441B6">
            <w:pPr>
              <w:jc w:val="center"/>
              <w:rPr>
                <w:rFonts w:ascii="宋体" w:hAnsi="宋体"/>
                <w:szCs w:val="21"/>
              </w:rPr>
            </w:pPr>
          </w:p>
        </w:tc>
        <w:tc>
          <w:tcPr>
            <w:tcW w:w="540" w:type="dxa"/>
            <w:vAlign w:val="center"/>
          </w:tcPr>
          <w:p w:rsidR="004441B6" w:rsidRPr="005E43E1" w:rsidRDefault="004441B6">
            <w:pPr>
              <w:jc w:val="center"/>
              <w:rPr>
                <w:rFonts w:ascii="宋体" w:hAnsi="宋体"/>
                <w:szCs w:val="21"/>
              </w:rPr>
            </w:pPr>
          </w:p>
        </w:tc>
      </w:tr>
      <w:tr w:rsidR="004441B6" w:rsidRPr="005E43E1">
        <w:tc>
          <w:tcPr>
            <w:tcW w:w="851" w:type="dxa"/>
            <w:vMerge/>
            <w:vAlign w:val="center"/>
          </w:tcPr>
          <w:p w:rsidR="004441B6" w:rsidRPr="005E43E1" w:rsidRDefault="004441B6">
            <w:pPr>
              <w:ind w:leftChars="50" w:left="105" w:rightChars="50" w:right="105"/>
              <w:rPr>
                <w:rFonts w:ascii="宋体" w:hAnsi="宋体"/>
                <w:szCs w:val="21"/>
              </w:rPr>
            </w:pPr>
          </w:p>
        </w:tc>
        <w:tc>
          <w:tcPr>
            <w:tcW w:w="916" w:type="dxa"/>
            <w:vAlign w:val="center"/>
          </w:tcPr>
          <w:p w:rsidR="004441B6" w:rsidRPr="005E43E1" w:rsidRDefault="004441B6">
            <w:pPr>
              <w:ind w:leftChars="50" w:left="105" w:rightChars="50" w:right="105"/>
              <w:rPr>
                <w:rFonts w:ascii="宋体" w:hAnsi="宋体"/>
                <w:szCs w:val="21"/>
              </w:rPr>
            </w:pPr>
            <w:r w:rsidRPr="005E43E1">
              <w:rPr>
                <w:rFonts w:ascii="宋体" w:hAnsi="宋体" w:hint="eastAsia"/>
                <w:szCs w:val="21"/>
              </w:rPr>
              <w:t>5.3操作岗位人员教育培训</w:t>
            </w:r>
          </w:p>
        </w:tc>
        <w:tc>
          <w:tcPr>
            <w:tcW w:w="4329" w:type="dxa"/>
          </w:tcPr>
          <w:p w:rsidR="004441B6" w:rsidRPr="005E43E1" w:rsidRDefault="004441B6">
            <w:pPr>
              <w:ind w:leftChars="50" w:left="105" w:rightChars="50" w:right="105" w:firstLineChars="200" w:firstLine="420"/>
              <w:rPr>
                <w:rFonts w:ascii="宋体" w:hAnsi="宋体"/>
                <w:szCs w:val="21"/>
              </w:rPr>
            </w:pPr>
            <w:r w:rsidRPr="005E43E1">
              <w:rPr>
                <w:rFonts w:ascii="宋体" w:hAnsi="宋体" w:hint="eastAsia"/>
                <w:szCs w:val="21"/>
              </w:rPr>
              <w:t>对操作岗位人员进行安全教育和生产技能培训和考核，考核不合格的人员，不得上岗。</w:t>
            </w:r>
          </w:p>
          <w:p w:rsidR="004441B6" w:rsidRPr="005E43E1" w:rsidRDefault="004441B6">
            <w:pPr>
              <w:ind w:leftChars="50" w:left="105" w:rightChars="50" w:right="105" w:firstLineChars="200" w:firstLine="420"/>
              <w:rPr>
                <w:rFonts w:ascii="宋体" w:hAnsi="宋体"/>
                <w:szCs w:val="21"/>
              </w:rPr>
            </w:pPr>
            <w:r w:rsidRPr="005E43E1">
              <w:rPr>
                <w:rFonts w:ascii="宋体" w:hAnsi="宋体" w:hint="eastAsia"/>
                <w:szCs w:val="21"/>
              </w:rPr>
              <w:t>对新员工进行“三级”安全教育。</w:t>
            </w:r>
          </w:p>
          <w:p w:rsidR="004441B6" w:rsidRPr="005E43E1" w:rsidRDefault="004441B6">
            <w:pPr>
              <w:ind w:leftChars="50" w:left="105" w:rightChars="50" w:right="105" w:firstLineChars="200" w:firstLine="420"/>
              <w:rPr>
                <w:rFonts w:ascii="宋体" w:hAnsi="宋体"/>
                <w:szCs w:val="21"/>
              </w:rPr>
            </w:pPr>
            <w:r w:rsidRPr="005E43E1">
              <w:rPr>
                <w:rFonts w:ascii="宋体" w:hAnsi="宋体" w:hint="eastAsia"/>
                <w:szCs w:val="21"/>
              </w:rPr>
              <w:t>在新工艺、新技术、新材料、新设备设施投入使用前，应对有关操作岗位人员进行专门的安全教育和培训。</w:t>
            </w:r>
          </w:p>
          <w:p w:rsidR="004441B6" w:rsidRPr="005E43E1" w:rsidRDefault="004441B6">
            <w:pPr>
              <w:ind w:leftChars="50" w:left="105" w:rightChars="50" w:right="105" w:firstLineChars="200" w:firstLine="420"/>
              <w:rPr>
                <w:rFonts w:ascii="宋体" w:hAnsi="宋体"/>
                <w:szCs w:val="21"/>
              </w:rPr>
            </w:pPr>
            <w:r w:rsidRPr="005E43E1">
              <w:rPr>
                <w:rFonts w:ascii="宋体" w:hAnsi="宋体" w:hint="eastAsia"/>
                <w:szCs w:val="21"/>
              </w:rPr>
              <w:t>操作岗位人员转岗、离岗六个月以上重新上岗者，应进行车间(工段)、班组安全教育培训，经考核合格后，方可上岗工作。</w:t>
            </w:r>
          </w:p>
        </w:tc>
        <w:tc>
          <w:tcPr>
            <w:tcW w:w="567" w:type="dxa"/>
            <w:vAlign w:val="center"/>
          </w:tcPr>
          <w:p w:rsidR="004441B6" w:rsidRPr="005E43E1" w:rsidRDefault="004441B6">
            <w:pPr>
              <w:jc w:val="center"/>
              <w:rPr>
                <w:rFonts w:ascii="宋体" w:hAnsi="宋体"/>
                <w:szCs w:val="21"/>
              </w:rPr>
            </w:pPr>
            <w:r w:rsidRPr="005E43E1">
              <w:rPr>
                <w:rFonts w:ascii="宋体" w:hAnsi="宋体" w:hint="eastAsia"/>
                <w:szCs w:val="21"/>
              </w:rPr>
              <w:t>20</w:t>
            </w:r>
          </w:p>
        </w:tc>
        <w:tc>
          <w:tcPr>
            <w:tcW w:w="4536" w:type="dxa"/>
          </w:tcPr>
          <w:p w:rsidR="004441B6" w:rsidRPr="005E43E1" w:rsidRDefault="009114CA">
            <w:pPr>
              <w:ind w:leftChars="50" w:left="105" w:rightChars="50" w:right="105" w:firstLineChars="200" w:firstLine="420"/>
              <w:rPr>
                <w:rFonts w:ascii="宋体" w:hAnsi="宋体"/>
                <w:szCs w:val="21"/>
              </w:rPr>
            </w:pPr>
            <w:r w:rsidRPr="005E43E1">
              <w:rPr>
                <w:rFonts w:ascii="宋体" w:hAnsi="宋体" w:hint="eastAsia"/>
                <w:vanish/>
                <w:szCs w:val="21"/>
              </w:rPr>
              <w:t>安全教育培训人员</w:t>
            </w:r>
            <w:r w:rsidR="004441B6" w:rsidRPr="005E43E1">
              <w:rPr>
                <w:rFonts w:ascii="宋体" w:hAnsi="宋体" w:hint="eastAsia"/>
                <w:szCs w:val="21"/>
              </w:rPr>
              <w:t>未经培训考核合格就上岗的，每人次扣2分；未进行“三级”安全教育的，每人次扣2分；在新工艺、新技术、新材料、新设备设施投入使用前，未对岗位操作人员进行专门的安全教育培训的，每人次扣2分；未按规定对转岗、离岗者进行培训考核合格就上岗的，每人次扣2分。</w:t>
            </w:r>
          </w:p>
        </w:tc>
        <w:tc>
          <w:tcPr>
            <w:tcW w:w="1581" w:type="dxa"/>
          </w:tcPr>
          <w:p w:rsidR="004441B6" w:rsidRPr="005E43E1" w:rsidRDefault="004441B6">
            <w:pPr>
              <w:rPr>
                <w:rFonts w:ascii="宋体" w:hAnsi="宋体"/>
                <w:szCs w:val="21"/>
              </w:rPr>
            </w:pPr>
          </w:p>
        </w:tc>
        <w:tc>
          <w:tcPr>
            <w:tcW w:w="360" w:type="dxa"/>
          </w:tcPr>
          <w:p w:rsidR="004441B6" w:rsidRPr="005E43E1" w:rsidRDefault="004441B6">
            <w:pPr>
              <w:jc w:val="center"/>
              <w:rPr>
                <w:rFonts w:ascii="宋体" w:hAnsi="宋体"/>
                <w:szCs w:val="21"/>
              </w:rPr>
            </w:pPr>
          </w:p>
        </w:tc>
        <w:tc>
          <w:tcPr>
            <w:tcW w:w="540" w:type="dxa"/>
            <w:vAlign w:val="center"/>
          </w:tcPr>
          <w:p w:rsidR="004441B6" w:rsidRPr="005E43E1" w:rsidRDefault="004441B6">
            <w:pPr>
              <w:jc w:val="center"/>
              <w:rPr>
                <w:rFonts w:ascii="宋体" w:hAnsi="宋体"/>
                <w:szCs w:val="21"/>
              </w:rPr>
            </w:pPr>
          </w:p>
        </w:tc>
      </w:tr>
      <w:tr w:rsidR="004441B6" w:rsidRPr="005E43E1">
        <w:trPr>
          <w:trHeight w:val="203"/>
        </w:trPr>
        <w:tc>
          <w:tcPr>
            <w:tcW w:w="851" w:type="dxa"/>
            <w:vMerge/>
            <w:vAlign w:val="center"/>
          </w:tcPr>
          <w:p w:rsidR="004441B6" w:rsidRPr="005E43E1" w:rsidRDefault="004441B6">
            <w:pPr>
              <w:ind w:leftChars="50" w:left="105" w:rightChars="50" w:right="105"/>
              <w:rPr>
                <w:rFonts w:ascii="宋体" w:hAnsi="宋体"/>
                <w:szCs w:val="21"/>
              </w:rPr>
            </w:pPr>
          </w:p>
        </w:tc>
        <w:tc>
          <w:tcPr>
            <w:tcW w:w="916" w:type="dxa"/>
            <w:vAlign w:val="center"/>
          </w:tcPr>
          <w:p w:rsidR="004441B6" w:rsidRPr="005E43E1" w:rsidRDefault="004441B6">
            <w:pPr>
              <w:ind w:leftChars="50" w:left="105" w:rightChars="50" w:right="105"/>
              <w:rPr>
                <w:rFonts w:ascii="宋体" w:hAnsi="宋体"/>
                <w:szCs w:val="21"/>
              </w:rPr>
            </w:pPr>
            <w:r w:rsidRPr="005E43E1">
              <w:rPr>
                <w:rFonts w:ascii="宋体" w:hAnsi="宋体" w:hint="eastAsia"/>
                <w:szCs w:val="21"/>
              </w:rPr>
              <w:t>5.4特种作业人员教育培训</w:t>
            </w:r>
          </w:p>
        </w:tc>
        <w:tc>
          <w:tcPr>
            <w:tcW w:w="4329" w:type="dxa"/>
          </w:tcPr>
          <w:p w:rsidR="004441B6" w:rsidRPr="005E43E1" w:rsidRDefault="004441B6">
            <w:pPr>
              <w:ind w:leftChars="50" w:left="105" w:rightChars="50" w:right="105" w:firstLineChars="200" w:firstLine="420"/>
              <w:rPr>
                <w:rFonts w:ascii="宋体" w:hAnsi="宋体"/>
                <w:szCs w:val="21"/>
              </w:rPr>
            </w:pPr>
            <w:r w:rsidRPr="005E43E1">
              <w:rPr>
                <w:rFonts w:ascii="宋体" w:hAnsi="宋体" w:hint="eastAsia"/>
                <w:szCs w:val="21"/>
              </w:rPr>
              <w:t>从事特种作业的人员应取得特种作业操作资格证书，方可上岗作业。</w:t>
            </w:r>
          </w:p>
          <w:p w:rsidR="004441B6" w:rsidRPr="005E43E1" w:rsidRDefault="004441B6">
            <w:pPr>
              <w:ind w:leftChars="50" w:left="105" w:rightChars="50" w:right="105" w:firstLineChars="200" w:firstLine="420"/>
              <w:rPr>
                <w:rFonts w:ascii="宋体" w:hAnsi="宋体"/>
                <w:szCs w:val="21"/>
              </w:rPr>
            </w:pPr>
          </w:p>
        </w:tc>
        <w:tc>
          <w:tcPr>
            <w:tcW w:w="567" w:type="dxa"/>
            <w:vAlign w:val="center"/>
          </w:tcPr>
          <w:p w:rsidR="004441B6" w:rsidRPr="005E43E1" w:rsidRDefault="004441B6">
            <w:pPr>
              <w:jc w:val="center"/>
              <w:rPr>
                <w:rFonts w:ascii="宋体" w:hAnsi="宋体"/>
                <w:szCs w:val="21"/>
              </w:rPr>
            </w:pPr>
            <w:r w:rsidRPr="005E43E1">
              <w:rPr>
                <w:rFonts w:ascii="宋体" w:hAnsi="宋体" w:hint="eastAsia"/>
                <w:szCs w:val="21"/>
              </w:rPr>
              <w:t>15</w:t>
            </w:r>
          </w:p>
        </w:tc>
        <w:tc>
          <w:tcPr>
            <w:tcW w:w="4536" w:type="dxa"/>
          </w:tcPr>
          <w:p w:rsidR="004441B6" w:rsidRPr="005E43E1" w:rsidRDefault="004441B6">
            <w:pPr>
              <w:ind w:leftChars="50" w:left="105" w:rightChars="50" w:right="105" w:firstLineChars="200" w:firstLine="420"/>
              <w:rPr>
                <w:rFonts w:ascii="宋体" w:hAnsi="宋体"/>
                <w:vanish/>
                <w:szCs w:val="21"/>
              </w:rPr>
            </w:pPr>
            <w:r w:rsidRPr="005E43E1">
              <w:rPr>
                <w:rFonts w:ascii="宋体" w:hAnsi="宋体" w:hint="eastAsia"/>
                <w:szCs w:val="21"/>
              </w:rPr>
              <w:t xml:space="preserve">无特种作业操作资格证书上岗作业的，每人次扣4分；证书过期未及时审核的，每人次扣2分；缺少特种作业人员档案资料的，每人次扣1分；扣满15分的，追加扣除10分。 </w:t>
            </w:r>
          </w:p>
        </w:tc>
        <w:tc>
          <w:tcPr>
            <w:tcW w:w="1581" w:type="dxa"/>
          </w:tcPr>
          <w:p w:rsidR="004441B6" w:rsidRPr="005E43E1" w:rsidRDefault="004441B6">
            <w:pPr>
              <w:rPr>
                <w:rFonts w:ascii="宋体" w:hAnsi="宋体"/>
                <w:szCs w:val="21"/>
              </w:rPr>
            </w:pPr>
          </w:p>
        </w:tc>
        <w:tc>
          <w:tcPr>
            <w:tcW w:w="360" w:type="dxa"/>
          </w:tcPr>
          <w:p w:rsidR="004441B6" w:rsidRPr="005E43E1" w:rsidRDefault="004441B6">
            <w:pPr>
              <w:jc w:val="center"/>
              <w:rPr>
                <w:rFonts w:ascii="宋体" w:hAnsi="宋体"/>
                <w:szCs w:val="21"/>
              </w:rPr>
            </w:pPr>
          </w:p>
        </w:tc>
        <w:tc>
          <w:tcPr>
            <w:tcW w:w="540" w:type="dxa"/>
            <w:vAlign w:val="center"/>
          </w:tcPr>
          <w:p w:rsidR="004441B6" w:rsidRPr="005E43E1" w:rsidRDefault="004441B6">
            <w:pPr>
              <w:jc w:val="center"/>
              <w:rPr>
                <w:rFonts w:ascii="宋体" w:hAnsi="宋体"/>
                <w:szCs w:val="21"/>
              </w:rPr>
            </w:pPr>
          </w:p>
        </w:tc>
      </w:tr>
      <w:tr w:rsidR="004441B6" w:rsidRPr="005E43E1">
        <w:trPr>
          <w:trHeight w:val="1945"/>
        </w:trPr>
        <w:tc>
          <w:tcPr>
            <w:tcW w:w="851" w:type="dxa"/>
            <w:vMerge/>
            <w:vAlign w:val="center"/>
          </w:tcPr>
          <w:p w:rsidR="004441B6" w:rsidRPr="005E43E1" w:rsidRDefault="004441B6">
            <w:pPr>
              <w:ind w:leftChars="50" w:left="105" w:rightChars="50" w:right="105"/>
              <w:rPr>
                <w:rFonts w:ascii="宋体" w:hAnsi="宋体"/>
                <w:szCs w:val="21"/>
              </w:rPr>
            </w:pPr>
          </w:p>
        </w:tc>
        <w:tc>
          <w:tcPr>
            <w:tcW w:w="916" w:type="dxa"/>
            <w:vAlign w:val="center"/>
          </w:tcPr>
          <w:p w:rsidR="004441B6" w:rsidRPr="005E43E1" w:rsidRDefault="004441B6">
            <w:pPr>
              <w:ind w:leftChars="50" w:left="105" w:rightChars="50" w:right="105"/>
              <w:rPr>
                <w:rFonts w:ascii="宋体" w:hAnsi="宋体"/>
                <w:szCs w:val="21"/>
              </w:rPr>
            </w:pPr>
            <w:r w:rsidRPr="005E43E1">
              <w:rPr>
                <w:rFonts w:ascii="宋体" w:hAnsi="宋体" w:hint="eastAsia"/>
                <w:szCs w:val="21"/>
              </w:rPr>
              <w:t>5.5其他人员教育培训</w:t>
            </w:r>
          </w:p>
        </w:tc>
        <w:tc>
          <w:tcPr>
            <w:tcW w:w="4329" w:type="dxa"/>
          </w:tcPr>
          <w:p w:rsidR="004441B6" w:rsidRPr="005E43E1" w:rsidRDefault="004441B6">
            <w:pPr>
              <w:ind w:leftChars="50" w:left="105" w:rightChars="50" w:right="105" w:firstLineChars="200" w:firstLine="420"/>
              <w:rPr>
                <w:rFonts w:ascii="宋体" w:hAnsi="宋体"/>
                <w:szCs w:val="21"/>
              </w:rPr>
            </w:pPr>
            <w:r w:rsidRPr="005E43E1">
              <w:rPr>
                <w:rFonts w:ascii="宋体" w:hAnsi="宋体" w:cs="宋体" w:hint="eastAsia"/>
                <w:kern w:val="0"/>
                <w:szCs w:val="21"/>
              </w:rPr>
              <w:t>企业应对相关方的作业人员进行安全教育培训。作业人员进入作业现场前，应由作业现场所在单位对其进行进入现场前的安全教育培训。</w:t>
            </w:r>
          </w:p>
          <w:p w:rsidR="004441B6" w:rsidRPr="005E43E1" w:rsidRDefault="004441B6">
            <w:pPr>
              <w:ind w:leftChars="50" w:left="105" w:rightChars="50" w:right="105" w:firstLineChars="200" w:firstLine="420"/>
              <w:rPr>
                <w:rFonts w:ascii="宋体" w:hAnsi="宋体"/>
                <w:szCs w:val="21"/>
              </w:rPr>
            </w:pPr>
            <w:r w:rsidRPr="005E43E1">
              <w:rPr>
                <w:rFonts w:ascii="宋体" w:hAnsi="宋体" w:hint="eastAsia"/>
                <w:szCs w:val="21"/>
              </w:rPr>
              <w:t>对外来参观、学习等人员进行有关安全规定、可能接触到的危害及应急知识等内容的安全教育和告知，并由专人带领。</w:t>
            </w:r>
          </w:p>
        </w:tc>
        <w:tc>
          <w:tcPr>
            <w:tcW w:w="567" w:type="dxa"/>
            <w:vAlign w:val="center"/>
          </w:tcPr>
          <w:p w:rsidR="004441B6" w:rsidRPr="005E43E1" w:rsidRDefault="004441B6">
            <w:pPr>
              <w:jc w:val="center"/>
              <w:rPr>
                <w:rFonts w:ascii="宋体" w:hAnsi="宋体"/>
                <w:szCs w:val="21"/>
              </w:rPr>
            </w:pPr>
            <w:r w:rsidRPr="005E43E1">
              <w:rPr>
                <w:rFonts w:ascii="宋体" w:hAnsi="宋体" w:hint="eastAsia"/>
                <w:szCs w:val="21"/>
              </w:rPr>
              <w:t>15</w:t>
            </w:r>
          </w:p>
        </w:tc>
        <w:tc>
          <w:tcPr>
            <w:tcW w:w="4536" w:type="dxa"/>
          </w:tcPr>
          <w:p w:rsidR="004441B6" w:rsidRPr="005E43E1" w:rsidRDefault="004441B6">
            <w:pPr>
              <w:ind w:leftChars="50" w:left="105" w:rightChars="50" w:right="105" w:firstLineChars="200" w:firstLine="420"/>
              <w:rPr>
                <w:rFonts w:ascii="宋体" w:hAnsi="宋体" w:cs="宋体"/>
                <w:kern w:val="0"/>
                <w:szCs w:val="21"/>
              </w:rPr>
            </w:pPr>
            <w:r w:rsidRPr="005E43E1">
              <w:rPr>
                <w:rFonts w:ascii="宋体" w:hAnsi="宋体" w:cs="宋体" w:hint="eastAsia"/>
                <w:kern w:val="0"/>
                <w:szCs w:val="21"/>
              </w:rPr>
              <w:t>未对相关方作业人员进行培训的，扣10分。相关方作业人员未经安全教育培训进入作业现场的，每人次扣2分；对外来人员未进行安全教育和危害告知的，每人次扣2分；内容与实际不符的，每处扣1分；未按规定正确使用个体防护用品的，每人次扣1分；无专人带领的，扣3分。</w:t>
            </w:r>
          </w:p>
        </w:tc>
        <w:tc>
          <w:tcPr>
            <w:tcW w:w="1581" w:type="dxa"/>
          </w:tcPr>
          <w:p w:rsidR="004441B6" w:rsidRPr="005E43E1" w:rsidRDefault="004441B6">
            <w:pPr>
              <w:rPr>
                <w:rFonts w:ascii="宋体" w:hAnsi="宋体"/>
                <w:szCs w:val="21"/>
              </w:rPr>
            </w:pPr>
          </w:p>
        </w:tc>
        <w:tc>
          <w:tcPr>
            <w:tcW w:w="360" w:type="dxa"/>
          </w:tcPr>
          <w:p w:rsidR="004441B6" w:rsidRPr="005E43E1" w:rsidRDefault="004441B6">
            <w:pPr>
              <w:jc w:val="center"/>
              <w:rPr>
                <w:rFonts w:ascii="宋体" w:hAnsi="宋体"/>
                <w:szCs w:val="21"/>
              </w:rPr>
            </w:pPr>
          </w:p>
        </w:tc>
        <w:tc>
          <w:tcPr>
            <w:tcW w:w="540" w:type="dxa"/>
            <w:vAlign w:val="center"/>
          </w:tcPr>
          <w:p w:rsidR="004441B6" w:rsidRPr="005E43E1" w:rsidRDefault="004441B6">
            <w:pPr>
              <w:jc w:val="center"/>
              <w:rPr>
                <w:rFonts w:ascii="宋体" w:hAnsi="宋体"/>
                <w:szCs w:val="21"/>
              </w:rPr>
            </w:pPr>
          </w:p>
        </w:tc>
      </w:tr>
      <w:tr w:rsidR="004441B6" w:rsidRPr="005E43E1">
        <w:trPr>
          <w:trHeight w:val="822"/>
        </w:trPr>
        <w:tc>
          <w:tcPr>
            <w:tcW w:w="851" w:type="dxa"/>
            <w:vMerge/>
            <w:vAlign w:val="center"/>
          </w:tcPr>
          <w:p w:rsidR="004441B6" w:rsidRPr="005E43E1" w:rsidRDefault="004441B6">
            <w:pPr>
              <w:ind w:leftChars="50" w:left="105" w:rightChars="50" w:right="105"/>
              <w:rPr>
                <w:rFonts w:ascii="宋体" w:hAnsi="宋体"/>
                <w:szCs w:val="21"/>
              </w:rPr>
            </w:pPr>
          </w:p>
        </w:tc>
        <w:tc>
          <w:tcPr>
            <w:tcW w:w="916" w:type="dxa"/>
            <w:vAlign w:val="center"/>
          </w:tcPr>
          <w:p w:rsidR="004441B6" w:rsidRPr="005E43E1" w:rsidRDefault="004441B6">
            <w:pPr>
              <w:ind w:leftChars="50" w:left="105" w:rightChars="50" w:right="105"/>
              <w:rPr>
                <w:rFonts w:ascii="宋体" w:hAnsi="宋体"/>
                <w:szCs w:val="21"/>
              </w:rPr>
            </w:pPr>
            <w:r w:rsidRPr="005E43E1">
              <w:rPr>
                <w:rFonts w:ascii="宋体" w:hAnsi="宋体" w:hint="eastAsia"/>
                <w:szCs w:val="21"/>
              </w:rPr>
              <w:t>5.6安全文化建设</w:t>
            </w:r>
          </w:p>
        </w:tc>
        <w:tc>
          <w:tcPr>
            <w:tcW w:w="4329" w:type="dxa"/>
          </w:tcPr>
          <w:p w:rsidR="004441B6" w:rsidRPr="005E43E1" w:rsidRDefault="004441B6">
            <w:pPr>
              <w:ind w:leftChars="50" w:left="105" w:rightChars="50" w:right="105" w:firstLineChars="200" w:firstLine="420"/>
              <w:rPr>
                <w:rFonts w:ascii="宋体" w:hAnsi="宋体"/>
                <w:szCs w:val="21"/>
              </w:rPr>
            </w:pPr>
            <w:r w:rsidRPr="005E43E1">
              <w:rPr>
                <w:rFonts w:ascii="宋体" w:hAnsi="宋体" w:hint="eastAsia"/>
                <w:szCs w:val="21"/>
              </w:rPr>
              <w:t>采取多种形式的活动来促进企业的安全文化建设，促进安全生产工作。</w:t>
            </w:r>
          </w:p>
        </w:tc>
        <w:tc>
          <w:tcPr>
            <w:tcW w:w="567" w:type="dxa"/>
            <w:vAlign w:val="center"/>
          </w:tcPr>
          <w:p w:rsidR="004441B6" w:rsidRPr="005E43E1" w:rsidRDefault="004441B6">
            <w:pPr>
              <w:jc w:val="center"/>
              <w:rPr>
                <w:rFonts w:ascii="宋体" w:hAnsi="宋体"/>
                <w:szCs w:val="21"/>
              </w:rPr>
            </w:pPr>
            <w:r w:rsidRPr="005E43E1">
              <w:rPr>
                <w:rFonts w:ascii="宋体" w:hAnsi="宋体" w:hint="eastAsia"/>
                <w:szCs w:val="21"/>
              </w:rPr>
              <w:t>10</w:t>
            </w:r>
          </w:p>
        </w:tc>
        <w:tc>
          <w:tcPr>
            <w:tcW w:w="4536" w:type="dxa"/>
          </w:tcPr>
          <w:p w:rsidR="004441B6" w:rsidRPr="005E43E1" w:rsidRDefault="004441B6">
            <w:pPr>
              <w:ind w:leftChars="50" w:left="105" w:rightChars="50" w:right="105" w:firstLineChars="200" w:firstLine="420"/>
              <w:rPr>
                <w:rFonts w:ascii="宋体" w:hAnsi="宋体"/>
                <w:szCs w:val="21"/>
              </w:rPr>
            </w:pPr>
            <w:r w:rsidRPr="005E43E1">
              <w:rPr>
                <w:rFonts w:ascii="宋体" w:hAnsi="宋体" w:hint="eastAsia"/>
                <w:szCs w:val="21"/>
              </w:rPr>
              <w:t>未开展企业安全文化建设的不得分，安全文化建设与《企业安全文化建设导则》（AQ/T9004）不符的，每项扣1分。</w:t>
            </w:r>
          </w:p>
        </w:tc>
        <w:tc>
          <w:tcPr>
            <w:tcW w:w="1581" w:type="dxa"/>
          </w:tcPr>
          <w:p w:rsidR="004441B6" w:rsidRPr="005E43E1" w:rsidRDefault="004441B6">
            <w:pPr>
              <w:rPr>
                <w:rFonts w:ascii="宋体" w:hAnsi="宋体"/>
                <w:szCs w:val="21"/>
              </w:rPr>
            </w:pPr>
          </w:p>
        </w:tc>
        <w:tc>
          <w:tcPr>
            <w:tcW w:w="360" w:type="dxa"/>
          </w:tcPr>
          <w:p w:rsidR="004441B6" w:rsidRPr="005E43E1" w:rsidRDefault="004441B6">
            <w:pPr>
              <w:jc w:val="center"/>
              <w:rPr>
                <w:rFonts w:ascii="宋体" w:hAnsi="宋体"/>
                <w:szCs w:val="21"/>
              </w:rPr>
            </w:pPr>
          </w:p>
        </w:tc>
        <w:tc>
          <w:tcPr>
            <w:tcW w:w="540" w:type="dxa"/>
            <w:vAlign w:val="center"/>
          </w:tcPr>
          <w:p w:rsidR="004441B6" w:rsidRPr="005E43E1" w:rsidRDefault="004441B6">
            <w:pPr>
              <w:jc w:val="center"/>
              <w:rPr>
                <w:rFonts w:ascii="宋体" w:hAnsi="宋体"/>
                <w:szCs w:val="21"/>
              </w:rPr>
            </w:pPr>
          </w:p>
        </w:tc>
      </w:tr>
      <w:tr w:rsidR="004441B6" w:rsidRPr="005E43E1">
        <w:tc>
          <w:tcPr>
            <w:tcW w:w="6096" w:type="dxa"/>
            <w:gridSpan w:val="3"/>
            <w:vAlign w:val="center"/>
          </w:tcPr>
          <w:p w:rsidR="004441B6" w:rsidRPr="005E43E1" w:rsidRDefault="004441B6">
            <w:pPr>
              <w:ind w:leftChars="50" w:left="105" w:rightChars="50" w:right="105" w:firstLineChars="200" w:firstLine="422"/>
              <w:rPr>
                <w:rFonts w:ascii="宋体" w:hAnsi="宋体"/>
                <w:b/>
                <w:szCs w:val="21"/>
              </w:rPr>
            </w:pPr>
            <w:r w:rsidRPr="005E43E1">
              <w:rPr>
                <w:rFonts w:ascii="宋体" w:hAnsi="宋体" w:hint="eastAsia"/>
                <w:b/>
                <w:szCs w:val="21"/>
              </w:rPr>
              <w:t>小计</w:t>
            </w:r>
          </w:p>
        </w:tc>
        <w:tc>
          <w:tcPr>
            <w:tcW w:w="567" w:type="dxa"/>
            <w:vAlign w:val="center"/>
          </w:tcPr>
          <w:p w:rsidR="004441B6" w:rsidRPr="005E43E1" w:rsidRDefault="004441B6">
            <w:pPr>
              <w:jc w:val="center"/>
              <w:rPr>
                <w:rFonts w:ascii="宋体" w:hAnsi="宋体"/>
                <w:b/>
                <w:szCs w:val="21"/>
              </w:rPr>
            </w:pPr>
            <w:r w:rsidRPr="005E43E1">
              <w:rPr>
                <w:rFonts w:ascii="宋体" w:hAnsi="宋体" w:hint="eastAsia"/>
                <w:b/>
                <w:szCs w:val="21"/>
              </w:rPr>
              <w:t>100</w:t>
            </w:r>
          </w:p>
        </w:tc>
        <w:tc>
          <w:tcPr>
            <w:tcW w:w="6117" w:type="dxa"/>
            <w:gridSpan w:val="2"/>
            <w:vAlign w:val="center"/>
          </w:tcPr>
          <w:p w:rsidR="004441B6" w:rsidRPr="005E43E1" w:rsidRDefault="004441B6">
            <w:pPr>
              <w:ind w:leftChars="50" w:left="105" w:rightChars="50" w:right="105" w:firstLineChars="200" w:firstLine="422"/>
              <w:rPr>
                <w:rFonts w:ascii="宋体" w:hAnsi="宋体"/>
                <w:b/>
                <w:szCs w:val="21"/>
              </w:rPr>
            </w:pPr>
            <w:r w:rsidRPr="005E43E1">
              <w:rPr>
                <w:rFonts w:ascii="宋体" w:hAnsi="宋体" w:hint="eastAsia"/>
                <w:b/>
                <w:szCs w:val="21"/>
              </w:rPr>
              <w:t>得分小计</w:t>
            </w:r>
          </w:p>
        </w:tc>
        <w:tc>
          <w:tcPr>
            <w:tcW w:w="360" w:type="dxa"/>
            <w:vAlign w:val="center"/>
          </w:tcPr>
          <w:p w:rsidR="004441B6" w:rsidRPr="005E43E1" w:rsidRDefault="004441B6">
            <w:pPr>
              <w:jc w:val="center"/>
              <w:rPr>
                <w:rFonts w:ascii="宋体" w:hAnsi="宋体"/>
                <w:b/>
                <w:szCs w:val="21"/>
              </w:rPr>
            </w:pPr>
          </w:p>
        </w:tc>
        <w:tc>
          <w:tcPr>
            <w:tcW w:w="540" w:type="dxa"/>
          </w:tcPr>
          <w:p w:rsidR="004441B6" w:rsidRPr="005E43E1" w:rsidRDefault="004441B6">
            <w:pPr>
              <w:jc w:val="center"/>
              <w:rPr>
                <w:rFonts w:ascii="宋体" w:hAnsi="宋体"/>
                <w:b/>
                <w:szCs w:val="21"/>
              </w:rPr>
            </w:pPr>
          </w:p>
        </w:tc>
      </w:tr>
      <w:tr w:rsidR="00753BAD" w:rsidRPr="005E43E1">
        <w:tc>
          <w:tcPr>
            <w:tcW w:w="851" w:type="dxa"/>
            <w:vMerge w:val="restart"/>
            <w:vAlign w:val="center"/>
          </w:tcPr>
          <w:p w:rsidR="00753BAD" w:rsidRPr="005E43E1" w:rsidRDefault="00753BAD">
            <w:pPr>
              <w:ind w:leftChars="50" w:left="105" w:rightChars="50" w:right="105"/>
              <w:jc w:val="center"/>
              <w:rPr>
                <w:rFonts w:ascii="宋体" w:hAnsi="宋体"/>
                <w:szCs w:val="21"/>
              </w:rPr>
            </w:pPr>
          </w:p>
          <w:p w:rsidR="00753BAD" w:rsidRPr="005E43E1" w:rsidRDefault="00753BAD">
            <w:pPr>
              <w:ind w:leftChars="50" w:left="105" w:rightChars="50" w:right="105"/>
              <w:jc w:val="center"/>
              <w:rPr>
                <w:rFonts w:ascii="宋体" w:hAnsi="宋体"/>
                <w:szCs w:val="21"/>
              </w:rPr>
            </w:pPr>
          </w:p>
          <w:p w:rsidR="00753BAD" w:rsidRPr="005E43E1" w:rsidRDefault="00753BAD">
            <w:pPr>
              <w:ind w:leftChars="50" w:left="105" w:rightChars="50" w:right="105"/>
              <w:jc w:val="center"/>
              <w:rPr>
                <w:rFonts w:ascii="宋体" w:hAnsi="宋体"/>
                <w:szCs w:val="21"/>
              </w:rPr>
            </w:pPr>
          </w:p>
          <w:p w:rsidR="00753BAD" w:rsidRPr="005E43E1" w:rsidRDefault="00753BAD">
            <w:pPr>
              <w:ind w:leftChars="50" w:left="105" w:rightChars="50" w:right="105"/>
              <w:jc w:val="center"/>
              <w:rPr>
                <w:rFonts w:ascii="宋体" w:hAnsi="宋体"/>
                <w:szCs w:val="21"/>
              </w:rPr>
            </w:pPr>
          </w:p>
          <w:p w:rsidR="00753BAD" w:rsidRPr="005E43E1" w:rsidRDefault="00753BAD">
            <w:pPr>
              <w:ind w:leftChars="50" w:left="105" w:rightChars="50" w:right="105"/>
              <w:jc w:val="center"/>
              <w:rPr>
                <w:rFonts w:ascii="宋体" w:hAnsi="宋体"/>
                <w:szCs w:val="21"/>
              </w:rPr>
            </w:pPr>
          </w:p>
          <w:p w:rsidR="00753BAD" w:rsidRPr="005E43E1" w:rsidRDefault="00753BAD" w:rsidP="00E9697F">
            <w:pPr>
              <w:ind w:leftChars="50" w:left="105" w:rightChars="50" w:right="105"/>
              <w:rPr>
                <w:rFonts w:ascii="宋体" w:hAnsi="宋体"/>
                <w:szCs w:val="21"/>
              </w:rPr>
            </w:pPr>
            <w:r w:rsidRPr="005E43E1">
              <w:rPr>
                <w:rFonts w:ascii="宋体" w:hAnsi="宋体" w:hint="eastAsia"/>
                <w:szCs w:val="21"/>
              </w:rPr>
              <w:t>6.生产设备设施</w:t>
            </w:r>
          </w:p>
          <w:p w:rsidR="00753BAD" w:rsidRPr="005E43E1" w:rsidRDefault="00753BAD" w:rsidP="002521AF">
            <w:pPr>
              <w:ind w:leftChars="50" w:left="105" w:rightChars="50" w:right="105"/>
              <w:jc w:val="center"/>
              <w:rPr>
                <w:rFonts w:ascii="宋体" w:hAnsi="宋体"/>
                <w:szCs w:val="21"/>
              </w:rPr>
            </w:pPr>
          </w:p>
          <w:p w:rsidR="00753BAD" w:rsidRPr="005E43E1" w:rsidRDefault="00753BAD" w:rsidP="002521AF">
            <w:pPr>
              <w:ind w:leftChars="50" w:left="105" w:rightChars="50" w:right="105"/>
              <w:jc w:val="center"/>
              <w:rPr>
                <w:rFonts w:ascii="宋体" w:hAnsi="宋体"/>
                <w:szCs w:val="21"/>
              </w:rPr>
            </w:pPr>
          </w:p>
          <w:p w:rsidR="00753BAD" w:rsidRPr="005E43E1" w:rsidRDefault="00753BAD" w:rsidP="002521AF">
            <w:pPr>
              <w:ind w:leftChars="50" w:left="105" w:rightChars="50" w:right="105"/>
              <w:jc w:val="center"/>
              <w:rPr>
                <w:rFonts w:ascii="宋体" w:hAnsi="宋体"/>
                <w:szCs w:val="21"/>
              </w:rPr>
            </w:pPr>
          </w:p>
          <w:p w:rsidR="00753BAD" w:rsidRPr="005E43E1" w:rsidRDefault="00753BAD" w:rsidP="002521AF">
            <w:pPr>
              <w:ind w:leftChars="50" w:left="105" w:rightChars="50" w:right="105"/>
              <w:jc w:val="center"/>
              <w:rPr>
                <w:rFonts w:ascii="宋体" w:hAnsi="宋体"/>
                <w:szCs w:val="21"/>
              </w:rPr>
            </w:pPr>
          </w:p>
          <w:p w:rsidR="00753BAD" w:rsidRPr="005E43E1" w:rsidRDefault="00753BAD" w:rsidP="002521AF">
            <w:pPr>
              <w:ind w:leftChars="50" w:left="105" w:rightChars="50" w:right="105"/>
              <w:jc w:val="center"/>
              <w:rPr>
                <w:rFonts w:ascii="宋体" w:hAnsi="宋体"/>
                <w:szCs w:val="21"/>
              </w:rPr>
            </w:pPr>
          </w:p>
        </w:tc>
        <w:tc>
          <w:tcPr>
            <w:tcW w:w="916" w:type="dxa"/>
            <w:vMerge w:val="restart"/>
            <w:vAlign w:val="center"/>
          </w:tcPr>
          <w:p w:rsidR="00753BAD" w:rsidRPr="005E43E1" w:rsidRDefault="00753BAD">
            <w:pPr>
              <w:ind w:leftChars="50" w:left="105" w:rightChars="50" w:right="105"/>
              <w:rPr>
                <w:rFonts w:ascii="宋体" w:hAnsi="宋体"/>
                <w:szCs w:val="21"/>
              </w:rPr>
            </w:pPr>
            <w:r w:rsidRPr="005E43E1">
              <w:rPr>
                <w:rFonts w:ascii="宋体" w:hAnsi="宋体" w:hint="eastAsia"/>
                <w:szCs w:val="21"/>
              </w:rPr>
              <w:t>6.1生产设施建设</w:t>
            </w:r>
          </w:p>
        </w:tc>
        <w:tc>
          <w:tcPr>
            <w:tcW w:w="4329" w:type="dxa"/>
          </w:tcPr>
          <w:p w:rsidR="00753BAD" w:rsidRPr="005E43E1" w:rsidRDefault="00753BAD" w:rsidP="00035756">
            <w:pPr>
              <w:ind w:leftChars="50" w:left="105" w:rightChars="50" w:right="105" w:firstLineChars="200" w:firstLine="420"/>
              <w:rPr>
                <w:rFonts w:ascii="宋体" w:hAnsi="宋体"/>
                <w:szCs w:val="21"/>
              </w:rPr>
            </w:pPr>
            <w:r w:rsidRPr="005E43E1">
              <w:rPr>
                <w:rFonts w:ascii="宋体" w:hAnsi="宋体" w:cs="宋体" w:hint="eastAsia"/>
                <w:kern w:val="0"/>
                <w:szCs w:val="21"/>
              </w:rPr>
              <w:t>企业新改扩工程应建立建设项目安全设施和职业病防护设施“三同时”管理制度。</w:t>
            </w:r>
          </w:p>
        </w:tc>
        <w:tc>
          <w:tcPr>
            <w:tcW w:w="567" w:type="dxa"/>
            <w:vAlign w:val="center"/>
          </w:tcPr>
          <w:p w:rsidR="00753BAD" w:rsidRPr="005E43E1" w:rsidRDefault="00753BAD" w:rsidP="00035756">
            <w:pPr>
              <w:jc w:val="center"/>
              <w:rPr>
                <w:rFonts w:ascii="宋体" w:hAnsi="宋体"/>
                <w:szCs w:val="21"/>
              </w:rPr>
            </w:pPr>
            <w:r w:rsidRPr="005E43E1">
              <w:rPr>
                <w:rFonts w:ascii="宋体" w:hAnsi="宋体" w:hint="eastAsia"/>
                <w:szCs w:val="21"/>
              </w:rPr>
              <w:t>5</w:t>
            </w:r>
          </w:p>
        </w:tc>
        <w:tc>
          <w:tcPr>
            <w:tcW w:w="4536" w:type="dxa"/>
          </w:tcPr>
          <w:p w:rsidR="00753BAD" w:rsidRPr="005E43E1" w:rsidRDefault="00753BAD" w:rsidP="00035756">
            <w:pPr>
              <w:ind w:leftChars="50" w:left="105" w:rightChars="50" w:right="105" w:firstLineChars="200" w:firstLine="420"/>
              <w:rPr>
                <w:rFonts w:ascii="宋体" w:hAnsi="宋体"/>
                <w:szCs w:val="21"/>
              </w:rPr>
            </w:pPr>
            <w:r w:rsidRPr="005E43E1">
              <w:rPr>
                <w:rFonts w:ascii="宋体" w:hAnsi="宋体" w:hint="eastAsia"/>
                <w:szCs w:val="21"/>
              </w:rPr>
              <w:t>无该项制度的</w:t>
            </w:r>
            <w:r w:rsidRPr="005E43E1">
              <w:rPr>
                <w:rFonts w:ascii="宋体" w:hAnsi="宋体" w:cs="宋体" w:hint="eastAsia"/>
                <w:kern w:val="0"/>
                <w:szCs w:val="21"/>
              </w:rPr>
              <w:t>，不得分；制度不符合有关规定的</w:t>
            </w:r>
            <w:r w:rsidRPr="005E43E1">
              <w:rPr>
                <w:rFonts w:ascii="宋体" w:hAnsi="宋体" w:hint="eastAsia"/>
                <w:szCs w:val="21"/>
              </w:rPr>
              <w:t>，每处扣1分。</w:t>
            </w: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c>
          <w:tcPr>
            <w:tcW w:w="851" w:type="dxa"/>
            <w:vMerge/>
            <w:vAlign w:val="center"/>
          </w:tcPr>
          <w:p w:rsidR="00753BAD" w:rsidRPr="005E43E1" w:rsidRDefault="00753BAD">
            <w:pPr>
              <w:ind w:leftChars="50" w:left="105" w:rightChars="50" w:right="105"/>
              <w:jc w:val="center"/>
              <w:rPr>
                <w:rFonts w:ascii="宋体" w:hAnsi="宋体"/>
                <w:szCs w:val="21"/>
              </w:rPr>
            </w:pPr>
          </w:p>
        </w:tc>
        <w:tc>
          <w:tcPr>
            <w:tcW w:w="916" w:type="dxa"/>
            <w:vMerge/>
            <w:vAlign w:val="center"/>
          </w:tcPr>
          <w:p w:rsidR="00753BAD" w:rsidRPr="005E43E1" w:rsidRDefault="00753BAD">
            <w:pPr>
              <w:ind w:leftChars="50" w:left="105" w:rightChars="50" w:right="105"/>
              <w:rPr>
                <w:rFonts w:ascii="宋体" w:hAnsi="宋体"/>
                <w:szCs w:val="21"/>
              </w:rPr>
            </w:pPr>
          </w:p>
        </w:tc>
        <w:tc>
          <w:tcPr>
            <w:tcW w:w="4329" w:type="dxa"/>
          </w:tcPr>
          <w:p w:rsidR="00753BAD" w:rsidRPr="005E43E1" w:rsidRDefault="00753BAD" w:rsidP="00035756">
            <w:pPr>
              <w:ind w:leftChars="50" w:left="105" w:rightChars="50" w:right="105" w:firstLineChars="200" w:firstLine="420"/>
              <w:rPr>
                <w:rFonts w:ascii="宋体" w:hAnsi="宋体"/>
                <w:bCs/>
                <w:szCs w:val="21"/>
              </w:rPr>
            </w:pPr>
            <w:r w:rsidRPr="005E43E1">
              <w:rPr>
                <w:rFonts w:ascii="宋体" w:hAnsi="宋体" w:hint="eastAsia"/>
                <w:bCs/>
                <w:szCs w:val="21"/>
              </w:rPr>
              <w:t>严格执行 “三同时”管理制度，根据项目情况按有关规定进行安全条件论证、安全评价和职业病危害评价、提交审查和竣工验收及备案等工作。</w:t>
            </w:r>
          </w:p>
        </w:tc>
        <w:tc>
          <w:tcPr>
            <w:tcW w:w="567" w:type="dxa"/>
            <w:vAlign w:val="center"/>
          </w:tcPr>
          <w:p w:rsidR="00753BAD" w:rsidRPr="005E43E1" w:rsidRDefault="00753BAD" w:rsidP="00035756">
            <w:pPr>
              <w:jc w:val="center"/>
              <w:rPr>
                <w:rFonts w:ascii="宋体" w:hAnsi="宋体"/>
                <w:szCs w:val="21"/>
              </w:rPr>
            </w:pPr>
            <w:r w:rsidRPr="005E43E1">
              <w:rPr>
                <w:rFonts w:ascii="宋体" w:hAnsi="宋体" w:hint="eastAsia"/>
                <w:szCs w:val="21"/>
              </w:rPr>
              <w:t>15</w:t>
            </w:r>
          </w:p>
        </w:tc>
        <w:tc>
          <w:tcPr>
            <w:tcW w:w="4536" w:type="dxa"/>
          </w:tcPr>
          <w:p w:rsidR="00753BAD" w:rsidRPr="005E43E1" w:rsidRDefault="00753BAD" w:rsidP="00035756">
            <w:pPr>
              <w:ind w:leftChars="50" w:left="105" w:rightChars="50" w:right="105" w:firstLineChars="200" w:firstLine="420"/>
              <w:rPr>
                <w:rFonts w:ascii="宋体" w:hAnsi="宋体"/>
                <w:szCs w:val="21"/>
              </w:rPr>
            </w:pPr>
            <w:r w:rsidRPr="005E43E1">
              <w:rPr>
                <w:rFonts w:ascii="宋体" w:hAnsi="宋体" w:cs="宋体" w:hint="eastAsia"/>
                <w:kern w:val="0"/>
                <w:szCs w:val="21"/>
              </w:rPr>
              <w:t>未执行“三同时”要求的，不得分；按照有关规定需要进行</w:t>
            </w:r>
            <w:r w:rsidRPr="005E43E1">
              <w:rPr>
                <w:rFonts w:ascii="宋体" w:hAnsi="宋体" w:hint="eastAsia"/>
                <w:bCs/>
                <w:szCs w:val="21"/>
              </w:rPr>
              <w:t>安全条件论证、安全评价和职业病危害评价、提交审查和竣工验收及备案等工作的</w:t>
            </w:r>
            <w:r w:rsidRPr="005E43E1">
              <w:rPr>
                <w:rFonts w:ascii="宋体" w:hAnsi="宋体" w:cs="宋体" w:hint="eastAsia"/>
                <w:kern w:val="0"/>
                <w:szCs w:val="21"/>
              </w:rPr>
              <w:t>，每缺少一个扣3分。</w:t>
            </w: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rPr>
          <w:trHeight w:val="443"/>
        </w:trPr>
        <w:tc>
          <w:tcPr>
            <w:tcW w:w="851" w:type="dxa"/>
            <w:vMerge/>
            <w:vAlign w:val="center"/>
          </w:tcPr>
          <w:p w:rsidR="00753BAD" w:rsidRPr="005E43E1" w:rsidRDefault="00753BAD">
            <w:pPr>
              <w:ind w:leftChars="50" w:left="105" w:rightChars="50" w:right="105"/>
              <w:rPr>
                <w:rFonts w:ascii="宋体" w:hAnsi="宋体"/>
                <w:szCs w:val="21"/>
              </w:rPr>
            </w:pPr>
          </w:p>
        </w:tc>
        <w:tc>
          <w:tcPr>
            <w:tcW w:w="916" w:type="dxa"/>
            <w:vMerge/>
            <w:vAlign w:val="center"/>
          </w:tcPr>
          <w:p w:rsidR="00753BAD" w:rsidRPr="005E43E1" w:rsidRDefault="00753BAD">
            <w:pPr>
              <w:ind w:leftChars="50" w:left="105" w:rightChars="50" w:right="105"/>
              <w:rPr>
                <w:rFonts w:ascii="宋体" w:hAnsi="宋体"/>
                <w:szCs w:val="21"/>
              </w:rPr>
            </w:pPr>
          </w:p>
        </w:tc>
        <w:tc>
          <w:tcPr>
            <w:tcW w:w="4329" w:type="dxa"/>
            <w:tcBorders>
              <w:bottom w:val="single" w:sz="4" w:space="0" w:color="auto"/>
            </w:tcBorders>
          </w:tcPr>
          <w:p w:rsidR="00753BAD" w:rsidRPr="005E43E1" w:rsidRDefault="00753BAD" w:rsidP="00737084">
            <w:pPr>
              <w:ind w:leftChars="50" w:left="105" w:rightChars="50" w:right="105" w:firstLineChars="200" w:firstLine="420"/>
              <w:rPr>
                <w:rFonts w:ascii="Arial"/>
                <w:spacing w:val="8"/>
              </w:rPr>
            </w:pPr>
            <w:r w:rsidRPr="005E43E1">
              <w:rPr>
                <w:rFonts w:ascii="宋体" w:hAnsi="宋体" w:cs="宋体" w:hint="eastAsia"/>
                <w:kern w:val="0"/>
                <w:szCs w:val="21"/>
              </w:rPr>
              <w:t>厂址选择、厂区布置和主要车间的工艺布置、主要生产场所的火灾危险性分类及建构筑物防火最小安全间距、设备设施、变配电等电气设施、爆炸危险场所通风喷淋设施、防爆型电气设施设备、设施设备双重接地保护、防雷设施、集中监视和显示的防控中心、厂区和厂房照明、人员通行安全路线等应符合有关法律法规、标准规范的要求。</w:t>
            </w:r>
          </w:p>
        </w:tc>
        <w:tc>
          <w:tcPr>
            <w:tcW w:w="567" w:type="dxa"/>
            <w:tcBorders>
              <w:bottom w:val="single" w:sz="4" w:space="0" w:color="auto"/>
            </w:tcBorders>
            <w:vAlign w:val="center"/>
          </w:tcPr>
          <w:p w:rsidR="00753BAD" w:rsidRPr="005E43E1" w:rsidRDefault="00753BAD">
            <w:pPr>
              <w:jc w:val="center"/>
              <w:rPr>
                <w:rFonts w:ascii="宋体" w:hAnsi="宋体"/>
                <w:szCs w:val="21"/>
              </w:rPr>
            </w:pPr>
            <w:r w:rsidRPr="005E43E1">
              <w:rPr>
                <w:rFonts w:ascii="宋体" w:hAnsi="宋体" w:cs="宋体" w:hint="eastAsia"/>
                <w:kern w:val="0"/>
                <w:szCs w:val="21"/>
              </w:rPr>
              <w:t>10</w:t>
            </w:r>
          </w:p>
        </w:tc>
        <w:tc>
          <w:tcPr>
            <w:tcW w:w="4536" w:type="dxa"/>
            <w:tcBorders>
              <w:bottom w:val="single" w:sz="4" w:space="0" w:color="auto"/>
            </w:tcBorders>
          </w:tcPr>
          <w:p w:rsidR="00753BAD" w:rsidRPr="005E43E1" w:rsidRDefault="00753BAD" w:rsidP="002F2A28">
            <w:pPr>
              <w:ind w:leftChars="50" w:left="105" w:rightChars="50" w:right="105" w:firstLineChars="200" w:firstLine="420"/>
              <w:rPr>
                <w:rFonts w:ascii="宋体" w:hAnsi="宋体"/>
                <w:szCs w:val="21"/>
              </w:rPr>
            </w:pPr>
            <w:r w:rsidRPr="005E43E1">
              <w:rPr>
                <w:rFonts w:ascii="宋体" w:hAnsi="宋体" w:hint="eastAsia"/>
                <w:szCs w:val="21"/>
              </w:rPr>
              <w:t>不符合规定的，每项扣2分；构成重大隐患的，不得分，并</w:t>
            </w:r>
            <w:r w:rsidRPr="005E43E1">
              <w:rPr>
                <w:rFonts w:ascii="宋体" w:hAnsi="宋体" w:cs="宋体" w:hint="eastAsia"/>
                <w:bCs/>
                <w:kern w:val="0"/>
                <w:szCs w:val="21"/>
              </w:rPr>
              <w:t>追加扣除</w:t>
            </w:r>
            <w:r w:rsidRPr="005E43E1">
              <w:rPr>
                <w:rFonts w:ascii="宋体" w:hAnsi="宋体" w:hint="eastAsia"/>
                <w:szCs w:val="21"/>
              </w:rPr>
              <w:t>20分。</w:t>
            </w:r>
          </w:p>
        </w:tc>
        <w:tc>
          <w:tcPr>
            <w:tcW w:w="1581" w:type="dxa"/>
            <w:tcBorders>
              <w:bottom w:val="single" w:sz="4" w:space="0" w:color="auto"/>
            </w:tcBorders>
          </w:tcPr>
          <w:p w:rsidR="00753BAD" w:rsidRPr="005E43E1" w:rsidRDefault="00753BAD">
            <w:pPr>
              <w:rPr>
                <w:rFonts w:ascii="宋体" w:hAnsi="宋体"/>
                <w:szCs w:val="21"/>
              </w:rPr>
            </w:pPr>
          </w:p>
        </w:tc>
        <w:tc>
          <w:tcPr>
            <w:tcW w:w="360" w:type="dxa"/>
            <w:tcBorders>
              <w:bottom w:val="single" w:sz="4" w:space="0" w:color="auto"/>
            </w:tcBorders>
          </w:tcPr>
          <w:p w:rsidR="00753BAD" w:rsidRPr="005E43E1" w:rsidRDefault="00753BAD">
            <w:pPr>
              <w:jc w:val="center"/>
              <w:rPr>
                <w:rFonts w:ascii="宋体" w:hAnsi="宋体"/>
                <w:szCs w:val="21"/>
              </w:rPr>
            </w:pPr>
          </w:p>
        </w:tc>
        <w:tc>
          <w:tcPr>
            <w:tcW w:w="540" w:type="dxa"/>
            <w:tcBorders>
              <w:bottom w:val="single" w:sz="4" w:space="0" w:color="auto"/>
            </w:tcBorders>
            <w:vAlign w:val="center"/>
          </w:tcPr>
          <w:p w:rsidR="00753BAD" w:rsidRPr="005E43E1" w:rsidRDefault="00753BAD">
            <w:pPr>
              <w:jc w:val="center"/>
              <w:rPr>
                <w:rFonts w:ascii="宋体" w:hAnsi="宋体"/>
                <w:szCs w:val="21"/>
              </w:rPr>
            </w:pPr>
          </w:p>
        </w:tc>
      </w:tr>
      <w:tr w:rsidR="00753BAD" w:rsidRPr="005E43E1">
        <w:trPr>
          <w:trHeight w:val="595"/>
        </w:trPr>
        <w:tc>
          <w:tcPr>
            <w:tcW w:w="851" w:type="dxa"/>
            <w:vMerge/>
            <w:vAlign w:val="center"/>
          </w:tcPr>
          <w:p w:rsidR="00753BAD" w:rsidRPr="005E43E1" w:rsidRDefault="00753BAD">
            <w:pPr>
              <w:ind w:leftChars="50" w:left="105" w:rightChars="50" w:right="105"/>
              <w:rPr>
                <w:rFonts w:ascii="宋体" w:hAnsi="宋体"/>
                <w:szCs w:val="21"/>
              </w:rPr>
            </w:pPr>
          </w:p>
        </w:tc>
        <w:tc>
          <w:tcPr>
            <w:tcW w:w="916" w:type="dxa"/>
            <w:vMerge w:val="restart"/>
            <w:vAlign w:val="center"/>
          </w:tcPr>
          <w:p w:rsidR="00753BAD" w:rsidRPr="005E43E1" w:rsidRDefault="00753BAD">
            <w:pPr>
              <w:ind w:leftChars="50" w:left="105" w:rightChars="50" w:right="105"/>
              <w:rPr>
                <w:rFonts w:ascii="宋体" w:hAnsi="宋体"/>
                <w:szCs w:val="21"/>
              </w:rPr>
            </w:pPr>
            <w:r w:rsidRPr="005E43E1">
              <w:rPr>
                <w:rFonts w:ascii="宋体" w:hAnsi="宋体" w:hint="eastAsia"/>
                <w:szCs w:val="21"/>
              </w:rPr>
              <w:t>6.2设备设施运行管理</w:t>
            </w:r>
          </w:p>
        </w:tc>
        <w:tc>
          <w:tcPr>
            <w:tcW w:w="4329" w:type="dxa"/>
            <w:tcBorders>
              <w:bottom w:val="single" w:sz="4" w:space="0" w:color="auto"/>
            </w:tcBorders>
          </w:tcPr>
          <w:p w:rsidR="00753BAD" w:rsidRPr="005E43E1" w:rsidRDefault="00753BAD" w:rsidP="00480986">
            <w:pPr>
              <w:ind w:leftChars="50" w:left="105" w:rightChars="50" w:right="105" w:firstLineChars="200" w:firstLine="420"/>
              <w:rPr>
                <w:rFonts w:ascii="宋体" w:hAnsi="宋体" w:cs="宋体"/>
                <w:kern w:val="0"/>
                <w:szCs w:val="21"/>
              </w:rPr>
            </w:pPr>
            <w:r w:rsidRPr="005E43E1">
              <w:rPr>
                <w:rFonts w:ascii="宋体" w:hAnsi="宋体" w:hint="eastAsia"/>
                <w:szCs w:val="21"/>
              </w:rPr>
              <w:t>建立</w:t>
            </w:r>
            <w:r w:rsidRPr="005E43E1">
              <w:rPr>
                <w:rFonts w:ascii="宋体" w:hAnsi="宋体" w:cs="宋体" w:hint="eastAsia"/>
                <w:kern w:val="0"/>
                <w:szCs w:val="21"/>
              </w:rPr>
              <w:t>设备、设施的运行、检修、维护、保养的管理制度。</w:t>
            </w:r>
          </w:p>
        </w:tc>
        <w:tc>
          <w:tcPr>
            <w:tcW w:w="567" w:type="dxa"/>
            <w:tcBorders>
              <w:bottom w:val="single" w:sz="4" w:space="0" w:color="auto"/>
            </w:tcBorders>
            <w:vAlign w:val="center"/>
          </w:tcPr>
          <w:p w:rsidR="00753BAD" w:rsidRPr="005E43E1" w:rsidRDefault="00753BAD">
            <w:pPr>
              <w:jc w:val="center"/>
              <w:rPr>
                <w:rFonts w:ascii="宋体" w:hAnsi="宋体"/>
                <w:szCs w:val="21"/>
              </w:rPr>
            </w:pPr>
            <w:r w:rsidRPr="005E43E1">
              <w:rPr>
                <w:rFonts w:ascii="宋体" w:hAnsi="宋体" w:hint="eastAsia"/>
                <w:szCs w:val="21"/>
              </w:rPr>
              <w:t>3</w:t>
            </w:r>
          </w:p>
        </w:tc>
        <w:tc>
          <w:tcPr>
            <w:tcW w:w="4536" w:type="dxa"/>
            <w:tcBorders>
              <w:bottom w:val="single" w:sz="4" w:space="0" w:color="auto"/>
            </w:tcBorders>
          </w:tcPr>
          <w:p w:rsidR="00753BAD" w:rsidRPr="005E43E1" w:rsidRDefault="00753BAD">
            <w:pPr>
              <w:ind w:leftChars="50" w:left="105" w:rightChars="50" w:right="105" w:firstLineChars="200" w:firstLine="420"/>
              <w:rPr>
                <w:rFonts w:ascii="宋体" w:hAnsi="宋体"/>
                <w:szCs w:val="21"/>
              </w:rPr>
            </w:pPr>
            <w:r w:rsidRPr="005E43E1">
              <w:rPr>
                <w:rFonts w:ascii="宋体" w:hAnsi="宋体" w:cs="宋体" w:hint="eastAsia"/>
                <w:kern w:val="0"/>
                <w:szCs w:val="21"/>
              </w:rPr>
              <w:t>无该项制度的，不得分；</w:t>
            </w:r>
            <w:r w:rsidRPr="005E43E1">
              <w:rPr>
                <w:rFonts w:ascii="宋体" w:hAnsi="宋体" w:hint="eastAsia"/>
                <w:szCs w:val="21"/>
              </w:rPr>
              <w:t>缺少内容或操作性差的，扣1分。</w:t>
            </w:r>
          </w:p>
        </w:tc>
        <w:tc>
          <w:tcPr>
            <w:tcW w:w="1581" w:type="dxa"/>
            <w:tcBorders>
              <w:bottom w:val="single" w:sz="4" w:space="0" w:color="auto"/>
            </w:tcBorders>
          </w:tcPr>
          <w:p w:rsidR="00753BAD" w:rsidRPr="005E43E1" w:rsidRDefault="00753BAD">
            <w:pPr>
              <w:rPr>
                <w:rFonts w:ascii="宋体" w:hAnsi="宋体"/>
                <w:szCs w:val="21"/>
              </w:rPr>
            </w:pPr>
          </w:p>
        </w:tc>
        <w:tc>
          <w:tcPr>
            <w:tcW w:w="360" w:type="dxa"/>
            <w:tcBorders>
              <w:bottom w:val="single" w:sz="4" w:space="0" w:color="auto"/>
            </w:tcBorders>
          </w:tcPr>
          <w:p w:rsidR="00753BAD" w:rsidRPr="005E43E1" w:rsidRDefault="00753BAD">
            <w:pPr>
              <w:jc w:val="center"/>
              <w:rPr>
                <w:rFonts w:ascii="宋体" w:hAnsi="宋体"/>
                <w:szCs w:val="21"/>
              </w:rPr>
            </w:pPr>
          </w:p>
        </w:tc>
        <w:tc>
          <w:tcPr>
            <w:tcW w:w="540" w:type="dxa"/>
            <w:tcBorders>
              <w:bottom w:val="single" w:sz="4" w:space="0" w:color="auto"/>
            </w:tcBorders>
            <w:vAlign w:val="center"/>
          </w:tcPr>
          <w:p w:rsidR="00753BAD" w:rsidRPr="005E43E1" w:rsidRDefault="00753BAD">
            <w:pPr>
              <w:jc w:val="center"/>
              <w:rPr>
                <w:rFonts w:ascii="宋体" w:hAnsi="宋体"/>
                <w:szCs w:val="21"/>
              </w:rPr>
            </w:pPr>
          </w:p>
        </w:tc>
      </w:tr>
      <w:tr w:rsidR="00753BAD" w:rsidRPr="005E43E1">
        <w:tc>
          <w:tcPr>
            <w:tcW w:w="851" w:type="dxa"/>
            <w:vMerge/>
            <w:vAlign w:val="center"/>
          </w:tcPr>
          <w:p w:rsidR="00753BAD" w:rsidRPr="005E43E1" w:rsidRDefault="00753BAD">
            <w:pPr>
              <w:ind w:leftChars="50" w:left="105" w:rightChars="50" w:right="105"/>
              <w:rPr>
                <w:rFonts w:ascii="宋体" w:hAnsi="宋体"/>
                <w:szCs w:val="21"/>
              </w:rPr>
            </w:pPr>
          </w:p>
        </w:tc>
        <w:tc>
          <w:tcPr>
            <w:tcW w:w="916" w:type="dxa"/>
            <w:vMerge/>
            <w:vAlign w:val="center"/>
          </w:tcPr>
          <w:p w:rsidR="00753BAD" w:rsidRPr="005E43E1" w:rsidRDefault="00753BAD">
            <w:pPr>
              <w:ind w:leftChars="50" w:left="105" w:rightChars="50" w:right="105"/>
              <w:rPr>
                <w:rFonts w:ascii="宋体" w:hAnsi="宋体"/>
                <w:szCs w:val="21"/>
              </w:rPr>
            </w:pPr>
          </w:p>
        </w:tc>
        <w:tc>
          <w:tcPr>
            <w:tcW w:w="4329" w:type="dxa"/>
          </w:tcPr>
          <w:p w:rsidR="00753BAD" w:rsidRPr="005E43E1" w:rsidRDefault="00753BAD">
            <w:pPr>
              <w:ind w:leftChars="50" w:left="105" w:rightChars="50" w:right="105" w:firstLineChars="200" w:firstLine="420"/>
              <w:rPr>
                <w:rFonts w:ascii="宋体" w:hAnsi="宋体"/>
                <w:szCs w:val="21"/>
              </w:rPr>
            </w:pPr>
            <w:r w:rsidRPr="005E43E1">
              <w:rPr>
                <w:rFonts w:ascii="宋体" w:hAnsi="宋体" w:hint="eastAsia"/>
                <w:szCs w:val="21"/>
              </w:rPr>
              <w:t>建立设备设施运行台账，制定检维修计划。</w:t>
            </w:r>
          </w:p>
        </w:tc>
        <w:tc>
          <w:tcPr>
            <w:tcW w:w="567" w:type="dxa"/>
            <w:vAlign w:val="center"/>
          </w:tcPr>
          <w:p w:rsidR="00753BAD" w:rsidRPr="005E43E1" w:rsidRDefault="00753BAD">
            <w:pPr>
              <w:jc w:val="center"/>
              <w:rPr>
                <w:rFonts w:ascii="宋体" w:hAnsi="宋体"/>
                <w:szCs w:val="21"/>
              </w:rPr>
            </w:pPr>
            <w:r w:rsidRPr="005E43E1">
              <w:rPr>
                <w:rFonts w:ascii="宋体" w:hAnsi="宋体" w:hint="eastAsia"/>
                <w:szCs w:val="21"/>
              </w:rPr>
              <w:t>3</w:t>
            </w:r>
          </w:p>
        </w:tc>
        <w:tc>
          <w:tcPr>
            <w:tcW w:w="4536" w:type="dxa"/>
          </w:tcPr>
          <w:p w:rsidR="00753BAD" w:rsidRPr="005E43E1" w:rsidRDefault="00753BAD">
            <w:pPr>
              <w:ind w:leftChars="50" w:left="105" w:rightChars="50" w:right="105" w:firstLineChars="200" w:firstLine="420"/>
              <w:rPr>
                <w:rFonts w:ascii="宋体" w:hAnsi="宋体"/>
                <w:szCs w:val="21"/>
              </w:rPr>
            </w:pPr>
            <w:r w:rsidRPr="005E43E1">
              <w:rPr>
                <w:rFonts w:ascii="宋体" w:hAnsi="宋体" w:hint="eastAsia"/>
                <w:szCs w:val="21"/>
              </w:rPr>
              <w:t>无台账或检维修计划的，不得分；资料不齐全的，每次（项）扣1分。</w:t>
            </w: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c>
          <w:tcPr>
            <w:tcW w:w="851" w:type="dxa"/>
            <w:vMerge/>
            <w:vAlign w:val="center"/>
          </w:tcPr>
          <w:p w:rsidR="00753BAD" w:rsidRPr="005E43E1" w:rsidRDefault="00753BAD">
            <w:pPr>
              <w:ind w:leftChars="50" w:left="105" w:rightChars="50" w:right="105"/>
              <w:rPr>
                <w:rFonts w:ascii="宋体" w:hAnsi="宋体"/>
                <w:szCs w:val="21"/>
              </w:rPr>
            </w:pPr>
          </w:p>
        </w:tc>
        <w:tc>
          <w:tcPr>
            <w:tcW w:w="916" w:type="dxa"/>
            <w:vMerge/>
            <w:vAlign w:val="center"/>
          </w:tcPr>
          <w:p w:rsidR="00753BAD" w:rsidRPr="005E43E1" w:rsidRDefault="00753BAD">
            <w:pPr>
              <w:ind w:leftChars="50" w:left="105" w:rightChars="50" w:right="105"/>
              <w:rPr>
                <w:rFonts w:ascii="宋体" w:hAnsi="宋体"/>
                <w:szCs w:val="21"/>
              </w:rPr>
            </w:pPr>
          </w:p>
        </w:tc>
        <w:tc>
          <w:tcPr>
            <w:tcW w:w="4329" w:type="dxa"/>
          </w:tcPr>
          <w:p w:rsidR="00753BAD" w:rsidRPr="005E43E1" w:rsidRDefault="00753BAD">
            <w:pPr>
              <w:ind w:leftChars="50" w:left="105" w:rightChars="50" w:right="105" w:firstLineChars="200" w:firstLine="420"/>
              <w:rPr>
                <w:rFonts w:ascii="宋体" w:hAnsi="宋体"/>
                <w:szCs w:val="21"/>
              </w:rPr>
            </w:pPr>
            <w:r w:rsidRPr="005E43E1">
              <w:rPr>
                <w:rFonts w:ascii="宋体" w:hAnsi="宋体" w:hint="eastAsia"/>
                <w:szCs w:val="21"/>
              </w:rPr>
              <w:t>按检维修计划定期对设备设施和安全设备设施进行检修。</w:t>
            </w:r>
          </w:p>
        </w:tc>
        <w:tc>
          <w:tcPr>
            <w:tcW w:w="567" w:type="dxa"/>
            <w:vAlign w:val="center"/>
          </w:tcPr>
          <w:p w:rsidR="00753BAD" w:rsidRPr="005E43E1" w:rsidRDefault="00753BAD">
            <w:pPr>
              <w:jc w:val="center"/>
              <w:rPr>
                <w:rFonts w:ascii="宋体" w:hAnsi="宋体"/>
                <w:szCs w:val="21"/>
              </w:rPr>
            </w:pPr>
            <w:r w:rsidRPr="005E43E1">
              <w:rPr>
                <w:rFonts w:ascii="宋体" w:hAnsi="宋体" w:hint="eastAsia"/>
                <w:szCs w:val="21"/>
              </w:rPr>
              <w:t>6</w:t>
            </w:r>
          </w:p>
        </w:tc>
        <w:tc>
          <w:tcPr>
            <w:tcW w:w="4536" w:type="dxa"/>
          </w:tcPr>
          <w:p w:rsidR="00753BAD" w:rsidRPr="005E43E1" w:rsidRDefault="00753BAD">
            <w:pPr>
              <w:ind w:leftChars="50" w:left="105" w:rightChars="50" w:right="105" w:firstLineChars="200" w:firstLine="420"/>
              <w:rPr>
                <w:rFonts w:ascii="宋体" w:hAnsi="宋体"/>
                <w:szCs w:val="21"/>
              </w:rPr>
            </w:pPr>
            <w:r w:rsidRPr="005E43E1">
              <w:rPr>
                <w:rFonts w:ascii="宋体" w:hAnsi="宋体" w:hint="eastAsia"/>
                <w:szCs w:val="21"/>
              </w:rPr>
              <w:t>未按计划检维修的，每项扣2分；未进行安全验收的，每项扣1分；检维修方案未包含作业危险分析和控制措施的，每项扣1分；未对检修人员进行安全教育和施工现场安全交底的，每次扣1分；失修每处扣1分；检修完毕未及时恢复安全装置的，每处扣1分；未经企业安全生产管理部门同意就拆除安全设备设施的，每处扣2分；检维修记录归档不规范、不及时的，每处扣1分；检修完毕后未按程序试车的，每项扣2分。</w:t>
            </w: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c>
          <w:tcPr>
            <w:tcW w:w="851" w:type="dxa"/>
            <w:vMerge/>
            <w:vAlign w:val="center"/>
          </w:tcPr>
          <w:p w:rsidR="00753BAD" w:rsidRPr="005E43E1" w:rsidRDefault="00753BAD">
            <w:pPr>
              <w:ind w:leftChars="50" w:left="105" w:rightChars="50" w:right="105"/>
              <w:rPr>
                <w:rFonts w:ascii="宋体" w:hAnsi="宋体"/>
                <w:szCs w:val="21"/>
              </w:rPr>
            </w:pPr>
          </w:p>
        </w:tc>
        <w:tc>
          <w:tcPr>
            <w:tcW w:w="916" w:type="dxa"/>
            <w:vMerge/>
            <w:vAlign w:val="center"/>
          </w:tcPr>
          <w:p w:rsidR="00753BAD" w:rsidRPr="005E43E1" w:rsidRDefault="00753BAD">
            <w:pPr>
              <w:ind w:leftChars="50" w:left="105" w:rightChars="50" w:right="105"/>
              <w:rPr>
                <w:rFonts w:ascii="宋体" w:hAnsi="宋体"/>
                <w:szCs w:val="21"/>
              </w:rPr>
            </w:pPr>
          </w:p>
        </w:tc>
        <w:tc>
          <w:tcPr>
            <w:tcW w:w="4329" w:type="dxa"/>
          </w:tcPr>
          <w:p w:rsidR="00753BAD" w:rsidRPr="005E43E1" w:rsidRDefault="00753BAD">
            <w:pPr>
              <w:ind w:leftChars="50" w:left="105" w:rightChars="50" w:right="105" w:firstLineChars="200" w:firstLine="420"/>
              <w:rPr>
                <w:rFonts w:ascii="宋体" w:hAnsi="宋体" w:cs="宋体"/>
                <w:kern w:val="0"/>
                <w:szCs w:val="21"/>
              </w:rPr>
            </w:pPr>
            <w:r w:rsidRPr="005E43E1">
              <w:rPr>
                <w:rFonts w:ascii="宋体" w:hAnsi="宋体" w:cs="宋体" w:hint="eastAsia"/>
                <w:kern w:val="0"/>
                <w:szCs w:val="21"/>
              </w:rPr>
              <w:t>生产现场的机电、操控设备应有安全连锁、快停、急停等本质安全设计与装置。</w:t>
            </w:r>
          </w:p>
        </w:tc>
        <w:tc>
          <w:tcPr>
            <w:tcW w:w="567" w:type="dxa"/>
            <w:vAlign w:val="center"/>
          </w:tcPr>
          <w:p w:rsidR="00753BAD" w:rsidRPr="005E43E1" w:rsidRDefault="00753BAD">
            <w:pPr>
              <w:jc w:val="center"/>
              <w:rPr>
                <w:rFonts w:ascii="宋体" w:hAnsi="宋体" w:cs="宋体"/>
                <w:kern w:val="0"/>
                <w:szCs w:val="21"/>
              </w:rPr>
            </w:pPr>
            <w:r w:rsidRPr="005E43E1">
              <w:rPr>
                <w:rFonts w:ascii="宋体" w:hAnsi="宋体" w:cs="宋体" w:hint="eastAsia"/>
                <w:kern w:val="0"/>
                <w:szCs w:val="21"/>
              </w:rPr>
              <w:t>3</w:t>
            </w:r>
          </w:p>
        </w:tc>
        <w:tc>
          <w:tcPr>
            <w:tcW w:w="4536" w:type="dxa"/>
          </w:tcPr>
          <w:p w:rsidR="00753BAD" w:rsidRPr="005E43E1" w:rsidRDefault="00753BAD">
            <w:pPr>
              <w:ind w:leftChars="50" w:left="105" w:rightChars="50" w:right="105" w:firstLineChars="200" w:firstLine="420"/>
              <w:rPr>
                <w:rFonts w:ascii="宋体" w:hAnsi="宋体"/>
                <w:szCs w:val="21"/>
              </w:rPr>
            </w:pPr>
            <w:r w:rsidRPr="005E43E1">
              <w:rPr>
                <w:rFonts w:ascii="宋体" w:hAnsi="宋体" w:hint="eastAsia"/>
                <w:szCs w:val="21"/>
              </w:rPr>
              <w:t>不符合规定的，每处扣1分。</w:t>
            </w: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c>
          <w:tcPr>
            <w:tcW w:w="851" w:type="dxa"/>
            <w:vMerge/>
            <w:vAlign w:val="center"/>
          </w:tcPr>
          <w:p w:rsidR="00753BAD" w:rsidRPr="005E43E1" w:rsidRDefault="00753BAD">
            <w:pPr>
              <w:ind w:leftChars="50" w:left="105" w:rightChars="50" w:right="105"/>
              <w:rPr>
                <w:rFonts w:ascii="宋体" w:hAnsi="宋体"/>
                <w:szCs w:val="21"/>
              </w:rPr>
            </w:pPr>
          </w:p>
        </w:tc>
        <w:tc>
          <w:tcPr>
            <w:tcW w:w="916" w:type="dxa"/>
            <w:vMerge/>
            <w:vAlign w:val="center"/>
          </w:tcPr>
          <w:p w:rsidR="00753BAD" w:rsidRPr="005E43E1" w:rsidRDefault="00753BAD">
            <w:pPr>
              <w:ind w:leftChars="50" w:left="105" w:rightChars="50" w:right="105"/>
              <w:rPr>
                <w:rFonts w:ascii="宋体" w:hAnsi="宋体"/>
                <w:szCs w:val="21"/>
              </w:rPr>
            </w:pPr>
          </w:p>
        </w:tc>
        <w:tc>
          <w:tcPr>
            <w:tcW w:w="4329" w:type="dxa"/>
          </w:tcPr>
          <w:p w:rsidR="00753BAD" w:rsidRPr="005E43E1" w:rsidRDefault="00753BAD" w:rsidP="00905D72">
            <w:pPr>
              <w:ind w:leftChars="50" w:left="105" w:rightChars="50" w:right="105" w:firstLineChars="200" w:firstLine="420"/>
              <w:rPr>
                <w:rFonts w:ascii="宋体" w:hAnsi="宋体" w:cs="宋体"/>
                <w:kern w:val="0"/>
                <w:szCs w:val="21"/>
              </w:rPr>
            </w:pPr>
            <w:r w:rsidRPr="005E43E1">
              <w:rPr>
                <w:rFonts w:ascii="宋体" w:hAnsi="宋体" w:hint="eastAsia"/>
                <w:szCs w:val="21"/>
              </w:rPr>
              <w:t>葡萄酒生产设备：</w:t>
            </w:r>
          </w:p>
          <w:p w:rsidR="00753BAD" w:rsidRPr="005E43E1" w:rsidRDefault="00753BAD" w:rsidP="00905D72">
            <w:pPr>
              <w:ind w:leftChars="50" w:left="105" w:rightChars="50" w:right="105" w:firstLineChars="200" w:firstLine="420"/>
              <w:rPr>
                <w:rFonts w:eastAsia="方正书宋简体"/>
              </w:rPr>
            </w:pPr>
            <w:r w:rsidRPr="005E43E1">
              <w:rPr>
                <w:rFonts w:ascii="宋体" w:hAnsi="宋体" w:cs="宋体" w:hint="eastAsia"/>
                <w:kern w:val="0"/>
                <w:szCs w:val="21"/>
              </w:rPr>
              <w:t>1.</w:t>
            </w:r>
            <w:r w:rsidRPr="005E43E1">
              <w:rPr>
                <w:rFonts w:eastAsia="方正书宋简体" w:hint="eastAsia"/>
              </w:rPr>
              <w:t>葡萄除梗破碎机：</w:t>
            </w:r>
          </w:p>
          <w:p w:rsidR="00753BAD" w:rsidRPr="005E43E1" w:rsidRDefault="00753BAD" w:rsidP="00905D72">
            <w:pPr>
              <w:ind w:leftChars="50" w:left="105" w:rightChars="50" w:right="105" w:firstLineChars="200" w:firstLine="420"/>
              <w:rPr>
                <w:rFonts w:ascii="宋体" w:hAnsi="宋体" w:cs="宋体"/>
                <w:kern w:val="0"/>
                <w:szCs w:val="21"/>
              </w:rPr>
            </w:pPr>
            <w:r w:rsidRPr="005E43E1">
              <w:rPr>
                <w:rFonts w:eastAsia="方正书宋简体" w:hint="eastAsia"/>
                <w:szCs w:val="21"/>
              </w:rPr>
              <w:t>各种防护罩牢固齐全，电气系统接地良好牢固，控制系统开关齐全，轴承润滑系统良好无渗漏，各固定螺栓齐全无松动、变形、裂纹现象。</w:t>
            </w:r>
          </w:p>
          <w:p w:rsidR="00753BAD" w:rsidRPr="005E43E1" w:rsidRDefault="00753BAD" w:rsidP="00905D72">
            <w:pPr>
              <w:ind w:leftChars="50" w:left="105" w:rightChars="50" w:right="105" w:firstLineChars="200" w:firstLine="420"/>
              <w:rPr>
                <w:rFonts w:eastAsia="方正书宋简体"/>
                <w:bCs/>
                <w:szCs w:val="21"/>
              </w:rPr>
            </w:pPr>
            <w:r w:rsidRPr="005E43E1">
              <w:rPr>
                <w:rFonts w:ascii="宋体" w:hAnsi="宋体" w:cs="宋体" w:hint="eastAsia"/>
                <w:kern w:val="0"/>
                <w:szCs w:val="21"/>
              </w:rPr>
              <w:t>2.</w:t>
            </w:r>
            <w:r w:rsidRPr="005E43E1">
              <w:rPr>
                <w:rFonts w:eastAsia="方正书宋简体" w:hint="eastAsia"/>
                <w:bCs/>
                <w:szCs w:val="21"/>
              </w:rPr>
              <w:t>葡萄压榨机：</w:t>
            </w:r>
          </w:p>
          <w:p w:rsidR="00753BAD" w:rsidRPr="005E43E1" w:rsidRDefault="00753BAD" w:rsidP="00905D72">
            <w:pPr>
              <w:ind w:leftChars="50" w:left="105" w:rightChars="50" w:right="105" w:firstLineChars="200" w:firstLine="420"/>
              <w:rPr>
                <w:rFonts w:ascii="宋体" w:hAnsi="宋体" w:cs="宋体"/>
                <w:kern w:val="0"/>
                <w:szCs w:val="21"/>
              </w:rPr>
            </w:pPr>
            <w:r w:rsidRPr="005E43E1">
              <w:rPr>
                <w:rFonts w:eastAsia="方正书宋简体" w:hint="eastAsia"/>
                <w:szCs w:val="21"/>
              </w:rPr>
              <w:t>固定螺栓齐全无松动、变形、裂纹现象。各种电器运转良好。料斗与专用带连接牢固，无松动、无脱落。各种防护罩牢固齐全。各部件润滑良好。</w:t>
            </w:r>
          </w:p>
          <w:p w:rsidR="00753BAD" w:rsidRPr="005E43E1" w:rsidRDefault="00753BAD" w:rsidP="00905D72">
            <w:pPr>
              <w:ind w:leftChars="50" w:left="105" w:rightChars="50" w:right="105" w:firstLineChars="200" w:firstLine="420"/>
              <w:rPr>
                <w:rFonts w:eastAsia="方正书宋简体"/>
                <w:bCs/>
                <w:szCs w:val="21"/>
              </w:rPr>
            </w:pPr>
            <w:r w:rsidRPr="005E43E1">
              <w:rPr>
                <w:rFonts w:ascii="宋体" w:hAnsi="宋体" w:cs="宋体" w:hint="eastAsia"/>
                <w:kern w:val="0"/>
                <w:szCs w:val="21"/>
              </w:rPr>
              <w:t>3.</w:t>
            </w:r>
            <w:r w:rsidRPr="005E43E1">
              <w:rPr>
                <w:rFonts w:eastAsia="方正书宋简体" w:hint="eastAsia"/>
                <w:bCs/>
                <w:szCs w:val="21"/>
              </w:rPr>
              <w:t>发酵罐、储酒罐和罐区：</w:t>
            </w:r>
          </w:p>
          <w:p w:rsidR="00753BAD" w:rsidRPr="005E43E1" w:rsidRDefault="00753BAD" w:rsidP="00702A0C">
            <w:pPr>
              <w:ind w:leftChars="50" w:left="105" w:rightChars="50" w:right="105" w:firstLineChars="200" w:firstLine="420"/>
              <w:rPr>
                <w:rFonts w:ascii="宋体" w:hAnsi="宋体"/>
              </w:rPr>
            </w:pPr>
            <w:r w:rsidRPr="005E43E1">
              <w:rPr>
                <w:rFonts w:eastAsia="方正书宋简体" w:hint="eastAsia"/>
                <w:szCs w:val="21"/>
              </w:rPr>
              <w:t>罐体无严重变形及腐蚀现象，基础支架无裂纹破损及下沉现象。酒罐内冷却夹套无介质泄漏现象。压力表、安全阀灵敏可靠，管路、阀门安装整齐合理。各部位连接螺栓齐全紧固，微机系统及各类仪表准确有效。</w:t>
            </w:r>
            <w:r w:rsidRPr="005E43E1">
              <w:rPr>
                <w:rFonts w:ascii="宋体" w:hAnsi="宋体"/>
              </w:rPr>
              <w:t>露天酒罐区的贮酒罐应采用</w:t>
            </w:r>
            <w:r w:rsidRPr="005E43E1">
              <w:rPr>
                <w:rFonts w:ascii="宋体" w:hAnsi="宋体" w:hint="eastAsia"/>
              </w:rPr>
              <w:t>不锈钢</w:t>
            </w:r>
            <w:r w:rsidRPr="005E43E1">
              <w:rPr>
                <w:rFonts w:ascii="宋体" w:hAnsi="宋体"/>
              </w:rPr>
              <w:t>材料制作，</w:t>
            </w:r>
            <w:r w:rsidRPr="005E43E1">
              <w:rPr>
                <w:rFonts w:ascii="宋体" w:hAnsi="宋体" w:hint="eastAsia"/>
              </w:rPr>
              <w:t>需要进行保温处理，</w:t>
            </w:r>
            <w:r w:rsidRPr="005E43E1">
              <w:rPr>
                <w:rFonts w:ascii="宋体" w:hAnsi="宋体"/>
              </w:rPr>
              <w:t>管路应用法兰连接，</w:t>
            </w:r>
            <w:r w:rsidR="00232BD0" w:rsidRPr="005E43E1">
              <w:rPr>
                <w:rFonts w:ascii="宋体" w:hAnsi="宋体" w:hint="eastAsia"/>
              </w:rPr>
              <w:t>并采用导电性能良好的金属软线对法兰进行跨接。</w:t>
            </w:r>
            <w:r w:rsidRPr="005E43E1">
              <w:rPr>
                <w:rFonts w:ascii="宋体" w:hAnsi="宋体"/>
              </w:rPr>
              <w:t>储酒罐顶部应设置</w:t>
            </w:r>
            <w:r w:rsidRPr="005E43E1">
              <w:rPr>
                <w:rFonts w:ascii="宋体" w:hAnsi="宋体" w:hint="eastAsia"/>
              </w:rPr>
              <w:t>呼吸阀</w:t>
            </w:r>
            <w:r w:rsidRPr="005E43E1">
              <w:rPr>
                <w:rFonts w:ascii="宋体" w:hAnsi="宋体"/>
              </w:rPr>
              <w:t>，罐体上应安装液位显示装置。</w:t>
            </w:r>
          </w:p>
          <w:p w:rsidR="00753BAD" w:rsidRPr="005E43E1" w:rsidRDefault="00753BAD" w:rsidP="00905D72">
            <w:pPr>
              <w:ind w:leftChars="50" w:left="105" w:rightChars="50" w:right="105" w:firstLineChars="200" w:firstLine="420"/>
              <w:rPr>
                <w:rFonts w:ascii="宋体" w:hAnsi="宋体"/>
              </w:rPr>
            </w:pPr>
            <w:r w:rsidRPr="005E43E1">
              <w:rPr>
                <w:rFonts w:ascii="宋体" w:hAnsi="宋体"/>
              </w:rPr>
              <w:t>储酒罐区</w:t>
            </w:r>
            <w:r w:rsidRPr="005E43E1">
              <w:rPr>
                <w:rFonts w:ascii="宋体" w:hAnsi="宋体" w:hint="eastAsia"/>
              </w:rPr>
              <w:t>设</w:t>
            </w:r>
            <w:r w:rsidRPr="005E43E1">
              <w:rPr>
                <w:rFonts w:ascii="宋体" w:hAnsi="宋体"/>
              </w:rPr>
              <w:t>防溢流措施，同时设置排酒装置，以便溢流酒能及时排出。</w:t>
            </w:r>
            <w:r w:rsidRPr="005E43E1">
              <w:rPr>
                <w:rFonts w:ascii="宋体" w:hAnsi="宋体" w:hint="eastAsia"/>
              </w:rPr>
              <w:t>露天</w:t>
            </w:r>
            <w:r w:rsidRPr="005E43E1">
              <w:rPr>
                <w:rFonts w:ascii="宋体" w:hAnsi="宋体"/>
              </w:rPr>
              <w:t>罐区应</w:t>
            </w:r>
            <w:r w:rsidRPr="005E43E1">
              <w:rPr>
                <w:rFonts w:ascii="宋体" w:hAnsi="宋体" w:hint="eastAsia"/>
              </w:rPr>
              <w:t>有合格的</w:t>
            </w:r>
            <w:r w:rsidRPr="005E43E1">
              <w:rPr>
                <w:rFonts w:ascii="宋体" w:hAnsi="宋体"/>
              </w:rPr>
              <w:t>防雷措施</w:t>
            </w:r>
            <w:r w:rsidRPr="005E43E1">
              <w:rPr>
                <w:rFonts w:ascii="宋体" w:hAnsi="宋体" w:hint="eastAsia"/>
              </w:rPr>
              <w:t>。</w:t>
            </w:r>
          </w:p>
          <w:p w:rsidR="00753BAD" w:rsidRPr="005E43E1" w:rsidRDefault="00753BAD" w:rsidP="00905D72">
            <w:pPr>
              <w:ind w:leftChars="50" w:left="105" w:rightChars="50" w:right="105" w:firstLineChars="200" w:firstLine="420"/>
              <w:rPr>
                <w:rFonts w:ascii="方正书宋简体" w:eastAsia="方正书宋简体"/>
                <w:szCs w:val="21"/>
              </w:rPr>
            </w:pPr>
            <w:r w:rsidRPr="005E43E1">
              <w:rPr>
                <w:rFonts w:ascii="宋体" w:hAnsi="宋体" w:cs="宋体" w:hint="eastAsia"/>
                <w:kern w:val="0"/>
                <w:szCs w:val="21"/>
              </w:rPr>
              <w:t>4.</w:t>
            </w:r>
            <w:r w:rsidRPr="005E43E1">
              <w:rPr>
                <w:rFonts w:ascii="方正书宋简体" w:eastAsia="方正书宋简体" w:hint="eastAsia"/>
                <w:szCs w:val="21"/>
              </w:rPr>
              <w:t>冷冻机：</w:t>
            </w:r>
          </w:p>
          <w:p w:rsidR="00753BAD" w:rsidRPr="005E43E1" w:rsidRDefault="00753BAD" w:rsidP="00905D72">
            <w:pPr>
              <w:ind w:leftChars="50" w:left="105" w:rightChars="50" w:right="105" w:firstLineChars="200" w:firstLine="420"/>
              <w:rPr>
                <w:rFonts w:ascii="方正书宋简体" w:eastAsia="方正书宋简体"/>
                <w:szCs w:val="21"/>
              </w:rPr>
            </w:pPr>
            <w:r w:rsidRPr="005E43E1">
              <w:rPr>
                <w:rFonts w:ascii="方正书宋简体" w:eastAsia="方正书宋简体" w:hint="eastAsia"/>
                <w:szCs w:val="21"/>
              </w:rPr>
              <w:t>安全防护装置完整，齐全可靠。传动系统运转正常。各种防护罩牢固齐全。电气系统装置齐全，灵敏可靠。现场急停开关操作灵敏并有明显警示标牌。轴承润滑良好，密封良好。主要零部件、阀门、仪表正常，无破损，氨、水、油管道通畅。氨制冷机房设计应符合有关规定。氨制冷机房安装液氨泄露监测和警报系统并定期校验。氨制冷机房排风、电气等应符合有关规定。</w:t>
            </w:r>
          </w:p>
          <w:p w:rsidR="00753BAD" w:rsidRPr="005E43E1" w:rsidRDefault="00753BAD" w:rsidP="00905D72">
            <w:pPr>
              <w:ind w:leftChars="50" w:left="105" w:rightChars="50" w:right="105" w:firstLineChars="200" w:firstLine="420"/>
              <w:rPr>
                <w:rFonts w:eastAsia="方正书宋简体"/>
                <w:szCs w:val="21"/>
              </w:rPr>
            </w:pPr>
            <w:r w:rsidRPr="005E43E1">
              <w:rPr>
                <w:rFonts w:ascii="宋体" w:hAnsi="宋体" w:cs="宋体" w:hint="eastAsia"/>
                <w:kern w:val="0"/>
                <w:szCs w:val="21"/>
              </w:rPr>
              <w:t>5.</w:t>
            </w:r>
            <w:r w:rsidRPr="005E43E1">
              <w:rPr>
                <w:rFonts w:eastAsia="方正书宋简体" w:hint="eastAsia"/>
                <w:szCs w:val="21"/>
              </w:rPr>
              <w:t>过滤机：</w:t>
            </w:r>
          </w:p>
          <w:p w:rsidR="00753BAD" w:rsidRPr="005E43E1" w:rsidRDefault="00753BAD" w:rsidP="00905D72">
            <w:pPr>
              <w:ind w:leftChars="50" w:left="105" w:rightChars="50" w:right="105" w:firstLineChars="200" w:firstLine="420"/>
              <w:rPr>
                <w:rFonts w:eastAsia="方正书宋简体"/>
                <w:szCs w:val="21"/>
              </w:rPr>
            </w:pPr>
            <w:r w:rsidRPr="005E43E1">
              <w:rPr>
                <w:rFonts w:eastAsia="方正书宋简体" w:hint="eastAsia"/>
                <w:szCs w:val="21"/>
              </w:rPr>
              <w:t>各部件连接是否正确和紧固。安全阀、压力表要灵敏可靠，不得超压运行。电气安全装置齐全。</w:t>
            </w:r>
          </w:p>
          <w:p w:rsidR="00753BAD" w:rsidRPr="005E43E1" w:rsidRDefault="00753BAD" w:rsidP="00905D72">
            <w:pPr>
              <w:ind w:leftChars="50" w:left="105" w:rightChars="50" w:right="105" w:firstLineChars="200" w:firstLine="420"/>
            </w:pPr>
            <w:r w:rsidRPr="005E43E1">
              <w:rPr>
                <w:rFonts w:ascii="宋体" w:hAnsi="宋体" w:cs="宋体" w:hint="eastAsia"/>
                <w:kern w:val="0"/>
                <w:szCs w:val="21"/>
              </w:rPr>
              <w:t>6.</w:t>
            </w:r>
            <w:r w:rsidRPr="005E43E1">
              <w:rPr>
                <w:rFonts w:hint="eastAsia"/>
              </w:rPr>
              <w:t>洗瓶机、灌装机：</w:t>
            </w:r>
          </w:p>
          <w:p w:rsidR="00753BAD" w:rsidRPr="005E43E1" w:rsidRDefault="00753BAD" w:rsidP="00905D72">
            <w:pPr>
              <w:ind w:leftChars="50" w:left="105" w:rightChars="50" w:right="105" w:firstLineChars="200" w:firstLine="420"/>
              <w:rPr>
                <w:rFonts w:eastAsia="方正书宋简体"/>
                <w:szCs w:val="21"/>
              </w:rPr>
            </w:pPr>
            <w:r w:rsidRPr="005E43E1">
              <w:rPr>
                <w:rFonts w:ascii="方正书宋简体" w:eastAsia="方正书宋简体" w:hint="eastAsia"/>
                <w:szCs w:val="21"/>
              </w:rPr>
              <w:t>各操作系统灵敏可靠。输送系统运转正常，平稳，附属设备运转正常。加热系统无泄漏现象。设备附属仪表灵敏、准确。润滑系统装置齐全，油路畅通，不缺油，不漏油。电气系统装置齐全，接地良好，性能灵敏可靠。安全防护装置齐全可靠。</w:t>
            </w:r>
          </w:p>
          <w:p w:rsidR="00753BAD" w:rsidRPr="005E43E1" w:rsidRDefault="00753BAD" w:rsidP="00905D72">
            <w:pPr>
              <w:ind w:leftChars="50" w:left="105" w:rightChars="50" w:right="105" w:firstLineChars="200" w:firstLine="420"/>
              <w:rPr>
                <w:rFonts w:eastAsia="方正书宋简体"/>
                <w:szCs w:val="21"/>
              </w:rPr>
            </w:pPr>
            <w:r w:rsidRPr="005E43E1">
              <w:rPr>
                <w:rFonts w:ascii="宋体" w:hAnsi="宋体" w:cs="宋体" w:hint="eastAsia"/>
                <w:kern w:val="0"/>
                <w:szCs w:val="21"/>
              </w:rPr>
              <w:t>7.</w:t>
            </w:r>
            <w:r w:rsidRPr="005E43E1">
              <w:rPr>
                <w:rFonts w:eastAsia="方正书宋简体" w:hint="eastAsia"/>
                <w:szCs w:val="21"/>
              </w:rPr>
              <w:t>打塞、封帽机：</w:t>
            </w:r>
          </w:p>
          <w:p w:rsidR="00753BAD" w:rsidRPr="005E43E1" w:rsidRDefault="00753BAD" w:rsidP="00905D72">
            <w:pPr>
              <w:ind w:leftChars="50" w:left="105" w:rightChars="50" w:right="105" w:firstLineChars="200" w:firstLine="420"/>
              <w:rPr>
                <w:rFonts w:eastAsia="方正书宋简体"/>
                <w:szCs w:val="21"/>
              </w:rPr>
            </w:pPr>
            <w:r w:rsidRPr="005E43E1">
              <w:rPr>
                <w:rFonts w:eastAsia="方正书宋简体" w:hint="eastAsia"/>
                <w:szCs w:val="21"/>
              </w:rPr>
              <w:t>传动系统运转正常，无杂音。操作控制系统完整可靠。瓶托、酒阀，进出瓶、打塞畅通，动作灵活。润滑系统装置齐全，油路畅通，不缺油，不漏油。各类阀门、仪表齐全准确，灵敏可行。电气系统装置齐全，接地良好，性能灵敏可靠。酒路、风路系统密封良好。安全防护装置齐全可靠。</w:t>
            </w:r>
          </w:p>
          <w:p w:rsidR="00753BAD" w:rsidRPr="005E43E1" w:rsidRDefault="00753BAD" w:rsidP="00905D72">
            <w:pPr>
              <w:ind w:leftChars="50" w:left="105" w:rightChars="50" w:right="105" w:firstLineChars="200" w:firstLine="420"/>
              <w:rPr>
                <w:rFonts w:eastAsia="方正书宋简体"/>
                <w:szCs w:val="21"/>
              </w:rPr>
            </w:pPr>
            <w:r w:rsidRPr="005E43E1">
              <w:rPr>
                <w:rFonts w:ascii="宋体" w:hAnsi="宋体" w:cs="宋体" w:hint="eastAsia"/>
                <w:kern w:val="0"/>
                <w:szCs w:val="21"/>
              </w:rPr>
              <w:t>8.</w:t>
            </w:r>
            <w:r w:rsidRPr="005E43E1">
              <w:rPr>
                <w:rFonts w:eastAsia="方正书宋简体" w:hint="eastAsia"/>
                <w:szCs w:val="21"/>
              </w:rPr>
              <w:t>贴标机：</w:t>
            </w:r>
          </w:p>
          <w:p w:rsidR="00753BAD" w:rsidRPr="005E43E1" w:rsidRDefault="00753BAD" w:rsidP="00905D72">
            <w:pPr>
              <w:ind w:leftChars="50" w:left="105" w:rightChars="50" w:right="105" w:firstLineChars="200" w:firstLine="420"/>
              <w:rPr>
                <w:rFonts w:eastAsia="方正书宋简体"/>
                <w:szCs w:val="21"/>
              </w:rPr>
            </w:pPr>
            <w:r w:rsidRPr="005E43E1">
              <w:rPr>
                <w:rFonts w:eastAsia="方正书宋简体" w:hint="eastAsia"/>
                <w:szCs w:val="21"/>
              </w:rPr>
              <w:t>传动系统运转正常，机构动作协调。浆糊泵工作正常。润滑系统装置齐全，不缺油，不漏油。电气系统装置齐全，接地良好，性能灵敏可靠。安全防护装置齐全可靠。</w:t>
            </w:r>
          </w:p>
          <w:p w:rsidR="00753BAD" w:rsidRPr="005E43E1" w:rsidRDefault="00753BAD" w:rsidP="00905D72">
            <w:pPr>
              <w:ind w:leftChars="50" w:left="105" w:rightChars="50" w:right="105" w:firstLineChars="200" w:firstLine="420"/>
              <w:rPr>
                <w:rFonts w:eastAsia="方正书宋简体"/>
                <w:szCs w:val="21"/>
              </w:rPr>
            </w:pPr>
            <w:r w:rsidRPr="005E43E1">
              <w:rPr>
                <w:rFonts w:ascii="宋体" w:hAnsi="宋体" w:cs="宋体" w:hint="eastAsia"/>
                <w:kern w:val="0"/>
                <w:szCs w:val="21"/>
              </w:rPr>
              <w:t>9.</w:t>
            </w:r>
            <w:r w:rsidRPr="005E43E1">
              <w:rPr>
                <w:rFonts w:eastAsia="方正书宋简体" w:hint="eastAsia"/>
                <w:szCs w:val="21"/>
              </w:rPr>
              <w:t>装箱机：</w:t>
            </w:r>
          </w:p>
          <w:p w:rsidR="00753BAD" w:rsidRPr="005E43E1" w:rsidRDefault="00753BAD" w:rsidP="00905D72">
            <w:pPr>
              <w:ind w:leftChars="50" w:left="105" w:rightChars="50" w:right="105" w:firstLineChars="200" w:firstLine="420"/>
              <w:rPr>
                <w:rFonts w:eastAsia="方正书宋简体"/>
                <w:szCs w:val="21"/>
              </w:rPr>
            </w:pPr>
            <w:r w:rsidRPr="005E43E1">
              <w:rPr>
                <w:rFonts w:eastAsia="方正书宋简体" w:hint="eastAsia"/>
                <w:szCs w:val="21"/>
              </w:rPr>
              <w:t>传动系统运转正常，无杂音，附属仪表齐全，灵敏可靠。润滑系统装置齐全，不缺油，不漏油。电气系统装置齐全，接地良好，性能灵敏可靠。安全防护装置齐全可靠。</w:t>
            </w:r>
          </w:p>
          <w:p w:rsidR="00753BAD" w:rsidRPr="005E43E1" w:rsidRDefault="00753BAD" w:rsidP="00905D72">
            <w:pPr>
              <w:ind w:leftChars="50" w:left="105" w:rightChars="50" w:right="105" w:firstLineChars="200" w:firstLine="420"/>
              <w:rPr>
                <w:rFonts w:eastAsia="方正书宋简体"/>
                <w:szCs w:val="21"/>
              </w:rPr>
            </w:pPr>
            <w:r w:rsidRPr="005E43E1">
              <w:rPr>
                <w:rFonts w:ascii="宋体" w:hAnsi="宋体" w:cs="宋体" w:hint="eastAsia"/>
                <w:kern w:val="0"/>
                <w:szCs w:val="21"/>
              </w:rPr>
              <w:t>10.</w:t>
            </w:r>
            <w:r w:rsidRPr="005E43E1">
              <w:rPr>
                <w:rFonts w:eastAsia="方正书宋简体" w:hint="eastAsia"/>
                <w:szCs w:val="21"/>
              </w:rPr>
              <w:t>喷码机：</w:t>
            </w:r>
          </w:p>
          <w:p w:rsidR="00753BAD" w:rsidRPr="005E43E1" w:rsidRDefault="00753BAD" w:rsidP="00905D72">
            <w:pPr>
              <w:ind w:leftChars="50" w:left="105" w:rightChars="50" w:right="105" w:firstLineChars="200" w:firstLine="420"/>
              <w:rPr>
                <w:rFonts w:eastAsia="方正书宋简体"/>
                <w:szCs w:val="21"/>
              </w:rPr>
            </w:pPr>
            <w:r w:rsidRPr="005E43E1">
              <w:rPr>
                <w:rFonts w:eastAsia="方正书宋简体" w:hint="eastAsia"/>
                <w:szCs w:val="21"/>
              </w:rPr>
              <w:t>电气线路、气动管路应完好。设备附属仪表齐全灵敏，主附件保持清洁无墨痕，安装牢固，附属设备运转正常，基本无泄漏现象。润滑系统装置齐全，不缺油，不漏油，电气系统装置齐全，接地良好，性能灵敏可靠。安全防护装置齐全可靠。</w:t>
            </w:r>
          </w:p>
          <w:p w:rsidR="00D84906" w:rsidRPr="005E43E1" w:rsidRDefault="00D84906" w:rsidP="00D84906">
            <w:pPr>
              <w:ind w:rightChars="50" w:right="105" w:firstLineChars="200" w:firstLine="420"/>
              <w:rPr>
                <w:rFonts w:ascii="宋体" w:hAnsi="宋体"/>
              </w:rPr>
            </w:pPr>
            <w:r w:rsidRPr="005E43E1">
              <w:rPr>
                <w:rFonts w:ascii="宋体" w:hAnsi="宋体" w:cs="宋体" w:hint="eastAsia"/>
                <w:kern w:val="0"/>
                <w:szCs w:val="21"/>
              </w:rPr>
              <w:t>11.</w:t>
            </w:r>
            <w:r w:rsidRPr="005E43E1">
              <w:rPr>
                <w:rFonts w:hint="eastAsia"/>
              </w:rPr>
              <w:t xml:space="preserve"> </w:t>
            </w:r>
            <w:r w:rsidRPr="005E43E1">
              <w:rPr>
                <w:rFonts w:hint="eastAsia"/>
              </w:rPr>
              <w:t>白兰地蒸馏锅</w:t>
            </w:r>
            <w:r w:rsidRPr="005E43E1">
              <w:rPr>
                <w:rFonts w:ascii="宋体" w:hAnsi="宋体" w:hint="eastAsia"/>
              </w:rPr>
              <w:t>：</w:t>
            </w:r>
          </w:p>
          <w:p w:rsidR="00D84906" w:rsidRPr="005E43E1" w:rsidRDefault="00D84906" w:rsidP="00D84906">
            <w:pPr>
              <w:tabs>
                <w:tab w:val="left" w:pos="1335"/>
                <w:tab w:val="left" w:pos="2055"/>
              </w:tabs>
              <w:ind w:firstLineChars="200" w:firstLine="420"/>
              <w:rPr>
                <w:rFonts w:eastAsia="方正书宋简体"/>
                <w:szCs w:val="21"/>
              </w:rPr>
            </w:pPr>
            <w:r w:rsidRPr="005E43E1">
              <w:rPr>
                <w:rFonts w:hint="eastAsia"/>
              </w:rPr>
              <w:t>传动系统运转正常，各种防护罩牢固齐全。各固定螺栓齐全无松动、变形、裂纹。排渣门、安全销、进料门、装料漏斗、进气阀完好。排风装置状况良好。蒸馏、出酒和放锅要严格执行操作规程。急停开关，保护开关、按钮灵敏可靠。电气系统装置齐全，接地良好。</w:t>
            </w:r>
          </w:p>
          <w:p w:rsidR="00753BAD" w:rsidRPr="005E43E1" w:rsidRDefault="00D84906" w:rsidP="00D72058">
            <w:pPr>
              <w:ind w:rightChars="50" w:right="105" w:firstLineChars="200" w:firstLine="420"/>
              <w:rPr>
                <w:rFonts w:ascii="宋体" w:hAnsi="宋体"/>
              </w:rPr>
            </w:pPr>
            <w:r w:rsidRPr="005E43E1">
              <w:rPr>
                <w:rFonts w:ascii="宋体" w:hAnsi="宋体" w:cs="宋体" w:hint="eastAsia"/>
                <w:kern w:val="0"/>
                <w:szCs w:val="21"/>
              </w:rPr>
              <w:t>12</w:t>
            </w:r>
            <w:r w:rsidR="00753BAD" w:rsidRPr="005E43E1">
              <w:rPr>
                <w:rFonts w:ascii="宋体" w:hAnsi="宋体" w:cs="宋体" w:hint="eastAsia"/>
                <w:kern w:val="0"/>
                <w:szCs w:val="21"/>
              </w:rPr>
              <w:t>.</w:t>
            </w:r>
            <w:r w:rsidR="00753BAD" w:rsidRPr="005E43E1">
              <w:rPr>
                <w:rFonts w:ascii="宋体" w:hAnsi="宋体"/>
              </w:rPr>
              <w:t>包装车间</w:t>
            </w:r>
            <w:r w:rsidR="00753BAD" w:rsidRPr="005E43E1">
              <w:rPr>
                <w:rFonts w:ascii="宋体" w:hAnsi="宋体" w:hint="eastAsia"/>
              </w:rPr>
              <w:t>：</w:t>
            </w:r>
          </w:p>
          <w:p w:rsidR="00753BAD" w:rsidRPr="005E43E1" w:rsidRDefault="00753BAD" w:rsidP="000312BC">
            <w:pPr>
              <w:ind w:rightChars="50" w:right="105" w:firstLineChars="200" w:firstLine="420"/>
              <w:rPr>
                <w:rFonts w:ascii="宋体" w:hAnsi="宋体"/>
              </w:rPr>
            </w:pPr>
            <w:r w:rsidRPr="005E43E1">
              <w:rPr>
                <w:rFonts w:ascii="宋体" w:hAnsi="宋体"/>
              </w:rPr>
              <w:t>包装车间</w:t>
            </w:r>
            <w:r w:rsidRPr="005E43E1">
              <w:rPr>
                <w:rFonts w:ascii="宋体" w:hAnsi="宋体" w:hint="eastAsia"/>
              </w:rPr>
              <w:t>应</w:t>
            </w:r>
            <w:r w:rsidRPr="005E43E1">
              <w:rPr>
                <w:rFonts w:ascii="宋体" w:hAnsi="宋体"/>
              </w:rPr>
              <w:t>满足防尘、防火、防爆要求，灌装车间应</w:t>
            </w:r>
            <w:r w:rsidRPr="005E43E1">
              <w:rPr>
                <w:rFonts w:ascii="宋体" w:hAnsi="宋体" w:hint="eastAsia"/>
              </w:rPr>
              <w:t>与发酵车间</w:t>
            </w:r>
            <w:r w:rsidRPr="005E43E1">
              <w:rPr>
                <w:rFonts w:ascii="宋体" w:hAnsi="宋体"/>
              </w:rPr>
              <w:t>分开。</w:t>
            </w:r>
          </w:p>
          <w:p w:rsidR="00753BAD" w:rsidRPr="005E43E1" w:rsidRDefault="00D84906" w:rsidP="000312BC">
            <w:pPr>
              <w:ind w:rightChars="50" w:right="105" w:firstLineChars="200" w:firstLine="420"/>
              <w:rPr>
                <w:rFonts w:ascii="宋体" w:hAnsi="宋体"/>
              </w:rPr>
            </w:pPr>
            <w:r w:rsidRPr="005E43E1">
              <w:rPr>
                <w:rFonts w:ascii="宋体" w:hAnsi="宋体" w:hint="eastAsia"/>
              </w:rPr>
              <w:t>13</w:t>
            </w:r>
            <w:r w:rsidR="00753BAD" w:rsidRPr="005E43E1">
              <w:rPr>
                <w:rFonts w:ascii="宋体" w:hAnsi="宋体" w:hint="eastAsia"/>
              </w:rPr>
              <w:t>.仓库：</w:t>
            </w:r>
          </w:p>
          <w:p w:rsidR="00753BAD" w:rsidRPr="005E43E1" w:rsidRDefault="00753BAD" w:rsidP="00702A0C">
            <w:pPr>
              <w:ind w:rightChars="50" w:right="105" w:firstLineChars="200" w:firstLine="420"/>
              <w:rPr>
                <w:rFonts w:ascii="宋体" w:hAnsi="宋体"/>
              </w:rPr>
            </w:pPr>
            <w:r w:rsidRPr="005E43E1">
              <w:rPr>
                <w:rFonts w:ascii="宋体" w:hAnsi="宋体" w:hint="eastAsia"/>
              </w:rPr>
              <w:t>仓</w:t>
            </w:r>
            <w:r w:rsidRPr="005E43E1">
              <w:rPr>
                <w:rFonts w:ascii="宋体" w:hAnsi="宋体"/>
              </w:rPr>
              <w:t>库的</w:t>
            </w:r>
            <w:r w:rsidRPr="005E43E1">
              <w:rPr>
                <w:rFonts w:ascii="宋体" w:hAnsi="宋体" w:cs="宋体"/>
                <w:kern w:val="0"/>
                <w:szCs w:val="21"/>
              </w:rPr>
              <w:t>设计、建设应符合国家的相关标准和行业规范。</w:t>
            </w:r>
            <w:r w:rsidRPr="005E43E1">
              <w:rPr>
                <w:rFonts w:ascii="宋体" w:hAnsi="宋体"/>
              </w:rPr>
              <w:t>库内应阴凉、干燥，并有防火、灭火设施、设备，成品库应</w:t>
            </w:r>
            <w:r w:rsidRPr="005E43E1">
              <w:rPr>
                <w:rFonts w:ascii="宋体" w:hAnsi="宋体" w:hint="eastAsia"/>
              </w:rPr>
              <w:t>按规定</w:t>
            </w:r>
            <w:r w:rsidRPr="005E43E1">
              <w:rPr>
                <w:rFonts w:ascii="宋体" w:hAnsi="宋体"/>
              </w:rPr>
              <w:t>使用防爆</w:t>
            </w:r>
            <w:r w:rsidRPr="005E43E1">
              <w:rPr>
                <w:rFonts w:ascii="宋体" w:hAnsi="宋体" w:hint="eastAsia"/>
              </w:rPr>
              <w:t>电气设备</w:t>
            </w:r>
            <w:r w:rsidRPr="005E43E1">
              <w:rPr>
                <w:rFonts w:ascii="宋体" w:hAnsi="宋体"/>
              </w:rPr>
              <w:t>。</w:t>
            </w:r>
            <w:r w:rsidRPr="005E43E1">
              <w:rPr>
                <w:rFonts w:ascii="宋体" w:hAnsi="宋体" w:hint="eastAsia"/>
              </w:rPr>
              <w:t>堆垛应符合规定要求，按规定设置应急通道和应急出口，并保证畅通。</w:t>
            </w:r>
          </w:p>
          <w:p w:rsidR="00753BAD" w:rsidRPr="005E43E1" w:rsidRDefault="00D84906" w:rsidP="00702A0C">
            <w:pPr>
              <w:ind w:rightChars="50" w:right="105" w:firstLineChars="200" w:firstLine="420"/>
              <w:rPr>
                <w:rFonts w:ascii="宋体" w:hAnsi="宋体" w:cs="宋体"/>
                <w:kern w:val="0"/>
                <w:szCs w:val="21"/>
              </w:rPr>
            </w:pPr>
            <w:r w:rsidRPr="005E43E1">
              <w:rPr>
                <w:rFonts w:ascii="宋体" w:hAnsi="宋体" w:cs="宋体" w:hint="eastAsia"/>
                <w:kern w:val="0"/>
                <w:szCs w:val="21"/>
              </w:rPr>
              <w:t>14</w:t>
            </w:r>
            <w:r w:rsidR="00753BAD" w:rsidRPr="005E43E1">
              <w:rPr>
                <w:rFonts w:ascii="宋体" w:hAnsi="宋体" w:cs="宋体" w:hint="eastAsia"/>
                <w:kern w:val="0"/>
                <w:szCs w:val="21"/>
              </w:rPr>
              <w:t>.酒窖：</w:t>
            </w:r>
          </w:p>
          <w:p w:rsidR="00753BAD" w:rsidRPr="005E43E1" w:rsidRDefault="00753BAD" w:rsidP="00434CA4">
            <w:pPr>
              <w:ind w:leftChars="50" w:left="105" w:rightChars="50" w:right="105" w:firstLineChars="200" w:firstLine="420"/>
              <w:rPr>
                <w:rFonts w:ascii="宋体" w:hAnsi="宋体"/>
                <w:szCs w:val="21"/>
              </w:rPr>
            </w:pPr>
            <w:r w:rsidRPr="005E43E1">
              <w:rPr>
                <w:rFonts w:ascii="宋体" w:hAnsi="宋体" w:cs="宋体" w:hint="eastAsia"/>
                <w:kern w:val="0"/>
                <w:szCs w:val="21"/>
              </w:rPr>
              <w:t>酒窖</w:t>
            </w:r>
            <w:r w:rsidRPr="005E43E1">
              <w:rPr>
                <w:rFonts w:ascii="宋体" w:hAnsi="宋体" w:cs="宋体"/>
                <w:kern w:val="0"/>
                <w:szCs w:val="21"/>
              </w:rPr>
              <w:t>的设计、建设应符合国家的相关标准和行业规范。</w:t>
            </w:r>
            <w:r w:rsidRPr="005E43E1">
              <w:rPr>
                <w:rFonts w:ascii="宋体" w:hAnsi="宋体" w:cs="宋体" w:hint="eastAsia"/>
                <w:kern w:val="0"/>
                <w:szCs w:val="21"/>
              </w:rPr>
              <w:t>酒窖</w:t>
            </w:r>
            <w:r w:rsidRPr="005E43E1">
              <w:rPr>
                <w:rFonts w:ascii="宋体" w:hAnsi="宋体" w:cs="宋体"/>
                <w:kern w:val="0"/>
                <w:szCs w:val="21"/>
              </w:rPr>
              <w:t>内应阴凉，并按照国家标准、行业标准配置消防设施、器材，设置消防安全标志，并定期检验、维修，确保完好有效。</w:t>
            </w:r>
          </w:p>
        </w:tc>
        <w:tc>
          <w:tcPr>
            <w:tcW w:w="567" w:type="dxa"/>
            <w:vAlign w:val="center"/>
          </w:tcPr>
          <w:p w:rsidR="00753BAD" w:rsidRPr="005E43E1" w:rsidRDefault="00753BAD">
            <w:pPr>
              <w:jc w:val="center"/>
              <w:rPr>
                <w:rFonts w:ascii="宋体" w:hAnsi="宋体" w:cs="宋体"/>
                <w:kern w:val="0"/>
                <w:szCs w:val="21"/>
              </w:rPr>
            </w:pPr>
            <w:r w:rsidRPr="005E43E1">
              <w:rPr>
                <w:rFonts w:ascii="宋体" w:hAnsi="宋体" w:cs="宋体" w:hint="eastAsia"/>
                <w:kern w:val="0"/>
                <w:szCs w:val="21"/>
              </w:rPr>
              <w:t>30</w:t>
            </w:r>
          </w:p>
        </w:tc>
        <w:tc>
          <w:tcPr>
            <w:tcW w:w="4536" w:type="dxa"/>
          </w:tcPr>
          <w:p w:rsidR="00753BAD" w:rsidRPr="005E43E1" w:rsidRDefault="00753BAD">
            <w:pPr>
              <w:ind w:leftChars="50" w:left="105" w:rightChars="50" w:right="105" w:firstLineChars="200" w:firstLine="420"/>
              <w:rPr>
                <w:rFonts w:ascii="宋体" w:hAnsi="宋体"/>
                <w:szCs w:val="21"/>
              </w:rPr>
            </w:pPr>
            <w:r w:rsidRPr="005E43E1">
              <w:rPr>
                <w:rFonts w:ascii="宋体" w:hAnsi="宋体" w:hint="eastAsia"/>
                <w:szCs w:val="21"/>
              </w:rPr>
              <w:t>不符合规定的，每处扣1分。</w:t>
            </w:r>
          </w:p>
          <w:p w:rsidR="00753BAD" w:rsidRPr="005E43E1" w:rsidRDefault="00753BAD" w:rsidP="00D72058">
            <w:pPr>
              <w:ind w:leftChars="50" w:left="105" w:rightChars="50" w:right="105" w:firstLineChars="200" w:firstLine="420"/>
              <w:rPr>
                <w:rFonts w:ascii="宋体" w:hAnsi="宋体"/>
                <w:szCs w:val="21"/>
              </w:rPr>
            </w:pP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c>
          <w:tcPr>
            <w:tcW w:w="851" w:type="dxa"/>
            <w:vMerge/>
            <w:vAlign w:val="center"/>
          </w:tcPr>
          <w:p w:rsidR="00753BAD" w:rsidRPr="005E43E1" w:rsidRDefault="00753BAD">
            <w:pPr>
              <w:ind w:leftChars="50" w:left="105" w:rightChars="50" w:right="105"/>
              <w:rPr>
                <w:rFonts w:ascii="宋体" w:hAnsi="宋体"/>
                <w:szCs w:val="21"/>
              </w:rPr>
            </w:pPr>
          </w:p>
        </w:tc>
        <w:tc>
          <w:tcPr>
            <w:tcW w:w="916" w:type="dxa"/>
            <w:vMerge/>
            <w:vAlign w:val="center"/>
          </w:tcPr>
          <w:p w:rsidR="00753BAD" w:rsidRPr="005E43E1" w:rsidRDefault="00753BAD">
            <w:pPr>
              <w:ind w:leftChars="50" w:left="105" w:rightChars="50" w:right="105"/>
              <w:rPr>
                <w:rFonts w:ascii="宋体" w:hAnsi="宋体"/>
                <w:szCs w:val="21"/>
              </w:rPr>
            </w:pPr>
          </w:p>
        </w:tc>
        <w:tc>
          <w:tcPr>
            <w:tcW w:w="4329" w:type="dxa"/>
          </w:tcPr>
          <w:p w:rsidR="00753BAD" w:rsidRPr="005E43E1" w:rsidRDefault="00753BAD" w:rsidP="00F40CBE">
            <w:pPr>
              <w:ind w:leftChars="50" w:left="105" w:rightChars="50" w:right="105" w:firstLineChars="200" w:firstLine="420"/>
              <w:rPr>
                <w:rFonts w:ascii="宋体" w:hAnsi="宋体"/>
                <w:szCs w:val="21"/>
              </w:rPr>
            </w:pPr>
            <w:r w:rsidRPr="005E43E1">
              <w:rPr>
                <w:rFonts w:ascii="宋体" w:hAnsi="宋体" w:hint="eastAsia"/>
                <w:szCs w:val="21"/>
              </w:rPr>
              <w:t>露酒生产设备：</w:t>
            </w:r>
          </w:p>
          <w:p w:rsidR="00753BAD" w:rsidRPr="005E43E1" w:rsidRDefault="00753BAD" w:rsidP="00D72058">
            <w:pPr>
              <w:ind w:leftChars="50" w:left="105" w:rightChars="50" w:right="105" w:firstLineChars="150" w:firstLine="315"/>
              <w:rPr>
                <w:rFonts w:ascii="宋体" w:hAnsi="宋体"/>
              </w:rPr>
            </w:pPr>
            <w:r w:rsidRPr="005E43E1">
              <w:rPr>
                <w:rFonts w:ascii="宋体" w:hAnsi="宋体" w:hint="eastAsia"/>
              </w:rPr>
              <w:t>1.酒罐：</w:t>
            </w:r>
          </w:p>
          <w:p w:rsidR="00753BAD" w:rsidRPr="005E43E1" w:rsidRDefault="00753BAD" w:rsidP="00D72058">
            <w:pPr>
              <w:ind w:leftChars="50" w:left="105" w:rightChars="50" w:right="105" w:firstLineChars="150" w:firstLine="315"/>
              <w:rPr>
                <w:rFonts w:ascii="宋体" w:hAnsi="宋体"/>
              </w:rPr>
            </w:pPr>
            <w:r w:rsidRPr="005E43E1">
              <w:rPr>
                <w:rFonts w:ascii="宋体" w:hAnsi="宋体" w:hint="eastAsia"/>
              </w:rPr>
              <w:t>上下人孔盖与酒罐接触碰撞时不应产生火花。液位管不宜采用玻璃式。应设置酒罐高液位报警装置。进酒管口应设置在酒罐侧下部，距酒罐底部的高度不宜超过150</w:t>
            </w:r>
            <w:r w:rsidR="00E109CD">
              <w:rPr>
                <w:rFonts w:ascii="宋体" w:hAnsi="宋体" w:hint="eastAsia"/>
              </w:rPr>
              <w:t>毫米</w:t>
            </w:r>
            <w:r w:rsidRPr="005E43E1">
              <w:rPr>
                <w:rFonts w:ascii="宋体" w:hAnsi="宋体" w:hint="eastAsia"/>
              </w:rPr>
              <w:t>，并设置快接阀门。酒罐至少有2个接地点与罐区接地网相连，接地电阻值不超过</w:t>
            </w:r>
            <w:r w:rsidR="00936ADE" w:rsidRPr="005E43E1">
              <w:rPr>
                <w:rFonts w:ascii="宋体" w:hAnsi="宋体" w:hint="eastAsia"/>
              </w:rPr>
              <w:t>4</w:t>
            </w:r>
            <w:r w:rsidRPr="005E43E1">
              <w:rPr>
                <w:rFonts w:ascii="宋体" w:hAnsi="宋体" w:hint="eastAsia"/>
              </w:rPr>
              <w:t>欧姆。酒罐应设施阻火式呼气阀。采用压缩空气进行酒罐内酒体循环时，压缩空气管道的出口应设置在酒罐下部，距酒罐底部的高度不宜超过150</w:t>
            </w:r>
            <w:r w:rsidR="00E109CD">
              <w:rPr>
                <w:rFonts w:ascii="宋体" w:hAnsi="宋体" w:hint="eastAsia"/>
              </w:rPr>
              <w:t>毫米</w:t>
            </w:r>
            <w:r w:rsidRPr="005E43E1">
              <w:rPr>
                <w:rFonts w:ascii="宋体" w:hAnsi="宋体" w:hint="eastAsia"/>
              </w:rPr>
              <w:t>。酒罐采用外保温材料进行保温时，必须</w:t>
            </w:r>
            <w:r w:rsidR="005E43E1" w:rsidRPr="005E43E1">
              <w:rPr>
                <w:rFonts w:ascii="宋体" w:hAnsi="宋体" w:cs="宋体" w:hint="eastAsia"/>
                <w:kern w:val="0"/>
                <w:szCs w:val="21"/>
              </w:rPr>
              <w:t>采用难燃或不燃级别的保温材料</w:t>
            </w:r>
            <w:r w:rsidRPr="005E43E1">
              <w:rPr>
                <w:rFonts w:ascii="宋体" w:hAnsi="宋体" w:hint="eastAsia"/>
              </w:rPr>
              <w:t>。酒罐的排污口宜设置在酒罐的最底部，设置排污口的酒罐底部宜设计为斜形或锥形。露天放置的酒罐顶部壁厚不小于4</w:t>
            </w:r>
            <w:r w:rsidR="00E109CD">
              <w:rPr>
                <w:rFonts w:ascii="宋体" w:hAnsi="宋体" w:hint="eastAsia"/>
              </w:rPr>
              <w:t>毫米</w:t>
            </w:r>
            <w:r w:rsidRPr="005E43E1">
              <w:rPr>
                <w:rFonts w:ascii="宋体" w:hAnsi="宋体" w:hint="eastAsia"/>
              </w:rPr>
              <w:t>。酒罐底部与基础连接部分宜采用减振材料填塞。酒罐顶部宜建检维修廊桥，1个防火分区内串联起来的检维修廊桥应设置2个安全出口。</w:t>
            </w:r>
          </w:p>
          <w:p w:rsidR="00753BAD" w:rsidRPr="005E43E1" w:rsidRDefault="00753BAD" w:rsidP="00D72058">
            <w:pPr>
              <w:ind w:leftChars="50" w:left="105" w:rightChars="50" w:right="105" w:firstLineChars="200" w:firstLine="420"/>
              <w:rPr>
                <w:rFonts w:ascii="宋体" w:hAnsi="宋体"/>
              </w:rPr>
            </w:pPr>
            <w:r w:rsidRPr="005E43E1">
              <w:rPr>
                <w:rFonts w:ascii="宋体" w:hAnsi="宋体" w:hint="eastAsia"/>
              </w:rPr>
              <w:t>2.酒罐车：</w:t>
            </w:r>
          </w:p>
          <w:p w:rsidR="00753BAD" w:rsidRPr="005E43E1" w:rsidRDefault="00753BAD" w:rsidP="00D72058">
            <w:pPr>
              <w:ind w:leftChars="50" w:left="105" w:rightChars="50" w:right="105" w:firstLineChars="200" w:firstLine="420"/>
              <w:rPr>
                <w:rFonts w:ascii="宋体" w:hAnsi="宋体"/>
              </w:rPr>
            </w:pPr>
            <w:r w:rsidRPr="005E43E1">
              <w:rPr>
                <w:rFonts w:ascii="宋体" w:hAnsi="宋体" w:hint="eastAsia"/>
              </w:rPr>
              <w:t>必须为有资质的合法厂家生产。发动机排气管安装有阻火器。设置静电接地吊带。配备足量的适用灭火器材。</w:t>
            </w:r>
          </w:p>
          <w:p w:rsidR="00753BAD" w:rsidRPr="005E43E1" w:rsidRDefault="00753BAD" w:rsidP="00D72058">
            <w:pPr>
              <w:ind w:leftChars="50" w:left="105" w:rightChars="50" w:right="105" w:firstLineChars="200" w:firstLine="420"/>
              <w:rPr>
                <w:rFonts w:ascii="宋体" w:hAnsi="宋体"/>
              </w:rPr>
            </w:pPr>
            <w:r w:rsidRPr="005E43E1">
              <w:rPr>
                <w:rFonts w:ascii="宋体" w:hAnsi="宋体" w:hint="eastAsia"/>
              </w:rPr>
              <w:t>3.粮食输送设备。</w:t>
            </w:r>
          </w:p>
          <w:p w:rsidR="00753BAD" w:rsidRPr="005E43E1" w:rsidRDefault="00753BAD" w:rsidP="00D72058">
            <w:pPr>
              <w:ind w:leftChars="50" w:left="105" w:rightChars="50" w:right="105" w:firstLineChars="200" w:firstLine="420"/>
              <w:rPr>
                <w:rFonts w:ascii="宋体" w:hAnsi="宋体" w:cs="宋体"/>
                <w:kern w:val="0"/>
                <w:szCs w:val="21"/>
              </w:rPr>
            </w:pPr>
            <w:r w:rsidRPr="005E43E1">
              <w:rPr>
                <w:rFonts w:ascii="宋体" w:hAnsi="宋体" w:hint="eastAsia"/>
              </w:rPr>
              <w:t>如</w:t>
            </w:r>
            <w:r w:rsidRPr="005E43E1">
              <w:rPr>
                <w:rFonts w:ascii="宋体" w:hAnsi="宋体" w:cs="宋体" w:hint="eastAsia"/>
                <w:kern w:val="0"/>
                <w:szCs w:val="21"/>
              </w:rPr>
              <w:t>带式输送机、螺旋输送机、斗式提升机等输送设备应设置磁选装置及其它清理装置。螺旋输送机的全部机体应采用金属材料包封，并具有良好的密封性能。带式输送机应设置拉线保护、输送带打滑检测和防跑偏装置，并采用阻燃输送带。</w:t>
            </w:r>
          </w:p>
          <w:p w:rsidR="00753BAD" w:rsidRPr="005E43E1" w:rsidRDefault="00753BAD" w:rsidP="00D72058">
            <w:pPr>
              <w:ind w:leftChars="50" w:left="105" w:rightChars="50" w:right="105" w:firstLineChars="200" w:firstLine="420"/>
              <w:rPr>
                <w:rFonts w:ascii="宋体" w:hAnsi="宋体"/>
              </w:rPr>
            </w:pPr>
            <w:r w:rsidRPr="005E43E1">
              <w:rPr>
                <w:rFonts w:ascii="宋体" w:hAnsi="宋体" w:hint="eastAsia"/>
              </w:rPr>
              <w:t>4.蒸煮设备：</w:t>
            </w:r>
          </w:p>
          <w:p w:rsidR="00753BAD" w:rsidRPr="005E43E1" w:rsidRDefault="00753BAD" w:rsidP="00D72058">
            <w:pPr>
              <w:ind w:leftChars="50" w:left="105" w:rightChars="50" w:right="105" w:firstLineChars="200" w:firstLine="420"/>
              <w:rPr>
                <w:rFonts w:ascii="宋体" w:hAnsi="宋体"/>
              </w:rPr>
            </w:pPr>
            <w:r w:rsidRPr="005E43E1">
              <w:rPr>
                <w:rFonts w:ascii="宋体" w:hAnsi="宋体" w:hint="eastAsia"/>
              </w:rPr>
              <w:t>酒甑宜采用不燃材料制作并用蒸汽加热。甑盖采用小型提升机起盖时，防过卷等安全装置应齐全，钢丝绳完好，且运行可靠。</w:t>
            </w:r>
            <w:r w:rsidR="00057939" w:rsidRPr="005E43E1">
              <w:rPr>
                <w:rFonts w:ascii="宋体" w:hAnsi="宋体" w:hint="eastAsia"/>
              </w:rPr>
              <w:t>设备张贴防烫警示标识。</w:t>
            </w:r>
          </w:p>
          <w:p w:rsidR="00753BAD" w:rsidRPr="005E43E1" w:rsidRDefault="00753BAD" w:rsidP="00D72058">
            <w:pPr>
              <w:ind w:leftChars="50" w:left="105" w:rightChars="50" w:right="105" w:firstLineChars="200" w:firstLine="420"/>
              <w:rPr>
                <w:rFonts w:ascii="宋体" w:hAnsi="宋体"/>
              </w:rPr>
            </w:pPr>
            <w:r w:rsidRPr="005E43E1">
              <w:rPr>
                <w:rFonts w:ascii="宋体" w:hAnsi="宋体" w:hint="eastAsia"/>
              </w:rPr>
              <w:t>5.蒸馏设备：</w:t>
            </w:r>
          </w:p>
          <w:p w:rsidR="00753BAD" w:rsidRPr="005E43E1" w:rsidRDefault="00753BAD" w:rsidP="00D72058">
            <w:pPr>
              <w:ind w:leftChars="50" w:left="105" w:rightChars="50" w:right="105" w:firstLineChars="200" w:firstLine="420"/>
              <w:rPr>
                <w:rFonts w:ascii="宋体" w:hAnsi="宋体"/>
              </w:rPr>
            </w:pPr>
            <w:r w:rsidRPr="005E43E1">
              <w:rPr>
                <w:rFonts w:ascii="宋体" w:hAnsi="宋体" w:hint="eastAsia"/>
              </w:rPr>
              <w:t>吊甑、冷凝器等蒸馏设备及其管道、附件应有良好的密封性能。</w:t>
            </w:r>
          </w:p>
          <w:p w:rsidR="00753BAD" w:rsidRPr="005E43E1" w:rsidRDefault="00753BAD" w:rsidP="00D72058">
            <w:pPr>
              <w:ind w:leftChars="50" w:left="105" w:rightChars="50" w:right="105" w:firstLineChars="200" w:firstLine="420"/>
              <w:rPr>
                <w:rFonts w:ascii="宋体" w:hAnsi="宋体"/>
              </w:rPr>
            </w:pPr>
            <w:r w:rsidRPr="005E43E1">
              <w:rPr>
                <w:rFonts w:ascii="宋体" w:hAnsi="宋体" w:hint="eastAsia"/>
              </w:rPr>
              <w:t>6.酒泵：</w:t>
            </w:r>
          </w:p>
          <w:p w:rsidR="00753BAD" w:rsidRPr="005E43E1" w:rsidRDefault="00753BAD" w:rsidP="00D72058">
            <w:pPr>
              <w:ind w:leftChars="50" w:left="105" w:rightChars="50" w:right="105" w:firstLineChars="200" w:firstLine="420"/>
              <w:rPr>
                <w:rFonts w:ascii="宋体" w:hAnsi="宋体"/>
              </w:rPr>
            </w:pPr>
            <w:r w:rsidRPr="005E43E1">
              <w:rPr>
                <w:rFonts w:ascii="宋体" w:hAnsi="宋体" w:hint="eastAsia"/>
              </w:rPr>
              <w:t>必须为防爆型。酒泵不应设置在罐区内。酒泵工作时厂房需通风良好。酒泵接地必须可靠，接地电阻不大于4欧姆。酒泵与输酒管道的连接需紧密无滴漏。移动型酒泵的滚轮滚动时与工作地面不应产生火花。严禁酒泵空抽。</w:t>
            </w:r>
          </w:p>
          <w:p w:rsidR="00D84906" w:rsidRPr="005E43E1" w:rsidRDefault="00D84906" w:rsidP="00D84906">
            <w:pPr>
              <w:ind w:leftChars="50" w:left="105" w:rightChars="50" w:right="105" w:firstLineChars="200" w:firstLine="420"/>
              <w:rPr>
                <w:rFonts w:ascii="宋体" w:hAnsi="宋体"/>
              </w:rPr>
            </w:pPr>
            <w:r w:rsidRPr="005E43E1">
              <w:rPr>
                <w:rFonts w:ascii="宋体" w:hAnsi="宋体" w:hint="eastAsia"/>
              </w:rPr>
              <w:t>7.果汁分离机</w:t>
            </w:r>
          </w:p>
          <w:p w:rsidR="00D84906" w:rsidRPr="005E43E1" w:rsidRDefault="00D84906" w:rsidP="00D84906">
            <w:pPr>
              <w:ind w:leftChars="50" w:left="105" w:rightChars="50" w:right="105" w:firstLineChars="200" w:firstLine="420"/>
              <w:rPr>
                <w:rFonts w:ascii="宋体" w:hAnsi="宋体"/>
              </w:rPr>
            </w:pPr>
            <w:r w:rsidRPr="005E43E1">
              <w:rPr>
                <w:rFonts w:ascii="宋体" w:hAnsi="宋体" w:hint="eastAsia"/>
              </w:rPr>
              <w:t>刮板链条和传动链条松紧一致，无卡碰机壳现象。各固定螺栓齐全无松动、变形、裂纹。设备各部分密封良好，无泄漏、渗漏。各种防护装置牢固齐全。急停开关，保护开关、按钮灵敏可靠。电气系统装置齐全，接地良好</w:t>
            </w:r>
            <w:r w:rsidR="005E2C20">
              <w:rPr>
                <w:rFonts w:ascii="宋体" w:hAnsi="宋体" w:hint="eastAsia"/>
              </w:rPr>
              <w:t>。</w:t>
            </w:r>
          </w:p>
          <w:p w:rsidR="00753BAD" w:rsidRPr="005E43E1" w:rsidRDefault="00D84906" w:rsidP="00D72058">
            <w:pPr>
              <w:ind w:leftChars="50" w:left="105" w:rightChars="50" w:right="105" w:firstLineChars="200" w:firstLine="420"/>
              <w:rPr>
                <w:rFonts w:ascii="宋体" w:hAnsi="宋体"/>
              </w:rPr>
            </w:pPr>
            <w:r w:rsidRPr="005E43E1">
              <w:rPr>
                <w:rFonts w:ascii="宋体" w:hAnsi="宋体" w:hint="eastAsia"/>
              </w:rPr>
              <w:t>8</w:t>
            </w:r>
            <w:r w:rsidR="00753BAD" w:rsidRPr="005E43E1">
              <w:rPr>
                <w:rFonts w:ascii="宋体" w:hAnsi="宋体" w:hint="eastAsia"/>
              </w:rPr>
              <w:t>.过滤机：</w:t>
            </w:r>
          </w:p>
          <w:p w:rsidR="00753BAD" w:rsidRPr="005E43E1" w:rsidRDefault="00753BAD" w:rsidP="00D72058">
            <w:pPr>
              <w:ind w:leftChars="50" w:left="105" w:rightChars="50" w:right="105" w:firstLineChars="200" w:firstLine="420"/>
              <w:rPr>
                <w:rFonts w:eastAsia="方正书宋简体"/>
                <w:szCs w:val="21"/>
              </w:rPr>
            </w:pPr>
            <w:r w:rsidRPr="005E43E1">
              <w:rPr>
                <w:rFonts w:eastAsia="方正书宋简体" w:hint="eastAsia"/>
                <w:szCs w:val="21"/>
              </w:rPr>
              <w:t>各部件连接是否正确和紧固。安全阀、压力表要灵敏可靠，不得超压运行。电气安全装置齐全。</w:t>
            </w:r>
          </w:p>
          <w:p w:rsidR="00753BAD" w:rsidRPr="005E43E1" w:rsidRDefault="00D84906" w:rsidP="00D0505A">
            <w:pPr>
              <w:ind w:leftChars="50" w:left="105" w:rightChars="50" w:right="105" w:firstLineChars="200" w:firstLine="420"/>
              <w:rPr>
                <w:rFonts w:ascii="宋体" w:hAnsi="宋体"/>
              </w:rPr>
            </w:pPr>
            <w:r w:rsidRPr="005E43E1">
              <w:rPr>
                <w:rFonts w:ascii="宋体" w:hAnsi="宋体" w:hint="eastAsia"/>
              </w:rPr>
              <w:t>9</w:t>
            </w:r>
            <w:r w:rsidR="00753BAD" w:rsidRPr="005E43E1">
              <w:rPr>
                <w:rFonts w:ascii="宋体" w:hAnsi="宋体" w:hint="eastAsia"/>
              </w:rPr>
              <w:t>.包装设备：</w:t>
            </w:r>
          </w:p>
          <w:p w:rsidR="00753BAD" w:rsidRPr="005E43E1" w:rsidRDefault="00753BAD" w:rsidP="00D0505A">
            <w:pPr>
              <w:ind w:leftChars="50" w:left="105" w:rightChars="50" w:right="105" w:firstLineChars="200" w:firstLine="420"/>
              <w:rPr>
                <w:rFonts w:ascii="宋体" w:hAnsi="宋体"/>
              </w:rPr>
            </w:pPr>
            <w:r w:rsidRPr="005E43E1">
              <w:rPr>
                <w:rFonts w:ascii="宋体" w:hAnsi="宋体" w:hint="eastAsia"/>
              </w:rPr>
              <w:t>如卸垛机、冲瓶机、沥干机、夹瓶提升机、灌装机、贴标机、开箱机、自动装箱机、封箱机、自动喷码机、降箱机、自动码垛机等，均应设置电气急停开关。卸垛机和码堆机应设置安全护栏和安全门，安全门的开关与其电控部分的停启连锁。夹瓶提升机和降箱机的进出口应设置安全护栏。冲瓶机、沥干机、贴标机、灌装机应设置安全防护罩和安全门，且安全门的开关与设备电控部分停启连锁。所有设备的接地必须良好。</w:t>
            </w:r>
          </w:p>
          <w:p w:rsidR="00753BAD" w:rsidRPr="005E43E1" w:rsidRDefault="00D84906" w:rsidP="00434CA4">
            <w:pPr>
              <w:ind w:leftChars="50" w:left="105" w:rightChars="50" w:right="105" w:firstLineChars="200" w:firstLine="420"/>
              <w:rPr>
                <w:rFonts w:ascii="宋体" w:hAnsi="宋体" w:cs="宋体"/>
                <w:kern w:val="0"/>
                <w:szCs w:val="21"/>
              </w:rPr>
            </w:pPr>
            <w:r w:rsidRPr="005E43E1">
              <w:rPr>
                <w:rFonts w:ascii="宋体" w:hAnsi="宋体" w:cs="宋体" w:hint="eastAsia"/>
                <w:kern w:val="0"/>
                <w:szCs w:val="21"/>
              </w:rPr>
              <w:t>10</w:t>
            </w:r>
            <w:r w:rsidR="00753BAD" w:rsidRPr="005E43E1">
              <w:rPr>
                <w:rFonts w:ascii="宋体" w:hAnsi="宋体" w:cs="宋体" w:hint="eastAsia"/>
                <w:kern w:val="0"/>
                <w:szCs w:val="21"/>
              </w:rPr>
              <w:t>.罐区：</w:t>
            </w:r>
          </w:p>
          <w:p w:rsidR="00753BAD" w:rsidRPr="005E43E1" w:rsidRDefault="00753BAD" w:rsidP="00434CA4">
            <w:pPr>
              <w:ind w:leftChars="50" w:left="105" w:rightChars="50" w:right="105" w:firstLineChars="200" w:firstLine="420"/>
              <w:rPr>
                <w:rFonts w:ascii="宋体" w:hAnsi="宋体" w:cs="宋体"/>
                <w:kern w:val="0"/>
                <w:szCs w:val="21"/>
              </w:rPr>
            </w:pPr>
            <w:r w:rsidRPr="005E43E1">
              <w:rPr>
                <w:rFonts w:ascii="宋体" w:hAnsi="宋体" w:cs="宋体" w:hint="eastAsia"/>
                <w:kern w:val="0"/>
                <w:szCs w:val="21"/>
              </w:rPr>
              <w:t>罐区应</w:t>
            </w:r>
            <w:r w:rsidRPr="005E43E1">
              <w:rPr>
                <w:rFonts w:ascii="Arial" w:hint="eastAsia"/>
                <w:spacing w:val="8"/>
              </w:rPr>
              <w:t>设置</w:t>
            </w:r>
            <w:r w:rsidRPr="005E43E1">
              <w:rPr>
                <w:rFonts w:ascii="Arial"/>
                <w:spacing w:val="8"/>
              </w:rPr>
              <w:t>在当地夏季最小频率风向被保护对象的上风侧</w:t>
            </w:r>
            <w:r w:rsidRPr="005E43E1">
              <w:rPr>
                <w:rFonts w:ascii="Arial" w:hint="eastAsia"/>
                <w:spacing w:val="8"/>
              </w:rPr>
              <w:t>。</w:t>
            </w:r>
            <w:r w:rsidRPr="005E43E1">
              <w:rPr>
                <w:rFonts w:ascii="宋体" w:hAnsi="宋体" w:cs="宋体" w:hint="eastAsia"/>
                <w:kern w:val="0"/>
                <w:szCs w:val="21"/>
              </w:rPr>
              <w:t>存储酒体的酒精度大于等于38°的罐区火灾危险性为甲类，耐火等级最低为二级。罐区一个防火分区的酒体储量不超过10000</w:t>
            </w:r>
            <w:r w:rsidR="00E109CD">
              <w:rPr>
                <w:rFonts w:ascii="宋体" w:hAnsi="宋体" w:cs="宋体" w:hint="eastAsia"/>
                <w:kern w:val="0"/>
                <w:szCs w:val="21"/>
              </w:rPr>
              <w:t>吨</w:t>
            </w:r>
            <w:r w:rsidRPr="005E43E1">
              <w:rPr>
                <w:rFonts w:ascii="宋体" w:hAnsi="宋体" w:cs="宋体" w:hint="eastAsia"/>
                <w:kern w:val="0"/>
                <w:szCs w:val="21"/>
              </w:rPr>
              <w:t>。酒体的酒精度大于48°的罐区不宜采用钢结构或预应力钢筋混凝土结构。罐区不应建在地下、半地下或多层、高层建筑中。罐区防火堤内严禁植树。罐区的电气设备设施必须防爆，且酒泵等电气设备不应设置在防火堤内。罐区应设置防火堤、事故应急池、应急酒罐、火灾报警系统、</w:t>
            </w:r>
            <w:r w:rsidR="00936ADE" w:rsidRPr="005E43E1">
              <w:rPr>
                <w:rFonts w:ascii="宋体" w:hAnsi="宋体" w:cs="宋体" w:hint="eastAsia"/>
                <w:kern w:val="0"/>
                <w:szCs w:val="21"/>
              </w:rPr>
              <w:t>可燃性气体浓度监测报警系统</w:t>
            </w:r>
            <w:r w:rsidRPr="005E43E1">
              <w:rPr>
                <w:rFonts w:ascii="宋体" w:hAnsi="宋体" w:cs="宋体" w:hint="eastAsia"/>
                <w:kern w:val="0"/>
                <w:szCs w:val="21"/>
              </w:rPr>
              <w:t>、泡沫灭火系统或水雾喷淋系统、消防栓系统、消防喷淋降温系统、防爆照明系统、防爆视频监控系统、避雷接地系统等消防、安全设备设施。室内罐区增设事故风机、机械强排烟系统。室外罐区增设喷淋降温系统。罐区应设置2个不同向的安全出口。罐区四周应设置环形消防通道或能使消防车调头的尽头式消防通道。罐区与周边铁路、公路、厂房、罐区、居民小区、大型公众设施的安全距离必须符合规范要求。储量（酒精度数不小于38度的酒体）超过10000</w:t>
            </w:r>
            <w:r w:rsidR="00E109CD">
              <w:rPr>
                <w:rFonts w:ascii="宋体" w:hAnsi="宋体" w:cs="宋体" w:hint="eastAsia"/>
                <w:kern w:val="0"/>
                <w:szCs w:val="21"/>
              </w:rPr>
              <w:t>吨</w:t>
            </w:r>
            <w:r w:rsidRPr="005E43E1">
              <w:rPr>
                <w:rFonts w:ascii="宋体" w:hAnsi="宋体" w:cs="宋体" w:hint="eastAsia"/>
                <w:kern w:val="0"/>
                <w:szCs w:val="21"/>
              </w:rPr>
              <w:t>的罐区或城市消防站出警5</w:t>
            </w:r>
            <w:r w:rsidR="00E109CD">
              <w:rPr>
                <w:rFonts w:ascii="宋体" w:hAnsi="宋体" w:cs="宋体" w:hint="eastAsia"/>
                <w:kern w:val="0"/>
                <w:szCs w:val="21"/>
              </w:rPr>
              <w:t>分钟</w:t>
            </w:r>
            <w:r w:rsidRPr="005E43E1">
              <w:rPr>
                <w:rFonts w:ascii="宋体" w:hAnsi="宋体" w:cs="宋体" w:hint="eastAsia"/>
                <w:kern w:val="0"/>
                <w:szCs w:val="21"/>
              </w:rPr>
              <w:t>内不能赶到的储量大于等于1000</w:t>
            </w:r>
            <w:r w:rsidR="00E109CD">
              <w:rPr>
                <w:rFonts w:ascii="宋体" w:hAnsi="宋体" w:cs="宋体" w:hint="eastAsia"/>
                <w:kern w:val="0"/>
                <w:szCs w:val="21"/>
              </w:rPr>
              <w:t>吨</w:t>
            </w:r>
            <w:r w:rsidRPr="005E43E1">
              <w:rPr>
                <w:rFonts w:ascii="宋体" w:hAnsi="宋体" w:cs="宋体" w:hint="eastAsia"/>
                <w:kern w:val="0"/>
                <w:szCs w:val="21"/>
              </w:rPr>
              <w:t>的罐区要在厂区设置消防站，配备足量的抗溶性泡沫消防车和泡沫液。</w:t>
            </w:r>
          </w:p>
          <w:p w:rsidR="00753BAD" w:rsidRPr="005E43E1" w:rsidRDefault="00753BAD" w:rsidP="00434CA4">
            <w:pPr>
              <w:ind w:leftChars="50" w:left="105" w:rightChars="50" w:right="105" w:firstLineChars="200" w:firstLine="420"/>
              <w:rPr>
                <w:rFonts w:ascii="宋体" w:hAnsi="宋体" w:cs="宋体"/>
                <w:kern w:val="0"/>
                <w:szCs w:val="21"/>
              </w:rPr>
            </w:pPr>
            <w:r w:rsidRPr="005E43E1">
              <w:rPr>
                <w:rFonts w:ascii="宋体" w:hAnsi="宋体" w:cs="宋体" w:hint="eastAsia"/>
                <w:kern w:val="0"/>
                <w:szCs w:val="21"/>
              </w:rPr>
              <w:t>1</w:t>
            </w:r>
            <w:r w:rsidR="00D84906" w:rsidRPr="005E43E1">
              <w:rPr>
                <w:rFonts w:ascii="宋体" w:hAnsi="宋体" w:cs="宋体" w:hint="eastAsia"/>
                <w:kern w:val="0"/>
                <w:szCs w:val="21"/>
              </w:rPr>
              <w:t>1</w:t>
            </w:r>
            <w:r w:rsidRPr="005E43E1">
              <w:rPr>
                <w:rFonts w:ascii="宋体" w:hAnsi="宋体" w:cs="宋体" w:hint="eastAsia"/>
                <w:kern w:val="0"/>
                <w:szCs w:val="21"/>
              </w:rPr>
              <w:t>.酒库：</w:t>
            </w:r>
          </w:p>
          <w:p w:rsidR="00753BAD" w:rsidRPr="005E43E1" w:rsidRDefault="00753BAD" w:rsidP="00434CA4">
            <w:pPr>
              <w:ind w:leftChars="50" w:left="105" w:rightChars="50" w:right="105" w:firstLineChars="200" w:firstLine="420"/>
              <w:rPr>
                <w:rFonts w:ascii="宋体" w:hAnsi="宋体" w:cs="宋体"/>
                <w:kern w:val="0"/>
                <w:szCs w:val="21"/>
              </w:rPr>
            </w:pPr>
            <w:r w:rsidRPr="005E43E1">
              <w:rPr>
                <w:rFonts w:ascii="宋体" w:hAnsi="宋体" w:cs="宋体" w:hint="eastAsia"/>
                <w:kern w:val="0"/>
                <w:szCs w:val="21"/>
              </w:rPr>
              <w:t>酒库的耐火等级、层数和面积应符合规范。严禁设置在高层建筑内。库内储酒容器应分组存放，并设置防止液体流散的设施。酒库外墙窗户上应设置防火挑檐。酒库应设置2个不同向的安全出口。酒库的电气设备设施必须防爆，酒泵及通风、照明等系统的开关不应设置在防火分区内，配电房的地坪应高出酒库地坪600</w:t>
            </w:r>
            <w:r w:rsidR="00E109CD">
              <w:rPr>
                <w:rFonts w:ascii="宋体" w:hAnsi="宋体" w:cs="宋体" w:hint="eastAsia"/>
                <w:kern w:val="0"/>
                <w:szCs w:val="21"/>
              </w:rPr>
              <w:t>毫米</w:t>
            </w:r>
            <w:r w:rsidRPr="005E43E1">
              <w:rPr>
                <w:rFonts w:ascii="宋体" w:hAnsi="宋体" w:cs="宋体" w:hint="eastAsia"/>
                <w:kern w:val="0"/>
                <w:szCs w:val="21"/>
              </w:rPr>
              <w:t>。酒库应设置事故排酒设施。酒库应设置火灾报警系统、可燃气体超标报警系统、水雾喷淋系统、消防栓系统、防爆照明系统、防爆视频监控系统、通风排烟系统、避雷接地系统等消防、安全设备设施。酒库与周边铁路、公路、厂房、罐区、居民小区、大型公众设施的安全距离必须符合规范要求。城市消防站出警5</w:t>
            </w:r>
            <w:r w:rsidR="00E109CD">
              <w:rPr>
                <w:rFonts w:ascii="宋体" w:hAnsi="宋体" w:cs="宋体" w:hint="eastAsia"/>
                <w:kern w:val="0"/>
                <w:szCs w:val="21"/>
              </w:rPr>
              <w:t>分钟</w:t>
            </w:r>
            <w:r w:rsidRPr="005E43E1">
              <w:rPr>
                <w:rFonts w:ascii="宋体" w:hAnsi="宋体" w:cs="宋体" w:hint="eastAsia"/>
                <w:kern w:val="0"/>
                <w:szCs w:val="21"/>
              </w:rPr>
              <w:t>内不能赶到的储量大于等于1000</w:t>
            </w:r>
            <w:r w:rsidR="00E109CD">
              <w:rPr>
                <w:rFonts w:ascii="宋体" w:hAnsi="宋体" w:cs="宋体" w:hint="eastAsia"/>
                <w:kern w:val="0"/>
                <w:szCs w:val="21"/>
              </w:rPr>
              <w:t>吨</w:t>
            </w:r>
            <w:r w:rsidRPr="005E43E1">
              <w:rPr>
                <w:rFonts w:ascii="宋体" w:hAnsi="宋体" w:cs="宋体" w:hint="eastAsia"/>
                <w:kern w:val="0"/>
                <w:szCs w:val="21"/>
              </w:rPr>
              <w:t>的酒库要在厂区设置消防站，配备足量的抗溶性泡沫消防车和泡沫液。</w:t>
            </w:r>
          </w:p>
          <w:p w:rsidR="00753BAD" w:rsidRPr="005E43E1" w:rsidRDefault="00753BAD" w:rsidP="00434CA4">
            <w:pPr>
              <w:ind w:leftChars="50" w:left="105" w:rightChars="50" w:right="105" w:firstLineChars="200" w:firstLine="420"/>
              <w:rPr>
                <w:rFonts w:ascii="宋体" w:hAnsi="宋体" w:cs="宋体"/>
                <w:kern w:val="0"/>
                <w:szCs w:val="21"/>
              </w:rPr>
            </w:pPr>
            <w:r w:rsidRPr="005E43E1">
              <w:rPr>
                <w:rFonts w:ascii="宋体" w:hAnsi="宋体" w:cs="宋体" w:hint="eastAsia"/>
                <w:kern w:val="0"/>
                <w:szCs w:val="21"/>
              </w:rPr>
              <w:t>1</w:t>
            </w:r>
            <w:r w:rsidR="00D84906" w:rsidRPr="005E43E1">
              <w:rPr>
                <w:rFonts w:ascii="宋体" w:hAnsi="宋体" w:cs="宋体" w:hint="eastAsia"/>
                <w:kern w:val="0"/>
                <w:szCs w:val="21"/>
              </w:rPr>
              <w:t>2</w:t>
            </w:r>
            <w:r w:rsidRPr="005E43E1">
              <w:rPr>
                <w:rFonts w:ascii="宋体" w:hAnsi="宋体" w:cs="宋体" w:hint="eastAsia"/>
                <w:kern w:val="0"/>
                <w:szCs w:val="21"/>
              </w:rPr>
              <w:t>.输酒工艺管道：</w:t>
            </w:r>
          </w:p>
          <w:p w:rsidR="00753BAD" w:rsidRPr="005E43E1" w:rsidRDefault="00753BAD" w:rsidP="00434CA4">
            <w:pPr>
              <w:ind w:leftChars="50" w:left="105" w:rightChars="50" w:right="105" w:firstLineChars="200" w:firstLine="420"/>
              <w:rPr>
                <w:rFonts w:ascii="宋体" w:hAnsi="宋体" w:cs="宋体"/>
                <w:kern w:val="0"/>
                <w:szCs w:val="21"/>
              </w:rPr>
            </w:pPr>
            <w:r w:rsidRPr="005E43E1">
              <w:rPr>
                <w:rFonts w:ascii="宋体" w:hAnsi="宋体" w:cs="宋体" w:hint="eastAsia"/>
                <w:kern w:val="0"/>
                <w:szCs w:val="21"/>
              </w:rPr>
              <w:t>输酒工艺管道禁止穿过防火堤和不同防火分区的楼板。不得与热力管道和电力电缆铺设在同一管沟内。与酒罐相连时需采用金属软管连接，并至少设置2个阀门。输酒工艺管道使用法兰、阀门连接时要采用导电性能良好的金属软线进行跨接。</w:t>
            </w:r>
          </w:p>
          <w:p w:rsidR="00753BAD" w:rsidRPr="005E43E1" w:rsidRDefault="00753BAD" w:rsidP="00434CA4">
            <w:pPr>
              <w:ind w:leftChars="50" w:left="105" w:rightChars="50" w:right="105" w:firstLineChars="200" w:firstLine="420"/>
              <w:rPr>
                <w:rFonts w:ascii="宋体" w:hAnsi="宋体" w:cs="宋体"/>
                <w:kern w:val="0"/>
                <w:szCs w:val="21"/>
              </w:rPr>
            </w:pPr>
            <w:r w:rsidRPr="005E43E1">
              <w:rPr>
                <w:rFonts w:ascii="宋体" w:hAnsi="宋体" w:cs="宋体" w:hint="eastAsia"/>
                <w:kern w:val="0"/>
                <w:szCs w:val="21"/>
              </w:rPr>
              <w:t>1</w:t>
            </w:r>
            <w:r w:rsidR="005E2C20">
              <w:rPr>
                <w:rFonts w:ascii="宋体" w:hAnsi="宋体" w:cs="宋体" w:hint="eastAsia"/>
                <w:kern w:val="0"/>
                <w:szCs w:val="21"/>
              </w:rPr>
              <w:t>3</w:t>
            </w:r>
            <w:r w:rsidRPr="005E43E1">
              <w:rPr>
                <w:rFonts w:ascii="宋体" w:hAnsi="宋体" w:cs="宋体" w:hint="eastAsia"/>
                <w:kern w:val="0"/>
                <w:szCs w:val="21"/>
              </w:rPr>
              <w:t>.粮仓：</w:t>
            </w:r>
          </w:p>
          <w:p w:rsidR="00753BAD" w:rsidRPr="005E43E1" w:rsidRDefault="00753BAD" w:rsidP="00434CA4">
            <w:pPr>
              <w:ind w:leftChars="50" w:left="105" w:rightChars="50" w:right="105" w:firstLineChars="200" w:firstLine="420"/>
              <w:rPr>
                <w:rFonts w:ascii="宋体" w:hAnsi="宋体" w:cs="宋体"/>
                <w:kern w:val="0"/>
                <w:szCs w:val="21"/>
              </w:rPr>
            </w:pPr>
            <w:r w:rsidRPr="005E43E1">
              <w:rPr>
                <w:rFonts w:ascii="宋体" w:hAnsi="宋体" w:cs="宋体" w:hint="eastAsia"/>
                <w:kern w:val="0"/>
                <w:szCs w:val="21"/>
              </w:rPr>
              <w:t>粮仓内的电气设备设施必须防爆。粮仓配套的提升机、刮板输送机和除尘风网等，要设置泄爆口或采取其他防爆措施，如输送设备运转进入粮仓前的适当位置应设置防火、防爆阀门等。斗式提升机应安装在单独的工作塔内或粮仓外，工作塔内的尘源部位应采用密闭或设置负压抽风除尘系统。不应使用敞开式粮食溜管（槽）等设备。粮仓、工作塔内壁表面平整光滑。</w:t>
            </w:r>
          </w:p>
          <w:p w:rsidR="00753BAD" w:rsidRPr="005E43E1" w:rsidRDefault="00753BAD" w:rsidP="00434CA4">
            <w:pPr>
              <w:ind w:leftChars="50" w:left="105" w:rightChars="50" w:right="105" w:firstLineChars="200" w:firstLine="420"/>
              <w:rPr>
                <w:rFonts w:ascii="宋体" w:hAnsi="宋体" w:cs="宋体"/>
                <w:kern w:val="0"/>
                <w:szCs w:val="21"/>
              </w:rPr>
            </w:pPr>
            <w:r w:rsidRPr="005E43E1">
              <w:rPr>
                <w:rFonts w:ascii="宋体" w:hAnsi="宋体" w:cs="宋体" w:hint="eastAsia"/>
                <w:kern w:val="0"/>
                <w:szCs w:val="21"/>
              </w:rPr>
              <w:t>1</w:t>
            </w:r>
            <w:r w:rsidR="00D84906" w:rsidRPr="005E43E1">
              <w:rPr>
                <w:rFonts w:ascii="宋体" w:hAnsi="宋体" w:cs="宋体" w:hint="eastAsia"/>
                <w:kern w:val="0"/>
                <w:szCs w:val="21"/>
              </w:rPr>
              <w:t>4</w:t>
            </w:r>
            <w:r w:rsidRPr="005E43E1">
              <w:rPr>
                <w:rFonts w:ascii="宋体" w:hAnsi="宋体" w:cs="宋体" w:hint="eastAsia"/>
                <w:kern w:val="0"/>
                <w:szCs w:val="21"/>
              </w:rPr>
              <w:t>.提取配置厂房：</w:t>
            </w:r>
          </w:p>
          <w:p w:rsidR="00753BAD" w:rsidRPr="005E43E1" w:rsidRDefault="00753BAD" w:rsidP="00434CA4">
            <w:pPr>
              <w:ind w:leftChars="50" w:left="105" w:rightChars="50" w:right="105" w:firstLineChars="200" w:firstLine="420"/>
              <w:rPr>
                <w:rFonts w:ascii="宋体" w:hAnsi="宋体" w:cs="宋体"/>
                <w:kern w:val="0"/>
                <w:szCs w:val="21"/>
              </w:rPr>
            </w:pPr>
            <w:r w:rsidRPr="005E43E1">
              <w:rPr>
                <w:rFonts w:ascii="宋体" w:hAnsi="宋体" w:cs="宋体" w:hint="eastAsia"/>
                <w:kern w:val="0"/>
                <w:szCs w:val="21"/>
              </w:rPr>
              <w:t>电气设备设施必须防爆。应设置消防栓系统、火灾报警系统、可燃气体报警系统。</w:t>
            </w:r>
          </w:p>
          <w:p w:rsidR="00753BAD" w:rsidRPr="005E43E1" w:rsidRDefault="00753BAD" w:rsidP="00434CA4">
            <w:pPr>
              <w:ind w:leftChars="50" w:left="105" w:rightChars="50" w:right="105" w:firstLineChars="200" w:firstLine="420"/>
              <w:rPr>
                <w:rFonts w:ascii="宋体" w:hAnsi="宋体" w:cs="宋体"/>
                <w:kern w:val="0"/>
                <w:szCs w:val="21"/>
              </w:rPr>
            </w:pPr>
            <w:r w:rsidRPr="005E43E1">
              <w:rPr>
                <w:rFonts w:ascii="宋体" w:hAnsi="宋体" w:cs="宋体" w:hint="eastAsia"/>
                <w:kern w:val="0"/>
                <w:szCs w:val="21"/>
              </w:rPr>
              <w:t>1</w:t>
            </w:r>
            <w:r w:rsidR="00D84906" w:rsidRPr="005E43E1">
              <w:rPr>
                <w:rFonts w:ascii="宋体" w:hAnsi="宋体" w:cs="宋体" w:hint="eastAsia"/>
                <w:kern w:val="0"/>
                <w:szCs w:val="21"/>
              </w:rPr>
              <w:t>5</w:t>
            </w:r>
            <w:r w:rsidRPr="005E43E1">
              <w:rPr>
                <w:rFonts w:ascii="宋体" w:hAnsi="宋体" w:cs="宋体" w:hint="eastAsia"/>
                <w:kern w:val="0"/>
                <w:szCs w:val="21"/>
              </w:rPr>
              <w:t>.包装厂房：</w:t>
            </w:r>
          </w:p>
          <w:p w:rsidR="00753BAD" w:rsidRPr="005E43E1" w:rsidRDefault="00753BAD" w:rsidP="00D0505A">
            <w:pPr>
              <w:ind w:leftChars="50" w:left="105" w:rightChars="50" w:right="105" w:firstLineChars="200" w:firstLine="420"/>
              <w:rPr>
                <w:rFonts w:ascii="宋体" w:hAnsi="宋体" w:cs="宋体"/>
                <w:kern w:val="0"/>
                <w:szCs w:val="21"/>
              </w:rPr>
            </w:pPr>
            <w:r w:rsidRPr="005E43E1">
              <w:rPr>
                <w:rFonts w:ascii="宋体" w:hAnsi="宋体" w:cs="宋体" w:hint="eastAsia"/>
                <w:kern w:val="0"/>
                <w:szCs w:val="21"/>
              </w:rPr>
              <w:t>灌装间与上瓶区、包装区之间应采用耐火极限不小于3h的不燃烧隔墙予以</w:t>
            </w:r>
            <w:r w:rsidR="00936ADE" w:rsidRPr="005E43E1">
              <w:rPr>
                <w:rFonts w:ascii="宋体" w:hAnsi="宋体" w:cs="宋体" w:hint="eastAsia"/>
                <w:kern w:val="0"/>
                <w:szCs w:val="21"/>
              </w:rPr>
              <w:t>隔离</w:t>
            </w:r>
            <w:r w:rsidRPr="005E43E1">
              <w:rPr>
                <w:rFonts w:ascii="宋体" w:hAnsi="宋体" w:cs="宋体" w:hint="eastAsia"/>
                <w:kern w:val="0"/>
                <w:szCs w:val="21"/>
              </w:rPr>
              <w:t>。灌装间应设置负压抽风系统。灌装间地面应为不发火花地面。生产线之间应设置3</w:t>
            </w:r>
            <w:r w:rsidR="00E109CD">
              <w:rPr>
                <w:rFonts w:ascii="宋体" w:hAnsi="宋体" w:cs="宋体" w:hint="eastAsia"/>
                <w:kern w:val="0"/>
                <w:szCs w:val="21"/>
              </w:rPr>
              <w:t>米</w:t>
            </w:r>
            <w:r w:rsidRPr="005E43E1">
              <w:rPr>
                <w:rFonts w:ascii="宋体" w:hAnsi="宋体" w:cs="宋体" w:hint="eastAsia"/>
                <w:kern w:val="0"/>
                <w:szCs w:val="21"/>
              </w:rPr>
              <w:t>的安全通道。</w:t>
            </w:r>
          </w:p>
          <w:p w:rsidR="00D84906" w:rsidRPr="005E43E1" w:rsidRDefault="00D84906" w:rsidP="00D0505A">
            <w:pPr>
              <w:ind w:leftChars="50" w:left="105" w:rightChars="50" w:right="105" w:firstLineChars="200" w:firstLine="420"/>
              <w:rPr>
                <w:rFonts w:ascii="宋体" w:hAnsi="宋体"/>
                <w:u w:val="single"/>
              </w:rPr>
            </w:pPr>
          </w:p>
        </w:tc>
        <w:tc>
          <w:tcPr>
            <w:tcW w:w="567" w:type="dxa"/>
            <w:vAlign w:val="center"/>
          </w:tcPr>
          <w:p w:rsidR="00753BAD" w:rsidRPr="005E43E1" w:rsidRDefault="00753BAD">
            <w:pPr>
              <w:jc w:val="center"/>
              <w:rPr>
                <w:rFonts w:ascii="宋体" w:hAnsi="宋体" w:cs="宋体"/>
                <w:kern w:val="0"/>
                <w:szCs w:val="21"/>
              </w:rPr>
            </w:pPr>
            <w:r w:rsidRPr="005E43E1">
              <w:rPr>
                <w:rFonts w:ascii="宋体" w:hAnsi="宋体" w:cs="宋体" w:hint="eastAsia"/>
                <w:kern w:val="0"/>
                <w:szCs w:val="21"/>
              </w:rPr>
              <w:t>30</w:t>
            </w:r>
          </w:p>
        </w:tc>
        <w:tc>
          <w:tcPr>
            <w:tcW w:w="4536" w:type="dxa"/>
          </w:tcPr>
          <w:p w:rsidR="00753BAD" w:rsidRPr="005E43E1" w:rsidRDefault="00753BAD">
            <w:pPr>
              <w:ind w:leftChars="50" w:left="105" w:rightChars="50" w:right="105" w:firstLineChars="200" w:firstLine="420"/>
              <w:rPr>
                <w:rFonts w:ascii="宋体" w:hAnsi="宋体"/>
                <w:szCs w:val="21"/>
              </w:rPr>
            </w:pPr>
            <w:r w:rsidRPr="005E43E1">
              <w:rPr>
                <w:rFonts w:ascii="宋体" w:hAnsi="宋体" w:hint="eastAsia"/>
                <w:szCs w:val="21"/>
              </w:rPr>
              <w:t>不符合规定的，每处扣1分。</w:t>
            </w: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c>
          <w:tcPr>
            <w:tcW w:w="851" w:type="dxa"/>
            <w:vMerge/>
            <w:vAlign w:val="center"/>
          </w:tcPr>
          <w:p w:rsidR="00753BAD" w:rsidRPr="005E43E1" w:rsidRDefault="00753BAD">
            <w:pPr>
              <w:ind w:leftChars="50" w:left="105" w:rightChars="50" w:right="105"/>
              <w:rPr>
                <w:rFonts w:ascii="宋体" w:hAnsi="宋体"/>
                <w:szCs w:val="21"/>
              </w:rPr>
            </w:pPr>
          </w:p>
        </w:tc>
        <w:tc>
          <w:tcPr>
            <w:tcW w:w="916" w:type="dxa"/>
            <w:vMerge/>
            <w:vAlign w:val="center"/>
          </w:tcPr>
          <w:p w:rsidR="00753BAD" w:rsidRPr="005E43E1" w:rsidRDefault="00753BAD">
            <w:pPr>
              <w:ind w:leftChars="50" w:left="105" w:rightChars="50" w:right="105"/>
              <w:rPr>
                <w:rFonts w:ascii="宋体" w:hAnsi="宋体"/>
                <w:szCs w:val="21"/>
              </w:rPr>
            </w:pPr>
          </w:p>
        </w:tc>
        <w:tc>
          <w:tcPr>
            <w:tcW w:w="4329" w:type="dxa"/>
          </w:tcPr>
          <w:p w:rsidR="00753BAD" w:rsidRPr="005E43E1" w:rsidRDefault="00753BAD">
            <w:pPr>
              <w:ind w:leftChars="50" w:left="105" w:rightChars="50" w:right="105" w:firstLineChars="200" w:firstLine="420"/>
              <w:rPr>
                <w:rFonts w:ascii="宋体" w:hAnsi="宋体"/>
              </w:rPr>
            </w:pPr>
            <w:r w:rsidRPr="005E43E1">
              <w:rPr>
                <w:rFonts w:ascii="宋体" w:hAnsi="宋体"/>
              </w:rPr>
              <w:t>防火、防爆安全要求</w:t>
            </w:r>
            <w:r w:rsidRPr="005E43E1">
              <w:rPr>
                <w:rFonts w:ascii="宋体" w:hAnsi="宋体" w:hint="eastAsia"/>
              </w:rPr>
              <w:t>：</w:t>
            </w:r>
          </w:p>
          <w:p w:rsidR="00753BAD" w:rsidRPr="005E43E1" w:rsidRDefault="00753BAD">
            <w:pPr>
              <w:ind w:leftChars="50" w:left="105" w:rightChars="50" w:right="105" w:firstLineChars="200" w:firstLine="420"/>
              <w:rPr>
                <w:rFonts w:ascii="宋体" w:hAnsi="宋体"/>
              </w:rPr>
            </w:pPr>
            <w:r w:rsidRPr="005E43E1">
              <w:rPr>
                <w:rFonts w:ascii="宋体" w:hAnsi="宋体" w:hint="eastAsia"/>
              </w:rPr>
              <w:t>1.</w:t>
            </w:r>
            <w:r w:rsidRPr="005E43E1">
              <w:rPr>
                <w:rFonts w:ascii="宋体" w:hAnsi="宋体"/>
              </w:rPr>
              <w:t>易燃易爆场所应有必要的防火、防爆设施。</w:t>
            </w:r>
          </w:p>
          <w:p w:rsidR="00753BAD" w:rsidRPr="005E43E1" w:rsidRDefault="00753BAD">
            <w:pPr>
              <w:ind w:leftChars="50" w:left="105" w:rightChars="50" w:right="105" w:firstLineChars="200" w:firstLine="420"/>
              <w:rPr>
                <w:rFonts w:ascii="宋体" w:hAnsi="宋体"/>
              </w:rPr>
            </w:pPr>
            <w:r w:rsidRPr="005E43E1">
              <w:rPr>
                <w:rFonts w:ascii="宋体" w:hAnsi="宋体" w:hint="eastAsia"/>
              </w:rPr>
              <w:t>2.</w:t>
            </w:r>
            <w:r w:rsidRPr="005E43E1">
              <w:rPr>
                <w:rFonts w:ascii="宋体" w:hAnsi="宋体"/>
              </w:rPr>
              <w:t>爆炸危险场所的通风设施应处于良好运行状态，并定期检测。</w:t>
            </w:r>
          </w:p>
          <w:p w:rsidR="00753BAD" w:rsidRPr="005E43E1" w:rsidRDefault="00753BAD">
            <w:pPr>
              <w:ind w:leftChars="50" w:left="105" w:rightChars="50" w:right="105" w:firstLineChars="200" w:firstLine="420"/>
              <w:rPr>
                <w:rFonts w:ascii="宋体" w:hAnsi="宋体"/>
              </w:rPr>
            </w:pPr>
            <w:r w:rsidRPr="005E43E1">
              <w:rPr>
                <w:rFonts w:ascii="宋体" w:hAnsi="宋体" w:hint="eastAsia"/>
              </w:rPr>
              <w:t>3.</w:t>
            </w:r>
            <w:r w:rsidRPr="005E43E1">
              <w:rPr>
                <w:rFonts w:ascii="宋体" w:hAnsi="宋体"/>
              </w:rPr>
              <w:t>必须加强对防爆电气设备的管理，选用有资质的防爆检验单位检验合格的防爆电气产品，做好防爆电气设备的备品、备件准备工作，不准</w:t>
            </w:r>
            <w:r w:rsidRPr="005E43E1">
              <w:rPr>
                <w:rFonts w:ascii="宋体" w:hAnsi="宋体" w:hint="eastAsia"/>
              </w:rPr>
              <w:t>随</w:t>
            </w:r>
            <w:r w:rsidRPr="005E43E1">
              <w:rPr>
                <w:rFonts w:ascii="宋体" w:hAnsi="宋体"/>
              </w:rPr>
              <w:t>意降低防爆等级，对在用的防爆电气设备应定期进行检验，检验和检修防爆电气产品的单位必须经过资格认可。</w:t>
            </w:r>
          </w:p>
          <w:p w:rsidR="00753BAD" w:rsidRPr="005E43E1" w:rsidRDefault="00753BAD">
            <w:pPr>
              <w:ind w:leftChars="50" w:left="105" w:rightChars="50" w:right="105" w:firstLineChars="200" w:firstLine="420"/>
              <w:rPr>
                <w:rFonts w:ascii="宋体" w:hAnsi="宋体"/>
              </w:rPr>
            </w:pPr>
            <w:r w:rsidRPr="005E43E1">
              <w:rPr>
                <w:rFonts w:ascii="宋体" w:hAnsi="宋体" w:hint="eastAsia"/>
              </w:rPr>
              <w:t>4.</w:t>
            </w:r>
            <w:r w:rsidRPr="005E43E1">
              <w:rPr>
                <w:rFonts w:ascii="宋体" w:hAnsi="宋体"/>
              </w:rPr>
              <w:t>对于在爆炸危险场所使用的机动车辆应采取有效的防爆措施，作业人员使用的工具、防护用品应符合防爆要求。</w:t>
            </w:r>
          </w:p>
          <w:p w:rsidR="00753BAD" w:rsidRPr="005E43E1" w:rsidRDefault="00753BAD">
            <w:pPr>
              <w:ind w:leftChars="50" w:left="105" w:rightChars="50" w:right="105" w:firstLineChars="200" w:firstLine="420"/>
              <w:rPr>
                <w:rFonts w:ascii="宋体" w:hAnsi="宋体"/>
              </w:rPr>
            </w:pPr>
            <w:r w:rsidRPr="005E43E1">
              <w:rPr>
                <w:rFonts w:ascii="宋体" w:hAnsi="宋体"/>
              </w:rPr>
              <w:t>在工艺装置上有可能引起火灾、爆炸的部位，应设置报警、安全联锁等装置。</w:t>
            </w:r>
          </w:p>
          <w:p w:rsidR="00753BAD" w:rsidRPr="005E43E1" w:rsidRDefault="00753BAD" w:rsidP="00DE2A4D">
            <w:pPr>
              <w:ind w:leftChars="50" w:left="105" w:rightChars="50" w:right="105" w:firstLineChars="200" w:firstLine="420"/>
              <w:rPr>
                <w:rFonts w:ascii="宋体" w:hAnsi="宋体"/>
              </w:rPr>
            </w:pPr>
            <w:r w:rsidRPr="005E43E1">
              <w:rPr>
                <w:rFonts w:ascii="宋体" w:hAnsi="宋体" w:hint="eastAsia"/>
              </w:rPr>
              <w:t>5.</w:t>
            </w:r>
            <w:r w:rsidRPr="005E43E1">
              <w:rPr>
                <w:rFonts w:ascii="宋体" w:hAnsi="宋体"/>
              </w:rPr>
              <w:t>爆炸危险场所必须设置可靠的避雷设施，有静电积聚危险的生产装置应采用控制流速、静电接地等有效措施消除静电、防止静电积聚。</w:t>
            </w:r>
          </w:p>
        </w:tc>
        <w:tc>
          <w:tcPr>
            <w:tcW w:w="567" w:type="dxa"/>
            <w:vAlign w:val="center"/>
          </w:tcPr>
          <w:p w:rsidR="00753BAD" w:rsidRPr="005E43E1" w:rsidRDefault="00753BAD">
            <w:pPr>
              <w:jc w:val="center"/>
              <w:rPr>
                <w:rFonts w:ascii="宋体" w:hAnsi="宋体"/>
                <w:szCs w:val="21"/>
              </w:rPr>
            </w:pPr>
            <w:r w:rsidRPr="005E43E1">
              <w:rPr>
                <w:rFonts w:ascii="宋体" w:hAnsi="宋体" w:cs="宋体" w:hint="eastAsia"/>
                <w:kern w:val="0"/>
                <w:szCs w:val="21"/>
              </w:rPr>
              <w:t>10</w:t>
            </w:r>
          </w:p>
        </w:tc>
        <w:tc>
          <w:tcPr>
            <w:tcW w:w="4536" w:type="dxa"/>
          </w:tcPr>
          <w:p w:rsidR="00753BAD" w:rsidRPr="005E43E1" w:rsidRDefault="00753BAD">
            <w:pPr>
              <w:ind w:leftChars="50" w:left="105" w:rightChars="50" w:right="105" w:firstLineChars="200" w:firstLine="420"/>
              <w:rPr>
                <w:rFonts w:ascii="宋体" w:hAnsi="宋体"/>
                <w:szCs w:val="21"/>
              </w:rPr>
            </w:pPr>
            <w:r w:rsidRPr="005E43E1">
              <w:rPr>
                <w:rFonts w:ascii="宋体" w:hAnsi="宋体" w:hint="eastAsia"/>
                <w:szCs w:val="21"/>
              </w:rPr>
              <w:t>不符合要求的，每处扣1分。</w:t>
            </w:r>
          </w:p>
          <w:p w:rsidR="00753BAD" w:rsidRPr="005E43E1" w:rsidRDefault="00753BAD" w:rsidP="000C70C6">
            <w:pPr>
              <w:ind w:leftChars="50" w:left="105" w:rightChars="50" w:right="105" w:firstLineChars="200" w:firstLine="420"/>
              <w:rPr>
                <w:rFonts w:ascii="宋体" w:hAnsi="宋体"/>
                <w:szCs w:val="21"/>
              </w:rPr>
            </w:pP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rPr>
          <w:trHeight w:val="268"/>
        </w:trPr>
        <w:tc>
          <w:tcPr>
            <w:tcW w:w="851" w:type="dxa"/>
            <w:vMerge/>
            <w:vAlign w:val="center"/>
          </w:tcPr>
          <w:p w:rsidR="00753BAD" w:rsidRPr="005E43E1" w:rsidRDefault="00753BAD">
            <w:pPr>
              <w:ind w:leftChars="50" w:left="105" w:rightChars="50" w:right="105"/>
              <w:rPr>
                <w:rFonts w:ascii="宋体" w:hAnsi="宋体"/>
                <w:szCs w:val="21"/>
              </w:rPr>
            </w:pPr>
          </w:p>
        </w:tc>
        <w:tc>
          <w:tcPr>
            <w:tcW w:w="916" w:type="dxa"/>
            <w:vMerge/>
            <w:vAlign w:val="center"/>
          </w:tcPr>
          <w:p w:rsidR="00753BAD" w:rsidRPr="005E43E1" w:rsidRDefault="00753BAD">
            <w:pPr>
              <w:ind w:leftChars="50" w:left="105" w:rightChars="50" w:right="105"/>
              <w:rPr>
                <w:rFonts w:ascii="宋体" w:hAnsi="宋体"/>
                <w:szCs w:val="21"/>
              </w:rPr>
            </w:pPr>
          </w:p>
        </w:tc>
        <w:tc>
          <w:tcPr>
            <w:tcW w:w="4329" w:type="dxa"/>
          </w:tcPr>
          <w:p w:rsidR="00753BAD" w:rsidRPr="005E43E1" w:rsidRDefault="00753BAD">
            <w:pPr>
              <w:ind w:leftChars="50" w:left="105" w:rightChars="50" w:right="105" w:firstLineChars="200" w:firstLine="420"/>
              <w:rPr>
                <w:rFonts w:ascii="宋体" w:hAnsi="宋体"/>
              </w:rPr>
            </w:pPr>
            <w:r w:rsidRPr="005E43E1">
              <w:rPr>
                <w:rFonts w:ascii="宋体" w:hAnsi="宋体" w:hint="eastAsia"/>
              </w:rPr>
              <w:t>变配电系统：</w:t>
            </w:r>
          </w:p>
          <w:p w:rsidR="00753BAD" w:rsidRPr="005E43E1" w:rsidRDefault="00753BAD">
            <w:pPr>
              <w:adjustRightInd w:val="0"/>
              <w:snapToGrid w:val="0"/>
              <w:ind w:leftChars="50" w:left="105" w:rightChars="50" w:right="105" w:firstLineChars="200" w:firstLine="420"/>
              <w:rPr>
                <w:rFonts w:ascii="宋体" w:hAnsi="宋体"/>
              </w:rPr>
            </w:pPr>
            <w:r w:rsidRPr="005E43E1">
              <w:rPr>
                <w:rFonts w:ascii="宋体" w:hAnsi="宋体" w:hint="eastAsia"/>
              </w:rPr>
              <w:t>1.各高、低压供电系统图注明变配电站位置、架空线路和地下电缆走向、坐标、编号及型号、规格、长度、杆型和敷设方式等。</w:t>
            </w:r>
          </w:p>
          <w:p w:rsidR="00753BAD" w:rsidRPr="005E43E1" w:rsidRDefault="00753BAD">
            <w:pPr>
              <w:adjustRightInd w:val="0"/>
              <w:snapToGrid w:val="0"/>
              <w:ind w:leftChars="50" w:left="105" w:rightChars="50" w:right="105" w:firstLineChars="200" w:firstLine="420"/>
              <w:rPr>
                <w:rFonts w:ascii="宋体" w:hAnsi="宋体"/>
              </w:rPr>
            </w:pPr>
            <w:r w:rsidRPr="005E43E1">
              <w:rPr>
                <w:rFonts w:ascii="宋体" w:hAnsi="宋体" w:hint="eastAsia"/>
              </w:rPr>
              <w:t>2.</w:t>
            </w:r>
            <w:r w:rsidR="009D1574" w:rsidRPr="005E43E1">
              <w:rPr>
                <w:rFonts w:hint="eastAsia"/>
              </w:rPr>
              <w:t>应有配电平面图</w:t>
            </w:r>
            <w:r w:rsidRPr="005E43E1">
              <w:rPr>
                <w:rFonts w:ascii="宋体" w:hAnsi="宋体" w:hint="eastAsia"/>
              </w:rPr>
              <w:t>。</w:t>
            </w:r>
          </w:p>
          <w:p w:rsidR="00753BAD" w:rsidRPr="005E43E1" w:rsidRDefault="00753BAD">
            <w:pPr>
              <w:adjustRightInd w:val="0"/>
              <w:snapToGrid w:val="0"/>
              <w:ind w:leftChars="50" w:left="105" w:rightChars="50" w:right="105" w:firstLineChars="200" w:firstLine="420"/>
              <w:rPr>
                <w:rFonts w:ascii="宋体" w:hAnsi="宋体"/>
              </w:rPr>
            </w:pPr>
            <w:r w:rsidRPr="005E43E1">
              <w:rPr>
                <w:rFonts w:ascii="宋体" w:hAnsi="宋体" w:hint="eastAsia"/>
              </w:rPr>
              <w:t>3.应有主要电气设备和安全防护用品的绝缘强度、继电保护、接地电阻、安全工具的试验报告和测试数据。</w:t>
            </w:r>
          </w:p>
          <w:p w:rsidR="00753BAD" w:rsidRPr="005E43E1" w:rsidRDefault="00753BAD">
            <w:pPr>
              <w:adjustRightInd w:val="0"/>
              <w:snapToGrid w:val="0"/>
              <w:ind w:leftChars="50" w:left="105" w:rightChars="50" w:right="105" w:firstLineChars="200" w:firstLine="420"/>
              <w:rPr>
                <w:rFonts w:ascii="宋体" w:hAnsi="宋体"/>
              </w:rPr>
            </w:pPr>
            <w:r w:rsidRPr="005E43E1">
              <w:rPr>
                <w:rFonts w:ascii="宋体" w:hAnsi="宋体" w:hint="eastAsia"/>
              </w:rPr>
              <w:t>4.位置不应在危险源的正上方或正下方，地势不应低洼，现场无漏雨、无积水。</w:t>
            </w:r>
          </w:p>
          <w:p w:rsidR="00753BAD" w:rsidRPr="005E43E1" w:rsidRDefault="00753BAD">
            <w:pPr>
              <w:adjustRightInd w:val="0"/>
              <w:snapToGrid w:val="0"/>
              <w:ind w:leftChars="50" w:left="105" w:rightChars="50" w:right="105" w:firstLineChars="200" w:firstLine="420"/>
              <w:rPr>
                <w:rFonts w:ascii="宋体" w:hAnsi="宋体"/>
              </w:rPr>
            </w:pPr>
            <w:r w:rsidRPr="005E43E1">
              <w:rPr>
                <w:rFonts w:ascii="宋体" w:hAnsi="宋体" w:hint="eastAsia"/>
              </w:rPr>
              <w:t>5.变配电间门向外开，高压间门应向低压间开，相邻配电间门应双向开。门应为非燃烧体或难燃烧体材料制作的实体门。</w:t>
            </w:r>
          </w:p>
          <w:p w:rsidR="00753BAD" w:rsidRPr="005E43E1" w:rsidRDefault="00753BAD">
            <w:pPr>
              <w:adjustRightInd w:val="0"/>
              <w:snapToGrid w:val="0"/>
              <w:ind w:leftChars="50" w:left="105" w:rightChars="50" w:right="105" w:firstLineChars="200" w:firstLine="420"/>
              <w:rPr>
                <w:rFonts w:ascii="宋体" w:hAnsi="宋体"/>
              </w:rPr>
            </w:pPr>
            <w:r w:rsidRPr="005E43E1">
              <w:rPr>
                <w:rFonts w:ascii="宋体" w:hAnsi="宋体" w:hint="eastAsia"/>
              </w:rPr>
              <w:t>6.门、窗、自然通风的孔洞都应采用金属网和建筑材料封闭，金属网孔应小于10</w:t>
            </w:r>
            <w:r w:rsidR="00E109CD">
              <w:rPr>
                <w:rFonts w:ascii="宋体" w:hAnsi="宋体" w:hint="eastAsia"/>
              </w:rPr>
              <w:t>毫米</w:t>
            </w:r>
            <w:r w:rsidRPr="005E43E1">
              <w:rPr>
                <w:rFonts w:ascii="宋体" w:hAnsi="宋体" w:hint="eastAsia"/>
              </w:rPr>
              <w:t>×10</w:t>
            </w:r>
            <w:r w:rsidR="00E109CD">
              <w:rPr>
                <w:rFonts w:ascii="宋体" w:hAnsi="宋体" w:hint="eastAsia"/>
              </w:rPr>
              <w:t>毫米</w:t>
            </w:r>
            <w:r w:rsidRPr="005E43E1">
              <w:rPr>
                <w:rFonts w:ascii="宋体" w:hAnsi="宋体" w:hint="eastAsia"/>
              </w:rPr>
              <w:t>。</w:t>
            </w:r>
          </w:p>
          <w:p w:rsidR="00753BAD" w:rsidRPr="005E43E1" w:rsidRDefault="00753BAD">
            <w:pPr>
              <w:adjustRightInd w:val="0"/>
              <w:snapToGrid w:val="0"/>
              <w:ind w:leftChars="50" w:left="105" w:rightChars="50" w:right="105" w:firstLineChars="200" w:firstLine="420"/>
              <w:rPr>
                <w:rFonts w:ascii="宋体" w:hAnsi="宋体"/>
              </w:rPr>
            </w:pPr>
            <w:r w:rsidRPr="005E43E1">
              <w:rPr>
                <w:rFonts w:ascii="宋体" w:hAnsi="宋体" w:hint="eastAsia"/>
              </w:rPr>
              <w:t>7.油浸式变压器应设有100%变压器油量的储油池或排油设施。</w:t>
            </w:r>
          </w:p>
          <w:p w:rsidR="00753BAD" w:rsidRPr="005E43E1" w:rsidRDefault="00753BAD">
            <w:pPr>
              <w:adjustRightInd w:val="0"/>
              <w:snapToGrid w:val="0"/>
              <w:ind w:leftChars="50" w:left="105" w:rightChars="50" w:right="105" w:firstLineChars="200" w:firstLine="420"/>
              <w:rPr>
                <w:rFonts w:ascii="宋体" w:hAnsi="宋体"/>
              </w:rPr>
            </w:pPr>
            <w:r w:rsidRPr="005E43E1">
              <w:rPr>
                <w:rFonts w:ascii="宋体" w:hAnsi="宋体" w:hint="eastAsia"/>
              </w:rPr>
              <w:t>8.加设遮栏、护板、箱闸，安全距离符合规定；遮拦高度不低于1.7</w:t>
            </w:r>
            <w:r w:rsidR="00E109CD">
              <w:rPr>
                <w:rFonts w:ascii="宋体" w:hAnsi="宋体" w:hint="eastAsia"/>
              </w:rPr>
              <w:t>米</w:t>
            </w:r>
            <w:r w:rsidRPr="005E43E1">
              <w:rPr>
                <w:rFonts w:ascii="宋体" w:hAnsi="宋体" w:hint="eastAsia"/>
              </w:rPr>
              <w:t>，固定式遮拦网孔不应大于40</w:t>
            </w:r>
            <w:r w:rsidR="00E109CD">
              <w:rPr>
                <w:rFonts w:ascii="宋体" w:hAnsi="宋体" w:hint="eastAsia"/>
              </w:rPr>
              <w:t>毫米</w:t>
            </w:r>
            <w:r w:rsidRPr="005E43E1">
              <w:rPr>
                <w:rFonts w:ascii="宋体" w:hAnsi="宋体" w:hint="eastAsia"/>
              </w:rPr>
              <w:t>×40</w:t>
            </w:r>
            <w:r w:rsidR="00E109CD">
              <w:rPr>
                <w:rFonts w:ascii="宋体" w:hAnsi="宋体" w:hint="eastAsia"/>
              </w:rPr>
              <w:t>毫米</w:t>
            </w:r>
            <w:r w:rsidRPr="005E43E1">
              <w:rPr>
                <w:rFonts w:ascii="宋体" w:hAnsi="宋体" w:hint="eastAsia"/>
              </w:rPr>
              <w:t>。</w:t>
            </w:r>
          </w:p>
          <w:p w:rsidR="009D1574" w:rsidRPr="005E43E1" w:rsidRDefault="009D1574" w:rsidP="009D1574">
            <w:pPr>
              <w:adjustRightInd w:val="0"/>
              <w:snapToGrid w:val="0"/>
              <w:ind w:leftChars="50" w:left="105" w:rightChars="50" w:right="105" w:firstLineChars="200" w:firstLine="420"/>
              <w:rPr>
                <w:rFonts w:ascii="宋体" w:hAnsi="宋体"/>
                <w:lang w:bidi="en-US"/>
              </w:rPr>
            </w:pPr>
            <w:r w:rsidRPr="005E43E1">
              <w:rPr>
                <w:rFonts w:ascii="宋体" w:hAnsi="宋体" w:hint="eastAsia"/>
                <w:lang w:bidi="en-US"/>
              </w:rPr>
              <w:t>9.变压器中性点应与接地装置引出干线直接连接，接地装置的接地电阻值必须符合设计要求。</w:t>
            </w:r>
          </w:p>
          <w:p w:rsidR="009D1574" w:rsidRPr="005E43E1" w:rsidRDefault="009D1574" w:rsidP="009D1574">
            <w:pPr>
              <w:adjustRightInd w:val="0"/>
              <w:snapToGrid w:val="0"/>
              <w:ind w:leftChars="50" w:left="105" w:rightChars="50" w:right="105" w:firstLineChars="200" w:firstLine="420"/>
              <w:rPr>
                <w:rFonts w:ascii="宋体" w:hAnsi="宋体"/>
              </w:rPr>
            </w:pPr>
            <w:r w:rsidRPr="005E43E1">
              <w:rPr>
                <w:rFonts w:ascii="宋体" w:hAnsi="宋体" w:hint="eastAsia"/>
                <w:lang w:bidi="en-US"/>
              </w:rPr>
              <w:t>10.配电室长度超过7</w:t>
            </w:r>
            <w:r w:rsidR="00E109CD">
              <w:rPr>
                <w:rFonts w:ascii="宋体" w:hAnsi="宋体" w:hint="eastAsia"/>
                <w:lang w:bidi="en-US"/>
              </w:rPr>
              <w:t>米</w:t>
            </w:r>
            <w:r w:rsidRPr="005E43E1">
              <w:rPr>
                <w:rFonts w:ascii="宋体" w:hAnsi="宋体" w:hint="eastAsia"/>
                <w:lang w:bidi="en-US"/>
              </w:rPr>
              <w:t>时，应设2个出口，并宜布置在配电室的两端。当配电室双层布置时，楼上配电室的出口应至少设一个通向该层走廊或室外的安全出口。配电室的门均应向外开启，但通向高压配电室的门应为双向开启门。</w:t>
            </w:r>
          </w:p>
          <w:p w:rsidR="00753BAD" w:rsidRPr="005E43E1" w:rsidRDefault="009D1574">
            <w:pPr>
              <w:adjustRightInd w:val="0"/>
              <w:snapToGrid w:val="0"/>
              <w:ind w:leftChars="50" w:left="105" w:rightChars="50" w:right="105" w:firstLineChars="200" w:firstLine="420"/>
              <w:rPr>
                <w:rFonts w:ascii="宋体" w:hAnsi="宋体"/>
              </w:rPr>
            </w:pPr>
            <w:r w:rsidRPr="005E43E1">
              <w:rPr>
                <w:rFonts w:ascii="宋体" w:hAnsi="宋体" w:hint="eastAsia"/>
              </w:rPr>
              <w:t>11</w:t>
            </w:r>
            <w:r w:rsidR="00753BAD" w:rsidRPr="005E43E1">
              <w:rPr>
                <w:rFonts w:ascii="宋体" w:hAnsi="宋体" w:hint="eastAsia"/>
              </w:rPr>
              <w:t>.高压配电室、电容器室、控制室应隔离，电缆通道用防火材料封堵。</w:t>
            </w:r>
          </w:p>
          <w:p w:rsidR="00753BAD" w:rsidRPr="005E43E1" w:rsidRDefault="00753BAD" w:rsidP="009D1574">
            <w:pPr>
              <w:adjustRightInd w:val="0"/>
              <w:snapToGrid w:val="0"/>
              <w:ind w:leftChars="50" w:left="105" w:rightChars="50" w:right="105" w:firstLineChars="200" w:firstLine="420"/>
              <w:rPr>
                <w:rFonts w:ascii="宋体" w:hAnsi="宋体"/>
              </w:rPr>
            </w:pPr>
            <w:r w:rsidRPr="005E43E1">
              <w:rPr>
                <w:rFonts w:ascii="宋体" w:hAnsi="宋体" w:hint="eastAsia"/>
              </w:rPr>
              <w:t>1</w:t>
            </w:r>
            <w:r w:rsidR="009D1574" w:rsidRPr="005E43E1">
              <w:rPr>
                <w:rFonts w:ascii="宋体" w:hAnsi="宋体" w:hint="eastAsia"/>
              </w:rPr>
              <w:t>2</w:t>
            </w:r>
            <w:r w:rsidRPr="005E43E1">
              <w:rPr>
                <w:rFonts w:ascii="宋体" w:hAnsi="宋体" w:hint="eastAsia"/>
              </w:rPr>
              <w:t>.保存完整规定存档期限内的工作票、操作票。</w:t>
            </w:r>
          </w:p>
        </w:tc>
        <w:tc>
          <w:tcPr>
            <w:tcW w:w="567" w:type="dxa"/>
            <w:vAlign w:val="center"/>
          </w:tcPr>
          <w:p w:rsidR="00753BAD" w:rsidRPr="005E43E1" w:rsidRDefault="00753BAD">
            <w:pPr>
              <w:jc w:val="center"/>
              <w:rPr>
                <w:rFonts w:ascii="宋体" w:hAnsi="宋体" w:cs="宋体"/>
                <w:kern w:val="0"/>
                <w:szCs w:val="21"/>
              </w:rPr>
            </w:pPr>
            <w:r w:rsidRPr="005E43E1">
              <w:rPr>
                <w:rFonts w:ascii="宋体" w:hAnsi="宋体" w:cs="宋体" w:hint="eastAsia"/>
                <w:kern w:val="0"/>
                <w:szCs w:val="21"/>
              </w:rPr>
              <w:t>8</w:t>
            </w:r>
          </w:p>
        </w:tc>
        <w:tc>
          <w:tcPr>
            <w:tcW w:w="4536" w:type="dxa"/>
          </w:tcPr>
          <w:p w:rsidR="00753BAD" w:rsidRPr="005E43E1" w:rsidRDefault="00753BAD">
            <w:pPr>
              <w:ind w:leftChars="50" w:left="105" w:rightChars="50" w:right="105" w:firstLineChars="200" w:firstLine="420"/>
              <w:rPr>
                <w:rFonts w:ascii="宋体" w:hAnsi="宋体"/>
                <w:szCs w:val="21"/>
              </w:rPr>
            </w:pPr>
            <w:r w:rsidRPr="005E43E1">
              <w:rPr>
                <w:rFonts w:ascii="宋体" w:hAnsi="宋体" w:hint="eastAsia"/>
                <w:szCs w:val="21"/>
              </w:rPr>
              <w:t>不符合规定的，每处扣1分。</w:t>
            </w: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rPr>
          <w:trHeight w:val="268"/>
        </w:trPr>
        <w:tc>
          <w:tcPr>
            <w:tcW w:w="851" w:type="dxa"/>
            <w:vMerge/>
            <w:vAlign w:val="center"/>
          </w:tcPr>
          <w:p w:rsidR="00753BAD" w:rsidRPr="005E43E1" w:rsidRDefault="00753BAD">
            <w:pPr>
              <w:ind w:leftChars="50" w:left="105" w:rightChars="50" w:right="105"/>
              <w:rPr>
                <w:rFonts w:ascii="宋体" w:hAnsi="宋体"/>
                <w:szCs w:val="21"/>
              </w:rPr>
            </w:pPr>
          </w:p>
        </w:tc>
        <w:tc>
          <w:tcPr>
            <w:tcW w:w="916" w:type="dxa"/>
            <w:vMerge/>
            <w:vAlign w:val="center"/>
          </w:tcPr>
          <w:p w:rsidR="00753BAD" w:rsidRPr="005E43E1" w:rsidRDefault="00753BAD">
            <w:pPr>
              <w:ind w:leftChars="50" w:left="105" w:rightChars="50" w:right="105"/>
              <w:rPr>
                <w:rFonts w:ascii="宋体" w:hAnsi="宋体"/>
                <w:szCs w:val="21"/>
              </w:rPr>
            </w:pPr>
          </w:p>
        </w:tc>
        <w:tc>
          <w:tcPr>
            <w:tcW w:w="4329" w:type="dxa"/>
          </w:tcPr>
          <w:p w:rsidR="00753BAD" w:rsidRPr="005E43E1" w:rsidRDefault="00753BAD" w:rsidP="00C9029B">
            <w:pPr>
              <w:ind w:leftChars="50" w:left="105" w:rightChars="50" w:right="105" w:firstLineChars="200" w:firstLine="420"/>
              <w:rPr>
                <w:rFonts w:ascii="宋体" w:hAnsi="宋体"/>
              </w:rPr>
            </w:pPr>
            <w:r w:rsidRPr="005E43E1">
              <w:rPr>
                <w:rFonts w:ascii="宋体" w:hAnsi="宋体" w:hint="eastAsia"/>
              </w:rPr>
              <w:t>固定式低压电气线路：</w:t>
            </w:r>
          </w:p>
          <w:p w:rsidR="00753BAD" w:rsidRPr="005E43E1" w:rsidRDefault="00753BAD" w:rsidP="00C9029B">
            <w:pPr>
              <w:adjustRightInd w:val="0"/>
              <w:snapToGrid w:val="0"/>
              <w:ind w:leftChars="50" w:left="105" w:rightChars="50" w:right="105" w:firstLineChars="200" w:firstLine="420"/>
              <w:rPr>
                <w:rFonts w:ascii="宋体" w:hAnsi="宋体"/>
              </w:rPr>
            </w:pPr>
            <w:r w:rsidRPr="005E43E1">
              <w:rPr>
                <w:rFonts w:ascii="宋体" w:hAnsi="宋体" w:hint="eastAsia"/>
              </w:rPr>
              <w:t>1.线路布线安装应符合电气线路安装规程。</w:t>
            </w:r>
          </w:p>
          <w:p w:rsidR="00753BAD" w:rsidRPr="005E43E1" w:rsidRDefault="00753BAD" w:rsidP="00C9029B">
            <w:pPr>
              <w:adjustRightInd w:val="0"/>
              <w:snapToGrid w:val="0"/>
              <w:ind w:leftChars="50" w:left="105" w:rightChars="50" w:right="105" w:firstLineChars="200" w:firstLine="420"/>
              <w:rPr>
                <w:rFonts w:ascii="宋体" w:hAnsi="宋体"/>
              </w:rPr>
            </w:pPr>
            <w:r w:rsidRPr="005E43E1">
              <w:rPr>
                <w:rFonts w:ascii="宋体" w:hAnsi="宋体" w:hint="eastAsia"/>
              </w:rPr>
              <w:t>2.架空绝缘导线各种安全距离应符合要求。</w:t>
            </w:r>
          </w:p>
          <w:p w:rsidR="00753BAD" w:rsidRPr="005E43E1" w:rsidRDefault="00753BAD" w:rsidP="00C9029B">
            <w:pPr>
              <w:adjustRightInd w:val="0"/>
              <w:snapToGrid w:val="0"/>
              <w:ind w:leftChars="50" w:left="105" w:rightChars="50" w:right="105" w:firstLineChars="200" w:firstLine="420"/>
              <w:rPr>
                <w:rFonts w:ascii="宋体" w:hAnsi="宋体"/>
              </w:rPr>
            </w:pPr>
            <w:r w:rsidRPr="005E43E1">
              <w:rPr>
                <w:rFonts w:ascii="宋体" w:hAnsi="宋体" w:hint="eastAsia"/>
              </w:rPr>
              <w:t>3.线路保护装置齐全可靠，装有能满足线路通、断能力的开关、短路保护、过负荷保护和接地故障保护等。</w:t>
            </w:r>
          </w:p>
          <w:p w:rsidR="009D1574" w:rsidRPr="005E43E1" w:rsidRDefault="009D1574" w:rsidP="00C9029B">
            <w:pPr>
              <w:adjustRightInd w:val="0"/>
              <w:snapToGrid w:val="0"/>
              <w:ind w:leftChars="50" w:left="105" w:rightChars="50" w:right="105" w:firstLineChars="200" w:firstLine="420"/>
              <w:rPr>
                <w:rFonts w:ascii="宋体" w:hAnsi="宋体"/>
              </w:rPr>
            </w:pPr>
            <w:r w:rsidRPr="005E43E1">
              <w:rPr>
                <w:rFonts w:ascii="宋体" w:hAnsi="宋体" w:hint="eastAsia"/>
              </w:rPr>
              <w:t>4.</w:t>
            </w:r>
            <w:r w:rsidRPr="005E43E1">
              <w:rPr>
                <w:rFonts w:ascii="宋体" w:hAnsi="宋体" w:hint="eastAsia"/>
                <w:lang w:bidi="en-US"/>
              </w:rPr>
              <w:t>除壁挂式空调电源插座外的其他电源插座或插座回路，必须安装剩余电流保护装置。</w:t>
            </w:r>
          </w:p>
          <w:p w:rsidR="00753BAD" w:rsidRPr="005E43E1" w:rsidRDefault="009D1574" w:rsidP="00C9029B">
            <w:pPr>
              <w:adjustRightInd w:val="0"/>
              <w:snapToGrid w:val="0"/>
              <w:ind w:leftChars="50" w:left="105" w:rightChars="50" w:right="105" w:firstLineChars="200" w:firstLine="420"/>
              <w:rPr>
                <w:rFonts w:ascii="宋体" w:hAnsi="宋体"/>
              </w:rPr>
            </w:pPr>
            <w:r w:rsidRPr="005E43E1">
              <w:rPr>
                <w:rFonts w:ascii="宋体" w:hAnsi="宋体" w:hint="eastAsia"/>
              </w:rPr>
              <w:t>5</w:t>
            </w:r>
            <w:r w:rsidR="00753BAD" w:rsidRPr="005E43E1">
              <w:rPr>
                <w:rFonts w:ascii="宋体" w:hAnsi="宋体" w:hint="eastAsia"/>
              </w:rPr>
              <w:t>.线路穿墙、楼板或地埋敷设时，都应穿管或采取其他保护；穿金属管时管口应装绝缘护套；室外埋设，上面应有保护层；电缆沟应有防火、排水设施。</w:t>
            </w:r>
          </w:p>
          <w:p w:rsidR="00753BAD" w:rsidRPr="005E43E1" w:rsidRDefault="009D1574" w:rsidP="00C9029B">
            <w:pPr>
              <w:adjustRightInd w:val="0"/>
              <w:snapToGrid w:val="0"/>
              <w:ind w:leftChars="50" w:left="105" w:rightChars="50" w:right="105" w:firstLineChars="200" w:firstLine="420"/>
              <w:rPr>
                <w:rFonts w:ascii="宋体" w:hAnsi="宋体"/>
              </w:rPr>
            </w:pPr>
            <w:r w:rsidRPr="005E43E1">
              <w:rPr>
                <w:rFonts w:ascii="宋体" w:hAnsi="宋体" w:hint="eastAsia"/>
              </w:rPr>
              <w:t>6</w:t>
            </w:r>
            <w:r w:rsidR="00753BAD" w:rsidRPr="005E43E1">
              <w:rPr>
                <w:rFonts w:ascii="宋体" w:hAnsi="宋体" w:hint="eastAsia"/>
              </w:rPr>
              <w:t>.地下线路应有清晰坐标或标志以及施工图。</w:t>
            </w:r>
          </w:p>
        </w:tc>
        <w:tc>
          <w:tcPr>
            <w:tcW w:w="567" w:type="dxa"/>
            <w:vAlign w:val="center"/>
          </w:tcPr>
          <w:p w:rsidR="00753BAD" w:rsidRPr="005E43E1" w:rsidRDefault="00753BAD">
            <w:pPr>
              <w:jc w:val="center"/>
              <w:rPr>
                <w:rFonts w:ascii="宋体" w:hAnsi="宋体" w:cs="宋体"/>
                <w:kern w:val="0"/>
                <w:szCs w:val="21"/>
              </w:rPr>
            </w:pPr>
            <w:r w:rsidRPr="005E43E1">
              <w:rPr>
                <w:rFonts w:ascii="宋体" w:hAnsi="宋体" w:cs="宋体" w:hint="eastAsia"/>
                <w:kern w:val="0"/>
                <w:szCs w:val="21"/>
              </w:rPr>
              <w:t>8</w:t>
            </w:r>
          </w:p>
        </w:tc>
        <w:tc>
          <w:tcPr>
            <w:tcW w:w="4536" w:type="dxa"/>
          </w:tcPr>
          <w:p w:rsidR="00753BAD" w:rsidRPr="005E43E1" w:rsidRDefault="00753BAD">
            <w:pPr>
              <w:ind w:leftChars="50" w:left="105" w:rightChars="50" w:right="105" w:firstLineChars="200" w:firstLine="420"/>
              <w:rPr>
                <w:rFonts w:ascii="宋体" w:hAnsi="宋体"/>
                <w:szCs w:val="21"/>
              </w:rPr>
            </w:pPr>
            <w:r w:rsidRPr="005E43E1">
              <w:rPr>
                <w:rFonts w:ascii="宋体" w:hAnsi="宋体" w:hint="eastAsia"/>
                <w:szCs w:val="21"/>
              </w:rPr>
              <w:t>不符合规定的，每处扣1分。</w:t>
            </w: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rPr>
          <w:trHeight w:val="268"/>
        </w:trPr>
        <w:tc>
          <w:tcPr>
            <w:tcW w:w="851" w:type="dxa"/>
            <w:vMerge/>
            <w:vAlign w:val="center"/>
          </w:tcPr>
          <w:p w:rsidR="00753BAD" w:rsidRPr="005E43E1" w:rsidRDefault="00753BAD">
            <w:pPr>
              <w:ind w:leftChars="50" w:left="105" w:rightChars="50" w:right="105"/>
              <w:rPr>
                <w:rFonts w:ascii="宋体" w:hAnsi="宋体"/>
                <w:szCs w:val="21"/>
              </w:rPr>
            </w:pPr>
          </w:p>
        </w:tc>
        <w:tc>
          <w:tcPr>
            <w:tcW w:w="916" w:type="dxa"/>
            <w:vMerge/>
            <w:vAlign w:val="center"/>
          </w:tcPr>
          <w:p w:rsidR="00753BAD" w:rsidRPr="005E43E1" w:rsidRDefault="00753BAD">
            <w:pPr>
              <w:ind w:leftChars="50" w:left="105" w:rightChars="50" w:right="105"/>
              <w:rPr>
                <w:rFonts w:ascii="宋体" w:hAnsi="宋体"/>
                <w:szCs w:val="21"/>
              </w:rPr>
            </w:pPr>
          </w:p>
        </w:tc>
        <w:tc>
          <w:tcPr>
            <w:tcW w:w="4329" w:type="dxa"/>
          </w:tcPr>
          <w:p w:rsidR="00753BAD" w:rsidRPr="005E43E1" w:rsidRDefault="00753BAD" w:rsidP="00C9029B">
            <w:pPr>
              <w:ind w:leftChars="50" w:left="105" w:rightChars="50" w:right="105" w:firstLineChars="200" w:firstLine="420"/>
              <w:rPr>
                <w:rFonts w:ascii="宋体" w:hAnsi="宋体"/>
              </w:rPr>
            </w:pPr>
            <w:r w:rsidRPr="005E43E1">
              <w:rPr>
                <w:rFonts w:ascii="宋体" w:hAnsi="宋体" w:hint="eastAsia"/>
              </w:rPr>
              <w:t>动力照明箱（柜、板）：</w:t>
            </w:r>
          </w:p>
          <w:p w:rsidR="00753BAD" w:rsidRPr="005E43E1" w:rsidRDefault="00753BAD" w:rsidP="00C9029B">
            <w:pPr>
              <w:ind w:leftChars="50" w:left="105" w:rightChars="50" w:right="105" w:firstLineChars="200" w:firstLine="420"/>
              <w:rPr>
                <w:rFonts w:ascii="宋体" w:hAnsi="宋体"/>
              </w:rPr>
            </w:pPr>
            <w:r w:rsidRPr="005E43E1">
              <w:rPr>
                <w:rFonts w:ascii="宋体" w:hAnsi="宋体" w:hint="eastAsia"/>
              </w:rPr>
              <w:t>1.触电危险性大或作业环境差的生产车间、锅炉房等场所，应采用与环境相适应的防尘、防水等动力照明箱、柜。</w:t>
            </w:r>
          </w:p>
          <w:p w:rsidR="00753BAD" w:rsidRPr="005E43E1" w:rsidRDefault="00753BAD" w:rsidP="00C9029B">
            <w:pPr>
              <w:ind w:leftChars="50" w:left="105" w:rightChars="50" w:right="105" w:firstLineChars="200" w:firstLine="420"/>
              <w:rPr>
                <w:rFonts w:ascii="宋体" w:hAnsi="宋体"/>
              </w:rPr>
            </w:pPr>
            <w:r w:rsidRPr="005E43E1">
              <w:rPr>
                <w:rFonts w:ascii="宋体" w:hAnsi="宋体" w:hint="eastAsia"/>
              </w:rPr>
              <w:t>2.符合电气设计安装规范要求，各类电气元件、仪表、开关和线路排列整齐，安装牢固，操作方便，内外无积尘、积水和杂物。</w:t>
            </w:r>
          </w:p>
          <w:p w:rsidR="00753BAD" w:rsidRPr="005E43E1" w:rsidRDefault="00753BAD" w:rsidP="00C9029B">
            <w:pPr>
              <w:ind w:leftChars="50" w:left="105" w:rightChars="50" w:right="105" w:firstLineChars="200" w:firstLine="420"/>
              <w:rPr>
                <w:rFonts w:ascii="宋体" w:hAnsi="宋体"/>
              </w:rPr>
            </w:pPr>
            <w:r w:rsidRPr="005E43E1">
              <w:rPr>
                <w:rFonts w:ascii="宋体" w:hAnsi="宋体" w:hint="eastAsia"/>
              </w:rPr>
              <w:t>3.各种电气元件及线路接触良好，连接可靠，无严重发热、烧损或裸露带电体现象。</w:t>
            </w:r>
          </w:p>
          <w:p w:rsidR="009D1574" w:rsidRPr="005E43E1" w:rsidRDefault="009D1574" w:rsidP="009D1574">
            <w:pPr>
              <w:ind w:leftChars="50" w:left="105" w:rightChars="50" w:right="105" w:firstLineChars="200" w:firstLine="420"/>
              <w:rPr>
                <w:rFonts w:ascii="宋体" w:hAnsi="宋体"/>
                <w:lang w:bidi="en-US"/>
              </w:rPr>
            </w:pPr>
            <w:r w:rsidRPr="005E43E1">
              <w:rPr>
                <w:rFonts w:ascii="宋体" w:hAnsi="宋体" w:hint="eastAsia"/>
              </w:rPr>
              <w:t>4.</w:t>
            </w:r>
            <w:r w:rsidRPr="005E43E1">
              <w:rPr>
                <w:rFonts w:ascii="宋体" w:hAnsi="宋体" w:hint="eastAsia"/>
                <w:lang w:bidi="en-US"/>
              </w:rPr>
              <w:t>当维护、测试和检修设备需要断开电源时，应设置隔离电器。由建筑物外引入的配电线路，应在室内分界点便于操作维护的地方装设隔离电器。</w:t>
            </w:r>
          </w:p>
          <w:p w:rsidR="009D1574" w:rsidRPr="005E43E1" w:rsidRDefault="009D1574" w:rsidP="009D1574">
            <w:pPr>
              <w:ind w:leftChars="50" w:left="105" w:rightChars="50" w:right="105" w:firstLineChars="200" w:firstLine="420"/>
              <w:rPr>
                <w:rFonts w:ascii="宋体" w:hAnsi="宋体"/>
              </w:rPr>
            </w:pPr>
            <w:r w:rsidRPr="005E43E1">
              <w:rPr>
                <w:rFonts w:ascii="宋体" w:hAnsi="宋体" w:hint="eastAsia"/>
                <w:lang w:bidi="en-US"/>
              </w:rPr>
              <w:t>5.低压成套配电柜、控制柜(屏、台)和动力、照明配电箱(盘)应有可靠的电击保护。</w:t>
            </w:r>
          </w:p>
        </w:tc>
        <w:tc>
          <w:tcPr>
            <w:tcW w:w="567" w:type="dxa"/>
            <w:vAlign w:val="center"/>
          </w:tcPr>
          <w:p w:rsidR="00753BAD" w:rsidRPr="005E43E1" w:rsidRDefault="00753BAD">
            <w:pPr>
              <w:jc w:val="center"/>
              <w:rPr>
                <w:rFonts w:ascii="宋体" w:hAnsi="宋体" w:cs="宋体"/>
                <w:kern w:val="0"/>
                <w:szCs w:val="21"/>
              </w:rPr>
            </w:pPr>
            <w:r w:rsidRPr="005E43E1">
              <w:rPr>
                <w:rFonts w:ascii="宋体" w:hAnsi="宋体" w:cs="宋体" w:hint="eastAsia"/>
                <w:kern w:val="0"/>
                <w:szCs w:val="21"/>
              </w:rPr>
              <w:t>8</w:t>
            </w:r>
          </w:p>
        </w:tc>
        <w:tc>
          <w:tcPr>
            <w:tcW w:w="4536" w:type="dxa"/>
          </w:tcPr>
          <w:p w:rsidR="00753BAD" w:rsidRPr="005E43E1" w:rsidRDefault="00753BAD">
            <w:pPr>
              <w:ind w:leftChars="50" w:left="105" w:rightChars="50" w:right="105" w:firstLineChars="200" w:firstLine="420"/>
              <w:rPr>
                <w:rFonts w:ascii="宋体" w:hAnsi="宋体"/>
                <w:szCs w:val="21"/>
              </w:rPr>
            </w:pPr>
            <w:r w:rsidRPr="005E43E1">
              <w:rPr>
                <w:rFonts w:ascii="宋体" w:hAnsi="宋体" w:hint="eastAsia"/>
                <w:szCs w:val="21"/>
              </w:rPr>
              <w:t>不符合规定的，每处扣1分。</w:t>
            </w: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rPr>
          <w:trHeight w:val="63"/>
        </w:trPr>
        <w:tc>
          <w:tcPr>
            <w:tcW w:w="851" w:type="dxa"/>
            <w:vMerge/>
            <w:vAlign w:val="center"/>
          </w:tcPr>
          <w:p w:rsidR="00753BAD" w:rsidRPr="005E43E1" w:rsidRDefault="00753BAD">
            <w:pPr>
              <w:ind w:leftChars="50" w:left="105" w:rightChars="50" w:right="105"/>
              <w:rPr>
                <w:rFonts w:ascii="宋体" w:hAnsi="宋体"/>
                <w:szCs w:val="21"/>
              </w:rPr>
            </w:pPr>
          </w:p>
        </w:tc>
        <w:tc>
          <w:tcPr>
            <w:tcW w:w="916" w:type="dxa"/>
            <w:vMerge/>
            <w:vAlign w:val="center"/>
          </w:tcPr>
          <w:p w:rsidR="00753BAD" w:rsidRPr="005E43E1" w:rsidRDefault="00753BAD">
            <w:pPr>
              <w:ind w:leftChars="50" w:left="105" w:rightChars="50" w:right="105"/>
              <w:rPr>
                <w:rFonts w:ascii="宋体" w:hAnsi="宋体"/>
                <w:szCs w:val="21"/>
              </w:rPr>
            </w:pPr>
          </w:p>
        </w:tc>
        <w:tc>
          <w:tcPr>
            <w:tcW w:w="4329" w:type="dxa"/>
          </w:tcPr>
          <w:p w:rsidR="005E43E1" w:rsidRPr="005E43E1" w:rsidRDefault="00753BAD" w:rsidP="00A23D2C">
            <w:pPr>
              <w:pStyle w:val="af"/>
              <w:spacing w:line="300" w:lineRule="exact"/>
              <w:ind w:leftChars="50" w:left="105" w:rightChars="50" w:right="105" w:firstLine="420"/>
              <w:rPr>
                <w:rFonts w:hAnsi="宋体" w:cs="宋体"/>
                <w:szCs w:val="21"/>
              </w:rPr>
            </w:pPr>
            <w:r w:rsidRPr="005E43E1">
              <w:rPr>
                <w:rFonts w:hAnsi="宋体" w:cs="宋体" w:hint="eastAsia"/>
                <w:szCs w:val="21"/>
              </w:rPr>
              <w:t>电气设备的金属外壳、底座、传动装置、金属电线管、配电盘以及配电装置的金属构件、遮栏和电缆线的金属外包皮等，均应采用保护接地或接零。</w:t>
            </w:r>
          </w:p>
          <w:p w:rsidR="005E43E1" w:rsidRPr="005E43E1" w:rsidRDefault="00A23D2C" w:rsidP="00A23D2C">
            <w:pPr>
              <w:pStyle w:val="af"/>
              <w:spacing w:line="300" w:lineRule="exact"/>
              <w:ind w:leftChars="50" w:left="105" w:rightChars="50" w:right="105" w:firstLine="420"/>
              <w:rPr>
                <w:rFonts w:hAnsi="宋体" w:cs="宋体"/>
                <w:szCs w:val="21"/>
              </w:rPr>
            </w:pPr>
            <w:r w:rsidRPr="005E43E1">
              <w:rPr>
                <w:rFonts w:hAnsi="宋体" w:cs="宋体" w:hint="eastAsia"/>
                <w:szCs w:val="21"/>
                <w:lang w:bidi="en-US"/>
              </w:rPr>
              <w:t>在低压</w:t>
            </w:r>
            <w:r w:rsidRPr="005E43E1">
              <w:rPr>
                <w:rFonts w:hAnsi="宋体" w:cs="宋体"/>
                <w:szCs w:val="21"/>
                <w:lang w:bidi="en-US"/>
              </w:rPr>
              <w:t>TN</w:t>
            </w:r>
            <w:r w:rsidRPr="005E43E1">
              <w:rPr>
                <w:rFonts w:hAnsi="宋体" w:cs="宋体" w:hint="eastAsia"/>
                <w:szCs w:val="21"/>
                <w:lang w:bidi="en-US"/>
              </w:rPr>
              <w:t>系统中，架空线路干线和分支线路的终端，其</w:t>
            </w:r>
            <w:r w:rsidRPr="005E43E1">
              <w:rPr>
                <w:rFonts w:hAnsi="宋体" w:cs="宋体"/>
                <w:szCs w:val="21"/>
                <w:lang w:bidi="en-US"/>
              </w:rPr>
              <w:t>PEN</w:t>
            </w:r>
            <w:r w:rsidRPr="005E43E1">
              <w:rPr>
                <w:rFonts w:hAnsi="宋体" w:cs="宋体" w:hint="eastAsia"/>
                <w:szCs w:val="21"/>
                <w:lang w:bidi="en-US"/>
              </w:rPr>
              <w:t>线或</w:t>
            </w:r>
            <w:r w:rsidRPr="005E43E1">
              <w:rPr>
                <w:rFonts w:hAnsi="宋体" w:cs="宋体"/>
                <w:szCs w:val="21"/>
                <w:lang w:bidi="en-US"/>
              </w:rPr>
              <w:t>PE</w:t>
            </w:r>
            <w:r w:rsidRPr="005E43E1">
              <w:rPr>
                <w:rFonts w:hAnsi="宋体" w:cs="宋体" w:hint="eastAsia"/>
                <w:szCs w:val="21"/>
                <w:lang w:bidi="en-US"/>
              </w:rPr>
              <w:t>线应重复接地。电缆线路和架空线路在每个建筑物的进线处，均需重复接地（如无特殊要求，对小型单层建筑，距接地点不超过</w:t>
            </w:r>
            <w:r w:rsidRPr="005E43E1">
              <w:rPr>
                <w:rFonts w:hAnsi="宋体" w:cs="宋体"/>
                <w:szCs w:val="21"/>
                <w:lang w:bidi="en-US"/>
              </w:rPr>
              <w:t>50</w:t>
            </w:r>
            <w:r w:rsidR="00E109CD">
              <w:rPr>
                <w:rFonts w:hAnsi="宋体" w:cs="宋体"/>
                <w:szCs w:val="21"/>
                <w:lang w:bidi="en-US"/>
              </w:rPr>
              <w:t>米</w:t>
            </w:r>
            <w:r w:rsidRPr="005E43E1">
              <w:rPr>
                <w:rFonts w:hAnsi="宋体" w:cs="宋体" w:hint="eastAsia"/>
                <w:szCs w:val="21"/>
                <w:lang w:bidi="en-US"/>
              </w:rPr>
              <w:t>除外。）</w:t>
            </w:r>
            <w:r w:rsidR="00753BAD" w:rsidRPr="005E43E1">
              <w:rPr>
                <w:rFonts w:hAnsi="宋体" w:cs="宋体" w:hint="eastAsia"/>
                <w:szCs w:val="21"/>
              </w:rPr>
              <w:t>。</w:t>
            </w:r>
          </w:p>
          <w:p w:rsidR="00A23D2C" w:rsidRPr="005E43E1" w:rsidRDefault="00A23D2C" w:rsidP="00A23D2C">
            <w:pPr>
              <w:pStyle w:val="af"/>
              <w:spacing w:line="300" w:lineRule="exact"/>
              <w:ind w:leftChars="50" w:left="105" w:rightChars="50" w:right="105" w:firstLine="420"/>
              <w:rPr>
                <w:rFonts w:hAnsi="宋体" w:cs="宋体"/>
                <w:szCs w:val="21"/>
                <w:lang w:bidi="en-US"/>
              </w:rPr>
            </w:pPr>
            <w:r w:rsidRPr="005E43E1">
              <w:rPr>
                <w:rFonts w:hAnsi="宋体" w:cs="宋体" w:hint="eastAsia"/>
                <w:szCs w:val="21"/>
                <w:lang w:bidi="en-US"/>
              </w:rPr>
              <w:t>低压系统有单独的低压电源供电时，其电源接地点接地装置的接地电阻不宜超过4</w:t>
            </w:r>
            <w:r w:rsidRPr="005E43E1">
              <w:rPr>
                <w:rFonts w:hAnsi="宋体" w:cs="宋体" w:hint="eastAsia"/>
                <w:szCs w:val="21"/>
                <w:lang w:bidi="en-US"/>
              </w:rPr>
              <w:sym w:font="Symbol" w:char="F057"/>
            </w:r>
            <w:r w:rsidR="00753BAD" w:rsidRPr="005E43E1">
              <w:rPr>
                <w:rFonts w:hAnsi="宋体" w:cs="宋体" w:hint="eastAsia"/>
                <w:szCs w:val="21"/>
              </w:rPr>
              <w:t>。</w:t>
            </w:r>
            <w:r w:rsidRPr="005E43E1">
              <w:rPr>
                <w:rFonts w:hAnsi="宋体" w:cs="宋体" w:hint="eastAsia"/>
                <w:szCs w:val="21"/>
                <w:lang w:bidi="en-US"/>
              </w:rPr>
              <w:t>移动式用电设备的接地，应符合固定式电力设备的接地要求。</w:t>
            </w:r>
          </w:p>
          <w:p w:rsidR="00A23D2C" w:rsidRPr="005E43E1" w:rsidRDefault="00A23D2C" w:rsidP="00A23D2C">
            <w:pPr>
              <w:pStyle w:val="af"/>
              <w:spacing w:line="300" w:lineRule="exact"/>
              <w:ind w:leftChars="50" w:left="105" w:rightChars="50" w:right="105" w:firstLine="420"/>
              <w:rPr>
                <w:rFonts w:hAnsi="宋体"/>
                <w:szCs w:val="21"/>
              </w:rPr>
            </w:pPr>
            <w:r w:rsidRPr="005E43E1">
              <w:rPr>
                <w:rFonts w:hAnsi="宋体" w:hint="eastAsia"/>
                <w:szCs w:val="21"/>
                <w:lang w:bidi="en-US"/>
              </w:rPr>
              <w:t>进入爆炸危险场所的电源，如果使用TN型电源系统，应为危险场所中的TN-S型（具有单独的中性线N和保护线PE），即在危险场所中，中性线与保护线不应连在一起或合并成一根导线，从TN-C到TN-S型转换的任何部位，保护线应在非危险场所与等电位连接系统相连。</w:t>
            </w:r>
          </w:p>
        </w:tc>
        <w:tc>
          <w:tcPr>
            <w:tcW w:w="567" w:type="dxa"/>
            <w:vAlign w:val="center"/>
          </w:tcPr>
          <w:p w:rsidR="00753BAD" w:rsidRPr="005E43E1" w:rsidRDefault="00753BAD">
            <w:pPr>
              <w:jc w:val="center"/>
              <w:rPr>
                <w:rFonts w:ascii="宋体" w:hAnsi="宋体" w:cs="宋体"/>
                <w:kern w:val="0"/>
                <w:szCs w:val="21"/>
              </w:rPr>
            </w:pPr>
            <w:r w:rsidRPr="005E43E1">
              <w:rPr>
                <w:rFonts w:ascii="宋体" w:hAnsi="宋体" w:cs="宋体" w:hint="eastAsia"/>
                <w:kern w:val="0"/>
                <w:szCs w:val="21"/>
              </w:rPr>
              <w:t>8</w:t>
            </w:r>
          </w:p>
        </w:tc>
        <w:tc>
          <w:tcPr>
            <w:tcW w:w="4536" w:type="dxa"/>
          </w:tcPr>
          <w:p w:rsidR="00753BAD" w:rsidRPr="005E43E1" w:rsidRDefault="00753BAD">
            <w:pPr>
              <w:ind w:leftChars="50" w:left="105" w:rightChars="50" w:right="105" w:firstLineChars="200" w:firstLine="420"/>
              <w:rPr>
                <w:rFonts w:ascii="宋体" w:hAnsi="宋体"/>
                <w:szCs w:val="21"/>
              </w:rPr>
            </w:pPr>
            <w:r w:rsidRPr="005E43E1">
              <w:rPr>
                <w:rFonts w:ascii="宋体" w:hAnsi="宋体" w:hint="eastAsia"/>
                <w:szCs w:val="21"/>
              </w:rPr>
              <w:t>不符合规定的，每处扣1分。</w:t>
            </w: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rPr>
          <w:trHeight w:val="62"/>
        </w:trPr>
        <w:tc>
          <w:tcPr>
            <w:tcW w:w="851" w:type="dxa"/>
            <w:vMerge/>
            <w:vAlign w:val="center"/>
          </w:tcPr>
          <w:p w:rsidR="00753BAD" w:rsidRPr="005E43E1" w:rsidRDefault="00753BAD">
            <w:pPr>
              <w:ind w:leftChars="50" w:left="105" w:rightChars="50" w:right="105"/>
              <w:rPr>
                <w:rFonts w:ascii="宋体" w:hAnsi="宋体"/>
                <w:szCs w:val="21"/>
              </w:rPr>
            </w:pPr>
          </w:p>
        </w:tc>
        <w:tc>
          <w:tcPr>
            <w:tcW w:w="916" w:type="dxa"/>
            <w:vMerge/>
            <w:vAlign w:val="center"/>
          </w:tcPr>
          <w:p w:rsidR="00753BAD" w:rsidRPr="005E43E1" w:rsidRDefault="00753BAD">
            <w:pPr>
              <w:ind w:leftChars="50" w:left="105" w:rightChars="50" w:right="105"/>
              <w:rPr>
                <w:rFonts w:ascii="宋体" w:hAnsi="宋体"/>
                <w:szCs w:val="21"/>
              </w:rPr>
            </w:pPr>
          </w:p>
        </w:tc>
        <w:tc>
          <w:tcPr>
            <w:tcW w:w="4329" w:type="dxa"/>
          </w:tcPr>
          <w:p w:rsidR="00753BAD" w:rsidRPr="005E43E1" w:rsidRDefault="00753BAD">
            <w:pPr>
              <w:ind w:leftChars="50" w:left="105" w:rightChars="50" w:right="105" w:firstLineChars="200" w:firstLine="420"/>
              <w:rPr>
                <w:rFonts w:ascii="宋体" w:hAnsi="宋体"/>
                <w:szCs w:val="21"/>
              </w:rPr>
            </w:pPr>
            <w:r w:rsidRPr="005E43E1">
              <w:rPr>
                <w:rFonts w:ascii="宋体" w:hAnsi="宋体" w:hint="eastAsia"/>
                <w:szCs w:val="21"/>
              </w:rPr>
              <w:t>临时用电线路：</w:t>
            </w:r>
          </w:p>
          <w:p w:rsidR="00753BAD" w:rsidRPr="005E43E1" w:rsidRDefault="00753BAD">
            <w:pPr>
              <w:adjustRightInd w:val="0"/>
              <w:snapToGrid w:val="0"/>
              <w:ind w:leftChars="50" w:left="105" w:rightChars="50" w:right="105" w:firstLineChars="200" w:firstLine="420"/>
              <w:rPr>
                <w:rFonts w:ascii="宋体" w:hAnsi="宋体"/>
                <w:szCs w:val="21"/>
              </w:rPr>
            </w:pPr>
            <w:r w:rsidRPr="005E43E1">
              <w:rPr>
                <w:rFonts w:ascii="宋体" w:hAnsi="宋体" w:hint="eastAsia"/>
                <w:szCs w:val="21"/>
              </w:rPr>
              <w:t>1.有完备的临时电气线路审批制度和手续，其中应明确架设地点、用电容量、用电负责人、审批部门意见、准用日期等内容。</w:t>
            </w:r>
          </w:p>
          <w:p w:rsidR="00753BAD" w:rsidRPr="005E43E1" w:rsidRDefault="00753BAD">
            <w:pPr>
              <w:adjustRightInd w:val="0"/>
              <w:snapToGrid w:val="0"/>
              <w:ind w:leftChars="50" w:left="105" w:rightChars="50" w:right="105" w:firstLineChars="200" w:firstLine="420"/>
              <w:rPr>
                <w:rFonts w:ascii="宋体" w:hAnsi="宋体"/>
                <w:szCs w:val="21"/>
              </w:rPr>
            </w:pPr>
            <w:r w:rsidRPr="005E43E1">
              <w:rPr>
                <w:rFonts w:ascii="宋体" w:hAnsi="宋体" w:hint="eastAsia"/>
                <w:szCs w:val="21"/>
              </w:rPr>
              <w:t>2.临时电气线路审批期限：一般场所使用不超过15天；建筑、安装工程按计划施工周期确定。</w:t>
            </w:r>
          </w:p>
          <w:p w:rsidR="00753BAD" w:rsidRPr="005E43E1" w:rsidRDefault="00753BAD">
            <w:pPr>
              <w:adjustRightInd w:val="0"/>
              <w:snapToGrid w:val="0"/>
              <w:ind w:leftChars="50" w:left="105" w:rightChars="50" w:right="105" w:firstLineChars="200" w:firstLine="420"/>
              <w:rPr>
                <w:rFonts w:ascii="宋体" w:hAnsi="宋体"/>
                <w:szCs w:val="21"/>
              </w:rPr>
            </w:pPr>
            <w:r w:rsidRPr="005E43E1">
              <w:rPr>
                <w:rFonts w:ascii="宋体" w:hAnsi="宋体" w:hint="eastAsia"/>
                <w:szCs w:val="21"/>
              </w:rPr>
              <w:t>3.不得在易燃、易爆等危险作业场所架设临时电气线路。</w:t>
            </w:r>
          </w:p>
          <w:p w:rsidR="00753BAD" w:rsidRPr="005E43E1" w:rsidRDefault="00753BAD">
            <w:pPr>
              <w:adjustRightInd w:val="0"/>
              <w:snapToGrid w:val="0"/>
              <w:ind w:leftChars="50" w:left="105" w:rightChars="50" w:right="105" w:firstLineChars="200" w:firstLine="420"/>
              <w:rPr>
                <w:rFonts w:ascii="宋体" w:hAnsi="宋体"/>
                <w:szCs w:val="21"/>
              </w:rPr>
            </w:pPr>
            <w:r w:rsidRPr="005E43E1">
              <w:rPr>
                <w:rFonts w:ascii="宋体" w:hAnsi="宋体" w:hint="eastAsia"/>
                <w:szCs w:val="21"/>
              </w:rPr>
              <w:t>4.必须按照电气线路安装规程进行布线。</w:t>
            </w:r>
          </w:p>
          <w:p w:rsidR="00753BAD" w:rsidRPr="005E43E1" w:rsidRDefault="00753BAD">
            <w:pPr>
              <w:adjustRightInd w:val="0"/>
              <w:snapToGrid w:val="0"/>
              <w:ind w:leftChars="50" w:left="105" w:rightChars="50" w:right="105" w:firstLineChars="200" w:firstLine="420"/>
              <w:rPr>
                <w:rFonts w:ascii="宋体" w:hAnsi="宋体"/>
                <w:szCs w:val="21"/>
              </w:rPr>
            </w:pPr>
            <w:r w:rsidRPr="005E43E1">
              <w:rPr>
                <w:rFonts w:ascii="宋体" w:hAnsi="宋体" w:hint="eastAsia"/>
                <w:szCs w:val="21"/>
              </w:rPr>
              <w:t>5.必须装有总开关控制和剩余电流保护装置，每一个分路应装设与负荷匹配的熔断器。</w:t>
            </w:r>
          </w:p>
        </w:tc>
        <w:tc>
          <w:tcPr>
            <w:tcW w:w="567" w:type="dxa"/>
            <w:vAlign w:val="center"/>
          </w:tcPr>
          <w:p w:rsidR="00753BAD" w:rsidRPr="005E43E1" w:rsidRDefault="00753BAD">
            <w:pPr>
              <w:jc w:val="center"/>
              <w:rPr>
                <w:rFonts w:ascii="宋体" w:hAnsi="宋体" w:cs="宋体"/>
                <w:kern w:val="0"/>
                <w:szCs w:val="21"/>
              </w:rPr>
            </w:pPr>
            <w:r w:rsidRPr="005E43E1">
              <w:rPr>
                <w:rFonts w:ascii="宋体" w:hAnsi="宋体" w:cs="宋体" w:hint="eastAsia"/>
                <w:kern w:val="0"/>
                <w:szCs w:val="21"/>
              </w:rPr>
              <w:t>8</w:t>
            </w:r>
          </w:p>
        </w:tc>
        <w:tc>
          <w:tcPr>
            <w:tcW w:w="4536" w:type="dxa"/>
          </w:tcPr>
          <w:p w:rsidR="00753BAD" w:rsidRPr="005E43E1" w:rsidRDefault="00753BAD">
            <w:pPr>
              <w:ind w:leftChars="50" w:left="105" w:rightChars="50" w:right="105" w:firstLineChars="200" w:firstLine="420"/>
              <w:rPr>
                <w:rFonts w:ascii="宋体" w:hAnsi="宋体"/>
                <w:szCs w:val="21"/>
              </w:rPr>
            </w:pPr>
            <w:r w:rsidRPr="005E43E1">
              <w:rPr>
                <w:rFonts w:ascii="宋体" w:hAnsi="宋体" w:hint="eastAsia"/>
                <w:szCs w:val="21"/>
              </w:rPr>
              <w:t>不符合规定的，每处扣1分。</w:t>
            </w: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rPr>
          <w:trHeight w:val="62"/>
        </w:trPr>
        <w:tc>
          <w:tcPr>
            <w:tcW w:w="851" w:type="dxa"/>
            <w:vMerge/>
            <w:vAlign w:val="center"/>
          </w:tcPr>
          <w:p w:rsidR="00753BAD" w:rsidRPr="005E43E1" w:rsidRDefault="00753BAD">
            <w:pPr>
              <w:ind w:leftChars="50" w:left="105" w:rightChars="50" w:right="105"/>
              <w:rPr>
                <w:rFonts w:ascii="宋体" w:hAnsi="宋体"/>
                <w:szCs w:val="21"/>
              </w:rPr>
            </w:pPr>
          </w:p>
        </w:tc>
        <w:tc>
          <w:tcPr>
            <w:tcW w:w="916" w:type="dxa"/>
            <w:vMerge/>
            <w:vAlign w:val="center"/>
          </w:tcPr>
          <w:p w:rsidR="00753BAD" w:rsidRPr="005E43E1" w:rsidRDefault="00753BAD">
            <w:pPr>
              <w:ind w:leftChars="50" w:left="105" w:rightChars="50" w:right="105"/>
              <w:rPr>
                <w:rFonts w:ascii="宋体" w:hAnsi="宋体"/>
                <w:szCs w:val="21"/>
              </w:rPr>
            </w:pPr>
          </w:p>
        </w:tc>
        <w:tc>
          <w:tcPr>
            <w:tcW w:w="4329" w:type="dxa"/>
          </w:tcPr>
          <w:p w:rsidR="00753BAD" w:rsidRPr="005E43E1" w:rsidRDefault="00753BAD">
            <w:pPr>
              <w:ind w:leftChars="50" w:left="105" w:rightChars="50" w:right="105" w:firstLineChars="200" w:firstLine="420"/>
              <w:rPr>
                <w:rFonts w:ascii="宋体" w:hAnsi="宋体"/>
                <w:szCs w:val="21"/>
              </w:rPr>
            </w:pPr>
            <w:r w:rsidRPr="005E43E1">
              <w:rPr>
                <w:rFonts w:ascii="宋体" w:hAnsi="宋体" w:hint="eastAsia"/>
                <w:szCs w:val="21"/>
              </w:rPr>
              <w:t>电焊机：</w:t>
            </w:r>
          </w:p>
          <w:p w:rsidR="00753BAD" w:rsidRPr="005E43E1" w:rsidRDefault="00753BAD">
            <w:pPr>
              <w:ind w:leftChars="50" w:left="105" w:rightChars="50" w:right="105" w:firstLineChars="200" w:firstLine="420"/>
              <w:rPr>
                <w:rFonts w:ascii="宋体" w:hAnsi="宋体"/>
                <w:szCs w:val="21"/>
              </w:rPr>
            </w:pPr>
            <w:r w:rsidRPr="005E43E1">
              <w:rPr>
                <w:rFonts w:ascii="宋体" w:hAnsi="宋体" w:hint="eastAsia"/>
                <w:szCs w:val="21"/>
              </w:rPr>
              <w:t>1.电源线、焊接电缆与电焊机连接处的裸露接线板，应采取安全防护罩或防护板隔离，以防止人员或金属物体接触。</w:t>
            </w:r>
          </w:p>
          <w:p w:rsidR="00753BAD" w:rsidRPr="005E43E1" w:rsidRDefault="00753BAD">
            <w:pPr>
              <w:adjustRightInd w:val="0"/>
              <w:snapToGrid w:val="0"/>
              <w:ind w:leftChars="50" w:left="105" w:rightChars="50" w:right="105" w:firstLineChars="200" w:firstLine="420"/>
              <w:rPr>
                <w:rFonts w:ascii="宋体" w:hAnsi="宋体"/>
                <w:szCs w:val="21"/>
              </w:rPr>
            </w:pPr>
            <w:r w:rsidRPr="005E43E1">
              <w:rPr>
                <w:rFonts w:ascii="宋体" w:hAnsi="宋体" w:hint="eastAsia"/>
                <w:szCs w:val="21"/>
              </w:rPr>
              <w:t>2.</w:t>
            </w:r>
            <w:r w:rsidR="00902CAE" w:rsidRPr="005E43E1">
              <w:rPr>
                <w:rFonts w:hint="eastAsia"/>
              </w:rPr>
              <w:t xml:space="preserve"> </w:t>
            </w:r>
            <w:r w:rsidR="00902CAE" w:rsidRPr="005E43E1">
              <w:rPr>
                <w:rFonts w:ascii="宋体" w:hAnsi="宋体" w:hint="eastAsia"/>
                <w:szCs w:val="21"/>
              </w:rPr>
              <w:t>焊机必须以正确的方法接地(或接零)。接地(或接零)装置必须连接良好，永久性的接地(或接零)应做定期检查。</w:t>
            </w:r>
          </w:p>
          <w:p w:rsidR="00753BAD" w:rsidRPr="005E43E1" w:rsidRDefault="00753BAD">
            <w:pPr>
              <w:adjustRightInd w:val="0"/>
              <w:snapToGrid w:val="0"/>
              <w:ind w:leftChars="50" w:left="105" w:rightChars="50" w:right="105" w:firstLineChars="200" w:firstLine="420"/>
              <w:rPr>
                <w:rFonts w:ascii="宋体" w:hAnsi="宋体"/>
                <w:szCs w:val="21"/>
              </w:rPr>
            </w:pPr>
            <w:r w:rsidRPr="005E43E1">
              <w:rPr>
                <w:rFonts w:ascii="宋体" w:hAnsi="宋体" w:hint="eastAsia"/>
                <w:szCs w:val="21"/>
              </w:rPr>
              <w:t>3.严禁使用易燃易爆气体管道作为接地装置。</w:t>
            </w:r>
          </w:p>
          <w:p w:rsidR="00753BAD" w:rsidRPr="005E43E1" w:rsidRDefault="00753BAD">
            <w:pPr>
              <w:ind w:leftChars="50" w:left="105" w:rightChars="50" w:right="105" w:firstLineChars="200" w:firstLine="420"/>
              <w:rPr>
                <w:rFonts w:ascii="宋体" w:hAnsi="宋体"/>
                <w:szCs w:val="21"/>
              </w:rPr>
            </w:pPr>
            <w:r w:rsidRPr="005E43E1">
              <w:rPr>
                <w:rFonts w:ascii="宋体" w:hAnsi="宋体" w:hint="eastAsia"/>
                <w:szCs w:val="21"/>
              </w:rPr>
              <w:t>4.每半年应对电焊机绝缘电阻检测一次，且记录完整。</w:t>
            </w:r>
          </w:p>
          <w:p w:rsidR="00753BAD" w:rsidRPr="005E43E1" w:rsidRDefault="00753BAD">
            <w:pPr>
              <w:adjustRightInd w:val="0"/>
              <w:snapToGrid w:val="0"/>
              <w:ind w:leftChars="50" w:left="105" w:rightChars="50" w:right="105" w:firstLineChars="200" w:firstLine="420"/>
              <w:rPr>
                <w:rFonts w:ascii="宋体" w:hAnsi="宋体"/>
                <w:szCs w:val="21"/>
              </w:rPr>
            </w:pPr>
            <w:r w:rsidRPr="005E43E1">
              <w:rPr>
                <w:rFonts w:ascii="宋体" w:hAnsi="宋体" w:hint="eastAsia"/>
                <w:szCs w:val="21"/>
              </w:rPr>
              <w:t>5.电焊机一次侧电源线长度不超过5</w:t>
            </w:r>
            <w:r w:rsidR="00E109CD">
              <w:rPr>
                <w:rFonts w:ascii="宋体" w:hAnsi="宋体" w:hint="eastAsia"/>
                <w:szCs w:val="21"/>
              </w:rPr>
              <w:t>米</w:t>
            </w:r>
            <w:r w:rsidRPr="005E43E1">
              <w:rPr>
                <w:rFonts w:ascii="宋体" w:hAnsi="宋体" w:hint="eastAsia"/>
                <w:szCs w:val="21"/>
              </w:rPr>
              <w:t>。</w:t>
            </w:r>
          </w:p>
          <w:p w:rsidR="00753BAD" w:rsidRPr="005E43E1" w:rsidRDefault="00753BAD">
            <w:pPr>
              <w:ind w:leftChars="50" w:left="105" w:rightChars="50" w:right="105" w:firstLineChars="200" w:firstLine="420"/>
              <w:rPr>
                <w:rFonts w:ascii="宋体" w:hAnsi="宋体"/>
                <w:szCs w:val="21"/>
              </w:rPr>
            </w:pPr>
            <w:r w:rsidRPr="005E43E1">
              <w:rPr>
                <w:rFonts w:ascii="宋体" w:hAnsi="宋体" w:hint="eastAsia"/>
                <w:szCs w:val="21"/>
              </w:rPr>
              <w:t>6.电焊机二次线应连接紧固,无松动，接头不超过3个，长度不超过30</w:t>
            </w:r>
            <w:r w:rsidR="00E109CD">
              <w:rPr>
                <w:rFonts w:ascii="宋体" w:hAnsi="宋体" w:hint="eastAsia"/>
                <w:szCs w:val="21"/>
              </w:rPr>
              <w:t>米</w:t>
            </w:r>
            <w:r w:rsidRPr="005E43E1">
              <w:rPr>
                <w:rFonts w:ascii="宋体" w:hAnsi="宋体" w:hint="eastAsia"/>
                <w:szCs w:val="21"/>
              </w:rPr>
              <w:t>。</w:t>
            </w:r>
          </w:p>
          <w:p w:rsidR="00753BAD" w:rsidRPr="005E43E1" w:rsidRDefault="00753BAD">
            <w:pPr>
              <w:ind w:leftChars="50" w:left="105" w:rightChars="50" w:right="105" w:firstLineChars="200" w:firstLine="420"/>
              <w:rPr>
                <w:rFonts w:ascii="宋体" w:hAnsi="宋体"/>
                <w:szCs w:val="21"/>
              </w:rPr>
            </w:pPr>
            <w:r w:rsidRPr="005E43E1">
              <w:rPr>
                <w:rFonts w:ascii="宋体" w:hAnsi="宋体" w:hint="eastAsia"/>
                <w:szCs w:val="21"/>
              </w:rPr>
              <w:t>7.电焊钳夹紧力好，绝缘良好，手柄隔热层完整，电焊钳与导线连接可靠。</w:t>
            </w:r>
          </w:p>
          <w:p w:rsidR="00753BAD" w:rsidRPr="005E43E1" w:rsidRDefault="00753BAD">
            <w:pPr>
              <w:ind w:leftChars="50" w:left="105" w:rightChars="50" w:right="105" w:firstLineChars="200" w:firstLine="420"/>
              <w:rPr>
                <w:rFonts w:ascii="宋体" w:hAnsi="宋体"/>
                <w:szCs w:val="21"/>
              </w:rPr>
            </w:pPr>
            <w:r w:rsidRPr="005E43E1">
              <w:rPr>
                <w:rFonts w:ascii="宋体" w:hAnsi="宋体" w:hint="eastAsia"/>
                <w:szCs w:val="21"/>
              </w:rPr>
              <w:t>8.严禁使用厂房金属结构、管道、轨道等作为焊接二次回路使用。</w:t>
            </w:r>
          </w:p>
          <w:p w:rsidR="00753BAD" w:rsidRPr="005E43E1" w:rsidRDefault="00753BAD">
            <w:pPr>
              <w:ind w:leftChars="50" w:left="105" w:rightChars="50" w:right="105" w:firstLineChars="200" w:firstLine="420"/>
              <w:rPr>
                <w:rFonts w:ascii="宋体" w:hAnsi="宋体"/>
                <w:szCs w:val="21"/>
              </w:rPr>
            </w:pPr>
            <w:r w:rsidRPr="005E43E1">
              <w:rPr>
                <w:rFonts w:ascii="宋体" w:hAnsi="宋体" w:hint="eastAsia"/>
                <w:szCs w:val="21"/>
              </w:rPr>
              <w:t>9.在有接地或接零装置的焊件上进行弧焊操作，或焊接与地面密切连接的焊件时，应特别注意避免电焊机和工件的双重接地。</w:t>
            </w:r>
          </w:p>
          <w:p w:rsidR="00753BAD" w:rsidRPr="005E43E1" w:rsidRDefault="00753BAD" w:rsidP="00C9029B">
            <w:pPr>
              <w:ind w:leftChars="50" w:left="105" w:rightChars="50" w:right="105" w:firstLineChars="200" w:firstLine="420"/>
              <w:rPr>
                <w:rFonts w:ascii="宋体" w:hAnsi="宋体"/>
                <w:szCs w:val="21"/>
              </w:rPr>
            </w:pPr>
            <w:r w:rsidRPr="005E43E1">
              <w:rPr>
                <w:rFonts w:ascii="宋体" w:hAnsi="宋体" w:hint="eastAsia"/>
                <w:szCs w:val="21"/>
              </w:rPr>
              <w:t>10.电焊机应安放在通风、干燥、无碰撞、无剧烈震动、无高温、无易燃品存在的地方；在室外或特殊环境下使用，应采取防护措施保证其正常使用；使用场所应清洁，无严重粉尘。</w:t>
            </w:r>
          </w:p>
        </w:tc>
        <w:tc>
          <w:tcPr>
            <w:tcW w:w="567" w:type="dxa"/>
            <w:vAlign w:val="center"/>
          </w:tcPr>
          <w:p w:rsidR="00753BAD" w:rsidRPr="005E43E1" w:rsidRDefault="00753BAD">
            <w:pPr>
              <w:jc w:val="center"/>
              <w:rPr>
                <w:rFonts w:ascii="宋体" w:hAnsi="宋体" w:cs="宋体"/>
                <w:kern w:val="0"/>
                <w:szCs w:val="21"/>
              </w:rPr>
            </w:pPr>
            <w:r w:rsidRPr="005E43E1">
              <w:rPr>
                <w:rFonts w:ascii="宋体" w:hAnsi="宋体" w:cs="宋体" w:hint="eastAsia"/>
                <w:kern w:val="0"/>
                <w:szCs w:val="21"/>
              </w:rPr>
              <w:t>4</w:t>
            </w:r>
          </w:p>
        </w:tc>
        <w:tc>
          <w:tcPr>
            <w:tcW w:w="4536" w:type="dxa"/>
          </w:tcPr>
          <w:p w:rsidR="00753BAD" w:rsidRPr="005E43E1" w:rsidRDefault="00753BAD">
            <w:pPr>
              <w:ind w:leftChars="50" w:left="105" w:rightChars="50" w:right="105" w:firstLineChars="200" w:firstLine="420"/>
              <w:rPr>
                <w:rFonts w:ascii="宋体" w:hAnsi="宋体"/>
                <w:szCs w:val="21"/>
              </w:rPr>
            </w:pPr>
            <w:r w:rsidRPr="005E43E1">
              <w:rPr>
                <w:rFonts w:ascii="宋体" w:hAnsi="宋体" w:hint="eastAsia"/>
                <w:szCs w:val="21"/>
              </w:rPr>
              <w:t>不符合规定的，每处扣1分。</w:t>
            </w: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rPr>
          <w:trHeight w:val="2576"/>
        </w:trPr>
        <w:tc>
          <w:tcPr>
            <w:tcW w:w="851" w:type="dxa"/>
            <w:vMerge/>
            <w:vAlign w:val="center"/>
          </w:tcPr>
          <w:p w:rsidR="00753BAD" w:rsidRPr="005E43E1" w:rsidRDefault="00753BAD">
            <w:pPr>
              <w:ind w:leftChars="50" w:left="105" w:rightChars="50" w:right="105"/>
              <w:rPr>
                <w:rFonts w:ascii="宋体" w:hAnsi="宋体"/>
                <w:szCs w:val="21"/>
              </w:rPr>
            </w:pPr>
          </w:p>
        </w:tc>
        <w:tc>
          <w:tcPr>
            <w:tcW w:w="916" w:type="dxa"/>
            <w:vMerge/>
            <w:vAlign w:val="center"/>
          </w:tcPr>
          <w:p w:rsidR="00753BAD" w:rsidRPr="005E43E1" w:rsidRDefault="00753BAD">
            <w:pPr>
              <w:ind w:leftChars="50" w:left="105" w:rightChars="50" w:right="105"/>
              <w:rPr>
                <w:rFonts w:ascii="宋体" w:hAnsi="宋体"/>
                <w:szCs w:val="21"/>
              </w:rPr>
            </w:pPr>
          </w:p>
        </w:tc>
        <w:tc>
          <w:tcPr>
            <w:tcW w:w="4329" w:type="dxa"/>
          </w:tcPr>
          <w:p w:rsidR="00753BAD" w:rsidRPr="005E43E1" w:rsidRDefault="00753BAD">
            <w:pPr>
              <w:ind w:leftChars="50" w:left="105" w:rightChars="50" w:right="105" w:firstLineChars="200" w:firstLine="420"/>
              <w:rPr>
                <w:rFonts w:ascii="宋体" w:hAnsi="宋体"/>
                <w:szCs w:val="21"/>
              </w:rPr>
            </w:pPr>
            <w:r w:rsidRPr="005E43E1">
              <w:rPr>
                <w:rFonts w:ascii="宋体" w:hAnsi="宋体" w:hint="eastAsia"/>
                <w:szCs w:val="21"/>
              </w:rPr>
              <w:t>手持电动工具：</w:t>
            </w:r>
          </w:p>
          <w:p w:rsidR="00753BAD" w:rsidRPr="005E43E1" w:rsidRDefault="00753BAD">
            <w:pPr>
              <w:ind w:leftChars="50" w:left="105" w:rightChars="50" w:right="105" w:firstLineChars="200" w:firstLine="420"/>
              <w:rPr>
                <w:rFonts w:ascii="宋体" w:hAnsi="宋体"/>
                <w:szCs w:val="21"/>
              </w:rPr>
            </w:pPr>
            <w:r w:rsidRPr="005E43E1">
              <w:rPr>
                <w:rFonts w:ascii="宋体" w:hAnsi="宋体" w:hint="eastAsia"/>
                <w:szCs w:val="21"/>
              </w:rPr>
              <w:t>1.手持电动工具根据使用的环境不同选择相应的绝缘等级。</w:t>
            </w:r>
          </w:p>
          <w:p w:rsidR="00753BAD" w:rsidRPr="005E43E1" w:rsidRDefault="00753BAD">
            <w:pPr>
              <w:ind w:leftChars="50" w:left="105" w:rightChars="50" w:right="105" w:firstLineChars="200" w:firstLine="420"/>
              <w:rPr>
                <w:rFonts w:ascii="宋体" w:hAnsi="宋体"/>
                <w:szCs w:val="21"/>
              </w:rPr>
            </w:pPr>
            <w:r w:rsidRPr="005E43E1">
              <w:rPr>
                <w:rFonts w:ascii="宋体" w:hAnsi="宋体" w:hint="eastAsia"/>
                <w:szCs w:val="21"/>
              </w:rPr>
              <w:t>2.手持电动工具按规定进行绝缘电阻检测，且记录完整有效。</w:t>
            </w:r>
          </w:p>
          <w:p w:rsidR="00753BAD" w:rsidRPr="005E43E1" w:rsidRDefault="00753BAD">
            <w:pPr>
              <w:ind w:leftChars="50" w:left="105" w:rightChars="50" w:right="105" w:firstLineChars="200" w:firstLine="420"/>
              <w:rPr>
                <w:rFonts w:ascii="宋体" w:hAnsi="宋体"/>
                <w:szCs w:val="21"/>
              </w:rPr>
            </w:pPr>
            <w:r w:rsidRPr="005E43E1">
              <w:rPr>
                <w:rFonts w:ascii="宋体" w:hAnsi="宋体" w:hint="eastAsia"/>
                <w:szCs w:val="21"/>
              </w:rPr>
              <w:t>3.手持电动工具的防护罩、盖板及手柄应完好，无破损，无变形，不松动。</w:t>
            </w:r>
          </w:p>
          <w:p w:rsidR="00753BAD" w:rsidRPr="005E43E1" w:rsidRDefault="00753BAD">
            <w:pPr>
              <w:adjustRightInd w:val="0"/>
              <w:snapToGrid w:val="0"/>
              <w:ind w:leftChars="50" w:left="105" w:rightChars="50" w:right="105" w:firstLineChars="200" w:firstLine="420"/>
              <w:rPr>
                <w:rFonts w:ascii="宋体" w:hAnsi="宋体"/>
                <w:szCs w:val="21"/>
              </w:rPr>
            </w:pPr>
            <w:r w:rsidRPr="005E43E1">
              <w:rPr>
                <w:rFonts w:ascii="宋体" w:hAnsi="宋体" w:hint="eastAsia"/>
                <w:szCs w:val="21"/>
              </w:rPr>
              <w:t>4.电源线中间不允许有接头和破损。</w:t>
            </w:r>
          </w:p>
          <w:p w:rsidR="00753BAD" w:rsidRPr="005E43E1" w:rsidRDefault="00753BAD">
            <w:pPr>
              <w:ind w:leftChars="50" w:left="105" w:rightChars="50" w:right="105" w:firstLineChars="200" w:firstLine="420"/>
              <w:rPr>
                <w:rFonts w:ascii="宋体" w:hAnsi="宋体"/>
                <w:szCs w:val="21"/>
              </w:rPr>
            </w:pPr>
            <w:r w:rsidRPr="005E43E1">
              <w:rPr>
                <w:rFonts w:ascii="宋体" w:hAnsi="宋体" w:hint="eastAsia"/>
                <w:szCs w:val="21"/>
              </w:rPr>
              <w:t>5.不得跨越通道使用。</w:t>
            </w:r>
          </w:p>
        </w:tc>
        <w:tc>
          <w:tcPr>
            <w:tcW w:w="567" w:type="dxa"/>
            <w:vAlign w:val="center"/>
          </w:tcPr>
          <w:p w:rsidR="00753BAD" w:rsidRPr="005E43E1" w:rsidRDefault="00753BAD">
            <w:pPr>
              <w:jc w:val="center"/>
              <w:rPr>
                <w:rFonts w:ascii="宋体" w:hAnsi="宋体"/>
                <w:szCs w:val="21"/>
              </w:rPr>
            </w:pPr>
            <w:r w:rsidRPr="005E43E1">
              <w:rPr>
                <w:rFonts w:ascii="宋体" w:hAnsi="宋体" w:cs="宋体" w:hint="eastAsia"/>
                <w:kern w:val="0"/>
                <w:szCs w:val="21"/>
              </w:rPr>
              <w:t>4</w:t>
            </w:r>
          </w:p>
        </w:tc>
        <w:tc>
          <w:tcPr>
            <w:tcW w:w="4536" w:type="dxa"/>
          </w:tcPr>
          <w:p w:rsidR="00753BAD" w:rsidRPr="005E43E1" w:rsidRDefault="00753BAD">
            <w:pPr>
              <w:ind w:leftChars="50" w:left="105" w:rightChars="50" w:right="105" w:firstLineChars="200" w:firstLine="420"/>
              <w:rPr>
                <w:rFonts w:ascii="宋体" w:hAnsi="宋体"/>
                <w:szCs w:val="21"/>
              </w:rPr>
            </w:pPr>
            <w:r w:rsidRPr="005E43E1">
              <w:rPr>
                <w:rFonts w:ascii="宋体" w:hAnsi="宋体" w:hint="eastAsia"/>
                <w:szCs w:val="21"/>
              </w:rPr>
              <w:t>不符合规定的，每处扣1分。</w:t>
            </w: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c>
          <w:tcPr>
            <w:tcW w:w="851" w:type="dxa"/>
            <w:vMerge/>
            <w:vAlign w:val="center"/>
          </w:tcPr>
          <w:p w:rsidR="00753BAD" w:rsidRPr="005E43E1" w:rsidRDefault="00753BAD">
            <w:pPr>
              <w:ind w:leftChars="50" w:left="105" w:rightChars="50" w:right="105"/>
              <w:rPr>
                <w:rFonts w:ascii="宋体" w:hAnsi="宋体"/>
                <w:szCs w:val="21"/>
              </w:rPr>
            </w:pPr>
          </w:p>
        </w:tc>
        <w:tc>
          <w:tcPr>
            <w:tcW w:w="916" w:type="dxa"/>
            <w:vMerge/>
            <w:vAlign w:val="center"/>
          </w:tcPr>
          <w:p w:rsidR="00753BAD" w:rsidRPr="005E43E1" w:rsidRDefault="00753BAD">
            <w:pPr>
              <w:ind w:leftChars="50" w:left="105" w:rightChars="50" w:right="105"/>
              <w:rPr>
                <w:rFonts w:ascii="宋体" w:hAnsi="宋体"/>
                <w:szCs w:val="21"/>
              </w:rPr>
            </w:pPr>
          </w:p>
        </w:tc>
        <w:tc>
          <w:tcPr>
            <w:tcW w:w="4329" w:type="dxa"/>
          </w:tcPr>
          <w:p w:rsidR="00753BAD" w:rsidRPr="005E43E1" w:rsidRDefault="00753BAD" w:rsidP="00C9029B">
            <w:pPr>
              <w:ind w:leftChars="50" w:left="105" w:rightChars="50" w:right="105" w:firstLineChars="200" w:firstLine="420"/>
              <w:rPr>
                <w:rFonts w:ascii="宋体" w:hAnsi="宋体"/>
                <w:szCs w:val="21"/>
              </w:rPr>
            </w:pPr>
            <w:r w:rsidRPr="005E43E1">
              <w:rPr>
                <w:rFonts w:ascii="宋体" w:hAnsi="宋体" w:hint="eastAsia"/>
                <w:szCs w:val="21"/>
              </w:rPr>
              <w:t>管线：</w:t>
            </w:r>
          </w:p>
          <w:p w:rsidR="00753BAD" w:rsidRPr="005E43E1" w:rsidRDefault="00753BAD" w:rsidP="00C9029B">
            <w:pPr>
              <w:ind w:leftChars="50" w:left="105" w:rightChars="50" w:right="105" w:firstLineChars="200" w:firstLine="420"/>
              <w:rPr>
                <w:rFonts w:ascii="宋体" w:hAnsi="宋体"/>
                <w:szCs w:val="21"/>
              </w:rPr>
            </w:pPr>
            <w:r w:rsidRPr="005E43E1">
              <w:rPr>
                <w:rFonts w:ascii="宋体" w:hAnsi="宋体" w:hint="eastAsia"/>
                <w:szCs w:val="21"/>
              </w:rPr>
              <w:t>1.应有全厂管网平面布置图，标记完整，位置准确，管网设计、安装、验收技术资料齐全。</w:t>
            </w:r>
          </w:p>
          <w:p w:rsidR="00753BAD" w:rsidRPr="005E43E1" w:rsidRDefault="00753BAD" w:rsidP="00C9029B">
            <w:pPr>
              <w:ind w:leftChars="50" w:left="105" w:rightChars="50" w:right="105" w:firstLineChars="200" w:firstLine="420"/>
              <w:rPr>
                <w:rFonts w:ascii="宋体" w:hAnsi="宋体"/>
                <w:szCs w:val="21"/>
              </w:rPr>
            </w:pPr>
            <w:r w:rsidRPr="005E43E1">
              <w:rPr>
                <w:rFonts w:ascii="宋体" w:hAnsi="宋体" w:hint="eastAsia"/>
                <w:szCs w:val="21"/>
              </w:rPr>
              <w:t>2.不同介质的管线，应按照《工业管道的基本识别色、识别符号和安全标识》（GB7231）的规定涂上不同的颜色，并注明介质名称和流向。</w:t>
            </w:r>
          </w:p>
          <w:p w:rsidR="00753BAD" w:rsidRPr="005E43E1" w:rsidRDefault="00753BAD" w:rsidP="00C9029B">
            <w:pPr>
              <w:ind w:leftChars="50" w:left="105" w:rightChars="50" w:right="105" w:firstLineChars="200" w:firstLine="420"/>
              <w:rPr>
                <w:rFonts w:ascii="宋体" w:hAnsi="宋体"/>
                <w:szCs w:val="21"/>
              </w:rPr>
            </w:pPr>
            <w:r w:rsidRPr="005E43E1">
              <w:rPr>
                <w:rFonts w:ascii="宋体" w:hAnsi="宋体" w:hint="eastAsia"/>
                <w:szCs w:val="21"/>
              </w:rPr>
              <w:t>3.埋地管道敷层完整无破损，架空管道支架牢固合理，无严重腐蚀、无泄漏，设置限高警示，有隔热措施。</w:t>
            </w:r>
          </w:p>
        </w:tc>
        <w:tc>
          <w:tcPr>
            <w:tcW w:w="567" w:type="dxa"/>
            <w:vAlign w:val="center"/>
          </w:tcPr>
          <w:p w:rsidR="00753BAD" w:rsidRPr="005E43E1" w:rsidRDefault="00753BAD">
            <w:pPr>
              <w:jc w:val="center"/>
              <w:rPr>
                <w:rFonts w:ascii="宋体" w:hAnsi="宋体"/>
                <w:szCs w:val="21"/>
              </w:rPr>
            </w:pPr>
            <w:r w:rsidRPr="005E43E1">
              <w:rPr>
                <w:rFonts w:ascii="宋体" w:hAnsi="宋体" w:cs="宋体" w:hint="eastAsia"/>
                <w:kern w:val="0"/>
                <w:szCs w:val="21"/>
              </w:rPr>
              <w:t>4</w:t>
            </w:r>
          </w:p>
        </w:tc>
        <w:tc>
          <w:tcPr>
            <w:tcW w:w="4536" w:type="dxa"/>
          </w:tcPr>
          <w:p w:rsidR="00753BAD" w:rsidRPr="005E43E1" w:rsidRDefault="00753BAD">
            <w:pPr>
              <w:ind w:leftChars="50" w:left="105" w:rightChars="50" w:right="105" w:firstLineChars="200" w:firstLine="420"/>
              <w:rPr>
                <w:rFonts w:ascii="宋体" w:hAnsi="宋体"/>
                <w:szCs w:val="21"/>
              </w:rPr>
            </w:pPr>
            <w:r w:rsidRPr="005E43E1">
              <w:rPr>
                <w:rFonts w:ascii="宋体" w:hAnsi="宋体" w:hint="eastAsia"/>
                <w:szCs w:val="21"/>
              </w:rPr>
              <w:t>不符合规定的，每处扣1分。</w:t>
            </w: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rPr>
          <w:trHeight w:val="1158"/>
        </w:trPr>
        <w:tc>
          <w:tcPr>
            <w:tcW w:w="851" w:type="dxa"/>
            <w:vMerge/>
            <w:vAlign w:val="center"/>
          </w:tcPr>
          <w:p w:rsidR="00753BAD" w:rsidRPr="005E43E1" w:rsidRDefault="00753BAD">
            <w:pPr>
              <w:ind w:leftChars="50" w:left="105" w:rightChars="50" w:right="105"/>
              <w:rPr>
                <w:rFonts w:ascii="宋体" w:hAnsi="宋体"/>
                <w:szCs w:val="21"/>
              </w:rPr>
            </w:pPr>
          </w:p>
        </w:tc>
        <w:tc>
          <w:tcPr>
            <w:tcW w:w="916" w:type="dxa"/>
            <w:vMerge/>
            <w:vAlign w:val="center"/>
          </w:tcPr>
          <w:p w:rsidR="00753BAD" w:rsidRPr="005E43E1" w:rsidRDefault="00753BAD">
            <w:pPr>
              <w:ind w:leftChars="50" w:left="105" w:rightChars="50" w:right="105"/>
              <w:rPr>
                <w:rFonts w:ascii="宋体" w:hAnsi="宋体"/>
                <w:szCs w:val="21"/>
              </w:rPr>
            </w:pPr>
          </w:p>
        </w:tc>
        <w:tc>
          <w:tcPr>
            <w:tcW w:w="4329" w:type="dxa"/>
          </w:tcPr>
          <w:p w:rsidR="00753BAD" w:rsidRPr="005E43E1" w:rsidRDefault="00753BAD">
            <w:pPr>
              <w:ind w:leftChars="50" w:left="105" w:rightChars="50" w:right="105" w:firstLineChars="200" w:firstLine="420"/>
              <w:rPr>
                <w:rFonts w:ascii="宋体" w:hAnsi="宋体" w:cs="宋体"/>
                <w:kern w:val="0"/>
                <w:szCs w:val="21"/>
              </w:rPr>
            </w:pPr>
            <w:r w:rsidRPr="005E43E1">
              <w:rPr>
                <w:rFonts w:ascii="宋体" w:hAnsi="宋体" w:cs="宋体" w:hint="eastAsia"/>
                <w:kern w:val="0"/>
                <w:szCs w:val="21"/>
              </w:rPr>
              <w:t>作业场所应划出人员行走的安全路线，其宽度一般不小于1.5</w:t>
            </w:r>
            <w:r w:rsidR="00E109CD">
              <w:rPr>
                <w:rFonts w:ascii="宋体" w:hAnsi="宋体" w:cs="宋体" w:hint="eastAsia"/>
                <w:kern w:val="0"/>
                <w:szCs w:val="21"/>
              </w:rPr>
              <w:t>米</w:t>
            </w:r>
            <w:r w:rsidRPr="005E43E1">
              <w:rPr>
                <w:rFonts w:ascii="宋体" w:hAnsi="宋体" w:cs="宋体" w:hint="eastAsia"/>
                <w:kern w:val="0"/>
                <w:szCs w:val="21"/>
              </w:rPr>
              <w:t>。</w:t>
            </w:r>
          </w:p>
          <w:p w:rsidR="00753BAD" w:rsidRPr="005E43E1" w:rsidRDefault="00753BAD">
            <w:pPr>
              <w:ind w:leftChars="50" w:left="105" w:rightChars="50" w:right="105" w:firstLineChars="200" w:firstLine="420"/>
              <w:rPr>
                <w:rFonts w:ascii="宋体" w:hAnsi="宋体"/>
                <w:szCs w:val="21"/>
              </w:rPr>
            </w:pPr>
            <w:r w:rsidRPr="005E43E1">
              <w:rPr>
                <w:rFonts w:ascii="宋体" w:hAnsi="宋体" w:cs="宋体" w:hint="eastAsia"/>
                <w:kern w:val="0"/>
                <w:szCs w:val="21"/>
              </w:rPr>
              <w:t>下列工作场所应设置应急照明：主要通道及主要出入口、通道楼梯、变配电室、中控室。</w:t>
            </w:r>
          </w:p>
        </w:tc>
        <w:tc>
          <w:tcPr>
            <w:tcW w:w="567" w:type="dxa"/>
            <w:vAlign w:val="center"/>
          </w:tcPr>
          <w:p w:rsidR="00753BAD" w:rsidRPr="005E43E1" w:rsidRDefault="00753BAD">
            <w:pPr>
              <w:jc w:val="center"/>
              <w:rPr>
                <w:rFonts w:ascii="宋体" w:hAnsi="宋体"/>
                <w:szCs w:val="21"/>
              </w:rPr>
            </w:pPr>
            <w:r w:rsidRPr="005E43E1">
              <w:rPr>
                <w:rFonts w:ascii="宋体" w:hAnsi="宋体" w:hint="eastAsia"/>
                <w:szCs w:val="21"/>
              </w:rPr>
              <w:t>4</w:t>
            </w:r>
          </w:p>
        </w:tc>
        <w:tc>
          <w:tcPr>
            <w:tcW w:w="4536" w:type="dxa"/>
          </w:tcPr>
          <w:p w:rsidR="00753BAD" w:rsidRPr="005E43E1" w:rsidRDefault="00753BAD">
            <w:pPr>
              <w:ind w:leftChars="50" w:left="105" w:rightChars="50" w:right="105" w:firstLineChars="200" w:firstLine="420"/>
              <w:rPr>
                <w:rFonts w:ascii="宋体" w:hAnsi="宋体"/>
                <w:szCs w:val="21"/>
              </w:rPr>
            </w:pPr>
            <w:r w:rsidRPr="005E43E1">
              <w:rPr>
                <w:rFonts w:ascii="宋体" w:hAnsi="宋体" w:hint="eastAsia"/>
                <w:szCs w:val="21"/>
              </w:rPr>
              <w:t>不符合规定的，每处扣1分。</w:t>
            </w: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c>
          <w:tcPr>
            <w:tcW w:w="851" w:type="dxa"/>
            <w:vMerge/>
            <w:vAlign w:val="center"/>
          </w:tcPr>
          <w:p w:rsidR="00753BAD" w:rsidRPr="005E43E1" w:rsidRDefault="00753BAD">
            <w:pPr>
              <w:ind w:leftChars="50" w:left="105" w:rightChars="50" w:right="105"/>
              <w:rPr>
                <w:rFonts w:ascii="宋体" w:hAnsi="宋体"/>
                <w:szCs w:val="21"/>
              </w:rPr>
            </w:pPr>
          </w:p>
        </w:tc>
        <w:tc>
          <w:tcPr>
            <w:tcW w:w="916" w:type="dxa"/>
            <w:vMerge/>
            <w:vAlign w:val="center"/>
          </w:tcPr>
          <w:p w:rsidR="00753BAD" w:rsidRPr="005E43E1" w:rsidRDefault="00753BAD">
            <w:pPr>
              <w:ind w:leftChars="50" w:left="105" w:rightChars="50" w:right="105"/>
              <w:rPr>
                <w:rFonts w:ascii="宋体" w:hAnsi="宋体"/>
                <w:szCs w:val="21"/>
              </w:rPr>
            </w:pPr>
          </w:p>
        </w:tc>
        <w:tc>
          <w:tcPr>
            <w:tcW w:w="4329" w:type="dxa"/>
          </w:tcPr>
          <w:p w:rsidR="00753BAD" w:rsidRPr="005E43E1" w:rsidRDefault="00753BAD">
            <w:pPr>
              <w:ind w:leftChars="50" w:left="105" w:rightChars="50" w:right="105" w:firstLineChars="200" w:firstLine="420"/>
              <w:rPr>
                <w:rFonts w:ascii="宋体" w:hAnsi="宋体"/>
                <w:szCs w:val="21"/>
              </w:rPr>
            </w:pPr>
            <w:r w:rsidRPr="005E43E1">
              <w:rPr>
                <w:rFonts w:ascii="宋体" w:hAnsi="宋体" w:hint="eastAsia"/>
                <w:szCs w:val="21"/>
              </w:rPr>
              <w:t>设备裸露的转动或快速移动部分，应设有结构可靠的安全防护罩、防护栏杆或防护挡板。</w:t>
            </w:r>
          </w:p>
        </w:tc>
        <w:tc>
          <w:tcPr>
            <w:tcW w:w="567" w:type="dxa"/>
            <w:vAlign w:val="center"/>
          </w:tcPr>
          <w:p w:rsidR="00753BAD" w:rsidRPr="005E43E1" w:rsidRDefault="00753BAD">
            <w:pPr>
              <w:jc w:val="center"/>
              <w:rPr>
                <w:rFonts w:ascii="宋体" w:hAnsi="宋体"/>
                <w:szCs w:val="21"/>
              </w:rPr>
            </w:pPr>
            <w:r w:rsidRPr="005E43E1">
              <w:rPr>
                <w:rFonts w:ascii="宋体" w:hAnsi="宋体" w:hint="eastAsia"/>
                <w:szCs w:val="21"/>
              </w:rPr>
              <w:t>4</w:t>
            </w:r>
          </w:p>
        </w:tc>
        <w:tc>
          <w:tcPr>
            <w:tcW w:w="4536" w:type="dxa"/>
          </w:tcPr>
          <w:p w:rsidR="00753BAD" w:rsidRPr="005E43E1" w:rsidRDefault="00753BAD">
            <w:pPr>
              <w:ind w:leftChars="50" w:left="105" w:rightChars="50" w:right="105" w:firstLineChars="200" w:firstLine="420"/>
              <w:rPr>
                <w:rFonts w:ascii="宋体" w:hAnsi="宋体"/>
                <w:szCs w:val="21"/>
              </w:rPr>
            </w:pPr>
            <w:r w:rsidRPr="005E43E1">
              <w:rPr>
                <w:rFonts w:ascii="宋体" w:hAnsi="宋体" w:hint="eastAsia"/>
                <w:szCs w:val="21"/>
              </w:rPr>
              <w:t>不符合规定的，每处扣1分。</w:t>
            </w: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rPr>
          <w:trHeight w:val="1018"/>
        </w:trPr>
        <w:tc>
          <w:tcPr>
            <w:tcW w:w="851" w:type="dxa"/>
            <w:vMerge/>
            <w:vAlign w:val="center"/>
          </w:tcPr>
          <w:p w:rsidR="00753BAD" w:rsidRPr="005E43E1" w:rsidRDefault="00753BAD">
            <w:pPr>
              <w:ind w:leftChars="50" w:left="105" w:rightChars="50" w:right="105"/>
              <w:rPr>
                <w:rFonts w:ascii="宋体" w:hAnsi="宋体"/>
                <w:szCs w:val="21"/>
              </w:rPr>
            </w:pPr>
          </w:p>
        </w:tc>
        <w:tc>
          <w:tcPr>
            <w:tcW w:w="916" w:type="dxa"/>
            <w:vMerge w:val="restart"/>
            <w:vAlign w:val="center"/>
          </w:tcPr>
          <w:p w:rsidR="00753BAD" w:rsidRPr="005E43E1" w:rsidRDefault="00753BAD">
            <w:pPr>
              <w:ind w:leftChars="50" w:left="105" w:rightChars="50" w:right="105"/>
              <w:rPr>
                <w:rFonts w:ascii="宋体" w:hAnsi="宋体"/>
                <w:szCs w:val="21"/>
              </w:rPr>
            </w:pPr>
            <w:r w:rsidRPr="005E43E1">
              <w:rPr>
                <w:rFonts w:ascii="宋体" w:hAnsi="宋体" w:hint="eastAsia"/>
                <w:szCs w:val="21"/>
              </w:rPr>
              <w:t>6.3特种设备管理</w:t>
            </w:r>
          </w:p>
        </w:tc>
        <w:tc>
          <w:tcPr>
            <w:tcW w:w="4329" w:type="dxa"/>
          </w:tcPr>
          <w:p w:rsidR="00753BAD" w:rsidRPr="005E43E1" w:rsidRDefault="00753BAD">
            <w:pPr>
              <w:ind w:leftChars="50" w:left="105" w:rightChars="50" w:right="105" w:firstLineChars="200" w:firstLine="420"/>
              <w:rPr>
                <w:rFonts w:ascii="宋体" w:hAnsi="宋体"/>
                <w:szCs w:val="21"/>
              </w:rPr>
            </w:pPr>
            <w:r w:rsidRPr="005E43E1">
              <w:rPr>
                <w:rFonts w:ascii="宋体" w:hAnsi="宋体" w:hint="eastAsia"/>
                <w:szCs w:val="21"/>
              </w:rPr>
              <w:t>建立特种设备（锅炉、压力容器、压力管道、电梯、起重机械、</w:t>
            </w:r>
            <w:r w:rsidRPr="005E43E1">
              <w:rPr>
                <w:rFonts w:ascii="宋体" w:hAnsi="宋体" w:hint="eastAsia"/>
              </w:rPr>
              <w:t>场或厂内专用机动车辆、</w:t>
            </w:r>
            <w:r w:rsidRPr="005E43E1">
              <w:rPr>
                <w:rFonts w:ascii="宋体" w:hAnsi="宋体" w:hint="eastAsia"/>
                <w:szCs w:val="21"/>
              </w:rPr>
              <w:t>安全附件及安全保护装置等）的管理制度。</w:t>
            </w:r>
          </w:p>
        </w:tc>
        <w:tc>
          <w:tcPr>
            <w:tcW w:w="567" w:type="dxa"/>
            <w:vAlign w:val="center"/>
          </w:tcPr>
          <w:p w:rsidR="00753BAD" w:rsidRPr="005E43E1" w:rsidRDefault="00753BAD">
            <w:pPr>
              <w:jc w:val="center"/>
              <w:rPr>
                <w:rFonts w:ascii="宋体" w:hAnsi="宋体"/>
                <w:szCs w:val="21"/>
              </w:rPr>
            </w:pPr>
            <w:r w:rsidRPr="005E43E1">
              <w:rPr>
                <w:rFonts w:ascii="宋体" w:hAnsi="宋体" w:hint="eastAsia"/>
                <w:szCs w:val="21"/>
              </w:rPr>
              <w:t>5</w:t>
            </w:r>
          </w:p>
        </w:tc>
        <w:tc>
          <w:tcPr>
            <w:tcW w:w="4536" w:type="dxa"/>
          </w:tcPr>
          <w:p w:rsidR="00753BAD" w:rsidRPr="005E43E1" w:rsidRDefault="00753BAD">
            <w:pPr>
              <w:ind w:leftChars="50" w:left="105" w:rightChars="50" w:right="105" w:firstLineChars="200" w:firstLine="420"/>
              <w:rPr>
                <w:rFonts w:ascii="宋体" w:hAnsi="宋体"/>
                <w:szCs w:val="21"/>
              </w:rPr>
            </w:pPr>
            <w:r w:rsidRPr="005E43E1">
              <w:rPr>
                <w:rFonts w:ascii="宋体" w:hAnsi="宋体" w:hint="eastAsia"/>
                <w:szCs w:val="21"/>
              </w:rPr>
              <w:t>无该项制度的，不得分；制度与有关规定不符的，每处扣1分。</w:t>
            </w: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c>
          <w:tcPr>
            <w:tcW w:w="851" w:type="dxa"/>
            <w:vMerge/>
            <w:vAlign w:val="center"/>
          </w:tcPr>
          <w:p w:rsidR="00753BAD" w:rsidRPr="005E43E1" w:rsidRDefault="00753BAD">
            <w:pPr>
              <w:ind w:leftChars="50" w:left="105" w:rightChars="50" w:right="105"/>
              <w:rPr>
                <w:rFonts w:ascii="宋体" w:hAnsi="宋体"/>
                <w:szCs w:val="21"/>
              </w:rPr>
            </w:pPr>
          </w:p>
        </w:tc>
        <w:tc>
          <w:tcPr>
            <w:tcW w:w="916" w:type="dxa"/>
            <w:vMerge/>
            <w:vAlign w:val="center"/>
          </w:tcPr>
          <w:p w:rsidR="00753BAD" w:rsidRPr="005E43E1" w:rsidRDefault="00753BAD">
            <w:pPr>
              <w:ind w:leftChars="50" w:left="105" w:rightChars="50" w:right="105"/>
              <w:rPr>
                <w:rFonts w:ascii="宋体" w:hAnsi="宋体"/>
                <w:szCs w:val="21"/>
              </w:rPr>
            </w:pPr>
          </w:p>
        </w:tc>
        <w:tc>
          <w:tcPr>
            <w:tcW w:w="4329" w:type="dxa"/>
          </w:tcPr>
          <w:p w:rsidR="00753BAD" w:rsidRPr="005E43E1" w:rsidRDefault="00753BAD">
            <w:pPr>
              <w:ind w:leftChars="50" w:left="105" w:rightChars="50" w:right="105" w:firstLineChars="200" w:firstLine="420"/>
              <w:rPr>
                <w:rFonts w:ascii="宋体" w:hAnsi="宋体"/>
                <w:szCs w:val="21"/>
              </w:rPr>
            </w:pPr>
            <w:r w:rsidRPr="005E43E1">
              <w:rPr>
                <w:rFonts w:ascii="宋体" w:hAnsi="宋体" w:hint="eastAsia"/>
                <w:szCs w:val="21"/>
              </w:rPr>
              <w:t>按规定登记、建档、使用、维护保养和每月自检，按期由特种</w:t>
            </w:r>
            <w:r w:rsidRPr="005E43E1">
              <w:rPr>
                <w:rFonts w:ascii="宋体" w:hAnsi="宋体" w:hint="eastAsia"/>
                <w:bCs/>
                <w:szCs w:val="21"/>
              </w:rPr>
              <w:t>设备检验检测机构</w:t>
            </w:r>
            <w:r w:rsidRPr="005E43E1">
              <w:rPr>
                <w:rFonts w:ascii="宋体" w:hAnsi="宋体" w:hint="eastAsia"/>
                <w:szCs w:val="21"/>
              </w:rPr>
              <w:t>定期检验。</w:t>
            </w:r>
          </w:p>
        </w:tc>
        <w:tc>
          <w:tcPr>
            <w:tcW w:w="567" w:type="dxa"/>
            <w:vAlign w:val="center"/>
          </w:tcPr>
          <w:p w:rsidR="00753BAD" w:rsidRPr="005E43E1" w:rsidRDefault="00753BAD">
            <w:pPr>
              <w:jc w:val="center"/>
              <w:rPr>
                <w:rFonts w:ascii="宋体" w:hAnsi="宋体"/>
                <w:szCs w:val="21"/>
              </w:rPr>
            </w:pPr>
            <w:r w:rsidRPr="005E43E1">
              <w:rPr>
                <w:rFonts w:ascii="宋体" w:hAnsi="宋体" w:hint="eastAsia"/>
                <w:szCs w:val="21"/>
              </w:rPr>
              <w:t>10</w:t>
            </w:r>
          </w:p>
        </w:tc>
        <w:tc>
          <w:tcPr>
            <w:tcW w:w="4536" w:type="dxa"/>
          </w:tcPr>
          <w:p w:rsidR="00753BAD" w:rsidRPr="005E43E1" w:rsidRDefault="00753BAD">
            <w:pPr>
              <w:ind w:leftChars="50" w:left="105" w:rightChars="50" w:right="105" w:firstLineChars="200" w:firstLine="420"/>
              <w:rPr>
                <w:rFonts w:ascii="宋体" w:hAnsi="宋体"/>
                <w:szCs w:val="21"/>
              </w:rPr>
            </w:pPr>
            <w:r w:rsidRPr="005E43E1">
              <w:rPr>
                <w:rFonts w:ascii="宋体" w:hAnsi="宋体" w:hint="eastAsia"/>
                <w:szCs w:val="21"/>
              </w:rPr>
              <w:t>未进行检验的，不得分；档案资料不全的（含生产、安装、验收、登记、使用、维护等），每台套扣1分；使用无资质厂家生产的，每台套扣2分；未经检验合格或检验不合格就使用的，每台套扣2分；检验周期超过规定时间的，每台套扣2分。本考评内容已经扣分的，后面4个考评内容中相同情况不再重复扣分。</w:t>
            </w: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c>
          <w:tcPr>
            <w:tcW w:w="851" w:type="dxa"/>
            <w:vMerge/>
            <w:vAlign w:val="center"/>
          </w:tcPr>
          <w:p w:rsidR="00753BAD" w:rsidRPr="005E43E1" w:rsidRDefault="00753BAD">
            <w:pPr>
              <w:ind w:leftChars="50" w:left="105" w:rightChars="50" w:right="105"/>
              <w:rPr>
                <w:rFonts w:ascii="宋体" w:hAnsi="宋体"/>
                <w:szCs w:val="21"/>
              </w:rPr>
            </w:pPr>
          </w:p>
        </w:tc>
        <w:tc>
          <w:tcPr>
            <w:tcW w:w="916" w:type="dxa"/>
            <w:vMerge/>
            <w:vAlign w:val="center"/>
          </w:tcPr>
          <w:p w:rsidR="00753BAD" w:rsidRPr="005E43E1" w:rsidRDefault="00753BAD">
            <w:pPr>
              <w:ind w:leftChars="50" w:left="105" w:rightChars="50" w:right="105"/>
              <w:rPr>
                <w:rFonts w:ascii="宋体" w:hAnsi="宋体"/>
                <w:szCs w:val="21"/>
              </w:rPr>
            </w:pPr>
          </w:p>
        </w:tc>
        <w:tc>
          <w:tcPr>
            <w:tcW w:w="4329" w:type="dxa"/>
          </w:tcPr>
          <w:p w:rsidR="00753BAD" w:rsidRPr="005E43E1" w:rsidRDefault="00753BAD">
            <w:pPr>
              <w:ind w:leftChars="50" w:left="105" w:rightChars="50" w:right="105" w:firstLineChars="200" w:firstLine="420"/>
              <w:rPr>
                <w:rFonts w:ascii="宋体" w:hAnsi="宋体"/>
                <w:szCs w:val="21"/>
              </w:rPr>
            </w:pPr>
            <w:r w:rsidRPr="005E43E1">
              <w:rPr>
                <w:rFonts w:ascii="宋体" w:hAnsi="宋体" w:hint="eastAsia"/>
                <w:szCs w:val="21"/>
              </w:rPr>
              <w:t>压力容器等设备（包括空气压缩机、气泵、储气罐等）：</w:t>
            </w:r>
          </w:p>
          <w:p w:rsidR="00753BAD" w:rsidRPr="005E43E1" w:rsidRDefault="00753BAD">
            <w:pPr>
              <w:ind w:leftChars="50" w:left="105" w:rightChars="50" w:right="105" w:firstLineChars="200" w:firstLine="420"/>
              <w:rPr>
                <w:rFonts w:ascii="宋体" w:hAnsi="宋体" w:cs="宋体"/>
                <w:kern w:val="0"/>
                <w:szCs w:val="21"/>
              </w:rPr>
            </w:pPr>
            <w:r w:rsidRPr="005E43E1">
              <w:rPr>
                <w:rFonts w:ascii="宋体" w:hAnsi="宋体" w:cs="宋体" w:hint="eastAsia"/>
                <w:kern w:val="0"/>
                <w:szCs w:val="21"/>
              </w:rPr>
              <w:t>1.应有《压力容器使用登记证》、注册证件、质量证明书、出厂合格证、年检报告等。</w:t>
            </w:r>
          </w:p>
          <w:p w:rsidR="00753BAD" w:rsidRPr="005E43E1" w:rsidRDefault="00753BAD">
            <w:pPr>
              <w:ind w:leftChars="50" w:left="105" w:rightChars="50" w:right="105" w:firstLineChars="200" w:firstLine="420"/>
              <w:rPr>
                <w:rFonts w:ascii="宋体" w:hAnsi="宋体" w:cs="宋体"/>
                <w:kern w:val="0"/>
                <w:szCs w:val="21"/>
              </w:rPr>
            </w:pPr>
            <w:r w:rsidRPr="005E43E1">
              <w:rPr>
                <w:rFonts w:ascii="宋体" w:hAnsi="宋体" w:cs="宋体" w:hint="eastAsia"/>
                <w:kern w:val="0"/>
                <w:szCs w:val="21"/>
              </w:rPr>
              <w:t>2.本体、接口、焊接接头等部位无裂纹、变形、过热、泄漏、腐蚀现象等缺陷。</w:t>
            </w:r>
          </w:p>
          <w:p w:rsidR="00753BAD" w:rsidRPr="005E43E1" w:rsidRDefault="00753BAD">
            <w:pPr>
              <w:ind w:leftChars="50" w:left="105" w:rightChars="50" w:right="105" w:firstLineChars="200" w:firstLine="420"/>
              <w:rPr>
                <w:rFonts w:ascii="宋体" w:hAnsi="宋体" w:cs="宋体"/>
                <w:kern w:val="0"/>
                <w:szCs w:val="21"/>
              </w:rPr>
            </w:pPr>
            <w:r w:rsidRPr="005E43E1">
              <w:rPr>
                <w:rFonts w:ascii="宋体" w:hAnsi="宋体" w:cs="宋体" w:hint="eastAsia"/>
                <w:kern w:val="0"/>
                <w:szCs w:val="21"/>
              </w:rPr>
              <w:t>3.相邻管件或构件无异常振动、响声或相互磨擦等现象。</w:t>
            </w:r>
          </w:p>
          <w:p w:rsidR="00753BAD" w:rsidRPr="005E43E1" w:rsidRDefault="00753BAD">
            <w:pPr>
              <w:ind w:leftChars="50" w:left="105" w:rightChars="50" w:right="105" w:firstLineChars="200" w:firstLine="420"/>
              <w:rPr>
                <w:rFonts w:ascii="宋体" w:hAnsi="宋体" w:cs="宋体"/>
                <w:kern w:val="0"/>
                <w:szCs w:val="21"/>
              </w:rPr>
            </w:pPr>
            <w:r w:rsidRPr="005E43E1">
              <w:rPr>
                <w:rFonts w:ascii="宋体" w:hAnsi="宋体" w:cs="宋体" w:hint="eastAsia"/>
                <w:kern w:val="0"/>
                <w:szCs w:val="21"/>
              </w:rPr>
              <w:t>4.压力表指示灵敏，刻度清晰，安全阀每年检验一次，记录齐全，且铅封完整，在检验周期内使用。</w:t>
            </w:r>
          </w:p>
          <w:p w:rsidR="00753BAD" w:rsidRPr="005E43E1" w:rsidRDefault="00753BAD">
            <w:pPr>
              <w:ind w:leftChars="50" w:left="105" w:rightChars="50" w:right="105" w:firstLineChars="200" w:firstLine="420"/>
              <w:rPr>
                <w:rFonts w:ascii="宋体" w:hAnsi="宋体"/>
                <w:szCs w:val="21"/>
              </w:rPr>
            </w:pPr>
            <w:r w:rsidRPr="005E43E1">
              <w:rPr>
                <w:rFonts w:ascii="宋体" w:hAnsi="宋体" w:cs="宋体" w:hint="eastAsia"/>
                <w:kern w:val="0"/>
                <w:szCs w:val="21"/>
              </w:rPr>
              <w:t>5.生产过程中使用的压缩空气、循环水、润滑油等管路，应安装压力表，储气罐应安装</w:t>
            </w:r>
            <w:r w:rsidRPr="005E43E1">
              <w:rPr>
                <w:rFonts w:ascii="宋体" w:hAnsi="宋体" w:hint="eastAsia"/>
                <w:szCs w:val="21"/>
              </w:rPr>
              <w:t>安全阀，</w:t>
            </w:r>
            <w:r w:rsidRPr="005E43E1">
              <w:rPr>
                <w:rFonts w:ascii="宋体" w:hAnsi="宋体" w:cs="宋体" w:hint="eastAsia"/>
                <w:kern w:val="0"/>
                <w:szCs w:val="21"/>
              </w:rPr>
              <w:t>各种阀门应采用不同颜色和不同几何形状的标志，还应有表明开、闭状态的标志。</w:t>
            </w:r>
          </w:p>
        </w:tc>
        <w:tc>
          <w:tcPr>
            <w:tcW w:w="567" w:type="dxa"/>
            <w:vAlign w:val="center"/>
          </w:tcPr>
          <w:p w:rsidR="00753BAD" w:rsidRPr="005E43E1" w:rsidRDefault="00753BAD">
            <w:pPr>
              <w:jc w:val="center"/>
              <w:rPr>
                <w:rFonts w:ascii="宋体" w:hAnsi="宋体"/>
                <w:szCs w:val="21"/>
              </w:rPr>
            </w:pPr>
            <w:r w:rsidRPr="005E43E1">
              <w:rPr>
                <w:rFonts w:ascii="宋体" w:hAnsi="宋体" w:hint="eastAsia"/>
                <w:szCs w:val="21"/>
              </w:rPr>
              <w:t>7</w:t>
            </w:r>
          </w:p>
        </w:tc>
        <w:tc>
          <w:tcPr>
            <w:tcW w:w="4536" w:type="dxa"/>
          </w:tcPr>
          <w:p w:rsidR="00753BAD" w:rsidRPr="005E43E1" w:rsidRDefault="00753BAD">
            <w:pPr>
              <w:ind w:leftChars="50" w:left="105" w:rightChars="50" w:right="105" w:firstLineChars="200" w:firstLine="420"/>
              <w:rPr>
                <w:rFonts w:ascii="宋体" w:hAnsi="宋体"/>
                <w:szCs w:val="21"/>
              </w:rPr>
            </w:pPr>
            <w:r w:rsidRPr="005E43E1">
              <w:rPr>
                <w:rFonts w:ascii="宋体" w:hAnsi="宋体" w:hint="eastAsia"/>
                <w:szCs w:val="21"/>
              </w:rPr>
              <w:t>不符合规定的，每处扣1分。</w:t>
            </w: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c>
          <w:tcPr>
            <w:tcW w:w="851" w:type="dxa"/>
            <w:vMerge/>
            <w:vAlign w:val="center"/>
          </w:tcPr>
          <w:p w:rsidR="00753BAD" w:rsidRPr="005E43E1" w:rsidRDefault="00753BAD">
            <w:pPr>
              <w:ind w:leftChars="50" w:left="105" w:rightChars="50" w:right="105"/>
              <w:rPr>
                <w:rFonts w:ascii="宋体" w:hAnsi="宋体"/>
                <w:szCs w:val="21"/>
              </w:rPr>
            </w:pPr>
          </w:p>
        </w:tc>
        <w:tc>
          <w:tcPr>
            <w:tcW w:w="916" w:type="dxa"/>
            <w:vMerge/>
            <w:vAlign w:val="center"/>
          </w:tcPr>
          <w:p w:rsidR="00753BAD" w:rsidRPr="005E43E1" w:rsidRDefault="00753BAD">
            <w:pPr>
              <w:ind w:leftChars="50" w:left="105" w:rightChars="50" w:right="105"/>
              <w:rPr>
                <w:rFonts w:ascii="宋体" w:hAnsi="宋体"/>
                <w:szCs w:val="21"/>
              </w:rPr>
            </w:pPr>
          </w:p>
        </w:tc>
        <w:tc>
          <w:tcPr>
            <w:tcW w:w="4329" w:type="dxa"/>
          </w:tcPr>
          <w:p w:rsidR="00753BAD" w:rsidRPr="005E43E1" w:rsidRDefault="00753BAD">
            <w:pPr>
              <w:ind w:leftChars="50" w:left="105" w:rightChars="50" w:right="105" w:firstLineChars="200" w:firstLine="420"/>
              <w:rPr>
                <w:rFonts w:ascii="宋体" w:hAnsi="宋体"/>
                <w:szCs w:val="21"/>
              </w:rPr>
            </w:pPr>
            <w:r w:rsidRPr="005E43E1">
              <w:rPr>
                <w:rFonts w:ascii="宋体" w:hAnsi="宋体" w:hint="eastAsia"/>
                <w:szCs w:val="21"/>
              </w:rPr>
              <w:t>工业气瓶：</w:t>
            </w:r>
          </w:p>
          <w:p w:rsidR="00753BAD" w:rsidRPr="005E43E1" w:rsidRDefault="00753BAD">
            <w:pPr>
              <w:adjustRightInd w:val="0"/>
              <w:snapToGrid w:val="0"/>
              <w:ind w:leftChars="50" w:left="105" w:rightChars="50" w:right="105" w:firstLineChars="200" w:firstLine="420"/>
              <w:rPr>
                <w:rFonts w:ascii="宋体" w:hAnsi="宋体"/>
                <w:szCs w:val="21"/>
              </w:rPr>
            </w:pPr>
            <w:r w:rsidRPr="005E43E1">
              <w:rPr>
                <w:rFonts w:ascii="宋体" w:hAnsi="宋体" w:hint="eastAsia"/>
                <w:szCs w:val="21"/>
              </w:rPr>
              <w:t>1.对购入气瓶入库和发放实行登记制度，登记内容包括气瓶类型、编号、检验周期、外观检查、入出库日期、领用单位、管理责任人。</w:t>
            </w:r>
          </w:p>
          <w:p w:rsidR="00753BAD" w:rsidRPr="005E43E1" w:rsidRDefault="00753BAD">
            <w:pPr>
              <w:adjustRightInd w:val="0"/>
              <w:snapToGrid w:val="0"/>
              <w:ind w:leftChars="50" w:left="105" w:rightChars="50" w:right="105" w:firstLineChars="200" w:firstLine="420"/>
              <w:rPr>
                <w:rFonts w:ascii="宋体" w:hAnsi="宋体"/>
                <w:szCs w:val="21"/>
              </w:rPr>
            </w:pPr>
            <w:r w:rsidRPr="005E43E1">
              <w:rPr>
                <w:rFonts w:ascii="宋体" w:hAnsi="宋体" w:hint="eastAsia"/>
                <w:szCs w:val="21"/>
              </w:rPr>
              <w:t>2.在检验周期内使用。</w:t>
            </w:r>
          </w:p>
          <w:p w:rsidR="00753BAD" w:rsidRPr="005E43E1" w:rsidRDefault="00753BAD">
            <w:pPr>
              <w:adjustRightInd w:val="0"/>
              <w:snapToGrid w:val="0"/>
              <w:ind w:leftChars="50" w:left="105" w:rightChars="50" w:right="105" w:firstLineChars="200" w:firstLine="420"/>
              <w:rPr>
                <w:rFonts w:ascii="宋体" w:hAnsi="宋体"/>
                <w:szCs w:val="21"/>
              </w:rPr>
            </w:pPr>
            <w:r w:rsidRPr="005E43E1">
              <w:rPr>
                <w:rFonts w:ascii="宋体" w:hAnsi="宋体" w:hint="eastAsia"/>
                <w:szCs w:val="21"/>
              </w:rPr>
              <w:t>常用气瓶的检验周期为：一般气瓶（氧气、乙炔）每3年检验一次。惰性气体（氮气）每5年检验一次。超过30年的应按报废处理。</w:t>
            </w:r>
          </w:p>
          <w:p w:rsidR="00753BAD" w:rsidRPr="005E43E1" w:rsidRDefault="00753BAD">
            <w:pPr>
              <w:adjustRightInd w:val="0"/>
              <w:snapToGrid w:val="0"/>
              <w:ind w:leftChars="50" w:left="105" w:rightChars="50" w:right="105" w:firstLineChars="200" w:firstLine="420"/>
              <w:rPr>
                <w:rFonts w:ascii="宋体" w:hAnsi="宋体"/>
                <w:szCs w:val="21"/>
              </w:rPr>
            </w:pPr>
            <w:r w:rsidRPr="005E43E1">
              <w:rPr>
                <w:rFonts w:ascii="宋体" w:hAnsi="宋体" w:hint="eastAsia"/>
                <w:szCs w:val="21"/>
              </w:rPr>
              <w:t>3.外观无机械性损伤及严重腐蚀，表面漆色、字样和色环标记正确、明显；瓶阀、瓶帽、防震圈等安全附件齐全、完好。</w:t>
            </w:r>
          </w:p>
          <w:p w:rsidR="00753BAD" w:rsidRPr="005E43E1" w:rsidRDefault="00753BAD">
            <w:pPr>
              <w:adjustRightInd w:val="0"/>
              <w:snapToGrid w:val="0"/>
              <w:ind w:leftChars="50" w:left="105" w:rightChars="50" w:right="105" w:firstLineChars="200" w:firstLine="420"/>
              <w:rPr>
                <w:rFonts w:ascii="宋体" w:hAnsi="宋体"/>
                <w:szCs w:val="21"/>
              </w:rPr>
            </w:pPr>
            <w:r w:rsidRPr="005E43E1">
              <w:rPr>
                <w:rFonts w:ascii="宋体" w:hAnsi="宋体" w:hint="eastAsia"/>
                <w:szCs w:val="21"/>
              </w:rPr>
              <w:t>4.气瓶立放时应有可靠的防倾倒装置或措施；瓶内气体不得用尽，按规定留有剩余重量。</w:t>
            </w:r>
          </w:p>
          <w:p w:rsidR="00753BAD" w:rsidRPr="005E43E1" w:rsidRDefault="00753BAD">
            <w:pPr>
              <w:adjustRightInd w:val="0"/>
              <w:snapToGrid w:val="0"/>
              <w:ind w:leftChars="50" w:left="105" w:rightChars="50" w:right="105" w:firstLineChars="200" w:firstLine="420"/>
              <w:rPr>
                <w:rFonts w:ascii="宋体" w:hAnsi="宋体"/>
                <w:szCs w:val="21"/>
              </w:rPr>
            </w:pPr>
            <w:r w:rsidRPr="005E43E1">
              <w:rPr>
                <w:rFonts w:ascii="宋体" w:hAnsi="宋体" w:hint="eastAsia"/>
                <w:szCs w:val="21"/>
              </w:rPr>
              <w:t>5.氧气瓶、乙炔气瓶应分库存放，并存放在气瓶专用库中，库房应符合建筑防火规范。</w:t>
            </w:r>
          </w:p>
          <w:p w:rsidR="00753BAD" w:rsidRPr="005E43E1" w:rsidRDefault="00753BAD">
            <w:pPr>
              <w:adjustRightInd w:val="0"/>
              <w:snapToGrid w:val="0"/>
              <w:ind w:leftChars="50" w:left="105" w:rightChars="50" w:right="105" w:firstLineChars="200" w:firstLine="420"/>
              <w:rPr>
                <w:rFonts w:ascii="宋体" w:hAnsi="宋体"/>
                <w:szCs w:val="21"/>
              </w:rPr>
            </w:pPr>
            <w:r w:rsidRPr="005E43E1">
              <w:rPr>
                <w:rFonts w:ascii="宋体" w:hAnsi="宋体" w:hint="eastAsia"/>
                <w:szCs w:val="21"/>
              </w:rPr>
              <w:t>6.同一作业点气瓶放置不超过5瓶；若超过5瓶，但不超过20瓶应有防火防爆措施；超过20瓶以上，应设置二级瓶库。</w:t>
            </w:r>
          </w:p>
          <w:p w:rsidR="00753BAD" w:rsidRPr="005E43E1" w:rsidRDefault="00753BAD">
            <w:pPr>
              <w:adjustRightInd w:val="0"/>
              <w:snapToGrid w:val="0"/>
              <w:ind w:leftChars="50" w:left="105" w:rightChars="50" w:right="105" w:firstLineChars="200" w:firstLine="420"/>
              <w:rPr>
                <w:rFonts w:ascii="宋体" w:hAnsi="宋体"/>
                <w:szCs w:val="21"/>
              </w:rPr>
            </w:pPr>
            <w:r w:rsidRPr="005E43E1">
              <w:rPr>
                <w:rFonts w:ascii="宋体" w:hAnsi="宋体" w:hint="eastAsia"/>
                <w:szCs w:val="21"/>
              </w:rPr>
              <w:t>7.气瓶不得靠近热源，可燃、助燃气瓶与明火距离应大于10</w:t>
            </w:r>
            <w:r w:rsidR="00E109CD">
              <w:rPr>
                <w:rFonts w:ascii="宋体" w:hAnsi="宋体" w:hint="eastAsia"/>
                <w:szCs w:val="21"/>
              </w:rPr>
              <w:t>米</w:t>
            </w:r>
            <w:r w:rsidRPr="005E43E1">
              <w:rPr>
                <w:rFonts w:ascii="宋体" w:hAnsi="宋体" w:hint="eastAsia"/>
                <w:szCs w:val="21"/>
              </w:rPr>
              <w:t>。</w:t>
            </w:r>
          </w:p>
          <w:p w:rsidR="00753BAD" w:rsidRPr="005E43E1" w:rsidRDefault="00753BAD">
            <w:pPr>
              <w:adjustRightInd w:val="0"/>
              <w:snapToGrid w:val="0"/>
              <w:ind w:leftChars="50" w:left="105" w:rightChars="50" w:right="105" w:firstLineChars="200" w:firstLine="420"/>
              <w:rPr>
                <w:rFonts w:ascii="宋体" w:hAnsi="宋体"/>
                <w:szCs w:val="21"/>
              </w:rPr>
            </w:pPr>
            <w:r w:rsidRPr="005E43E1">
              <w:rPr>
                <w:rFonts w:ascii="宋体" w:hAnsi="宋体" w:hint="eastAsia"/>
                <w:szCs w:val="21"/>
              </w:rPr>
              <w:t>8.不得有地沟、暗道，严禁明火和其他热源，有防止阳光直射措施，通风良好，保持干燥。</w:t>
            </w:r>
          </w:p>
          <w:p w:rsidR="00753BAD" w:rsidRPr="005E43E1" w:rsidRDefault="00753BAD" w:rsidP="002E19FB">
            <w:pPr>
              <w:ind w:leftChars="50" w:left="105" w:rightChars="50" w:right="105" w:firstLineChars="200" w:firstLine="420"/>
              <w:rPr>
                <w:rFonts w:ascii="宋体" w:hAnsi="宋体"/>
                <w:szCs w:val="21"/>
              </w:rPr>
            </w:pPr>
            <w:r w:rsidRPr="005E43E1">
              <w:rPr>
                <w:rFonts w:ascii="宋体" w:hAnsi="宋体" w:hint="eastAsia"/>
                <w:szCs w:val="21"/>
              </w:rPr>
              <w:t>9.空、实瓶应分开放置，保持1.5</w:t>
            </w:r>
            <w:r w:rsidR="00E109CD">
              <w:rPr>
                <w:rFonts w:ascii="宋体" w:hAnsi="宋体" w:hint="eastAsia"/>
                <w:szCs w:val="21"/>
              </w:rPr>
              <w:t>米</w:t>
            </w:r>
            <w:r w:rsidRPr="005E43E1">
              <w:rPr>
                <w:rFonts w:ascii="宋体" w:hAnsi="宋体" w:hint="eastAsia"/>
                <w:szCs w:val="21"/>
              </w:rPr>
              <w:t>以上距离，且有明显标记；存放整齐，瓶帽齐全。立放时妥善固定，卧放时头朝一个方向，库内应设置足量消防器材。</w:t>
            </w:r>
          </w:p>
        </w:tc>
        <w:tc>
          <w:tcPr>
            <w:tcW w:w="567" w:type="dxa"/>
            <w:vAlign w:val="center"/>
          </w:tcPr>
          <w:p w:rsidR="00753BAD" w:rsidRPr="005E43E1" w:rsidRDefault="00753BAD">
            <w:pPr>
              <w:jc w:val="center"/>
              <w:rPr>
                <w:rFonts w:ascii="宋体" w:hAnsi="宋体"/>
                <w:szCs w:val="21"/>
              </w:rPr>
            </w:pPr>
            <w:r w:rsidRPr="005E43E1">
              <w:rPr>
                <w:rFonts w:ascii="宋体" w:hAnsi="宋体" w:hint="eastAsia"/>
                <w:szCs w:val="21"/>
              </w:rPr>
              <w:t>7</w:t>
            </w:r>
          </w:p>
        </w:tc>
        <w:tc>
          <w:tcPr>
            <w:tcW w:w="4536" w:type="dxa"/>
          </w:tcPr>
          <w:p w:rsidR="00753BAD" w:rsidRPr="005E43E1" w:rsidRDefault="00753BAD">
            <w:pPr>
              <w:ind w:leftChars="50" w:left="105" w:rightChars="50" w:right="105" w:firstLineChars="200" w:firstLine="420"/>
              <w:rPr>
                <w:rFonts w:ascii="宋体" w:hAnsi="宋体"/>
                <w:szCs w:val="21"/>
              </w:rPr>
            </w:pPr>
            <w:r w:rsidRPr="005E43E1">
              <w:rPr>
                <w:rFonts w:ascii="宋体" w:hAnsi="宋体" w:hint="eastAsia"/>
                <w:szCs w:val="21"/>
              </w:rPr>
              <w:t>不符合规定的，每处扣1分。</w:t>
            </w: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c>
          <w:tcPr>
            <w:tcW w:w="851" w:type="dxa"/>
            <w:vMerge/>
            <w:vAlign w:val="center"/>
          </w:tcPr>
          <w:p w:rsidR="00753BAD" w:rsidRPr="005E43E1" w:rsidRDefault="00753BAD">
            <w:pPr>
              <w:ind w:leftChars="50" w:left="105" w:rightChars="50" w:right="105"/>
              <w:rPr>
                <w:rFonts w:ascii="宋体" w:hAnsi="宋体"/>
                <w:szCs w:val="21"/>
              </w:rPr>
            </w:pPr>
          </w:p>
        </w:tc>
        <w:tc>
          <w:tcPr>
            <w:tcW w:w="916" w:type="dxa"/>
            <w:vMerge/>
            <w:vAlign w:val="center"/>
          </w:tcPr>
          <w:p w:rsidR="00753BAD" w:rsidRPr="005E43E1" w:rsidRDefault="00753BAD">
            <w:pPr>
              <w:ind w:leftChars="50" w:left="105" w:rightChars="50" w:right="105"/>
              <w:rPr>
                <w:rFonts w:ascii="宋体" w:hAnsi="宋体"/>
                <w:szCs w:val="21"/>
              </w:rPr>
            </w:pPr>
          </w:p>
        </w:tc>
        <w:tc>
          <w:tcPr>
            <w:tcW w:w="4329" w:type="dxa"/>
          </w:tcPr>
          <w:p w:rsidR="00753BAD" w:rsidRPr="005E43E1" w:rsidRDefault="00753BAD">
            <w:pPr>
              <w:ind w:leftChars="50" w:left="105" w:rightChars="50" w:right="105" w:firstLineChars="200" w:firstLine="420"/>
              <w:rPr>
                <w:rFonts w:ascii="宋体" w:hAnsi="宋体"/>
                <w:szCs w:val="21"/>
              </w:rPr>
            </w:pPr>
            <w:r w:rsidRPr="005E43E1">
              <w:rPr>
                <w:rFonts w:ascii="宋体" w:hAnsi="宋体" w:hint="eastAsia"/>
                <w:szCs w:val="21"/>
              </w:rPr>
              <w:t>起重机械设备（吊机、吊车、吊具等）：</w:t>
            </w:r>
          </w:p>
          <w:p w:rsidR="00753BAD" w:rsidRPr="005E43E1" w:rsidRDefault="00753BAD">
            <w:pPr>
              <w:ind w:leftChars="50" w:left="105" w:rightChars="50" w:right="105" w:firstLineChars="200" w:firstLine="420"/>
              <w:rPr>
                <w:rFonts w:ascii="宋体" w:hAnsi="宋体"/>
                <w:szCs w:val="21"/>
              </w:rPr>
            </w:pPr>
            <w:r w:rsidRPr="005E43E1">
              <w:rPr>
                <w:rFonts w:ascii="宋体" w:hAnsi="宋体" w:hint="eastAsia"/>
                <w:szCs w:val="21"/>
              </w:rPr>
              <w:t>1.吊车应设有下列安全装置并正常使用：</w:t>
            </w:r>
          </w:p>
          <w:p w:rsidR="00753BAD" w:rsidRPr="005E43E1" w:rsidRDefault="00753BAD" w:rsidP="000312BC">
            <w:pPr>
              <w:ind w:rightChars="50" w:right="105" w:firstLineChars="200" w:firstLine="420"/>
              <w:jc w:val="left"/>
              <w:rPr>
                <w:rFonts w:ascii="宋体" w:hAnsi="宋体"/>
                <w:szCs w:val="21"/>
              </w:rPr>
            </w:pPr>
            <w:r w:rsidRPr="005E43E1">
              <w:rPr>
                <w:rFonts w:ascii="宋体" w:hAnsi="宋体" w:hint="eastAsia"/>
                <w:szCs w:val="21"/>
              </w:rPr>
              <w:t>（1）吊车之间防碰撞装置。</w:t>
            </w:r>
          </w:p>
          <w:p w:rsidR="00753BAD" w:rsidRPr="005E43E1" w:rsidRDefault="00753BAD" w:rsidP="000312BC">
            <w:pPr>
              <w:ind w:leftChars="50" w:left="105" w:rightChars="50" w:right="105" w:firstLineChars="150" w:firstLine="315"/>
              <w:jc w:val="left"/>
              <w:rPr>
                <w:rFonts w:ascii="宋体" w:hAnsi="宋体"/>
                <w:szCs w:val="21"/>
              </w:rPr>
            </w:pPr>
            <w:r w:rsidRPr="005E43E1">
              <w:rPr>
                <w:rFonts w:ascii="宋体" w:hAnsi="宋体" w:hint="eastAsia"/>
                <w:szCs w:val="21"/>
              </w:rPr>
              <w:t>（2）大、小行车端头缓冲以及防冲撞装置。</w:t>
            </w:r>
          </w:p>
          <w:p w:rsidR="00753BAD" w:rsidRPr="005E43E1" w:rsidRDefault="00753BAD" w:rsidP="000312BC">
            <w:pPr>
              <w:ind w:rightChars="50" w:right="105" w:firstLineChars="200" w:firstLine="420"/>
              <w:jc w:val="left"/>
              <w:rPr>
                <w:rFonts w:ascii="宋体" w:hAnsi="宋体"/>
                <w:szCs w:val="21"/>
              </w:rPr>
            </w:pPr>
            <w:r w:rsidRPr="005E43E1">
              <w:rPr>
                <w:rFonts w:ascii="宋体" w:hAnsi="宋体" w:hint="eastAsia"/>
                <w:szCs w:val="21"/>
              </w:rPr>
              <w:t>（3）过载保护装置。</w:t>
            </w:r>
          </w:p>
          <w:p w:rsidR="00753BAD" w:rsidRPr="005E43E1" w:rsidRDefault="00753BAD" w:rsidP="000312BC">
            <w:pPr>
              <w:ind w:rightChars="50" w:right="105" w:firstLineChars="200" w:firstLine="420"/>
              <w:jc w:val="left"/>
              <w:rPr>
                <w:rFonts w:ascii="宋体" w:hAnsi="宋体"/>
                <w:szCs w:val="21"/>
              </w:rPr>
            </w:pPr>
            <w:r w:rsidRPr="005E43E1">
              <w:rPr>
                <w:rFonts w:ascii="宋体" w:hAnsi="宋体" w:hint="eastAsia"/>
                <w:szCs w:val="21"/>
              </w:rPr>
              <w:t>（4）主、副卷扬限位、报警装置。</w:t>
            </w:r>
          </w:p>
          <w:p w:rsidR="00753BAD" w:rsidRPr="005E43E1" w:rsidRDefault="00753BAD" w:rsidP="000312BC">
            <w:pPr>
              <w:ind w:rightChars="50" w:right="105" w:firstLineChars="200" w:firstLine="420"/>
              <w:jc w:val="left"/>
              <w:rPr>
                <w:rFonts w:ascii="宋体" w:hAnsi="宋体"/>
                <w:szCs w:val="21"/>
              </w:rPr>
            </w:pPr>
            <w:r w:rsidRPr="005E43E1">
              <w:rPr>
                <w:rFonts w:ascii="宋体" w:hAnsi="宋体" w:hint="eastAsia"/>
                <w:szCs w:val="21"/>
              </w:rPr>
              <w:t>（5）登吊车信号装置及门联锁装置。</w:t>
            </w:r>
          </w:p>
          <w:p w:rsidR="00753BAD" w:rsidRPr="005E43E1" w:rsidRDefault="00753BAD" w:rsidP="000312BC">
            <w:pPr>
              <w:ind w:rightChars="50" w:right="105" w:firstLineChars="200" w:firstLine="420"/>
              <w:jc w:val="left"/>
              <w:rPr>
                <w:rFonts w:ascii="宋体" w:hAnsi="宋体"/>
                <w:szCs w:val="21"/>
              </w:rPr>
            </w:pPr>
            <w:r w:rsidRPr="005E43E1">
              <w:rPr>
                <w:rFonts w:ascii="宋体" w:hAnsi="宋体" w:hint="eastAsia"/>
                <w:szCs w:val="21"/>
              </w:rPr>
              <w:t>（6）露天作业的防风装置。</w:t>
            </w:r>
          </w:p>
          <w:p w:rsidR="00753BAD" w:rsidRPr="005E43E1" w:rsidRDefault="00753BAD" w:rsidP="000312BC">
            <w:pPr>
              <w:ind w:leftChars="50" w:left="105" w:rightChars="50" w:right="105" w:firstLineChars="150" w:firstLine="315"/>
              <w:jc w:val="left"/>
              <w:rPr>
                <w:rFonts w:ascii="宋体" w:hAnsi="宋体"/>
                <w:szCs w:val="21"/>
              </w:rPr>
            </w:pPr>
            <w:r w:rsidRPr="005E43E1">
              <w:rPr>
                <w:rFonts w:ascii="宋体" w:hAnsi="宋体" w:hint="eastAsia"/>
                <w:szCs w:val="21"/>
              </w:rPr>
              <w:t>（7）电动警报器或大型电铃以及警报指示灯。</w:t>
            </w:r>
          </w:p>
          <w:p w:rsidR="00753BAD" w:rsidRPr="005E43E1" w:rsidRDefault="00753BAD">
            <w:pPr>
              <w:ind w:leftChars="50" w:left="105" w:rightChars="50" w:right="105" w:firstLineChars="200" w:firstLine="420"/>
              <w:rPr>
                <w:rFonts w:ascii="宋体" w:hAnsi="宋体"/>
                <w:szCs w:val="21"/>
              </w:rPr>
            </w:pPr>
            <w:r w:rsidRPr="005E43E1">
              <w:rPr>
                <w:rFonts w:ascii="宋体" w:hAnsi="宋体" w:hint="eastAsia"/>
                <w:szCs w:val="21"/>
              </w:rPr>
              <w:t>2.吊车应装有能从地面辨别额定荷重的标识，不应超负荷作业。</w:t>
            </w:r>
          </w:p>
          <w:p w:rsidR="00753BAD" w:rsidRPr="005E43E1" w:rsidRDefault="00753BAD">
            <w:pPr>
              <w:ind w:leftChars="50" w:left="105" w:rightChars="50" w:right="105" w:firstLineChars="200" w:firstLine="420"/>
              <w:rPr>
                <w:rFonts w:ascii="宋体" w:hAnsi="宋体"/>
                <w:szCs w:val="21"/>
              </w:rPr>
            </w:pPr>
            <w:r w:rsidRPr="005E43E1">
              <w:rPr>
                <w:rFonts w:ascii="宋体" w:hAnsi="宋体" w:hint="eastAsia"/>
                <w:szCs w:val="21"/>
              </w:rPr>
              <w:t>3.吊运物行走的安全路线，不应跨越有人操作的固定岗位或经常有人停留的场所，且不应随意越过主体设备。</w:t>
            </w:r>
          </w:p>
          <w:p w:rsidR="00753BAD" w:rsidRPr="005E43E1" w:rsidRDefault="00753BAD">
            <w:pPr>
              <w:ind w:leftChars="50" w:left="105" w:rightChars="50" w:right="105" w:firstLineChars="200" w:firstLine="420"/>
              <w:rPr>
                <w:rFonts w:ascii="宋体" w:hAnsi="宋体"/>
                <w:szCs w:val="21"/>
              </w:rPr>
            </w:pPr>
            <w:r w:rsidRPr="005E43E1">
              <w:rPr>
                <w:rFonts w:ascii="宋体" w:hAnsi="宋体" w:hint="eastAsia"/>
                <w:szCs w:val="21"/>
              </w:rPr>
              <w:t>4.与机动车辆通道相交的轨道区域，应有必要的安全措施。</w:t>
            </w:r>
          </w:p>
          <w:p w:rsidR="00753BAD" w:rsidRPr="005E43E1" w:rsidRDefault="00753BAD">
            <w:pPr>
              <w:adjustRightInd w:val="0"/>
              <w:snapToGrid w:val="0"/>
              <w:ind w:leftChars="50" w:left="105" w:rightChars="50" w:right="105" w:firstLineChars="200" w:firstLine="420"/>
              <w:rPr>
                <w:rFonts w:ascii="宋体" w:hAnsi="宋体"/>
                <w:szCs w:val="21"/>
              </w:rPr>
            </w:pPr>
            <w:r w:rsidRPr="005E43E1">
              <w:rPr>
                <w:rFonts w:ascii="宋体" w:hAnsi="宋体" w:hint="eastAsia"/>
                <w:szCs w:val="21"/>
              </w:rPr>
              <w:t>5.起重机械的定期检验周期为一年，应在检验周期内使用，合格的检验报告，要长期完整保存。</w:t>
            </w:r>
          </w:p>
          <w:p w:rsidR="00753BAD" w:rsidRPr="005E43E1" w:rsidRDefault="00753BAD">
            <w:pPr>
              <w:adjustRightInd w:val="0"/>
              <w:snapToGrid w:val="0"/>
              <w:ind w:leftChars="50" w:left="105" w:rightChars="50" w:right="105" w:firstLineChars="200" w:firstLine="420"/>
              <w:rPr>
                <w:rFonts w:ascii="宋体" w:hAnsi="宋体"/>
                <w:szCs w:val="21"/>
              </w:rPr>
            </w:pPr>
            <w:r w:rsidRPr="005E43E1">
              <w:rPr>
                <w:rFonts w:ascii="宋体" w:hAnsi="宋体" w:hint="eastAsia"/>
                <w:szCs w:val="21"/>
              </w:rPr>
              <w:t>6.应有吊索具管理制度，车间有吊索具管理办法，明确规定集中存放地点，存放点有选用规格与对应载荷的标牌，有专人管理和保养。</w:t>
            </w:r>
          </w:p>
          <w:p w:rsidR="00753BAD" w:rsidRPr="005E43E1" w:rsidRDefault="00753BAD">
            <w:pPr>
              <w:adjustRightInd w:val="0"/>
              <w:snapToGrid w:val="0"/>
              <w:ind w:leftChars="50" w:left="105" w:rightChars="50" w:right="105" w:firstLineChars="200" w:firstLine="420"/>
              <w:rPr>
                <w:rFonts w:ascii="宋体" w:hAnsi="宋体"/>
                <w:szCs w:val="21"/>
              </w:rPr>
            </w:pPr>
            <w:r w:rsidRPr="005E43E1">
              <w:rPr>
                <w:rFonts w:ascii="宋体" w:hAnsi="宋体" w:hint="eastAsia"/>
                <w:szCs w:val="21"/>
              </w:rPr>
              <w:t>7.普通麻绳和白棕绳只能用于轻质物件捆绑和吊运，有断股、割伤、磨损严重的应报废。</w:t>
            </w:r>
          </w:p>
          <w:p w:rsidR="00753BAD" w:rsidRPr="005E43E1" w:rsidRDefault="00753BAD">
            <w:pPr>
              <w:adjustRightInd w:val="0"/>
              <w:snapToGrid w:val="0"/>
              <w:ind w:leftChars="50" w:left="105" w:rightChars="50" w:right="105" w:firstLineChars="200" w:firstLine="420"/>
              <w:rPr>
                <w:rFonts w:ascii="宋体" w:hAnsi="宋体"/>
                <w:szCs w:val="21"/>
              </w:rPr>
            </w:pPr>
            <w:r w:rsidRPr="005E43E1">
              <w:rPr>
                <w:rFonts w:ascii="宋体" w:hAnsi="宋体" w:hint="eastAsia"/>
                <w:szCs w:val="21"/>
              </w:rPr>
              <w:t>8.钢丝绳编接长度应大于15倍绳直径，且不小于300</w:t>
            </w:r>
            <w:r w:rsidR="00E109CD">
              <w:rPr>
                <w:rFonts w:ascii="宋体" w:hAnsi="宋体" w:hint="eastAsia"/>
                <w:szCs w:val="21"/>
              </w:rPr>
              <w:t>毫米</w:t>
            </w:r>
            <w:r w:rsidRPr="005E43E1">
              <w:rPr>
                <w:rFonts w:ascii="宋体" w:hAnsi="宋体" w:hint="eastAsia"/>
                <w:szCs w:val="21"/>
              </w:rPr>
              <w:t>，卡接绳卡间距离应不小于6倍绳直径，压板应在主绳侧。</w:t>
            </w:r>
          </w:p>
          <w:p w:rsidR="00753BAD" w:rsidRPr="005E43E1" w:rsidRDefault="00753BAD">
            <w:pPr>
              <w:adjustRightInd w:val="0"/>
              <w:snapToGrid w:val="0"/>
              <w:ind w:leftChars="50" w:left="105" w:rightChars="50" w:right="105" w:firstLineChars="200" w:firstLine="420"/>
              <w:rPr>
                <w:rFonts w:ascii="宋体" w:hAnsi="宋体"/>
                <w:szCs w:val="21"/>
              </w:rPr>
            </w:pPr>
            <w:r w:rsidRPr="005E43E1">
              <w:rPr>
                <w:rFonts w:ascii="宋体" w:hAnsi="宋体" w:hint="eastAsia"/>
                <w:szCs w:val="21"/>
              </w:rPr>
              <w:t>9.链条有裂纹、塑性变形、伸长达原长度的5%或下链环直径磨损达原直径的10%时应报废。</w:t>
            </w:r>
          </w:p>
          <w:p w:rsidR="00753BAD" w:rsidRPr="005E43E1" w:rsidRDefault="00753BAD">
            <w:pPr>
              <w:ind w:leftChars="50" w:left="105" w:rightChars="50" w:right="105" w:firstLineChars="200" w:firstLine="420"/>
              <w:rPr>
                <w:rFonts w:ascii="宋体" w:hAnsi="宋体"/>
                <w:szCs w:val="21"/>
              </w:rPr>
            </w:pPr>
            <w:r w:rsidRPr="005E43E1">
              <w:rPr>
                <w:rFonts w:ascii="宋体" w:hAnsi="宋体" w:hint="eastAsia"/>
                <w:szCs w:val="21"/>
              </w:rPr>
              <w:t>10.报废吊索具不得在现场存放或使用。</w:t>
            </w:r>
          </w:p>
        </w:tc>
        <w:tc>
          <w:tcPr>
            <w:tcW w:w="567" w:type="dxa"/>
            <w:vAlign w:val="center"/>
          </w:tcPr>
          <w:p w:rsidR="00753BAD" w:rsidRPr="005E43E1" w:rsidRDefault="00753BAD">
            <w:pPr>
              <w:jc w:val="center"/>
              <w:rPr>
                <w:rFonts w:ascii="宋体" w:hAnsi="宋体"/>
                <w:szCs w:val="21"/>
              </w:rPr>
            </w:pPr>
            <w:r w:rsidRPr="005E43E1">
              <w:rPr>
                <w:rFonts w:ascii="宋体" w:hAnsi="宋体" w:hint="eastAsia"/>
                <w:szCs w:val="21"/>
              </w:rPr>
              <w:t>7</w:t>
            </w:r>
          </w:p>
        </w:tc>
        <w:tc>
          <w:tcPr>
            <w:tcW w:w="4536" w:type="dxa"/>
          </w:tcPr>
          <w:p w:rsidR="00753BAD" w:rsidRPr="005E43E1" w:rsidRDefault="00753BAD">
            <w:pPr>
              <w:ind w:leftChars="50" w:left="105" w:rightChars="50" w:right="105" w:firstLineChars="200" w:firstLine="420"/>
              <w:rPr>
                <w:rFonts w:ascii="宋体" w:hAnsi="宋体"/>
                <w:szCs w:val="21"/>
              </w:rPr>
            </w:pPr>
            <w:r w:rsidRPr="005E43E1">
              <w:rPr>
                <w:rFonts w:ascii="宋体" w:hAnsi="宋体" w:hint="eastAsia"/>
                <w:szCs w:val="21"/>
              </w:rPr>
              <w:t>不符合规定的，每处扣1分。</w:t>
            </w: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c>
          <w:tcPr>
            <w:tcW w:w="851" w:type="dxa"/>
            <w:vMerge/>
            <w:vAlign w:val="center"/>
          </w:tcPr>
          <w:p w:rsidR="00753BAD" w:rsidRPr="005E43E1" w:rsidRDefault="00753BAD">
            <w:pPr>
              <w:ind w:leftChars="50" w:left="105" w:rightChars="50" w:right="105"/>
              <w:rPr>
                <w:rFonts w:ascii="宋体" w:hAnsi="宋体"/>
                <w:szCs w:val="21"/>
              </w:rPr>
            </w:pPr>
          </w:p>
        </w:tc>
        <w:tc>
          <w:tcPr>
            <w:tcW w:w="916" w:type="dxa"/>
            <w:vMerge/>
            <w:vAlign w:val="center"/>
          </w:tcPr>
          <w:p w:rsidR="00753BAD" w:rsidRPr="005E43E1" w:rsidRDefault="00753BAD">
            <w:pPr>
              <w:ind w:leftChars="50" w:left="105" w:rightChars="50" w:right="105"/>
              <w:rPr>
                <w:rFonts w:ascii="宋体" w:hAnsi="宋体"/>
                <w:szCs w:val="21"/>
              </w:rPr>
            </w:pPr>
          </w:p>
        </w:tc>
        <w:tc>
          <w:tcPr>
            <w:tcW w:w="4329" w:type="dxa"/>
          </w:tcPr>
          <w:p w:rsidR="00753BAD" w:rsidRPr="005E43E1" w:rsidRDefault="00753BAD">
            <w:pPr>
              <w:ind w:leftChars="50" w:left="105" w:rightChars="50" w:right="105" w:firstLineChars="200" w:firstLine="420"/>
              <w:rPr>
                <w:rFonts w:ascii="宋体" w:hAnsi="宋体"/>
                <w:szCs w:val="21"/>
              </w:rPr>
            </w:pPr>
            <w:r w:rsidRPr="005E43E1">
              <w:rPr>
                <w:rFonts w:ascii="宋体" w:hAnsi="宋体" w:hint="eastAsia"/>
                <w:szCs w:val="21"/>
              </w:rPr>
              <w:t>场（厂）内专用机动车辆：</w:t>
            </w:r>
          </w:p>
          <w:p w:rsidR="00753BAD" w:rsidRPr="005E43E1" w:rsidRDefault="00753BAD">
            <w:pPr>
              <w:pStyle w:val="aa"/>
              <w:spacing w:before="0" w:beforeAutospacing="0" w:after="0" w:afterAutospacing="0"/>
              <w:ind w:leftChars="50" w:left="105" w:rightChars="50" w:right="105" w:firstLineChars="200" w:firstLine="420"/>
              <w:rPr>
                <w:sz w:val="21"/>
                <w:szCs w:val="21"/>
              </w:rPr>
            </w:pPr>
            <w:r w:rsidRPr="005E43E1">
              <w:rPr>
                <w:rFonts w:hint="eastAsia"/>
                <w:sz w:val="21"/>
                <w:szCs w:val="21"/>
              </w:rPr>
              <w:t>1.安装厂内机动车辆牌照并粘贴安全检验合格标志。</w:t>
            </w:r>
          </w:p>
          <w:p w:rsidR="00753BAD" w:rsidRPr="005E43E1" w:rsidRDefault="00753BAD">
            <w:pPr>
              <w:adjustRightInd w:val="0"/>
              <w:snapToGrid w:val="0"/>
              <w:ind w:leftChars="50" w:left="105" w:rightChars="50" w:right="105" w:firstLineChars="200" w:firstLine="420"/>
              <w:rPr>
                <w:rFonts w:ascii="宋体" w:hAnsi="宋体"/>
                <w:szCs w:val="21"/>
              </w:rPr>
            </w:pPr>
            <w:r w:rsidRPr="005E43E1">
              <w:rPr>
                <w:rFonts w:ascii="宋体" w:hAnsi="宋体" w:hint="eastAsia"/>
                <w:szCs w:val="21"/>
              </w:rPr>
              <w:t>2.技术资料和档案、台账齐全，无遗漏。</w:t>
            </w:r>
          </w:p>
          <w:p w:rsidR="00753BAD" w:rsidRPr="005E43E1" w:rsidRDefault="00753BAD">
            <w:pPr>
              <w:ind w:leftChars="50" w:left="105" w:rightChars="50" w:right="105" w:firstLineChars="200" w:firstLine="420"/>
              <w:rPr>
                <w:rFonts w:ascii="宋体" w:hAnsi="宋体"/>
                <w:szCs w:val="21"/>
              </w:rPr>
            </w:pPr>
            <w:r w:rsidRPr="005E43E1">
              <w:rPr>
                <w:rFonts w:ascii="宋体" w:hAnsi="宋体" w:hint="eastAsia"/>
                <w:szCs w:val="21"/>
              </w:rPr>
              <w:t>3.进行日常检查、保养和维护，保证正常的安全状态。</w:t>
            </w:r>
          </w:p>
          <w:p w:rsidR="00753BAD" w:rsidRPr="005E43E1" w:rsidRDefault="00753BAD">
            <w:pPr>
              <w:ind w:leftChars="50" w:left="105" w:rightChars="50" w:right="105" w:firstLineChars="200" w:firstLine="420"/>
              <w:rPr>
                <w:rFonts w:ascii="宋体" w:hAnsi="宋体"/>
                <w:szCs w:val="21"/>
              </w:rPr>
            </w:pPr>
            <w:r w:rsidRPr="005E43E1">
              <w:rPr>
                <w:rFonts w:ascii="宋体" w:hAnsi="宋体" w:hint="eastAsia"/>
                <w:szCs w:val="21"/>
              </w:rPr>
              <w:t>4.每年检验一次，检验数据齐全有效。</w:t>
            </w:r>
          </w:p>
        </w:tc>
        <w:tc>
          <w:tcPr>
            <w:tcW w:w="567" w:type="dxa"/>
            <w:vAlign w:val="center"/>
          </w:tcPr>
          <w:p w:rsidR="00753BAD" w:rsidRPr="005E43E1" w:rsidRDefault="00753BAD">
            <w:pPr>
              <w:jc w:val="center"/>
              <w:rPr>
                <w:rFonts w:ascii="宋体" w:hAnsi="宋体"/>
                <w:szCs w:val="21"/>
              </w:rPr>
            </w:pPr>
            <w:r w:rsidRPr="005E43E1">
              <w:rPr>
                <w:rFonts w:ascii="宋体" w:hAnsi="宋体" w:hint="eastAsia"/>
                <w:szCs w:val="21"/>
              </w:rPr>
              <w:t>4</w:t>
            </w:r>
          </w:p>
        </w:tc>
        <w:tc>
          <w:tcPr>
            <w:tcW w:w="4536" w:type="dxa"/>
          </w:tcPr>
          <w:p w:rsidR="00753BAD" w:rsidRPr="005E43E1" w:rsidRDefault="00753BAD">
            <w:pPr>
              <w:ind w:leftChars="50" w:left="105" w:rightChars="50" w:right="105" w:firstLineChars="200" w:firstLine="420"/>
              <w:rPr>
                <w:rFonts w:ascii="宋体" w:hAnsi="宋体"/>
                <w:szCs w:val="21"/>
              </w:rPr>
            </w:pPr>
            <w:r w:rsidRPr="005E43E1">
              <w:rPr>
                <w:rFonts w:ascii="宋体" w:hAnsi="宋体" w:hint="eastAsia"/>
                <w:szCs w:val="21"/>
              </w:rPr>
              <w:t>不符合要求的，每处扣1分。</w:t>
            </w: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rPr>
          <w:trHeight w:val="525"/>
        </w:trPr>
        <w:tc>
          <w:tcPr>
            <w:tcW w:w="851" w:type="dxa"/>
            <w:vMerge/>
            <w:vAlign w:val="center"/>
          </w:tcPr>
          <w:p w:rsidR="00753BAD" w:rsidRPr="005E43E1" w:rsidRDefault="00753BAD">
            <w:pPr>
              <w:ind w:leftChars="50" w:left="105" w:rightChars="50" w:right="105"/>
              <w:rPr>
                <w:rFonts w:ascii="宋体" w:hAnsi="宋体"/>
                <w:szCs w:val="21"/>
              </w:rPr>
            </w:pPr>
          </w:p>
        </w:tc>
        <w:tc>
          <w:tcPr>
            <w:tcW w:w="916" w:type="dxa"/>
            <w:vMerge w:val="restart"/>
            <w:vAlign w:val="center"/>
          </w:tcPr>
          <w:p w:rsidR="00753BAD" w:rsidRPr="005E43E1" w:rsidRDefault="00753BAD">
            <w:pPr>
              <w:ind w:leftChars="50" w:left="105" w:rightChars="50" w:right="105"/>
              <w:rPr>
                <w:rFonts w:ascii="宋体" w:hAnsi="宋体"/>
                <w:szCs w:val="21"/>
              </w:rPr>
            </w:pPr>
            <w:r w:rsidRPr="005E43E1">
              <w:rPr>
                <w:rFonts w:ascii="宋体" w:hAnsi="宋体" w:hint="eastAsia"/>
                <w:szCs w:val="21"/>
              </w:rPr>
              <w:t>6.4新设备设施验收及旧设备设施拆除、报废</w:t>
            </w:r>
          </w:p>
        </w:tc>
        <w:tc>
          <w:tcPr>
            <w:tcW w:w="4329" w:type="dxa"/>
          </w:tcPr>
          <w:p w:rsidR="00753BAD" w:rsidRPr="005E43E1" w:rsidRDefault="00753BAD">
            <w:pPr>
              <w:ind w:leftChars="50" w:left="105" w:rightChars="50" w:right="105" w:firstLineChars="200" w:firstLine="420"/>
              <w:rPr>
                <w:rFonts w:ascii="宋体" w:hAnsi="宋体"/>
                <w:szCs w:val="21"/>
              </w:rPr>
            </w:pPr>
            <w:r w:rsidRPr="005E43E1">
              <w:rPr>
                <w:rFonts w:ascii="宋体" w:hAnsi="宋体" w:hint="eastAsia"/>
                <w:szCs w:val="21"/>
              </w:rPr>
              <w:t>建立新设备设施验收和旧设备设施拆除、报废的管理制度。</w:t>
            </w:r>
          </w:p>
        </w:tc>
        <w:tc>
          <w:tcPr>
            <w:tcW w:w="567" w:type="dxa"/>
            <w:vAlign w:val="center"/>
          </w:tcPr>
          <w:p w:rsidR="00753BAD" w:rsidRPr="005E43E1" w:rsidRDefault="00753BAD">
            <w:pPr>
              <w:jc w:val="center"/>
              <w:rPr>
                <w:rFonts w:ascii="宋体" w:hAnsi="宋体"/>
                <w:szCs w:val="21"/>
              </w:rPr>
            </w:pPr>
            <w:r w:rsidRPr="005E43E1">
              <w:rPr>
                <w:rFonts w:ascii="宋体" w:hAnsi="宋体" w:hint="eastAsia"/>
                <w:szCs w:val="21"/>
              </w:rPr>
              <w:t>5</w:t>
            </w:r>
          </w:p>
        </w:tc>
        <w:tc>
          <w:tcPr>
            <w:tcW w:w="4536" w:type="dxa"/>
          </w:tcPr>
          <w:p w:rsidR="00753BAD" w:rsidRPr="005E43E1" w:rsidRDefault="00753BAD">
            <w:pPr>
              <w:ind w:leftChars="50" w:left="105" w:rightChars="50" w:right="105" w:firstLineChars="200" w:firstLine="420"/>
              <w:rPr>
                <w:rFonts w:ascii="宋体" w:hAnsi="宋体"/>
                <w:szCs w:val="21"/>
              </w:rPr>
            </w:pPr>
            <w:r w:rsidRPr="005E43E1">
              <w:rPr>
                <w:rFonts w:ascii="宋体" w:hAnsi="宋体" w:hint="eastAsia"/>
                <w:szCs w:val="21"/>
              </w:rPr>
              <w:t>无该项制度的，不得分；缺少内容或操作性差的，扣1分。</w:t>
            </w: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c>
          <w:tcPr>
            <w:tcW w:w="851" w:type="dxa"/>
            <w:vMerge/>
            <w:vAlign w:val="center"/>
          </w:tcPr>
          <w:p w:rsidR="00753BAD" w:rsidRPr="005E43E1" w:rsidRDefault="00753BAD">
            <w:pPr>
              <w:ind w:leftChars="50" w:left="105" w:rightChars="50" w:right="105"/>
              <w:rPr>
                <w:rFonts w:ascii="宋体" w:hAnsi="宋体"/>
                <w:szCs w:val="21"/>
              </w:rPr>
            </w:pPr>
          </w:p>
        </w:tc>
        <w:tc>
          <w:tcPr>
            <w:tcW w:w="916" w:type="dxa"/>
            <w:vMerge/>
            <w:vAlign w:val="center"/>
          </w:tcPr>
          <w:p w:rsidR="00753BAD" w:rsidRPr="005E43E1" w:rsidRDefault="00753BAD">
            <w:pPr>
              <w:ind w:leftChars="50" w:left="105" w:rightChars="50" w:right="105"/>
              <w:rPr>
                <w:rFonts w:ascii="宋体" w:hAnsi="宋体"/>
                <w:szCs w:val="21"/>
              </w:rPr>
            </w:pPr>
          </w:p>
        </w:tc>
        <w:tc>
          <w:tcPr>
            <w:tcW w:w="4329" w:type="dxa"/>
          </w:tcPr>
          <w:p w:rsidR="00753BAD" w:rsidRPr="005E43E1" w:rsidRDefault="00753BAD">
            <w:pPr>
              <w:ind w:leftChars="50" w:left="105" w:rightChars="50" w:right="105" w:firstLineChars="200" w:firstLine="420"/>
              <w:rPr>
                <w:rFonts w:ascii="宋体" w:hAnsi="宋体"/>
                <w:szCs w:val="21"/>
              </w:rPr>
            </w:pPr>
            <w:r w:rsidRPr="005E43E1">
              <w:rPr>
                <w:rFonts w:ascii="宋体" w:hAnsi="宋体" w:hint="eastAsia"/>
                <w:szCs w:val="21"/>
              </w:rPr>
              <w:t>按规定对新设备设施进行验收，确保使用质量合格、设计符合要求的设备设施。</w:t>
            </w:r>
          </w:p>
        </w:tc>
        <w:tc>
          <w:tcPr>
            <w:tcW w:w="567" w:type="dxa"/>
            <w:vAlign w:val="center"/>
          </w:tcPr>
          <w:p w:rsidR="00753BAD" w:rsidRPr="005E43E1" w:rsidRDefault="00753BAD">
            <w:pPr>
              <w:jc w:val="center"/>
              <w:rPr>
                <w:rFonts w:ascii="宋体" w:hAnsi="宋体"/>
                <w:szCs w:val="21"/>
              </w:rPr>
            </w:pPr>
            <w:r w:rsidRPr="005E43E1">
              <w:rPr>
                <w:rFonts w:ascii="宋体" w:hAnsi="宋体" w:hint="eastAsia"/>
                <w:szCs w:val="21"/>
              </w:rPr>
              <w:t>5</w:t>
            </w:r>
          </w:p>
        </w:tc>
        <w:tc>
          <w:tcPr>
            <w:tcW w:w="4536" w:type="dxa"/>
          </w:tcPr>
          <w:p w:rsidR="00753BAD" w:rsidRPr="005E43E1" w:rsidRDefault="00753BAD">
            <w:pPr>
              <w:ind w:leftChars="50" w:left="105" w:rightChars="50" w:right="105" w:firstLineChars="200" w:firstLine="420"/>
              <w:rPr>
                <w:rFonts w:ascii="宋体" w:hAnsi="宋体"/>
                <w:szCs w:val="21"/>
              </w:rPr>
            </w:pPr>
            <w:r w:rsidRPr="005E43E1">
              <w:rPr>
                <w:rFonts w:ascii="宋体" w:hAnsi="宋体" w:hint="eastAsia"/>
                <w:szCs w:val="21"/>
              </w:rPr>
              <w:t>未进行验收的（含其安全设备设施），每项扣1分；使用不符合要求的，每项扣1分。</w:t>
            </w: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c>
          <w:tcPr>
            <w:tcW w:w="851" w:type="dxa"/>
            <w:vMerge/>
            <w:vAlign w:val="center"/>
          </w:tcPr>
          <w:p w:rsidR="00753BAD" w:rsidRPr="005E43E1" w:rsidRDefault="00753BAD">
            <w:pPr>
              <w:ind w:leftChars="50" w:left="105" w:rightChars="50" w:right="105"/>
              <w:rPr>
                <w:rFonts w:ascii="宋体" w:hAnsi="宋体"/>
                <w:szCs w:val="21"/>
              </w:rPr>
            </w:pPr>
          </w:p>
        </w:tc>
        <w:tc>
          <w:tcPr>
            <w:tcW w:w="916" w:type="dxa"/>
            <w:vMerge/>
            <w:vAlign w:val="center"/>
          </w:tcPr>
          <w:p w:rsidR="00753BAD" w:rsidRPr="005E43E1" w:rsidRDefault="00753BAD">
            <w:pPr>
              <w:ind w:leftChars="50" w:left="105" w:rightChars="50" w:right="105"/>
              <w:rPr>
                <w:rFonts w:ascii="宋体" w:hAnsi="宋体"/>
                <w:szCs w:val="21"/>
              </w:rPr>
            </w:pPr>
          </w:p>
        </w:tc>
        <w:tc>
          <w:tcPr>
            <w:tcW w:w="4329" w:type="dxa"/>
          </w:tcPr>
          <w:p w:rsidR="00753BAD" w:rsidRPr="005E43E1" w:rsidRDefault="00753BAD">
            <w:pPr>
              <w:ind w:leftChars="50" w:left="105" w:rightChars="50" w:right="105" w:firstLineChars="200" w:firstLine="420"/>
              <w:rPr>
                <w:rFonts w:ascii="宋体" w:hAnsi="宋体"/>
                <w:szCs w:val="21"/>
              </w:rPr>
            </w:pPr>
            <w:r w:rsidRPr="005E43E1">
              <w:rPr>
                <w:rFonts w:ascii="宋体" w:hAnsi="宋体" w:hint="eastAsia"/>
                <w:szCs w:val="21"/>
              </w:rPr>
              <w:t>按规定对不符合要求的设备设施进行报废或拆除。</w:t>
            </w:r>
          </w:p>
        </w:tc>
        <w:tc>
          <w:tcPr>
            <w:tcW w:w="567" w:type="dxa"/>
            <w:vAlign w:val="center"/>
          </w:tcPr>
          <w:p w:rsidR="00753BAD" w:rsidRPr="005E43E1" w:rsidRDefault="00753BAD">
            <w:pPr>
              <w:jc w:val="center"/>
              <w:rPr>
                <w:rFonts w:ascii="宋体" w:hAnsi="宋体"/>
                <w:szCs w:val="21"/>
              </w:rPr>
            </w:pPr>
            <w:r w:rsidRPr="005E43E1">
              <w:rPr>
                <w:rFonts w:ascii="宋体" w:hAnsi="宋体" w:hint="eastAsia"/>
                <w:szCs w:val="21"/>
              </w:rPr>
              <w:t>5</w:t>
            </w:r>
          </w:p>
        </w:tc>
        <w:tc>
          <w:tcPr>
            <w:tcW w:w="4536" w:type="dxa"/>
          </w:tcPr>
          <w:p w:rsidR="00753BAD" w:rsidRPr="005E43E1" w:rsidRDefault="00753BAD">
            <w:pPr>
              <w:ind w:leftChars="50" w:left="105" w:rightChars="50" w:right="105" w:firstLineChars="200" w:firstLine="420"/>
              <w:rPr>
                <w:rFonts w:ascii="宋体" w:hAnsi="宋体"/>
                <w:szCs w:val="21"/>
              </w:rPr>
            </w:pPr>
            <w:r w:rsidRPr="005E43E1">
              <w:rPr>
                <w:rFonts w:ascii="宋体" w:hAnsi="宋体" w:hint="eastAsia"/>
                <w:szCs w:val="21"/>
              </w:rPr>
              <w:t>未按规定进行报废或拆除的，不得分；涉及到危险物品的生产设备设施的拆除，无危险物品处置方案的，不得分；未执行作业许可的，扣1分；未进行作业前的安全、技术交底的，扣1分；资料保存不完整的，每项扣1分。</w:t>
            </w: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c>
          <w:tcPr>
            <w:tcW w:w="6096" w:type="dxa"/>
            <w:gridSpan w:val="3"/>
            <w:vAlign w:val="center"/>
          </w:tcPr>
          <w:p w:rsidR="00753BAD" w:rsidRPr="005E43E1" w:rsidRDefault="00753BAD">
            <w:pPr>
              <w:ind w:leftChars="50" w:left="105" w:rightChars="50" w:right="105" w:firstLineChars="200" w:firstLine="422"/>
              <w:rPr>
                <w:rFonts w:ascii="宋体" w:hAnsi="宋体"/>
                <w:b/>
                <w:szCs w:val="21"/>
              </w:rPr>
            </w:pPr>
            <w:r w:rsidRPr="005E43E1">
              <w:rPr>
                <w:rFonts w:ascii="宋体" w:hAnsi="宋体" w:hint="eastAsia"/>
                <w:b/>
                <w:szCs w:val="21"/>
              </w:rPr>
              <w:t>小计</w:t>
            </w:r>
          </w:p>
        </w:tc>
        <w:tc>
          <w:tcPr>
            <w:tcW w:w="567" w:type="dxa"/>
            <w:vAlign w:val="center"/>
          </w:tcPr>
          <w:p w:rsidR="00753BAD" w:rsidRPr="005E43E1" w:rsidRDefault="00753BAD" w:rsidP="00C46476">
            <w:pPr>
              <w:jc w:val="center"/>
              <w:rPr>
                <w:rFonts w:ascii="宋体" w:hAnsi="宋体"/>
                <w:b/>
                <w:szCs w:val="21"/>
              </w:rPr>
            </w:pPr>
            <w:r w:rsidRPr="005E43E1">
              <w:rPr>
                <w:rFonts w:ascii="宋体" w:hAnsi="宋体" w:hint="eastAsia"/>
                <w:b/>
                <w:szCs w:val="21"/>
              </w:rPr>
              <w:t>2</w:t>
            </w:r>
            <w:r w:rsidR="00C46476" w:rsidRPr="005E43E1">
              <w:rPr>
                <w:rFonts w:ascii="宋体" w:hAnsi="宋体" w:hint="eastAsia"/>
                <w:b/>
                <w:szCs w:val="21"/>
              </w:rPr>
              <w:t>0</w:t>
            </w:r>
            <w:r w:rsidRPr="005E43E1">
              <w:rPr>
                <w:rFonts w:ascii="宋体" w:hAnsi="宋体" w:hint="eastAsia"/>
                <w:b/>
                <w:szCs w:val="21"/>
              </w:rPr>
              <w:t>0</w:t>
            </w:r>
          </w:p>
        </w:tc>
        <w:tc>
          <w:tcPr>
            <w:tcW w:w="6117" w:type="dxa"/>
            <w:gridSpan w:val="2"/>
            <w:vAlign w:val="center"/>
          </w:tcPr>
          <w:p w:rsidR="00753BAD" w:rsidRPr="005E43E1" w:rsidRDefault="00753BAD">
            <w:pPr>
              <w:ind w:leftChars="50" w:left="105" w:rightChars="50" w:right="105" w:firstLineChars="200" w:firstLine="422"/>
              <w:rPr>
                <w:rFonts w:ascii="宋体" w:hAnsi="宋体"/>
                <w:b/>
                <w:szCs w:val="21"/>
              </w:rPr>
            </w:pPr>
            <w:r w:rsidRPr="005E43E1">
              <w:rPr>
                <w:rFonts w:ascii="宋体" w:hAnsi="宋体" w:hint="eastAsia"/>
                <w:b/>
                <w:szCs w:val="21"/>
              </w:rPr>
              <w:t>得分小计</w:t>
            </w:r>
          </w:p>
        </w:tc>
        <w:tc>
          <w:tcPr>
            <w:tcW w:w="360" w:type="dxa"/>
            <w:vAlign w:val="center"/>
          </w:tcPr>
          <w:p w:rsidR="00753BAD" w:rsidRPr="005E43E1" w:rsidRDefault="00753BAD">
            <w:pPr>
              <w:jc w:val="center"/>
              <w:rPr>
                <w:rFonts w:ascii="宋体" w:hAnsi="宋体"/>
                <w:b/>
                <w:szCs w:val="21"/>
              </w:rPr>
            </w:pPr>
          </w:p>
        </w:tc>
        <w:tc>
          <w:tcPr>
            <w:tcW w:w="540" w:type="dxa"/>
          </w:tcPr>
          <w:p w:rsidR="00753BAD" w:rsidRPr="005E43E1" w:rsidRDefault="00753BAD">
            <w:pPr>
              <w:jc w:val="center"/>
              <w:rPr>
                <w:rFonts w:ascii="宋体" w:hAnsi="宋体"/>
                <w:b/>
                <w:szCs w:val="21"/>
              </w:rPr>
            </w:pPr>
          </w:p>
        </w:tc>
      </w:tr>
      <w:tr w:rsidR="00753BAD" w:rsidRPr="005E43E1">
        <w:trPr>
          <w:trHeight w:val="61"/>
        </w:trPr>
        <w:tc>
          <w:tcPr>
            <w:tcW w:w="851" w:type="dxa"/>
            <w:vMerge w:val="restart"/>
            <w:vAlign w:val="center"/>
          </w:tcPr>
          <w:p w:rsidR="00753BAD" w:rsidRPr="005E43E1" w:rsidRDefault="00753BAD">
            <w:pPr>
              <w:ind w:leftChars="50" w:left="105" w:rightChars="50" w:right="105"/>
              <w:rPr>
                <w:rFonts w:ascii="宋体" w:hAnsi="宋体"/>
                <w:szCs w:val="21"/>
              </w:rPr>
            </w:pPr>
            <w:r w:rsidRPr="005E43E1">
              <w:rPr>
                <w:rFonts w:ascii="宋体" w:hAnsi="宋体" w:hint="eastAsia"/>
                <w:szCs w:val="21"/>
              </w:rPr>
              <w:t>7.作业安全</w:t>
            </w:r>
          </w:p>
        </w:tc>
        <w:tc>
          <w:tcPr>
            <w:tcW w:w="916" w:type="dxa"/>
            <w:vMerge w:val="restart"/>
            <w:vAlign w:val="center"/>
          </w:tcPr>
          <w:p w:rsidR="00753BAD" w:rsidRPr="005E43E1" w:rsidRDefault="00753BAD">
            <w:pPr>
              <w:ind w:leftChars="50" w:left="105" w:rightChars="50" w:right="105"/>
              <w:rPr>
                <w:rFonts w:ascii="宋体" w:hAnsi="宋体"/>
                <w:szCs w:val="21"/>
              </w:rPr>
            </w:pPr>
            <w:r w:rsidRPr="005E43E1">
              <w:rPr>
                <w:rFonts w:ascii="宋体" w:hAnsi="宋体" w:hint="eastAsia"/>
                <w:szCs w:val="21"/>
              </w:rPr>
              <w:t>7.1生产现场管理和生产过程控制</w:t>
            </w:r>
          </w:p>
        </w:tc>
        <w:tc>
          <w:tcPr>
            <w:tcW w:w="4329" w:type="dxa"/>
          </w:tcPr>
          <w:p w:rsidR="00753BAD" w:rsidRPr="005E43E1" w:rsidRDefault="00753BAD" w:rsidP="00EE0B8B">
            <w:pPr>
              <w:ind w:leftChars="50" w:left="105" w:rightChars="50" w:right="105" w:firstLineChars="200" w:firstLine="420"/>
              <w:rPr>
                <w:rFonts w:ascii="宋体" w:hAnsi="宋体"/>
                <w:szCs w:val="21"/>
              </w:rPr>
            </w:pPr>
            <w:r w:rsidRPr="005E43E1">
              <w:rPr>
                <w:rFonts w:ascii="宋体" w:hAnsi="宋体" w:hint="eastAsia"/>
                <w:szCs w:val="21"/>
              </w:rPr>
              <w:t>建立至少包括下列危险作业的作业安全管理制度，明确责任部门、人员、许可范围、审批程序、许可签发人员等：</w:t>
            </w:r>
          </w:p>
          <w:p w:rsidR="00753BAD" w:rsidRPr="005E43E1" w:rsidRDefault="00753BAD" w:rsidP="00EE0B8B">
            <w:pPr>
              <w:ind w:leftChars="50" w:left="105" w:rightChars="50" w:right="105" w:firstLineChars="200" w:firstLine="420"/>
              <w:rPr>
                <w:rFonts w:ascii="宋体" w:hAnsi="宋体"/>
                <w:szCs w:val="21"/>
              </w:rPr>
            </w:pPr>
            <w:r w:rsidRPr="005E43E1">
              <w:rPr>
                <w:rFonts w:ascii="宋体" w:hAnsi="宋体" w:cs="宋体" w:hint="eastAsia"/>
                <w:kern w:val="0"/>
                <w:szCs w:val="21"/>
              </w:rPr>
              <w:t>1.动火作业。</w:t>
            </w:r>
          </w:p>
          <w:p w:rsidR="00753BAD" w:rsidRPr="005E43E1" w:rsidRDefault="00753BAD" w:rsidP="00EE0B8B">
            <w:pPr>
              <w:ind w:leftChars="50" w:left="105" w:rightChars="50" w:right="105" w:firstLineChars="200" w:firstLine="420"/>
              <w:rPr>
                <w:rFonts w:ascii="宋体" w:hAnsi="宋体"/>
                <w:szCs w:val="21"/>
              </w:rPr>
            </w:pPr>
            <w:r w:rsidRPr="005E43E1">
              <w:rPr>
                <w:rFonts w:ascii="宋体" w:hAnsi="宋体" w:cs="宋体" w:hint="eastAsia"/>
                <w:kern w:val="0"/>
                <w:szCs w:val="21"/>
              </w:rPr>
              <w:t>2.受限空间作业。</w:t>
            </w:r>
          </w:p>
          <w:p w:rsidR="00753BAD" w:rsidRPr="005E43E1" w:rsidRDefault="00753BAD" w:rsidP="00EE0B8B">
            <w:pPr>
              <w:ind w:leftChars="50" w:left="105" w:rightChars="50" w:right="105" w:firstLineChars="200" w:firstLine="420"/>
              <w:rPr>
                <w:rFonts w:ascii="宋体" w:hAnsi="宋体"/>
                <w:szCs w:val="21"/>
              </w:rPr>
            </w:pPr>
            <w:r w:rsidRPr="005E43E1">
              <w:rPr>
                <w:rFonts w:ascii="宋体" w:hAnsi="宋体" w:cs="宋体" w:hint="eastAsia"/>
                <w:kern w:val="0"/>
                <w:szCs w:val="21"/>
              </w:rPr>
              <w:t>3.高处作业。</w:t>
            </w:r>
          </w:p>
          <w:p w:rsidR="00753BAD" w:rsidRPr="005E43E1" w:rsidRDefault="00753BAD" w:rsidP="00EE0B8B">
            <w:pPr>
              <w:ind w:leftChars="50" w:left="105" w:rightChars="50" w:right="105" w:firstLineChars="200" w:firstLine="420"/>
              <w:rPr>
                <w:rFonts w:ascii="宋体" w:hAnsi="宋体"/>
                <w:szCs w:val="21"/>
              </w:rPr>
            </w:pPr>
            <w:r w:rsidRPr="005E43E1">
              <w:rPr>
                <w:rFonts w:ascii="宋体" w:hAnsi="宋体" w:cs="宋体" w:hint="eastAsia"/>
                <w:kern w:val="0"/>
                <w:szCs w:val="21"/>
              </w:rPr>
              <w:t>4.大型吊装作业。</w:t>
            </w:r>
          </w:p>
          <w:p w:rsidR="00753BAD" w:rsidRPr="005E43E1" w:rsidRDefault="00753BAD" w:rsidP="00EE0B8B">
            <w:pPr>
              <w:ind w:leftChars="50" w:left="105" w:rightChars="50" w:right="105" w:firstLineChars="200" w:firstLine="420"/>
              <w:rPr>
                <w:rFonts w:ascii="宋体" w:hAnsi="宋体" w:cs="宋体"/>
                <w:kern w:val="0"/>
                <w:szCs w:val="21"/>
              </w:rPr>
            </w:pPr>
            <w:r w:rsidRPr="005E43E1">
              <w:rPr>
                <w:rFonts w:ascii="宋体" w:hAnsi="宋体" w:cs="宋体" w:hint="eastAsia"/>
                <w:kern w:val="0"/>
                <w:szCs w:val="21"/>
              </w:rPr>
              <w:t>5.临时用电作业。</w:t>
            </w:r>
          </w:p>
          <w:p w:rsidR="00753BAD" w:rsidRPr="005E43E1" w:rsidRDefault="00753BAD" w:rsidP="00EE0B8B">
            <w:pPr>
              <w:ind w:leftChars="50" w:left="105" w:rightChars="50" w:right="105" w:firstLineChars="200" w:firstLine="420"/>
              <w:rPr>
                <w:rFonts w:ascii="宋体" w:hAnsi="宋体" w:cs="宋体"/>
                <w:kern w:val="0"/>
                <w:szCs w:val="21"/>
              </w:rPr>
            </w:pPr>
            <w:r w:rsidRPr="005E43E1">
              <w:rPr>
                <w:rFonts w:ascii="宋体" w:hAnsi="宋体" w:cs="宋体" w:hint="eastAsia"/>
                <w:kern w:val="0"/>
                <w:szCs w:val="21"/>
              </w:rPr>
              <w:t>6.动土作业。</w:t>
            </w:r>
          </w:p>
          <w:p w:rsidR="00753BAD" w:rsidRPr="005E43E1" w:rsidRDefault="00753BAD" w:rsidP="00EE0B8B">
            <w:pPr>
              <w:ind w:leftChars="50" w:left="105" w:rightChars="50" w:right="105" w:firstLineChars="200" w:firstLine="420"/>
              <w:rPr>
                <w:rFonts w:ascii="宋体" w:hAnsi="宋体" w:cs="宋体"/>
                <w:kern w:val="0"/>
                <w:szCs w:val="21"/>
              </w:rPr>
            </w:pPr>
            <w:r w:rsidRPr="005E43E1">
              <w:rPr>
                <w:rFonts w:ascii="宋体" w:hAnsi="宋体" w:cs="宋体" w:hint="eastAsia"/>
                <w:kern w:val="0"/>
                <w:szCs w:val="21"/>
              </w:rPr>
              <w:t>7.断路作业。</w:t>
            </w:r>
          </w:p>
          <w:p w:rsidR="00753BAD" w:rsidRPr="005E43E1" w:rsidRDefault="00753BAD" w:rsidP="00EE0B8B">
            <w:pPr>
              <w:ind w:leftChars="50" w:left="105" w:rightChars="50" w:right="105" w:firstLineChars="200" w:firstLine="420"/>
              <w:rPr>
                <w:rFonts w:ascii="宋体" w:hAnsi="宋体"/>
                <w:szCs w:val="21"/>
              </w:rPr>
            </w:pPr>
            <w:r w:rsidRPr="005E43E1">
              <w:rPr>
                <w:rFonts w:ascii="宋体" w:hAnsi="宋体" w:cs="宋体" w:hint="eastAsia"/>
                <w:kern w:val="0"/>
                <w:szCs w:val="21"/>
              </w:rPr>
              <w:t>8.</w:t>
            </w:r>
            <w:r w:rsidRPr="005E43E1">
              <w:rPr>
                <w:rFonts w:ascii="方正书宋简体" w:eastAsia="方正书宋简体" w:hint="eastAsia"/>
                <w:szCs w:val="21"/>
              </w:rPr>
              <w:t>加氨作业等</w:t>
            </w:r>
            <w:r w:rsidRPr="005E43E1">
              <w:rPr>
                <w:rFonts w:ascii="宋体" w:hAnsi="宋体" w:cs="宋体" w:hint="eastAsia"/>
                <w:kern w:val="0"/>
                <w:szCs w:val="21"/>
              </w:rPr>
              <w:t>其他危险作业。</w:t>
            </w:r>
          </w:p>
        </w:tc>
        <w:tc>
          <w:tcPr>
            <w:tcW w:w="567" w:type="dxa"/>
            <w:vAlign w:val="center"/>
          </w:tcPr>
          <w:p w:rsidR="00753BAD" w:rsidRPr="005E43E1" w:rsidRDefault="00753BAD" w:rsidP="00EE0B8B">
            <w:pPr>
              <w:jc w:val="center"/>
              <w:rPr>
                <w:rFonts w:ascii="宋体" w:hAnsi="宋体"/>
                <w:szCs w:val="21"/>
              </w:rPr>
            </w:pPr>
            <w:r w:rsidRPr="005E43E1">
              <w:rPr>
                <w:rFonts w:ascii="宋体" w:hAnsi="宋体" w:hint="eastAsia"/>
                <w:szCs w:val="21"/>
              </w:rPr>
              <w:t>20</w:t>
            </w:r>
          </w:p>
        </w:tc>
        <w:tc>
          <w:tcPr>
            <w:tcW w:w="4536" w:type="dxa"/>
          </w:tcPr>
          <w:p w:rsidR="00753BAD" w:rsidRPr="005E43E1" w:rsidRDefault="00753BAD" w:rsidP="00EE0B8B">
            <w:pPr>
              <w:ind w:leftChars="50" w:left="105" w:rightChars="50" w:right="105" w:firstLineChars="200" w:firstLine="420"/>
              <w:rPr>
                <w:rFonts w:ascii="宋体" w:hAnsi="宋体"/>
                <w:szCs w:val="21"/>
              </w:rPr>
            </w:pPr>
            <w:r w:rsidRPr="005E43E1">
              <w:rPr>
                <w:rFonts w:ascii="宋体" w:hAnsi="宋体" w:hint="eastAsia"/>
                <w:szCs w:val="21"/>
              </w:rPr>
              <w:t>没有制度的，不得分；缺少一项危险作业规定的，扣5分；内容不全或操作性差的，每处扣2分。</w:t>
            </w:r>
          </w:p>
          <w:p w:rsidR="00753BAD" w:rsidRPr="005E43E1" w:rsidRDefault="00753BAD" w:rsidP="0090217F">
            <w:pPr>
              <w:ind w:leftChars="50" w:left="105" w:rightChars="50" w:right="105" w:firstLineChars="200" w:firstLine="420"/>
              <w:rPr>
                <w:rFonts w:ascii="宋体" w:hAnsi="宋体"/>
                <w:szCs w:val="21"/>
              </w:rPr>
            </w:pP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c>
          <w:tcPr>
            <w:tcW w:w="851" w:type="dxa"/>
            <w:vMerge/>
            <w:vAlign w:val="center"/>
          </w:tcPr>
          <w:p w:rsidR="00753BAD" w:rsidRPr="005E43E1" w:rsidRDefault="00753BAD">
            <w:pPr>
              <w:ind w:leftChars="50" w:left="105" w:rightChars="50" w:right="105"/>
              <w:rPr>
                <w:rFonts w:ascii="宋体" w:hAnsi="宋体"/>
                <w:szCs w:val="21"/>
              </w:rPr>
            </w:pPr>
          </w:p>
        </w:tc>
        <w:tc>
          <w:tcPr>
            <w:tcW w:w="916" w:type="dxa"/>
            <w:vMerge/>
            <w:vAlign w:val="center"/>
          </w:tcPr>
          <w:p w:rsidR="00753BAD" w:rsidRPr="005E43E1" w:rsidRDefault="00753BAD">
            <w:pPr>
              <w:ind w:leftChars="50" w:left="105" w:rightChars="50" w:right="105"/>
              <w:rPr>
                <w:rFonts w:ascii="宋体" w:hAnsi="宋体"/>
                <w:szCs w:val="21"/>
              </w:rPr>
            </w:pPr>
          </w:p>
        </w:tc>
        <w:tc>
          <w:tcPr>
            <w:tcW w:w="4329" w:type="dxa"/>
          </w:tcPr>
          <w:p w:rsidR="00753BAD" w:rsidRPr="005E43E1" w:rsidRDefault="00753BAD" w:rsidP="00EE0B8B">
            <w:pPr>
              <w:ind w:leftChars="50" w:left="105" w:rightChars="50" w:right="105" w:firstLineChars="200" w:firstLine="420"/>
              <w:rPr>
                <w:rFonts w:ascii="宋体" w:hAnsi="宋体"/>
                <w:szCs w:val="21"/>
              </w:rPr>
            </w:pPr>
            <w:r w:rsidRPr="005E43E1">
              <w:rPr>
                <w:rFonts w:ascii="宋体" w:hAnsi="宋体" w:hint="eastAsia"/>
                <w:szCs w:val="21"/>
              </w:rPr>
              <w:t>应对生产现场和生产过程、环境存在的事故隐患进行排查、评估分级，并制定相应的控制措施。</w:t>
            </w:r>
          </w:p>
        </w:tc>
        <w:tc>
          <w:tcPr>
            <w:tcW w:w="567" w:type="dxa"/>
            <w:vAlign w:val="center"/>
          </w:tcPr>
          <w:p w:rsidR="00753BAD" w:rsidRPr="005E43E1" w:rsidRDefault="00753BAD" w:rsidP="00EE0B8B">
            <w:pPr>
              <w:jc w:val="center"/>
              <w:rPr>
                <w:rFonts w:ascii="宋体" w:hAnsi="宋体"/>
                <w:szCs w:val="21"/>
              </w:rPr>
            </w:pPr>
            <w:r w:rsidRPr="005E43E1">
              <w:rPr>
                <w:rFonts w:ascii="宋体" w:hAnsi="宋体" w:hint="eastAsia"/>
                <w:szCs w:val="21"/>
              </w:rPr>
              <w:t>20</w:t>
            </w:r>
          </w:p>
        </w:tc>
        <w:tc>
          <w:tcPr>
            <w:tcW w:w="4536" w:type="dxa"/>
          </w:tcPr>
          <w:p w:rsidR="00753BAD" w:rsidRPr="005E43E1" w:rsidRDefault="00753BAD" w:rsidP="00EE0B8B">
            <w:pPr>
              <w:ind w:leftChars="50" w:left="105" w:rightChars="50" w:right="105" w:firstLineChars="200" w:firstLine="420"/>
              <w:rPr>
                <w:rFonts w:ascii="宋体" w:hAnsi="宋体"/>
                <w:szCs w:val="21"/>
              </w:rPr>
            </w:pPr>
            <w:r w:rsidRPr="005E43E1">
              <w:rPr>
                <w:rFonts w:ascii="宋体" w:hAnsi="宋体" w:hint="eastAsia"/>
                <w:szCs w:val="21"/>
              </w:rPr>
              <w:t>未进行隐患排查、评估分级的，不得分；无记录、档案的，不得分；所涉及的范围未全部涵盖的，每少一处扣1分；排查、评估分级不符合规定的，每处扣1分；缺少控制措施或针对性不强的，每处扣1分；现场岗位人员不清楚岗位有关隐患及其控制措施的，每人次扣1分。</w:t>
            </w: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rPr>
          <w:trHeight w:val="429"/>
        </w:trPr>
        <w:tc>
          <w:tcPr>
            <w:tcW w:w="851" w:type="dxa"/>
            <w:vMerge/>
            <w:vAlign w:val="center"/>
          </w:tcPr>
          <w:p w:rsidR="00753BAD" w:rsidRPr="005E43E1" w:rsidRDefault="00753BAD">
            <w:pPr>
              <w:ind w:leftChars="50" w:left="105" w:rightChars="50" w:right="105"/>
              <w:rPr>
                <w:rFonts w:ascii="宋体" w:hAnsi="宋体"/>
                <w:szCs w:val="21"/>
              </w:rPr>
            </w:pPr>
          </w:p>
        </w:tc>
        <w:tc>
          <w:tcPr>
            <w:tcW w:w="916" w:type="dxa"/>
            <w:vMerge/>
            <w:vAlign w:val="center"/>
          </w:tcPr>
          <w:p w:rsidR="00753BAD" w:rsidRPr="005E43E1" w:rsidRDefault="00753BAD">
            <w:pPr>
              <w:ind w:leftChars="50" w:left="105" w:rightChars="50" w:right="105"/>
              <w:rPr>
                <w:rFonts w:ascii="宋体" w:hAnsi="宋体"/>
                <w:szCs w:val="21"/>
              </w:rPr>
            </w:pPr>
          </w:p>
        </w:tc>
        <w:tc>
          <w:tcPr>
            <w:tcW w:w="4329" w:type="dxa"/>
          </w:tcPr>
          <w:p w:rsidR="00753BAD" w:rsidRPr="005E43E1" w:rsidRDefault="00753BAD" w:rsidP="00EE0B8B">
            <w:pPr>
              <w:ind w:leftChars="50" w:left="105" w:rightChars="50" w:right="105" w:firstLineChars="200" w:firstLine="420"/>
              <w:rPr>
                <w:rFonts w:ascii="宋体" w:hAnsi="宋体" w:cs="宋体"/>
                <w:kern w:val="0"/>
                <w:szCs w:val="21"/>
              </w:rPr>
            </w:pPr>
            <w:r w:rsidRPr="005E43E1">
              <w:rPr>
                <w:rFonts w:ascii="宋体" w:hAnsi="宋体" w:cs="宋体" w:hint="eastAsia"/>
                <w:kern w:val="0"/>
                <w:szCs w:val="21"/>
              </w:rPr>
              <w:t>应禁止与生产无关人员进入生产操作现场。</w:t>
            </w:r>
          </w:p>
        </w:tc>
        <w:tc>
          <w:tcPr>
            <w:tcW w:w="567" w:type="dxa"/>
            <w:vAlign w:val="center"/>
          </w:tcPr>
          <w:p w:rsidR="00753BAD" w:rsidRPr="005E43E1" w:rsidRDefault="00753BAD" w:rsidP="00EE0B8B">
            <w:pPr>
              <w:jc w:val="center"/>
              <w:rPr>
                <w:rFonts w:ascii="宋体" w:hAnsi="宋体" w:cs="宋体"/>
                <w:kern w:val="0"/>
                <w:szCs w:val="21"/>
              </w:rPr>
            </w:pPr>
            <w:r w:rsidRPr="005E43E1">
              <w:rPr>
                <w:rFonts w:ascii="宋体" w:hAnsi="宋体" w:cs="宋体" w:hint="eastAsia"/>
                <w:kern w:val="0"/>
                <w:szCs w:val="21"/>
              </w:rPr>
              <w:t>5</w:t>
            </w:r>
          </w:p>
        </w:tc>
        <w:tc>
          <w:tcPr>
            <w:tcW w:w="4536" w:type="dxa"/>
          </w:tcPr>
          <w:p w:rsidR="00753BAD" w:rsidRPr="005E43E1" w:rsidRDefault="00753BAD" w:rsidP="00EE0B8B">
            <w:pPr>
              <w:ind w:leftChars="50" w:left="105" w:rightChars="50" w:right="105" w:firstLineChars="200" w:firstLine="420"/>
              <w:rPr>
                <w:rFonts w:ascii="宋体" w:hAnsi="宋体" w:cs="宋体"/>
                <w:kern w:val="0"/>
                <w:szCs w:val="21"/>
              </w:rPr>
            </w:pPr>
            <w:r w:rsidRPr="005E43E1">
              <w:rPr>
                <w:rFonts w:ascii="宋体" w:hAnsi="宋体" w:cs="宋体" w:hint="eastAsia"/>
                <w:kern w:val="0"/>
                <w:szCs w:val="21"/>
              </w:rPr>
              <w:t>有与生产无关人员进入生产操作现场的，不得分；</w:t>
            </w: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rPr>
          <w:trHeight w:val="429"/>
        </w:trPr>
        <w:tc>
          <w:tcPr>
            <w:tcW w:w="851" w:type="dxa"/>
            <w:vMerge/>
            <w:vAlign w:val="center"/>
          </w:tcPr>
          <w:p w:rsidR="00753BAD" w:rsidRPr="005E43E1" w:rsidRDefault="00753BAD">
            <w:pPr>
              <w:ind w:leftChars="50" w:left="105" w:rightChars="50" w:right="105"/>
              <w:rPr>
                <w:rFonts w:ascii="宋体" w:hAnsi="宋体"/>
                <w:szCs w:val="21"/>
              </w:rPr>
            </w:pPr>
          </w:p>
        </w:tc>
        <w:tc>
          <w:tcPr>
            <w:tcW w:w="916" w:type="dxa"/>
            <w:vMerge/>
            <w:vAlign w:val="center"/>
          </w:tcPr>
          <w:p w:rsidR="00753BAD" w:rsidRPr="005E43E1" w:rsidRDefault="00753BAD">
            <w:pPr>
              <w:ind w:leftChars="50" w:left="105" w:rightChars="50" w:right="105"/>
              <w:rPr>
                <w:rFonts w:ascii="宋体" w:hAnsi="宋体"/>
                <w:szCs w:val="21"/>
              </w:rPr>
            </w:pPr>
          </w:p>
        </w:tc>
        <w:tc>
          <w:tcPr>
            <w:tcW w:w="4329" w:type="dxa"/>
          </w:tcPr>
          <w:p w:rsidR="00753BAD" w:rsidRPr="005E43E1" w:rsidRDefault="00753BAD" w:rsidP="00EE0B8B">
            <w:pPr>
              <w:ind w:leftChars="50" w:left="105" w:rightChars="50" w:right="105" w:firstLineChars="200" w:firstLine="420"/>
              <w:rPr>
                <w:rFonts w:ascii="宋体" w:hAnsi="宋体" w:cs="宋体"/>
                <w:kern w:val="0"/>
                <w:szCs w:val="21"/>
              </w:rPr>
            </w:pPr>
            <w:r w:rsidRPr="005E43E1">
              <w:rPr>
                <w:rFonts w:ascii="宋体" w:hAnsi="宋体" w:cs="宋体" w:hint="eastAsia"/>
                <w:kern w:val="0"/>
                <w:szCs w:val="21"/>
              </w:rPr>
              <w:t>进入受限空间作业安全要求：</w:t>
            </w:r>
          </w:p>
          <w:p w:rsidR="00753BAD" w:rsidRPr="005E43E1" w:rsidRDefault="00753BAD" w:rsidP="00EE0B8B">
            <w:pPr>
              <w:ind w:leftChars="50" w:left="105" w:rightChars="50" w:right="105" w:firstLineChars="200" w:firstLine="420"/>
              <w:rPr>
                <w:rFonts w:ascii="宋体" w:hAnsi="宋体" w:cs="宋体"/>
                <w:kern w:val="0"/>
                <w:szCs w:val="21"/>
              </w:rPr>
            </w:pPr>
            <w:r w:rsidRPr="005E43E1">
              <w:rPr>
                <w:rFonts w:ascii="宋体" w:hAnsi="宋体" w:cs="宋体" w:hint="eastAsia"/>
                <w:kern w:val="0"/>
                <w:szCs w:val="21"/>
              </w:rPr>
              <w:t>1.执行作业许可审批制度。</w:t>
            </w:r>
          </w:p>
          <w:p w:rsidR="00753BAD" w:rsidRPr="005E43E1" w:rsidRDefault="00753BAD" w:rsidP="00EE0B8B">
            <w:pPr>
              <w:ind w:leftChars="50" w:left="105" w:rightChars="50" w:right="105" w:firstLineChars="200" w:firstLine="420"/>
              <w:rPr>
                <w:rFonts w:ascii="宋体" w:hAnsi="宋体" w:cs="宋体"/>
                <w:kern w:val="0"/>
                <w:szCs w:val="21"/>
              </w:rPr>
            </w:pPr>
            <w:r w:rsidRPr="005E43E1">
              <w:rPr>
                <w:rFonts w:ascii="宋体" w:hAnsi="宋体" w:cs="宋体" w:hint="eastAsia"/>
                <w:kern w:val="0"/>
                <w:szCs w:val="21"/>
              </w:rPr>
              <w:t>2.应采取可靠的置换或通风措施。</w:t>
            </w:r>
          </w:p>
          <w:p w:rsidR="00753BAD" w:rsidRPr="005E43E1" w:rsidRDefault="00753BAD" w:rsidP="00EE0B8B">
            <w:pPr>
              <w:ind w:leftChars="50" w:left="105" w:rightChars="50" w:right="105" w:firstLineChars="200" w:firstLine="420"/>
              <w:rPr>
                <w:rFonts w:ascii="宋体" w:hAnsi="宋体" w:cs="宋体"/>
                <w:kern w:val="0"/>
                <w:szCs w:val="21"/>
              </w:rPr>
            </w:pPr>
            <w:r w:rsidRPr="005E43E1">
              <w:rPr>
                <w:rFonts w:ascii="宋体" w:hAnsi="宋体" w:cs="宋体" w:hint="eastAsia"/>
                <w:kern w:val="0"/>
                <w:szCs w:val="21"/>
              </w:rPr>
              <w:t>3.按规定进行气体检测，合格后方可进入。</w:t>
            </w:r>
          </w:p>
          <w:p w:rsidR="00753BAD" w:rsidRPr="005E43E1" w:rsidRDefault="00753BAD" w:rsidP="00EE0B8B">
            <w:pPr>
              <w:ind w:leftChars="50" w:left="105" w:rightChars="50" w:right="105" w:firstLineChars="200" w:firstLine="420"/>
              <w:rPr>
                <w:rFonts w:ascii="宋体" w:hAnsi="宋体" w:cs="宋体"/>
                <w:kern w:val="0"/>
                <w:szCs w:val="21"/>
              </w:rPr>
            </w:pPr>
            <w:r w:rsidRPr="005E43E1">
              <w:rPr>
                <w:rFonts w:ascii="宋体" w:hAnsi="宋体" w:cs="宋体" w:hint="eastAsia"/>
                <w:kern w:val="0"/>
                <w:szCs w:val="21"/>
              </w:rPr>
              <w:t>4.有专人监护。</w:t>
            </w:r>
          </w:p>
          <w:p w:rsidR="00753BAD" w:rsidRPr="005E43E1" w:rsidRDefault="00753BAD" w:rsidP="00EE0B8B">
            <w:pPr>
              <w:ind w:leftChars="50" w:left="105" w:rightChars="50" w:right="105" w:firstLineChars="200" w:firstLine="420"/>
              <w:rPr>
                <w:rFonts w:ascii="宋体" w:hAnsi="宋体" w:cs="宋体"/>
                <w:kern w:val="0"/>
                <w:szCs w:val="21"/>
              </w:rPr>
            </w:pPr>
            <w:r w:rsidRPr="005E43E1">
              <w:rPr>
                <w:rFonts w:ascii="宋体" w:hAnsi="宋体" w:cs="宋体" w:hint="eastAsia"/>
                <w:kern w:val="0"/>
                <w:szCs w:val="21"/>
              </w:rPr>
              <w:t>5.采取便于有限空间内外人员联系的措施。</w:t>
            </w:r>
          </w:p>
        </w:tc>
        <w:tc>
          <w:tcPr>
            <w:tcW w:w="567" w:type="dxa"/>
            <w:vAlign w:val="center"/>
          </w:tcPr>
          <w:p w:rsidR="00753BAD" w:rsidRPr="005E43E1" w:rsidRDefault="00753BAD" w:rsidP="00EE0B8B">
            <w:pPr>
              <w:jc w:val="center"/>
              <w:rPr>
                <w:rFonts w:ascii="宋体" w:hAnsi="宋体" w:cs="宋体"/>
                <w:kern w:val="0"/>
                <w:szCs w:val="21"/>
              </w:rPr>
            </w:pPr>
            <w:r w:rsidRPr="005E43E1">
              <w:rPr>
                <w:rFonts w:ascii="宋体" w:hAnsi="宋体" w:cs="宋体" w:hint="eastAsia"/>
                <w:kern w:val="0"/>
                <w:szCs w:val="21"/>
              </w:rPr>
              <w:t>10</w:t>
            </w:r>
          </w:p>
        </w:tc>
        <w:tc>
          <w:tcPr>
            <w:tcW w:w="4536" w:type="dxa"/>
          </w:tcPr>
          <w:p w:rsidR="00753BAD" w:rsidRPr="005E43E1" w:rsidRDefault="00753BAD" w:rsidP="00EE0B8B">
            <w:pPr>
              <w:ind w:leftChars="50" w:left="105" w:rightChars="50" w:right="105" w:firstLineChars="200" w:firstLine="420"/>
              <w:rPr>
                <w:rFonts w:ascii="宋体" w:hAnsi="宋体" w:cs="宋体"/>
                <w:kern w:val="0"/>
                <w:szCs w:val="21"/>
              </w:rPr>
            </w:pPr>
            <w:r w:rsidRPr="005E43E1">
              <w:rPr>
                <w:rFonts w:ascii="宋体" w:hAnsi="宋体" w:cs="宋体" w:hint="eastAsia"/>
                <w:kern w:val="0"/>
                <w:szCs w:val="21"/>
              </w:rPr>
              <w:t>有一项不符合要求的，不得分。</w:t>
            </w: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rPr>
          <w:trHeight w:val="429"/>
        </w:trPr>
        <w:tc>
          <w:tcPr>
            <w:tcW w:w="851" w:type="dxa"/>
            <w:vMerge/>
            <w:vAlign w:val="center"/>
          </w:tcPr>
          <w:p w:rsidR="00753BAD" w:rsidRPr="005E43E1" w:rsidRDefault="00753BAD">
            <w:pPr>
              <w:ind w:leftChars="50" w:left="105" w:rightChars="50" w:right="105"/>
              <w:rPr>
                <w:rFonts w:ascii="宋体" w:hAnsi="宋体"/>
                <w:szCs w:val="21"/>
              </w:rPr>
            </w:pPr>
          </w:p>
        </w:tc>
        <w:tc>
          <w:tcPr>
            <w:tcW w:w="916" w:type="dxa"/>
            <w:vMerge/>
            <w:vAlign w:val="center"/>
          </w:tcPr>
          <w:p w:rsidR="00753BAD" w:rsidRPr="005E43E1" w:rsidRDefault="00753BAD">
            <w:pPr>
              <w:ind w:leftChars="50" w:left="105" w:rightChars="50" w:right="105"/>
              <w:rPr>
                <w:rFonts w:ascii="宋体" w:hAnsi="宋体"/>
                <w:szCs w:val="21"/>
              </w:rPr>
            </w:pPr>
          </w:p>
        </w:tc>
        <w:tc>
          <w:tcPr>
            <w:tcW w:w="4329" w:type="dxa"/>
          </w:tcPr>
          <w:p w:rsidR="00753BAD" w:rsidRPr="005E43E1" w:rsidRDefault="00753BAD" w:rsidP="00EE0B8B">
            <w:pPr>
              <w:ind w:leftChars="50" w:left="105" w:rightChars="50" w:right="105" w:firstLineChars="200" w:firstLine="420"/>
              <w:rPr>
                <w:rFonts w:ascii="宋体" w:hAnsi="宋体"/>
              </w:rPr>
            </w:pPr>
            <w:r w:rsidRPr="005E43E1">
              <w:rPr>
                <w:rFonts w:ascii="宋体" w:hAnsi="宋体" w:hint="eastAsia"/>
              </w:rPr>
              <w:t>动火</w:t>
            </w:r>
            <w:r w:rsidRPr="005E43E1">
              <w:rPr>
                <w:rFonts w:ascii="宋体" w:hAnsi="宋体"/>
              </w:rPr>
              <w:t>作业安全要求</w:t>
            </w:r>
            <w:r w:rsidRPr="005E43E1">
              <w:rPr>
                <w:rFonts w:ascii="宋体" w:hAnsi="宋体" w:hint="eastAsia"/>
              </w:rPr>
              <w:t>：</w:t>
            </w:r>
          </w:p>
          <w:p w:rsidR="00753BAD" w:rsidRPr="005E43E1" w:rsidRDefault="00753BAD" w:rsidP="00EE0B8B">
            <w:pPr>
              <w:ind w:leftChars="50" w:left="105" w:rightChars="50" w:right="105" w:firstLineChars="200" w:firstLine="420"/>
              <w:rPr>
                <w:rFonts w:ascii="宋体" w:hAnsi="宋体" w:cs="宋体"/>
                <w:kern w:val="0"/>
                <w:szCs w:val="21"/>
              </w:rPr>
            </w:pPr>
            <w:r w:rsidRPr="005E43E1">
              <w:rPr>
                <w:rFonts w:ascii="宋体" w:hAnsi="宋体" w:hint="eastAsia"/>
              </w:rPr>
              <w:t>1.</w:t>
            </w:r>
            <w:r w:rsidRPr="005E43E1">
              <w:rPr>
                <w:rFonts w:ascii="宋体" w:hAnsi="宋体" w:cs="宋体" w:hint="eastAsia"/>
                <w:kern w:val="0"/>
                <w:szCs w:val="21"/>
              </w:rPr>
              <w:t xml:space="preserve"> 执行作业许可审批制度。</w:t>
            </w:r>
          </w:p>
          <w:p w:rsidR="00753BAD" w:rsidRPr="005E43E1" w:rsidRDefault="00753BAD" w:rsidP="00EE0B8B">
            <w:pPr>
              <w:ind w:leftChars="50" w:left="105" w:rightChars="50" w:right="105" w:firstLineChars="200" w:firstLine="420"/>
              <w:rPr>
                <w:rFonts w:ascii="宋体" w:hAnsi="宋体" w:cs="宋体"/>
                <w:kern w:val="0"/>
                <w:szCs w:val="21"/>
              </w:rPr>
            </w:pPr>
            <w:r w:rsidRPr="005E43E1">
              <w:rPr>
                <w:rFonts w:ascii="宋体" w:hAnsi="宋体" w:cs="宋体" w:hint="eastAsia"/>
                <w:kern w:val="0"/>
                <w:szCs w:val="21"/>
              </w:rPr>
              <w:t>2.作业前进行动火分析，合格后方可动火。</w:t>
            </w:r>
          </w:p>
          <w:p w:rsidR="00753BAD" w:rsidRPr="005E43E1" w:rsidRDefault="00753BAD" w:rsidP="00EE0B8B">
            <w:pPr>
              <w:ind w:leftChars="50" w:left="105" w:rightChars="50" w:right="105" w:firstLineChars="200" w:firstLine="420"/>
              <w:rPr>
                <w:rFonts w:ascii="宋体" w:hAnsi="宋体" w:cs="宋体"/>
                <w:kern w:val="0"/>
                <w:szCs w:val="21"/>
              </w:rPr>
            </w:pPr>
            <w:r w:rsidRPr="005E43E1">
              <w:rPr>
                <w:rFonts w:ascii="宋体" w:hAnsi="宋体" w:cs="宋体" w:hint="eastAsia"/>
                <w:kern w:val="0"/>
                <w:szCs w:val="21"/>
              </w:rPr>
              <w:t>3. 有专人监护</w:t>
            </w:r>
            <w:r w:rsidR="005E2C20">
              <w:rPr>
                <w:rFonts w:ascii="宋体" w:hAnsi="宋体" w:cs="宋体" w:hint="eastAsia"/>
                <w:kern w:val="0"/>
                <w:szCs w:val="21"/>
              </w:rPr>
              <w:t>。</w:t>
            </w:r>
          </w:p>
          <w:p w:rsidR="00753BAD" w:rsidRPr="005E43E1" w:rsidRDefault="00753BAD" w:rsidP="00EE0B8B">
            <w:pPr>
              <w:ind w:rightChars="50" w:right="105" w:firstLineChars="200" w:firstLine="420"/>
              <w:rPr>
                <w:rFonts w:ascii="宋体" w:hAnsi="宋体" w:cs="宋体"/>
                <w:kern w:val="0"/>
                <w:szCs w:val="21"/>
              </w:rPr>
            </w:pPr>
            <w:r w:rsidRPr="005E43E1">
              <w:rPr>
                <w:rFonts w:ascii="宋体" w:hAnsi="宋体" w:cs="宋体" w:hint="eastAsia"/>
                <w:kern w:val="0"/>
                <w:szCs w:val="21"/>
              </w:rPr>
              <w:t xml:space="preserve"> 4.动火结束后，作业人员要进行现场清理，待监护人员确定没有安全隐患后方可离开。</w:t>
            </w:r>
            <w:r w:rsidRPr="005E43E1">
              <w:rPr>
                <w:rFonts w:ascii="宋体" w:hAnsi="宋体" w:hint="eastAsia"/>
                <w:szCs w:val="21"/>
              </w:rPr>
              <w:t xml:space="preserve"> </w:t>
            </w:r>
          </w:p>
        </w:tc>
        <w:tc>
          <w:tcPr>
            <w:tcW w:w="567" w:type="dxa"/>
            <w:vAlign w:val="center"/>
          </w:tcPr>
          <w:p w:rsidR="00753BAD" w:rsidRPr="005E43E1" w:rsidRDefault="00753BAD" w:rsidP="00EE0B8B">
            <w:pPr>
              <w:jc w:val="center"/>
              <w:rPr>
                <w:rFonts w:ascii="宋体" w:hAnsi="宋体"/>
                <w:szCs w:val="21"/>
              </w:rPr>
            </w:pPr>
            <w:r w:rsidRPr="005E43E1">
              <w:rPr>
                <w:rFonts w:ascii="宋体" w:hAnsi="宋体" w:cs="宋体" w:hint="eastAsia"/>
                <w:kern w:val="0"/>
                <w:szCs w:val="21"/>
              </w:rPr>
              <w:t>10</w:t>
            </w:r>
          </w:p>
        </w:tc>
        <w:tc>
          <w:tcPr>
            <w:tcW w:w="4536" w:type="dxa"/>
          </w:tcPr>
          <w:p w:rsidR="00753BAD" w:rsidRPr="005E43E1" w:rsidRDefault="00753BAD" w:rsidP="00EE0B8B">
            <w:pPr>
              <w:ind w:leftChars="50" w:left="105" w:rightChars="50" w:right="105" w:firstLineChars="200" w:firstLine="420"/>
              <w:rPr>
                <w:rFonts w:ascii="宋体" w:hAnsi="宋体"/>
                <w:szCs w:val="21"/>
              </w:rPr>
            </w:pPr>
            <w:r w:rsidRPr="005E43E1">
              <w:rPr>
                <w:rFonts w:ascii="宋体" w:hAnsi="宋体" w:hint="eastAsia"/>
                <w:szCs w:val="21"/>
              </w:rPr>
              <w:t>未按要求做到的，每处扣2分。</w:t>
            </w: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rPr>
          <w:trHeight w:val="429"/>
        </w:trPr>
        <w:tc>
          <w:tcPr>
            <w:tcW w:w="851" w:type="dxa"/>
            <w:vMerge/>
            <w:vAlign w:val="center"/>
          </w:tcPr>
          <w:p w:rsidR="00753BAD" w:rsidRPr="005E43E1" w:rsidRDefault="00753BAD">
            <w:pPr>
              <w:ind w:leftChars="50" w:left="105" w:rightChars="50" w:right="105"/>
              <w:rPr>
                <w:rFonts w:ascii="宋体" w:hAnsi="宋体"/>
                <w:szCs w:val="21"/>
              </w:rPr>
            </w:pPr>
          </w:p>
        </w:tc>
        <w:tc>
          <w:tcPr>
            <w:tcW w:w="916" w:type="dxa"/>
            <w:vMerge/>
            <w:vAlign w:val="center"/>
          </w:tcPr>
          <w:p w:rsidR="00753BAD" w:rsidRPr="005E43E1" w:rsidRDefault="00753BAD">
            <w:pPr>
              <w:ind w:leftChars="50" w:left="105" w:rightChars="50" w:right="105"/>
              <w:rPr>
                <w:rFonts w:ascii="宋体" w:hAnsi="宋体"/>
                <w:szCs w:val="21"/>
              </w:rPr>
            </w:pPr>
          </w:p>
        </w:tc>
        <w:tc>
          <w:tcPr>
            <w:tcW w:w="4329" w:type="dxa"/>
          </w:tcPr>
          <w:p w:rsidR="00753BAD" w:rsidRPr="005E43E1" w:rsidRDefault="00753BAD" w:rsidP="00EE0B8B">
            <w:pPr>
              <w:ind w:leftChars="50" w:left="105" w:rightChars="50" w:right="105" w:firstLineChars="200" w:firstLine="420"/>
              <w:rPr>
                <w:rFonts w:ascii="宋体" w:hAnsi="宋体"/>
              </w:rPr>
            </w:pPr>
            <w:r w:rsidRPr="005E43E1">
              <w:rPr>
                <w:rFonts w:ascii="宋体" w:hAnsi="宋体"/>
              </w:rPr>
              <w:t>危险化学品使用安全要求</w:t>
            </w:r>
            <w:r w:rsidRPr="005E43E1">
              <w:rPr>
                <w:rFonts w:ascii="宋体" w:hAnsi="宋体" w:hint="eastAsia"/>
              </w:rPr>
              <w:t>：</w:t>
            </w:r>
          </w:p>
          <w:p w:rsidR="00753BAD" w:rsidRPr="005E43E1" w:rsidRDefault="00753BAD" w:rsidP="00EE0B8B">
            <w:pPr>
              <w:ind w:leftChars="50" w:left="105" w:rightChars="50" w:right="105" w:firstLineChars="200" w:firstLine="420"/>
              <w:rPr>
                <w:rFonts w:ascii="宋体" w:hAnsi="宋体"/>
              </w:rPr>
            </w:pPr>
            <w:r w:rsidRPr="005E43E1">
              <w:rPr>
                <w:rFonts w:ascii="宋体" w:hAnsi="宋体" w:hint="eastAsia"/>
              </w:rPr>
              <w:t>1.</w:t>
            </w:r>
            <w:r w:rsidRPr="005E43E1">
              <w:rPr>
                <w:rFonts w:ascii="宋体" w:hAnsi="宋体"/>
              </w:rPr>
              <w:t>企业应建立危险化学品安全管理制度</w:t>
            </w:r>
            <w:r w:rsidRPr="005E43E1">
              <w:rPr>
                <w:rFonts w:ascii="宋体" w:hAnsi="宋体" w:hint="eastAsia"/>
              </w:rPr>
              <w:t>。</w:t>
            </w:r>
          </w:p>
          <w:p w:rsidR="00753BAD" w:rsidRPr="005E43E1" w:rsidRDefault="00753BAD" w:rsidP="00EE0B8B">
            <w:pPr>
              <w:ind w:leftChars="50" w:left="105" w:rightChars="50" w:right="105" w:firstLineChars="200" w:firstLine="420"/>
              <w:rPr>
                <w:rFonts w:ascii="宋体" w:hAnsi="宋体"/>
              </w:rPr>
            </w:pPr>
            <w:r w:rsidRPr="005E43E1">
              <w:rPr>
                <w:rFonts w:ascii="宋体" w:hAnsi="宋体" w:hint="eastAsia"/>
              </w:rPr>
              <w:t>2.</w:t>
            </w:r>
            <w:r w:rsidRPr="005E43E1">
              <w:rPr>
                <w:rFonts w:ascii="宋体" w:hAnsi="宋体"/>
              </w:rPr>
              <w:t>储存、使用危险化学品应符合国家或行业有关法规、标准要求。</w:t>
            </w:r>
          </w:p>
          <w:p w:rsidR="00753BAD" w:rsidRPr="005E43E1" w:rsidRDefault="00753BAD" w:rsidP="00EE0B8B">
            <w:pPr>
              <w:ind w:leftChars="50" w:left="105" w:rightChars="50" w:right="105" w:firstLineChars="200" w:firstLine="420"/>
              <w:rPr>
                <w:rFonts w:ascii="宋体" w:hAnsi="宋体"/>
              </w:rPr>
            </w:pPr>
            <w:r w:rsidRPr="005E43E1">
              <w:rPr>
                <w:rFonts w:ascii="宋体" w:hAnsi="宋体" w:hint="eastAsia"/>
              </w:rPr>
              <w:t>3.</w:t>
            </w:r>
            <w:r w:rsidRPr="005E43E1">
              <w:rPr>
                <w:rFonts w:ascii="宋体" w:hAnsi="宋体"/>
              </w:rPr>
              <w:t>企业使用的清洗剂、消毒剂、杀虫剂以及其他有毒有害化学品必须粘贴安全标签，在盛装、输送、贮存危险化学品的设备附近，采用</w:t>
            </w:r>
            <w:r w:rsidRPr="005E43E1">
              <w:rPr>
                <w:rFonts w:ascii="宋体" w:hAnsi="宋体" w:hint="eastAsia"/>
              </w:rPr>
              <w:t>安全</w:t>
            </w:r>
            <w:r w:rsidRPr="005E43E1">
              <w:rPr>
                <w:rFonts w:ascii="宋体" w:hAnsi="宋体"/>
              </w:rPr>
              <w:t>色、标牌、标签等形式标明其危险性。</w:t>
            </w:r>
          </w:p>
          <w:p w:rsidR="00753BAD" w:rsidRPr="005E43E1" w:rsidRDefault="00753BAD" w:rsidP="00EE0B8B">
            <w:pPr>
              <w:ind w:leftChars="50" w:left="105" w:rightChars="50" w:right="105" w:firstLineChars="200" w:firstLine="420"/>
              <w:rPr>
                <w:rFonts w:ascii="宋体" w:hAnsi="宋体"/>
              </w:rPr>
            </w:pPr>
            <w:r w:rsidRPr="005E43E1">
              <w:rPr>
                <w:rFonts w:ascii="宋体" w:hAnsi="宋体" w:hint="eastAsia"/>
              </w:rPr>
              <w:t>4.</w:t>
            </w:r>
            <w:r w:rsidRPr="005E43E1">
              <w:rPr>
                <w:rFonts w:ascii="宋体" w:hAnsi="宋体"/>
              </w:rPr>
              <w:t>企业使用的化学品必须</w:t>
            </w:r>
            <w:r w:rsidRPr="005E43E1">
              <w:rPr>
                <w:rFonts w:ascii="宋体" w:hAnsi="宋体" w:hint="eastAsia"/>
              </w:rPr>
              <w:t>按规定</w:t>
            </w:r>
            <w:r w:rsidRPr="005E43E1">
              <w:rPr>
                <w:rFonts w:ascii="宋体" w:hAnsi="宋体"/>
              </w:rPr>
              <w:t>储存，设置明显标志，由专人负责保管</w:t>
            </w:r>
            <w:r w:rsidRPr="005E43E1">
              <w:rPr>
                <w:rFonts w:ascii="宋体" w:hAnsi="宋体" w:hint="eastAsia"/>
              </w:rPr>
              <w:t>。</w:t>
            </w:r>
            <w:r w:rsidRPr="005E43E1">
              <w:rPr>
                <w:rFonts w:ascii="宋体" w:hAnsi="宋体"/>
              </w:rPr>
              <w:t>危险化学品</w:t>
            </w:r>
            <w:r w:rsidRPr="005E43E1">
              <w:rPr>
                <w:rFonts w:ascii="宋体" w:hAnsi="宋体" w:hint="eastAsia"/>
              </w:rPr>
              <w:t>要分类储存，实行双人双锁管理</w:t>
            </w:r>
            <w:r w:rsidRPr="005E43E1">
              <w:rPr>
                <w:rFonts w:ascii="宋体" w:hAnsi="宋体"/>
              </w:rPr>
              <w:t>。</w:t>
            </w:r>
          </w:p>
          <w:p w:rsidR="00753BAD" w:rsidRPr="005E43E1" w:rsidRDefault="00753BAD" w:rsidP="00EE0B8B">
            <w:pPr>
              <w:ind w:leftChars="50" w:left="105" w:rightChars="50" w:right="105" w:firstLineChars="200" w:firstLine="420"/>
              <w:rPr>
                <w:rFonts w:ascii="宋体" w:hAnsi="宋体"/>
                <w:szCs w:val="21"/>
              </w:rPr>
            </w:pPr>
            <w:r w:rsidRPr="005E43E1">
              <w:rPr>
                <w:rFonts w:ascii="宋体" w:hAnsi="宋体" w:hint="eastAsia"/>
              </w:rPr>
              <w:t>5.</w:t>
            </w:r>
            <w:r w:rsidRPr="005E43E1">
              <w:rPr>
                <w:rFonts w:ascii="宋体" w:hAnsi="宋体"/>
              </w:rPr>
              <w:t>应按相关要求在储存和使用危险化学品的场所设置应急救援器材、通讯报警装置，并保证处于完好状态。</w:t>
            </w:r>
          </w:p>
        </w:tc>
        <w:tc>
          <w:tcPr>
            <w:tcW w:w="567" w:type="dxa"/>
            <w:vAlign w:val="center"/>
          </w:tcPr>
          <w:p w:rsidR="00753BAD" w:rsidRPr="005E43E1" w:rsidRDefault="00753BAD" w:rsidP="00EE0B8B">
            <w:pPr>
              <w:jc w:val="center"/>
              <w:rPr>
                <w:rFonts w:ascii="宋体" w:hAnsi="宋体"/>
                <w:szCs w:val="21"/>
              </w:rPr>
            </w:pPr>
            <w:r w:rsidRPr="005E43E1">
              <w:rPr>
                <w:rFonts w:ascii="宋体" w:hAnsi="宋体" w:cs="宋体" w:hint="eastAsia"/>
                <w:kern w:val="0"/>
                <w:szCs w:val="21"/>
              </w:rPr>
              <w:t>10</w:t>
            </w:r>
          </w:p>
        </w:tc>
        <w:tc>
          <w:tcPr>
            <w:tcW w:w="4536" w:type="dxa"/>
          </w:tcPr>
          <w:p w:rsidR="00753BAD" w:rsidRPr="005E43E1" w:rsidRDefault="00753BAD" w:rsidP="00EE0B8B">
            <w:pPr>
              <w:ind w:leftChars="50" w:left="105" w:rightChars="50" w:right="105" w:firstLineChars="200" w:firstLine="420"/>
              <w:rPr>
                <w:rFonts w:ascii="宋体" w:hAnsi="宋体"/>
                <w:szCs w:val="21"/>
              </w:rPr>
            </w:pPr>
            <w:r w:rsidRPr="005E43E1">
              <w:rPr>
                <w:rFonts w:ascii="宋体" w:hAnsi="宋体" w:hint="eastAsia"/>
                <w:szCs w:val="21"/>
              </w:rPr>
              <w:t>未建立制度的，不得分；未按要求做到的，每处扣1分。</w:t>
            </w: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rPr>
          <w:trHeight w:val="203"/>
        </w:trPr>
        <w:tc>
          <w:tcPr>
            <w:tcW w:w="851" w:type="dxa"/>
            <w:vMerge/>
            <w:vAlign w:val="center"/>
          </w:tcPr>
          <w:p w:rsidR="00753BAD" w:rsidRPr="005E43E1" w:rsidRDefault="00753BAD">
            <w:pPr>
              <w:ind w:leftChars="50" w:left="105" w:rightChars="50" w:right="105"/>
              <w:rPr>
                <w:rFonts w:ascii="宋体" w:hAnsi="宋体"/>
                <w:szCs w:val="21"/>
              </w:rPr>
            </w:pPr>
          </w:p>
        </w:tc>
        <w:tc>
          <w:tcPr>
            <w:tcW w:w="916" w:type="dxa"/>
            <w:vMerge/>
            <w:vAlign w:val="center"/>
          </w:tcPr>
          <w:p w:rsidR="00753BAD" w:rsidRPr="005E43E1" w:rsidRDefault="00753BAD">
            <w:pPr>
              <w:ind w:leftChars="50" w:left="105" w:rightChars="50" w:right="105"/>
              <w:rPr>
                <w:rFonts w:ascii="宋体" w:hAnsi="宋体"/>
                <w:szCs w:val="21"/>
              </w:rPr>
            </w:pPr>
          </w:p>
        </w:tc>
        <w:tc>
          <w:tcPr>
            <w:tcW w:w="4329" w:type="dxa"/>
          </w:tcPr>
          <w:p w:rsidR="00753BAD" w:rsidRPr="005E43E1" w:rsidRDefault="00753BAD" w:rsidP="00EE0B8B">
            <w:pPr>
              <w:spacing w:line="310" w:lineRule="exact"/>
              <w:ind w:leftChars="50" w:left="105" w:rightChars="50" w:right="105" w:firstLineChars="200" w:firstLine="420"/>
              <w:rPr>
                <w:rFonts w:ascii="宋体" w:hAnsi="宋体"/>
              </w:rPr>
            </w:pPr>
            <w:r w:rsidRPr="005E43E1">
              <w:rPr>
                <w:rFonts w:ascii="宋体" w:hAnsi="宋体"/>
              </w:rPr>
              <w:t>生产过程控制</w:t>
            </w:r>
            <w:r w:rsidRPr="005E43E1">
              <w:rPr>
                <w:rFonts w:ascii="宋体" w:hAnsi="宋体" w:hint="eastAsia"/>
              </w:rPr>
              <w:t>：</w:t>
            </w:r>
          </w:p>
          <w:p w:rsidR="00753BAD" w:rsidRPr="005E43E1" w:rsidRDefault="00753BAD" w:rsidP="00EE0B8B">
            <w:pPr>
              <w:spacing w:line="310" w:lineRule="exact"/>
              <w:ind w:leftChars="50" w:left="105" w:rightChars="50" w:right="105" w:firstLineChars="200" w:firstLine="420"/>
              <w:rPr>
                <w:rFonts w:ascii="宋体" w:hAnsi="宋体"/>
              </w:rPr>
            </w:pPr>
            <w:r w:rsidRPr="005E43E1">
              <w:rPr>
                <w:rFonts w:ascii="宋体" w:hAnsi="宋体" w:hint="eastAsia"/>
              </w:rPr>
              <w:t>1.</w:t>
            </w:r>
            <w:r w:rsidRPr="005E43E1">
              <w:rPr>
                <w:rFonts w:ascii="宋体" w:hAnsi="宋体"/>
              </w:rPr>
              <w:t>企业应建立交接班制度并做好交接班记录。发现潜在的或已发生的危及作业人员安全的状况，在交接班时应交代清楚，并做好记录。</w:t>
            </w:r>
          </w:p>
          <w:p w:rsidR="00753BAD" w:rsidRPr="005E43E1" w:rsidRDefault="00753BAD" w:rsidP="00EE0B8B">
            <w:pPr>
              <w:spacing w:line="310" w:lineRule="exact"/>
              <w:ind w:leftChars="50" w:left="105" w:rightChars="50" w:right="105" w:firstLineChars="200" w:firstLine="420"/>
              <w:rPr>
                <w:rFonts w:ascii="宋体" w:hAnsi="宋体"/>
              </w:rPr>
            </w:pPr>
            <w:r w:rsidRPr="005E43E1">
              <w:rPr>
                <w:rFonts w:ascii="宋体" w:hAnsi="宋体" w:hint="eastAsia"/>
              </w:rPr>
              <w:t>2.</w:t>
            </w:r>
            <w:r w:rsidRPr="005E43E1">
              <w:rPr>
                <w:rFonts w:ascii="宋体" w:hAnsi="宋体"/>
              </w:rPr>
              <w:t>在作业现场配备相应的安全防护用品（具）及消防设施与器材</w:t>
            </w:r>
            <w:r w:rsidRPr="005E43E1">
              <w:rPr>
                <w:rFonts w:ascii="宋体" w:hAnsi="宋体" w:hint="eastAsia"/>
              </w:rPr>
              <w:t>，</w:t>
            </w:r>
            <w:r w:rsidRPr="005E43E1">
              <w:rPr>
                <w:rFonts w:ascii="宋体" w:hAnsi="宋体"/>
              </w:rPr>
              <w:t>进入作业现场前，应按规定</w:t>
            </w:r>
            <w:r w:rsidRPr="005E43E1">
              <w:rPr>
                <w:rFonts w:ascii="宋体" w:hAnsi="宋体" w:hint="eastAsia"/>
              </w:rPr>
              <w:t>使用</w:t>
            </w:r>
            <w:r w:rsidRPr="005E43E1">
              <w:rPr>
                <w:rFonts w:ascii="宋体" w:hAnsi="宋体"/>
              </w:rPr>
              <w:t>个体防护</w:t>
            </w:r>
            <w:r w:rsidRPr="005E43E1">
              <w:rPr>
                <w:rFonts w:ascii="宋体" w:hAnsi="宋体" w:hint="eastAsia"/>
              </w:rPr>
              <w:t>装备</w:t>
            </w:r>
            <w:r w:rsidRPr="005E43E1">
              <w:rPr>
                <w:rFonts w:ascii="宋体" w:hAnsi="宋体"/>
              </w:rPr>
              <w:t>。</w:t>
            </w:r>
          </w:p>
          <w:p w:rsidR="00753BAD" w:rsidRPr="005E43E1" w:rsidRDefault="00753BAD" w:rsidP="00EE0B8B">
            <w:pPr>
              <w:spacing w:line="310" w:lineRule="exact"/>
              <w:ind w:leftChars="50" w:left="105" w:rightChars="50" w:right="105" w:firstLineChars="200" w:firstLine="420"/>
              <w:rPr>
                <w:rFonts w:ascii="宋体" w:hAnsi="宋体"/>
              </w:rPr>
            </w:pPr>
            <w:r w:rsidRPr="005E43E1">
              <w:rPr>
                <w:rFonts w:ascii="宋体" w:hAnsi="宋体"/>
              </w:rPr>
              <w:t>作业前应先检查作业场所和设备、设施的安全状况，发现异常及时处理。</w:t>
            </w:r>
          </w:p>
          <w:p w:rsidR="00753BAD" w:rsidRPr="005E43E1" w:rsidRDefault="00753BAD" w:rsidP="00EE0B8B">
            <w:pPr>
              <w:spacing w:line="310" w:lineRule="exact"/>
              <w:ind w:leftChars="50" w:left="105" w:rightChars="50" w:right="105" w:firstLineChars="200" w:firstLine="420"/>
              <w:rPr>
                <w:rFonts w:ascii="宋体" w:hAnsi="宋体"/>
              </w:rPr>
            </w:pPr>
            <w:r w:rsidRPr="005E43E1">
              <w:rPr>
                <w:rFonts w:ascii="宋体" w:hAnsi="宋体" w:hint="eastAsia"/>
              </w:rPr>
              <w:t>3.</w:t>
            </w:r>
            <w:r w:rsidRPr="005E43E1">
              <w:rPr>
                <w:rFonts w:ascii="宋体" w:hAnsi="宋体"/>
              </w:rPr>
              <w:t>作业活动的负责人应严格按照作业文件的规定组织和指挥生产作业活动，作业人员应严格执行安全操作规程，不违章作业，作业人员在进行</w:t>
            </w:r>
            <w:r w:rsidRPr="005E43E1">
              <w:rPr>
                <w:rFonts w:ascii="宋体" w:hAnsi="宋体" w:hint="eastAsia"/>
              </w:rPr>
              <w:t>危险作业</w:t>
            </w:r>
            <w:r w:rsidRPr="005E43E1">
              <w:rPr>
                <w:rFonts w:ascii="宋体" w:hAnsi="宋体"/>
              </w:rPr>
              <w:t>时，应持相应的作业许可证作业。</w:t>
            </w:r>
          </w:p>
          <w:p w:rsidR="00753BAD" w:rsidRPr="005E43E1" w:rsidRDefault="00753BAD" w:rsidP="00EE0B8B">
            <w:pPr>
              <w:spacing w:line="300" w:lineRule="exact"/>
              <w:ind w:leftChars="50" w:left="105" w:rightChars="50" w:right="105" w:firstLineChars="200" w:firstLine="420"/>
              <w:rPr>
                <w:rFonts w:ascii="宋体" w:hAnsi="宋体"/>
              </w:rPr>
            </w:pPr>
            <w:r w:rsidRPr="005E43E1">
              <w:rPr>
                <w:rFonts w:ascii="宋体" w:hAnsi="宋体" w:hint="eastAsia"/>
              </w:rPr>
              <w:t>4.</w:t>
            </w:r>
            <w:r w:rsidRPr="005E43E1">
              <w:rPr>
                <w:rFonts w:ascii="宋体" w:hAnsi="宋体"/>
              </w:rPr>
              <w:t>生产作业必须</w:t>
            </w:r>
            <w:r w:rsidRPr="005E43E1">
              <w:rPr>
                <w:rFonts w:ascii="宋体" w:hAnsi="宋体" w:hint="eastAsia"/>
              </w:rPr>
              <w:t>落实</w:t>
            </w:r>
            <w:r w:rsidRPr="005E43E1">
              <w:rPr>
                <w:rFonts w:ascii="宋体" w:hAnsi="宋体"/>
              </w:rPr>
              <w:t>安全防护措施。作业活动监护人员应具备基本救护技能和作业现场的应急处理能力，作业过程中不得擅离职守。</w:t>
            </w:r>
          </w:p>
          <w:p w:rsidR="00753BAD" w:rsidRPr="005E43E1" w:rsidRDefault="00753BAD" w:rsidP="00F40D54">
            <w:pPr>
              <w:spacing w:line="300" w:lineRule="exact"/>
              <w:ind w:leftChars="50" w:left="105" w:rightChars="50" w:right="105" w:firstLineChars="200" w:firstLine="420"/>
              <w:rPr>
                <w:rFonts w:ascii="宋体" w:hAnsi="宋体"/>
              </w:rPr>
            </w:pPr>
            <w:r w:rsidRPr="005E43E1">
              <w:rPr>
                <w:rFonts w:ascii="宋体" w:hAnsi="宋体" w:hint="eastAsia"/>
              </w:rPr>
              <w:t>5.生产</w:t>
            </w:r>
            <w:r w:rsidRPr="005E43E1">
              <w:rPr>
                <w:rFonts w:ascii="宋体" w:hAnsi="宋体"/>
              </w:rPr>
              <w:t>作业活动至少包括：</w:t>
            </w:r>
          </w:p>
          <w:p w:rsidR="00753BAD" w:rsidRPr="005E43E1" w:rsidRDefault="00753BAD" w:rsidP="000312BC">
            <w:pPr>
              <w:spacing w:line="300" w:lineRule="exact"/>
              <w:ind w:rightChars="50" w:right="105" w:firstLineChars="200" w:firstLine="420"/>
              <w:rPr>
                <w:rFonts w:ascii="宋体" w:hAnsi="宋体"/>
              </w:rPr>
            </w:pPr>
            <w:r w:rsidRPr="005E43E1">
              <w:rPr>
                <w:rFonts w:ascii="宋体" w:hAnsi="宋体" w:hint="eastAsia"/>
              </w:rPr>
              <w:t>（1）</w:t>
            </w:r>
            <w:r w:rsidRPr="005E43E1">
              <w:rPr>
                <w:rFonts w:ascii="宋体" w:hAnsi="宋体"/>
              </w:rPr>
              <w:t>原料粉碎作业</w:t>
            </w:r>
            <w:r w:rsidRPr="005E43E1">
              <w:rPr>
                <w:rFonts w:ascii="宋体" w:hAnsi="宋体" w:hint="eastAsia"/>
              </w:rPr>
              <w:t>。</w:t>
            </w:r>
          </w:p>
          <w:p w:rsidR="00753BAD" w:rsidRPr="005E43E1" w:rsidRDefault="00753BAD" w:rsidP="000312BC">
            <w:pPr>
              <w:spacing w:line="300" w:lineRule="exact"/>
              <w:ind w:rightChars="50" w:right="105" w:firstLineChars="200" w:firstLine="420"/>
              <w:rPr>
                <w:rFonts w:ascii="宋体" w:hAnsi="宋体"/>
              </w:rPr>
            </w:pPr>
            <w:r w:rsidRPr="005E43E1">
              <w:rPr>
                <w:rFonts w:ascii="宋体" w:hAnsi="宋体" w:hint="eastAsia"/>
              </w:rPr>
              <w:t>（2）</w:t>
            </w:r>
            <w:r w:rsidRPr="005E43E1">
              <w:rPr>
                <w:rFonts w:ascii="宋体" w:hAnsi="宋体"/>
              </w:rPr>
              <w:t>酿造作业</w:t>
            </w:r>
            <w:r w:rsidRPr="005E43E1">
              <w:rPr>
                <w:rFonts w:ascii="宋体" w:hAnsi="宋体" w:hint="eastAsia"/>
              </w:rPr>
              <w:t>。</w:t>
            </w:r>
          </w:p>
          <w:p w:rsidR="00753BAD" w:rsidRPr="005E43E1" w:rsidRDefault="00753BAD" w:rsidP="000312BC">
            <w:pPr>
              <w:spacing w:line="300" w:lineRule="exact"/>
              <w:ind w:rightChars="50" w:right="105" w:firstLineChars="200" w:firstLine="420"/>
              <w:rPr>
                <w:rFonts w:ascii="宋体" w:hAnsi="宋体"/>
              </w:rPr>
            </w:pPr>
            <w:r w:rsidRPr="005E43E1">
              <w:rPr>
                <w:rFonts w:ascii="宋体" w:hAnsi="宋体" w:hint="eastAsia"/>
              </w:rPr>
              <w:t>（3）</w:t>
            </w:r>
            <w:r w:rsidRPr="005E43E1">
              <w:rPr>
                <w:rFonts w:ascii="宋体" w:hAnsi="宋体"/>
              </w:rPr>
              <w:t>制曲作业</w:t>
            </w:r>
            <w:r w:rsidRPr="005E43E1">
              <w:rPr>
                <w:rFonts w:ascii="宋体" w:hAnsi="宋体" w:hint="eastAsia"/>
              </w:rPr>
              <w:t>。</w:t>
            </w:r>
          </w:p>
          <w:p w:rsidR="00753BAD" w:rsidRPr="005E43E1" w:rsidRDefault="00753BAD" w:rsidP="000312BC">
            <w:pPr>
              <w:spacing w:line="300" w:lineRule="exact"/>
              <w:ind w:rightChars="50" w:right="105" w:firstLineChars="200" w:firstLine="420"/>
              <w:rPr>
                <w:rFonts w:ascii="宋体" w:hAnsi="宋体"/>
              </w:rPr>
            </w:pPr>
            <w:r w:rsidRPr="005E43E1">
              <w:rPr>
                <w:rFonts w:ascii="宋体" w:hAnsi="宋体" w:hint="eastAsia"/>
              </w:rPr>
              <w:t>（4）</w:t>
            </w:r>
            <w:r w:rsidRPr="005E43E1">
              <w:rPr>
                <w:rFonts w:ascii="宋体" w:hAnsi="宋体"/>
              </w:rPr>
              <w:t>检验作业</w:t>
            </w:r>
            <w:r w:rsidRPr="005E43E1">
              <w:rPr>
                <w:rFonts w:ascii="宋体" w:hAnsi="宋体" w:hint="eastAsia"/>
              </w:rPr>
              <w:t>。</w:t>
            </w:r>
          </w:p>
          <w:p w:rsidR="00753BAD" w:rsidRPr="005E43E1" w:rsidRDefault="00753BAD" w:rsidP="000312BC">
            <w:pPr>
              <w:spacing w:line="300" w:lineRule="exact"/>
              <w:ind w:rightChars="50" w:right="105" w:firstLineChars="200" w:firstLine="420"/>
              <w:rPr>
                <w:rFonts w:ascii="宋体" w:hAnsi="宋体"/>
              </w:rPr>
            </w:pPr>
            <w:r w:rsidRPr="005E43E1">
              <w:rPr>
                <w:rFonts w:ascii="宋体" w:hAnsi="宋体" w:hint="eastAsia"/>
              </w:rPr>
              <w:t>（5</w:t>
            </w:r>
            <w:r w:rsidRPr="005E43E1">
              <w:rPr>
                <w:rFonts w:ascii="宋体" w:hAnsi="宋体"/>
              </w:rPr>
              <w:t>）</w:t>
            </w:r>
            <w:r w:rsidRPr="005E43E1">
              <w:rPr>
                <w:rFonts w:ascii="宋体" w:hAnsi="宋体" w:hint="eastAsia"/>
              </w:rPr>
              <w:t>提取作业</w:t>
            </w:r>
          </w:p>
          <w:p w:rsidR="00753BAD" w:rsidRPr="005E43E1" w:rsidRDefault="00753BAD" w:rsidP="000312BC">
            <w:pPr>
              <w:spacing w:line="300" w:lineRule="exact"/>
              <w:ind w:rightChars="50" w:right="105" w:firstLineChars="200" w:firstLine="420"/>
              <w:rPr>
                <w:rFonts w:ascii="宋体" w:hAnsi="宋体"/>
              </w:rPr>
            </w:pPr>
            <w:r w:rsidRPr="005E43E1">
              <w:rPr>
                <w:rFonts w:ascii="宋体" w:hAnsi="宋体" w:hint="eastAsia"/>
              </w:rPr>
              <w:t>（6）灌装作业。</w:t>
            </w:r>
          </w:p>
          <w:p w:rsidR="00753BAD" w:rsidRPr="005E43E1" w:rsidRDefault="00753BAD" w:rsidP="000312BC">
            <w:pPr>
              <w:spacing w:line="300" w:lineRule="exact"/>
              <w:ind w:rightChars="50" w:right="105" w:firstLineChars="200" w:firstLine="420"/>
              <w:rPr>
                <w:rFonts w:ascii="宋体" w:hAnsi="宋体"/>
              </w:rPr>
            </w:pPr>
            <w:r w:rsidRPr="005E43E1">
              <w:rPr>
                <w:rFonts w:ascii="宋体" w:hAnsi="宋体" w:hint="eastAsia"/>
              </w:rPr>
              <w:t>（7）</w:t>
            </w:r>
            <w:r w:rsidRPr="005E43E1">
              <w:rPr>
                <w:rFonts w:ascii="宋体" w:hAnsi="宋体"/>
              </w:rPr>
              <w:t>包装作业</w:t>
            </w:r>
            <w:r w:rsidRPr="005E43E1">
              <w:rPr>
                <w:rFonts w:ascii="宋体" w:hAnsi="宋体" w:hint="eastAsia"/>
              </w:rPr>
              <w:t>。</w:t>
            </w:r>
          </w:p>
          <w:p w:rsidR="00753BAD" w:rsidRPr="005E43E1" w:rsidRDefault="00753BAD" w:rsidP="000312BC">
            <w:pPr>
              <w:spacing w:line="300" w:lineRule="exact"/>
              <w:ind w:rightChars="50" w:right="105" w:firstLineChars="200" w:firstLine="420"/>
              <w:rPr>
                <w:rFonts w:ascii="宋体" w:hAnsi="宋体"/>
              </w:rPr>
            </w:pPr>
            <w:r w:rsidRPr="005E43E1">
              <w:rPr>
                <w:rFonts w:ascii="宋体" w:hAnsi="宋体" w:hint="eastAsia"/>
              </w:rPr>
              <w:t>（8）</w:t>
            </w:r>
            <w:r w:rsidRPr="005E43E1">
              <w:rPr>
                <w:rFonts w:ascii="宋体" w:hAnsi="宋体"/>
              </w:rPr>
              <w:t>运输作业</w:t>
            </w:r>
            <w:r w:rsidRPr="005E43E1">
              <w:rPr>
                <w:rFonts w:ascii="宋体" w:hAnsi="宋体" w:hint="eastAsia"/>
              </w:rPr>
              <w:t>。</w:t>
            </w:r>
          </w:p>
          <w:p w:rsidR="00753BAD" w:rsidRPr="005E43E1" w:rsidRDefault="00753BAD" w:rsidP="000312BC">
            <w:pPr>
              <w:spacing w:line="300" w:lineRule="exact"/>
              <w:ind w:rightChars="50" w:right="105" w:firstLineChars="200" w:firstLine="420"/>
              <w:rPr>
                <w:rFonts w:ascii="宋体" w:hAnsi="宋体"/>
              </w:rPr>
            </w:pPr>
            <w:r w:rsidRPr="005E43E1">
              <w:rPr>
                <w:rFonts w:ascii="宋体" w:hAnsi="宋体" w:hint="eastAsia"/>
              </w:rPr>
              <w:t>（9）</w:t>
            </w:r>
            <w:r w:rsidRPr="005E43E1">
              <w:rPr>
                <w:rFonts w:ascii="宋体" w:hAnsi="宋体"/>
              </w:rPr>
              <w:t>仓储作业。</w:t>
            </w:r>
          </w:p>
        </w:tc>
        <w:tc>
          <w:tcPr>
            <w:tcW w:w="567" w:type="dxa"/>
            <w:vAlign w:val="center"/>
          </w:tcPr>
          <w:p w:rsidR="00753BAD" w:rsidRPr="005E43E1" w:rsidRDefault="00753BAD" w:rsidP="00EE0B8B">
            <w:pPr>
              <w:spacing w:line="310" w:lineRule="exact"/>
              <w:jc w:val="center"/>
              <w:rPr>
                <w:rFonts w:ascii="宋体" w:hAnsi="宋体"/>
                <w:szCs w:val="21"/>
              </w:rPr>
            </w:pPr>
            <w:r w:rsidRPr="005E43E1">
              <w:rPr>
                <w:rFonts w:ascii="宋体" w:hAnsi="宋体" w:hint="eastAsia"/>
                <w:szCs w:val="21"/>
              </w:rPr>
              <w:t>20</w:t>
            </w:r>
          </w:p>
        </w:tc>
        <w:tc>
          <w:tcPr>
            <w:tcW w:w="4536" w:type="dxa"/>
          </w:tcPr>
          <w:p w:rsidR="00753BAD" w:rsidRPr="005E43E1" w:rsidRDefault="00753BAD" w:rsidP="00EE0B8B">
            <w:pPr>
              <w:spacing w:line="310" w:lineRule="exact"/>
              <w:ind w:leftChars="50" w:left="105" w:rightChars="50" w:right="105" w:firstLineChars="200" w:firstLine="420"/>
              <w:rPr>
                <w:rFonts w:ascii="宋体" w:hAnsi="宋体"/>
                <w:szCs w:val="21"/>
              </w:rPr>
            </w:pPr>
            <w:r w:rsidRPr="005E43E1">
              <w:rPr>
                <w:rFonts w:ascii="宋体" w:hAnsi="宋体" w:hint="eastAsia"/>
                <w:szCs w:val="21"/>
              </w:rPr>
              <w:t>未按要求做到的，每处扣1分。</w:t>
            </w: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c>
          <w:tcPr>
            <w:tcW w:w="851" w:type="dxa"/>
            <w:vMerge/>
            <w:vAlign w:val="center"/>
          </w:tcPr>
          <w:p w:rsidR="00753BAD" w:rsidRPr="005E43E1" w:rsidRDefault="00753BAD">
            <w:pPr>
              <w:ind w:leftChars="50" w:left="105" w:rightChars="50" w:right="105"/>
              <w:rPr>
                <w:rFonts w:ascii="宋体" w:hAnsi="宋体"/>
                <w:szCs w:val="21"/>
              </w:rPr>
            </w:pPr>
          </w:p>
        </w:tc>
        <w:tc>
          <w:tcPr>
            <w:tcW w:w="916" w:type="dxa"/>
            <w:vMerge w:val="restart"/>
            <w:vAlign w:val="center"/>
          </w:tcPr>
          <w:p w:rsidR="00753BAD" w:rsidRPr="005E43E1" w:rsidRDefault="00753BAD">
            <w:pPr>
              <w:ind w:leftChars="50" w:left="105" w:rightChars="50" w:right="105"/>
              <w:rPr>
                <w:rFonts w:ascii="宋体" w:hAnsi="宋体"/>
                <w:szCs w:val="21"/>
              </w:rPr>
            </w:pPr>
            <w:r w:rsidRPr="005E43E1">
              <w:rPr>
                <w:rFonts w:ascii="宋体" w:hAnsi="宋体" w:hint="eastAsia"/>
                <w:szCs w:val="21"/>
              </w:rPr>
              <w:t>7.2作业行为管理</w:t>
            </w:r>
          </w:p>
        </w:tc>
        <w:tc>
          <w:tcPr>
            <w:tcW w:w="4329" w:type="dxa"/>
          </w:tcPr>
          <w:p w:rsidR="00753BAD" w:rsidRPr="005E43E1" w:rsidRDefault="00753BAD" w:rsidP="00D053DE">
            <w:pPr>
              <w:spacing w:line="310" w:lineRule="exact"/>
              <w:ind w:leftChars="50" w:left="105" w:rightChars="50" w:right="105" w:firstLineChars="200" w:firstLine="420"/>
              <w:rPr>
                <w:rFonts w:ascii="宋体" w:hAnsi="宋体"/>
                <w:szCs w:val="21"/>
              </w:rPr>
            </w:pPr>
            <w:r w:rsidRPr="005E43E1">
              <w:rPr>
                <w:rFonts w:ascii="宋体" w:hAnsi="宋体" w:hint="eastAsia"/>
                <w:szCs w:val="21"/>
              </w:rPr>
              <w:t>对生产作业过程中人的不安全行为进行辨识，并制定相应的控制措施。需要规范的作业行为主要包括：</w:t>
            </w:r>
          </w:p>
          <w:p w:rsidR="00753BAD" w:rsidRPr="005E43E1" w:rsidRDefault="00753BAD" w:rsidP="00D053DE">
            <w:pPr>
              <w:spacing w:line="310" w:lineRule="exact"/>
              <w:ind w:leftChars="50" w:left="105" w:rightChars="50" w:right="105" w:firstLineChars="200" w:firstLine="420"/>
              <w:rPr>
                <w:rFonts w:ascii="宋体" w:hAnsi="宋体"/>
                <w:szCs w:val="21"/>
              </w:rPr>
            </w:pPr>
            <w:r w:rsidRPr="005E43E1">
              <w:rPr>
                <w:rFonts w:ascii="宋体" w:hAnsi="宋体" w:hint="eastAsia"/>
                <w:szCs w:val="21"/>
              </w:rPr>
              <w:t>1.遵守劳动纪律。</w:t>
            </w:r>
          </w:p>
          <w:p w:rsidR="00753BAD" w:rsidRPr="005E43E1" w:rsidRDefault="00753BAD" w:rsidP="00D053DE">
            <w:pPr>
              <w:spacing w:line="310" w:lineRule="exact"/>
              <w:ind w:leftChars="50" w:left="105" w:rightChars="50" w:right="105" w:firstLineChars="200" w:firstLine="420"/>
              <w:rPr>
                <w:rFonts w:ascii="宋体" w:hAnsi="宋体"/>
                <w:szCs w:val="21"/>
              </w:rPr>
            </w:pPr>
            <w:r w:rsidRPr="005E43E1">
              <w:rPr>
                <w:rFonts w:ascii="宋体" w:hAnsi="宋体" w:hint="eastAsia"/>
              </w:rPr>
              <w:t>2.</w:t>
            </w:r>
            <w:r w:rsidRPr="005E43E1">
              <w:rPr>
                <w:rFonts w:ascii="宋体" w:hAnsi="宋体" w:hint="eastAsia"/>
                <w:szCs w:val="21"/>
              </w:rPr>
              <w:t>设备开机前按规定进行检查，确认无误后方可操作。</w:t>
            </w:r>
          </w:p>
          <w:p w:rsidR="00753BAD" w:rsidRPr="005E43E1" w:rsidRDefault="00753BAD" w:rsidP="00D053DE">
            <w:pPr>
              <w:spacing w:line="310" w:lineRule="exact"/>
              <w:ind w:leftChars="50" w:left="105" w:rightChars="50" w:right="105" w:firstLineChars="200" w:firstLine="420"/>
              <w:rPr>
                <w:rFonts w:ascii="宋体" w:hAnsi="宋体"/>
                <w:szCs w:val="21"/>
              </w:rPr>
            </w:pPr>
            <w:r w:rsidRPr="005E43E1">
              <w:rPr>
                <w:rFonts w:ascii="宋体" w:hAnsi="宋体" w:hint="eastAsia"/>
              </w:rPr>
              <w:t>3.运转中的设备禁止进行擦洗、清扫、拆卸和维护维修等可能直接接触运转部位的操作。</w:t>
            </w:r>
            <w:r w:rsidRPr="005E43E1">
              <w:rPr>
                <w:rFonts w:ascii="宋体" w:hAnsi="宋体" w:hint="eastAsia"/>
                <w:szCs w:val="21"/>
              </w:rPr>
              <w:t xml:space="preserve">      </w:t>
            </w:r>
          </w:p>
          <w:p w:rsidR="00753BAD" w:rsidRPr="005E43E1" w:rsidRDefault="00753BAD" w:rsidP="00D053DE">
            <w:pPr>
              <w:spacing w:line="310" w:lineRule="exact"/>
              <w:ind w:leftChars="50" w:left="105" w:rightChars="50" w:right="105" w:firstLineChars="200" w:firstLine="420"/>
              <w:rPr>
                <w:rFonts w:ascii="宋体" w:hAnsi="宋体"/>
                <w:szCs w:val="21"/>
              </w:rPr>
            </w:pPr>
            <w:r w:rsidRPr="005E43E1">
              <w:rPr>
                <w:rFonts w:ascii="宋体" w:hAnsi="宋体" w:hint="eastAsia"/>
                <w:szCs w:val="21"/>
              </w:rPr>
              <w:t xml:space="preserve">4.工作过程中，如有故障，停机通知修理，待故障排除后再恢复工作状态。 </w:t>
            </w:r>
          </w:p>
          <w:p w:rsidR="00753BAD" w:rsidRPr="005E43E1" w:rsidRDefault="00753BAD" w:rsidP="00D053DE">
            <w:pPr>
              <w:spacing w:line="310" w:lineRule="exact"/>
              <w:ind w:leftChars="50" w:left="105" w:rightChars="50" w:right="105" w:firstLineChars="200" w:firstLine="420"/>
              <w:rPr>
                <w:rFonts w:ascii="宋体" w:hAnsi="宋体"/>
                <w:szCs w:val="21"/>
              </w:rPr>
            </w:pPr>
            <w:r w:rsidRPr="005E43E1">
              <w:rPr>
                <w:rFonts w:ascii="宋体" w:hAnsi="宋体" w:hint="eastAsia"/>
                <w:szCs w:val="21"/>
              </w:rPr>
              <w:t>5.作业完成时按规定进行停机操作，关闭电源，清理岗位作业环境。</w:t>
            </w:r>
          </w:p>
        </w:tc>
        <w:tc>
          <w:tcPr>
            <w:tcW w:w="567" w:type="dxa"/>
            <w:vAlign w:val="center"/>
          </w:tcPr>
          <w:p w:rsidR="00753BAD" w:rsidRPr="005E43E1" w:rsidRDefault="00753BAD" w:rsidP="00EE0B8B">
            <w:pPr>
              <w:spacing w:line="310" w:lineRule="exact"/>
              <w:jc w:val="center"/>
              <w:rPr>
                <w:rFonts w:ascii="宋体" w:hAnsi="宋体"/>
                <w:szCs w:val="21"/>
              </w:rPr>
            </w:pPr>
            <w:r w:rsidRPr="005E43E1">
              <w:rPr>
                <w:rFonts w:ascii="宋体" w:hAnsi="宋体" w:hint="eastAsia"/>
                <w:szCs w:val="21"/>
              </w:rPr>
              <w:t>20</w:t>
            </w:r>
          </w:p>
        </w:tc>
        <w:tc>
          <w:tcPr>
            <w:tcW w:w="4536" w:type="dxa"/>
          </w:tcPr>
          <w:p w:rsidR="00753BAD" w:rsidRPr="005E43E1" w:rsidRDefault="00753BAD" w:rsidP="00EE0B8B">
            <w:pPr>
              <w:spacing w:line="310" w:lineRule="exact"/>
              <w:ind w:leftChars="50" w:left="105" w:rightChars="50" w:right="105" w:firstLineChars="200" w:firstLine="420"/>
              <w:rPr>
                <w:rFonts w:ascii="宋体" w:hAnsi="宋体"/>
                <w:szCs w:val="21"/>
              </w:rPr>
            </w:pPr>
            <w:r w:rsidRPr="005E43E1">
              <w:rPr>
                <w:rFonts w:ascii="宋体" w:hAnsi="宋体" w:hint="eastAsia"/>
                <w:szCs w:val="21"/>
              </w:rPr>
              <w:t>辨识不全的，每缺一个扣1分；缺少控制措施或针对性不强的，每个扣1分；作业人员不清楚风险及控制措施的，每人次扣1分。</w:t>
            </w: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c>
          <w:tcPr>
            <w:tcW w:w="851" w:type="dxa"/>
            <w:vMerge/>
            <w:vAlign w:val="center"/>
          </w:tcPr>
          <w:p w:rsidR="00753BAD" w:rsidRPr="005E43E1" w:rsidRDefault="00753BAD">
            <w:pPr>
              <w:ind w:leftChars="50" w:left="105" w:rightChars="50" w:right="105"/>
              <w:rPr>
                <w:rFonts w:ascii="宋体" w:hAnsi="宋体"/>
                <w:szCs w:val="21"/>
              </w:rPr>
            </w:pPr>
          </w:p>
        </w:tc>
        <w:tc>
          <w:tcPr>
            <w:tcW w:w="916" w:type="dxa"/>
            <w:vMerge/>
            <w:vAlign w:val="center"/>
          </w:tcPr>
          <w:p w:rsidR="00753BAD" w:rsidRPr="005E43E1" w:rsidRDefault="00753BAD">
            <w:pPr>
              <w:ind w:leftChars="50" w:left="105" w:rightChars="50" w:right="105"/>
              <w:rPr>
                <w:rFonts w:ascii="宋体" w:hAnsi="宋体"/>
                <w:szCs w:val="21"/>
              </w:rPr>
            </w:pPr>
          </w:p>
        </w:tc>
        <w:tc>
          <w:tcPr>
            <w:tcW w:w="4329" w:type="dxa"/>
          </w:tcPr>
          <w:p w:rsidR="00753BAD" w:rsidRPr="005E43E1" w:rsidRDefault="00753BAD" w:rsidP="00EE0B8B">
            <w:pPr>
              <w:spacing w:line="320" w:lineRule="exact"/>
              <w:ind w:leftChars="50" w:left="105" w:rightChars="50" w:right="105" w:firstLineChars="200" w:firstLine="420"/>
              <w:rPr>
                <w:rFonts w:ascii="宋体" w:hAnsi="宋体"/>
                <w:szCs w:val="21"/>
              </w:rPr>
            </w:pPr>
            <w:r w:rsidRPr="005E43E1">
              <w:rPr>
                <w:rFonts w:ascii="宋体" w:hAnsi="宋体" w:hint="eastAsia"/>
                <w:szCs w:val="21"/>
              </w:rPr>
              <w:t>落实危险作业管理制度，执行作业许可制度。</w:t>
            </w:r>
          </w:p>
        </w:tc>
        <w:tc>
          <w:tcPr>
            <w:tcW w:w="567" w:type="dxa"/>
            <w:vAlign w:val="center"/>
          </w:tcPr>
          <w:p w:rsidR="00753BAD" w:rsidRPr="005E43E1" w:rsidRDefault="00753BAD" w:rsidP="00EE0B8B">
            <w:pPr>
              <w:spacing w:line="320" w:lineRule="exact"/>
              <w:jc w:val="center"/>
              <w:rPr>
                <w:rFonts w:ascii="宋体" w:hAnsi="宋体"/>
                <w:szCs w:val="21"/>
              </w:rPr>
            </w:pPr>
            <w:r w:rsidRPr="005E43E1">
              <w:rPr>
                <w:rFonts w:ascii="宋体" w:hAnsi="宋体" w:hint="eastAsia"/>
                <w:szCs w:val="21"/>
              </w:rPr>
              <w:t>10</w:t>
            </w:r>
          </w:p>
        </w:tc>
        <w:tc>
          <w:tcPr>
            <w:tcW w:w="4536" w:type="dxa"/>
          </w:tcPr>
          <w:p w:rsidR="00753BAD" w:rsidRPr="005E43E1" w:rsidRDefault="00753BAD" w:rsidP="00EE0B8B">
            <w:pPr>
              <w:spacing w:line="320" w:lineRule="exact"/>
              <w:ind w:leftChars="50" w:left="105" w:rightChars="50" w:right="105" w:firstLineChars="200" w:firstLine="420"/>
              <w:rPr>
                <w:rFonts w:ascii="宋体" w:hAnsi="宋体"/>
                <w:szCs w:val="21"/>
              </w:rPr>
            </w:pPr>
            <w:r w:rsidRPr="005E43E1">
              <w:rPr>
                <w:rFonts w:ascii="宋体" w:hAnsi="宋体" w:hint="eastAsia"/>
                <w:szCs w:val="21"/>
              </w:rPr>
              <w:t>未执行的，不得分；作业许可证中危险分析和控制措施不全的，每个作业许可证扣1分；授权程序不清或签字不全的，每个扣2分；作业许可证未有效保存的，扣2分。</w:t>
            </w: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rPr>
          <w:trHeight w:val="726"/>
        </w:trPr>
        <w:tc>
          <w:tcPr>
            <w:tcW w:w="851" w:type="dxa"/>
            <w:vMerge/>
            <w:vAlign w:val="center"/>
          </w:tcPr>
          <w:p w:rsidR="00753BAD" w:rsidRPr="005E43E1" w:rsidRDefault="00753BAD">
            <w:pPr>
              <w:ind w:leftChars="50" w:left="105" w:rightChars="50" w:right="105"/>
              <w:rPr>
                <w:rFonts w:ascii="宋体" w:hAnsi="宋体"/>
                <w:szCs w:val="21"/>
              </w:rPr>
            </w:pPr>
          </w:p>
        </w:tc>
        <w:tc>
          <w:tcPr>
            <w:tcW w:w="916" w:type="dxa"/>
            <w:vMerge/>
            <w:vAlign w:val="center"/>
          </w:tcPr>
          <w:p w:rsidR="00753BAD" w:rsidRPr="005E43E1" w:rsidRDefault="00753BAD">
            <w:pPr>
              <w:ind w:leftChars="50" w:left="105" w:rightChars="50" w:right="105"/>
              <w:rPr>
                <w:rFonts w:ascii="宋体" w:hAnsi="宋体"/>
                <w:szCs w:val="21"/>
              </w:rPr>
            </w:pPr>
          </w:p>
        </w:tc>
        <w:tc>
          <w:tcPr>
            <w:tcW w:w="4329" w:type="dxa"/>
          </w:tcPr>
          <w:p w:rsidR="00753BAD" w:rsidRPr="005E43E1" w:rsidRDefault="00753BAD" w:rsidP="00EE0B8B">
            <w:pPr>
              <w:spacing w:line="320" w:lineRule="exact"/>
              <w:ind w:leftChars="50" w:left="105" w:rightChars="50" w:right="105" w:firstLineChars="200" w:firstLine="420"/>
              <w:rPr>
                <w:rFonts w:ascii="宋体" w:hAnsi="宋体"/>
                <w:szCs w:val="21"/>
              </w:rPr>
            </w:pPr>
            <w:r w:rsidRPr="005E43E1">
              <w:rPr>
                <w:rFonts w:ascii="宋体" w:hAnsi="宋体" w:hint="eastAsia"/>
                <w:szCs w:val="21"/>
              </w:rPr>
              <w:t>电气、高速运转机械等设备，应实行操作牌制度。</w:t>
            </w:r>
          </w:p>
        </w:tc>
        <w:tc>
          <w:tcPr>
            <w:tcW w:w="567" w:type="dxa"/>
            <w:vAlign w:val="center"/>
          </w:tcPr>
          <w:p w:rsidR="00753BAD" w:rsidRPr="005E43E1" w:rsidRDefault="00753BAD" w:rsidP="00EE0B8B">
            <w:pPr>
              <w:spacing w:line="320" w:lineRule="exact"/>
              <w:jc w:val="center"/>
              <w:rPr>
                <w:rFonts w:ascii="宋体" w:hAnsi="宋体"/>
                <w:szCs w:val="21"/>
              </w:rPr>
            </w:pPr>
            <w:r w:rsidRPr="005E43E1">
              <w:rPr>
                <w:rFonts w:ascii="宋体" w:hAnsi="宋体" w:hint="eastAsia"/>
                <w:szCs w:val="21"/>
              </w:rPr>
              <w:t>5</w:t>
            </w:r>
          </w:p>
        </w:tc>
        <w:tc>
          <w:tcPr>
            <w:tcW w:w="4536" w:type="dxa"/>
          </w:tcPr>
          <w:p w:rsidR="00753BAD" w:rsidRPr="005E43E1" w:rsidRDefault="00753BAD" w:rsidP="00EE0B8B">
            <w:pPr>
              <w:spacing w:line="320" w:lineRule="exact"/>
              <w:ind w:leftChars="50" w:left="105" w:rightChars="50" w:right="105" w:firstLineChars="200" w:firstLine="420"/>
              <w:rPr>
                <w:rFonts w:ascii="宋体" w:hAnsi="宋体"/>
                <w:szCs w:val="21"/>
              </w:rPr>
            </w:pPr>
            <w:r w:rsidRPr="005E43E1">
              <w:rPr>
                <w:rFonts w:ascii="宋体" w:hAnsi="宋体" w:hint="eastAsia"/>
                <w:szCs w:val="21"/>
              </w:rPr>
              <w:t>未执行的，不得分；未挂操作牌就作业的，每处扣1分；操作牌污损的，每个扣1分。</w:t>
            </w: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rPr>
          <w:trHeight w:val="1144"/>
        </w:trPr>
        <w:tc>
          <w:tcPr>
            <w:tcW w:w="851" w:type="dxa"/>
            <w:vMerge/>
            <w:vAlign w:val="center"/>
          </w:tcPr>
          <w:p w:rsidR="00753BAD" w:rsidRPr="005E43E1" w:rsidRDefault="00753BAD">
            <w:pPr>
              <w:ind w:leftChars="50" w:left="105" w:rightChars="50" w:right="105"/>
              <w:rPr>
                <w:rFonts w:ascii="宋体" w:hAnsi="宋体"/>
                <w:szCs w:val="21"/>
              </w:rPr>
            </w:pPr>
          </w:p>
        </w:tc>
        <w:tc>
          <w:tcPr>
            <w:tcW w:w="916" w:type="dxa"/>
            <w:vMerge/>
            <w:vAlign w:val="center"/>
          </w:tcPr>
          <w:p w:rsidR="00753BAD" w:rsidRPr="005E43E1" w:rsidRDefault="00753BAD">
            <w:pPr>
              <w:ind w:leftChars="50" w:left="105" w:rightChars="50" w:right="105"/>
              <w:rPr>
                <w:rFonts w:ascii="宋体" w:hAnsi="宋体"/>
                <w:szCs w:val="21"/>
              </w:rPr>
            </w:pPr>
          </w:p>
        </w:tc>
        <w:tc>
          <w:tcPr>
            <w:tcW w:w="4329" w:type="dxa"/>
          </w:tcPr>
          <w:p w:rsidR="00753BAD" w:rsidRPr="005E43E1" w:rsidRDefault="00753BAD" w:rsidP="00EE0B8B">
            <w:pPr>
              <w:spacing w:line="320" w:lineRule="exact"/>
              <w:ind w:leftChars="50" w:left="105" w:rightChars="50" w:right="105" w:firstLineChars="200" w:firstLine="420"/>
              <w:rPr>
                <w:rFonts w:ascii="宋体" w:hAnsi="宋体"/>
                <w:szCs w:val="21"/>
              </w:rPr>
            </w:pPr>
            <w:r w:rsidRPr="005E43E1">
              <w:rPr>
                <w:rFonts w:ascii="宋体" w:hAnsi="宋体" w:hint="eastAsia"/>
                <w:szCs w:val="21"/>
              </w:rPr>
              <w:t>按规定为从业人员配备与工作岗位相适应的个体防护装备，并监督、教育从业人员按照使用规则佩戴、使用。</w:t>
            </w:r>
          </w:p>
        </w:tc>
        <w:tc>
          <w:tcPr>
            <w:tcW w:w="567" w:type="dxa"/>
            <w:vAlign w:val="center"/>
          </w:tcPr>
          <w:p w:rsidR="00753BAD" w:rsidRPr="005E43E1" w:rsidRDefault="00753BAD" w:rsidP="00EE0B8B">
            <w:pPr>
              <w:spacing w:line="320" w:lineRule="exact"/>
              <w:jc w:val="center"/>
              <w:rPr>
                <w:rFonts w:ascii="宋体" w:hAnsi="宋体"/>
                <w:szCs w:val="21"/>
              </w:rPr>
            </w:pPr>
            <w:r w:rsidRPr="005E43E1">
              <w:rPr>
                <w:rFonts w:ascii="宋体" w:hAnsi="宋体" w:hint="eastAsia"/>
                <w:szCs w:val="21"/>
              </w:rPr>
              <w:t>10</w:t>
            </w:r>
          </w:p>
        </w:tc>
        <w:tc>
          <w:tcPr>
            <w:tcW w:w="4536" w:type="dxa"/>
          </w:tcPr>
          <w:p w:rsidR="00753BAD" w:rsidRPr="005E43E1" w:rsidRDefault="00753BAD" w:rsidP="00EE0B8B">
            <w:pPr>
              <w:spacing w:line="320" w:lineRule="exact"/>
              <w:ind w:leftChars="50" w:left="105" w:rightChars="50" w:right="105" w:firstLineChars="200" w:firstLine="420"/>
              <w:rPr>
                <w:rFonts w:ascii="宋体" w:hAnsi="宋体"/>
                <w:szCs w:val="21"/>
              </w:rPr>
            </w:pPr>
            <w:r w:rsidRPr="005E43E1">
              <w:rPr>
                <w:rFonts w:ascii="宋体" w:hAnsi="宋体" w:hint="eastAsia"/>
                <w:szCs w:val="21"/>
              </w:rPr>
              <w:t>无配备标准的，不得分；配备标准不符合有关规定的，每项扣1分；未及时发放的，不得分；购买、使用不合格个体防护装备的，不得分；员工未正确佩戴和使用的，每人次扣1分。</w:t>
            </w: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rPr>
          <w:trHeight w:val="347"/>
        </w:trPr>
        <w:tc>
          <w:tcPr>
            <w:tcW w:w="851" w:type="dxa"/>
            <w:vMerge/>
            <w:vAlign w:val="center"/>
          </w:tcPr>
          <w:p w:rsidR="00753BAD" w:rsidRPr="005E43E1" w:rsidRDefault="00753BAD">
            <w:pPr>
              <w:ind w:leftChars="50" w:left="105" w:rightChars="50" w:right="105"/>
              <w:rPr>
                <w:rFonts w:ascii="宋体" w:hAnsi="宋体"/>
                <w:szCs w:val="21"/>
              </w:rPr>
            </w:pPr>
          </w:p>
        </w:tc>
        <w:tc>
          <w:tcPr>
            <w:tcW w:w="916" w:type="dxa"/>
            <w:vMerge w:val="restart"/>
            <w:vAlign w:val="center"/>
          </w:tcPr>
          <w:p w:rsidR="00753BAD" w:rsidRPr="005E43E1" w:rsidRDefault="00753BAD">
            <w:pPr>
              <w:ind w:leftChars="50" w:left="105" w:rightChars="50" w:right="105"/>
              <w:rPr>
                <w:rFonts w:ascii="宋体" w:hAnsi="宋体"/>
                <w:szCs w:val="21"/>
              </w:rPr>
            </w:pPr>
            <w:r w:rsidRPr="005E43E1">
              <w:rPr>
                <w:rFonts w:ascii="宋体" w:hAnsi="宋体" w:hint="eastAsia"/>
                <w:szCs w:val="21"/>
              </w:rPr>
              <w:t>7.3警示标志和安全防护</w:t>
            </w:r>
          </w:p>
        </w:tc>
        <w:tc>
          <w:tcPr>
            <w:tcW w:w="4329" w:type="dxa"/>
          </w:tcPr>
          <w:p w:rsidR="00753BAD" w:rsidRPr="005E43E1" w:rsidRDefault="00753BAD" w:rsidP="00EE0B8B">
            <w:pPr>
              <w:spacing w:line="320" w:lineRule="exact"/>
              <w:ind w:leftChars="50" w:left="105" w:rightChars="50" w:right="105" w:firstLineChars="200" w:firstLine="420"/>
              <w:rPr>
                <w:rFonts w:ascii="宋体" w:hAnsi="宋体"/>
                <w:szCs w:val="21"/>
              </w:rPr>
            </w:pPr>
            <w:r w:rsidRPr="005E43E1">
              <w:rPr>
                <w:rFonts w:ascii="宋体" w:hAnsi="宋体" w:hint="eastAsia"/>
                <w:szCs w:val="21"/>
              </w:rPr>
              <w:t>建立安全标志、职业病危害警示标识和安全防护管理制度。</w:t>
            </w:r>
          </w:p>
        </w:tc>
        <w:tc>
          <w:tcPr>
            <w:tcW w:w="567" w:type="dxa"/>
            <w:vAlign w:val="center"/>
          </w:tcPr>
          <w:p w:rsidR="00753BAD" w:rsidRPr="005E43E1" w:rsidRDefault="00753BAD" w:rsidP="00EE0B8B">
            <w:pPr>
              <w:spacing w:line="320" w:lineRule="exact"/>
              <w:jc w:val="center"/>
              <w:rPr>
                <w:rFonts w:ascii="宋体" w:hAnsi="宋体"/>
                <w:szCs w:val="21"/>
              </w:rPr>
            </w:pPr>
            <w:r w:rsidRPr="005E43E1">
              <w:rPr>
                <w:rFonts w:ascii="宋体" w:hAnsi="宋体" w:hint="eastAsia"/>
                <w:szCs w:val="21"/>
              </w:rPr>
              <w:t>5</w:t>
            </w:r>
          </w:p>
        </w:tc>
        <w:tc>
          <w:tcPr>
            <w:tcW w:w="4536" w:type="dxa"/>
          </w:tcPr>
          <w:p w:rsidR="00753BAD" w:rsidRPr="005E43E1" w:rsidRDefault="00753BAD" w:rsidP="00EE0B8B">
            <w:pPr>
              <w:spacing w:line="320" w:lineRule="exact"/>
              <w:ind w:leftChars="50" w:left="105" w:rightChars="50" w:right="105" w:firstLineChars="200" w:firstLine="420"/>
              <w:rPr>
                <w:rFonts w:ascii="宋体" w:hAnsi="宋体"/>
                <w:szCs w:val="21"/>
              </w:rPr>
            </w:pPr>
            <w:r w:rsidRPr="005E43E1">
              <w:rPr>
                <w:rFonts w:ascii="宋体" w:hAnsi="宋体" w:hint="eastAsia"/>
                <w:szCs w:val="21"/>
              </w:rPr>
              <w:t>无该项制度的，不得分；每缺少一项内容的扣2分。</w:t>
            </w: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rPr>
          <w:trHeight w:val="707"/>
        </w:trPr>
        <w:tc>
          <w:tcPr>
            <w:tcW w:w="851" w:type="dxa"/>
            <w:vMerge/>
            <w:vAlign w:val="center"/>
          </w:tcPr>
          <w:p w:rsidR="00753BAD" w:rsidRPr="005E43E1" w:rsidRDefault="00753BAD">
            <w:pPr>
              <w:ind w:leftChars="50" w:left="105" w:rightChars="50" w:right="105"/>
              <w:rPr>
                <w:rFonts w:ascii="宋体" w:hAnsi="宋体"/>
                <w:szCs w:val="21"/>
              </w:rPr>
            </w:pPr>
          </w:p>
        </w:tc>
        <w:tc>
          <w:tcPr>
            <w:tcW w:w="916" w:type="dxa"/>
            <w:vMerge/>
            <w:vAlign w:val="center"/>
          </w:tcPr>
          <w:p w:rsidR="00753BAD" w:rsidRPr="005E43E1" w:rsidRDefault="00753BAD">
            <w:pPr>
              <w:ind w:leftChars="50" w:left="105" w:rightChars="50" w:right="105"/>
              <w:rPr>
                <w:rFonts w:ascii="宋体" w:hAnsi="宋体"/>
                <w:szCs w:val="21"/>
              </w:rPr>
            </w:pPr>
          </w:p>
        </w:tc>
        <w:tc>
          <w:tcPr>
            <w:tcW w:w="4329" w:type="dxa"/>
          </w:tcPr>
          <w:p w:rsidR="00753BAD" w:rsidRPr="005E43E1" w:rsidRDefault="00753BAD" w:rsidP="00132496">
            <w:pPr>
              <w:spacing w:line="320" w:lineRule="exact"/>
              <w:ind w:leftChars="50" w:left="105" w:rightChars="50" w:right="105" w:firstLineChars="200" w:firstLine="420"/>
              <w:rPr>
                <w:rFonts w:ascii="宋体" w:hAnsi="宋体"/>
                <w:szCs w:val="21"/>
              </w:rPr>
            </w:pPr>
            <w:r w:rsidRPr="005E43E1">
              <w:rPr>
                <w:rFonts w:ascii="宋体" w:hAnsi="宋体" w:hint="eastAsia"/>
                <w:szCs w:val="21"/>
              </w:rPr>
              <w:t>在存在较大危险因素的作业场所或有关设备上，</w:t>
            </w:r>
            <w:r w:rsidRPr="005E43E1">
              <w:rPr>
                <w:rFonts w:ascii="宋体" w:hAnsi="宋体" w:cs="宋体" w:hint="eastAsia"/>
                <w:kern w:val="0"/>
                <w:szCs w:val="21"/>
              </w:rPr>
              <w:t>按照GB2894及企业内部规定，</w:t>
            </w:r>
            <w:r w:rsidRPr="005E43E1">
              <w:rPr>
                <w:rFonts w:ascii="宋体" w:hAnsi="宋体" w:hint="eastAsia"/>
                <w:szCs w:val="21"/>
              </w:rPr>
              <w:t>设置安全标志。</w:t>
            </w:r>
          </w:p>
        </w:tc>
        <w:tc>
          <w:tcPr>
            <w:tcW w:w="567" w:type="dxa"/>
            <w:vAlign w:val="center"/>
          </w:tcPr>
          <w:p w:rsidR="00753BAD" w:rsidRPr="005E43E1" w:rsidRDefault="00753BAD" w:rsidP="00EE0B8B">
            <w:pPr>
              <w:spacing w:line="320" w:lineRule="exact"/>
              <w:jc w:val="center"/>
              <w:rPr>
                <w:rFonts w:ascii="宋体" w:hAnsi="宋体"/>
                <w:szCs w:val="21"/>
              </w:rPr>
            </w:pPr>
            <w:r w:rsidRPr="005E43E1">
              <w:rPr>
                <w:rFonts w:ascii="宋体" w:hAnsi="宋体" w:hint="eastAsia"/>
                <w:szCs w:val="21"/>
              </w:rPr>
              <w:t>5</w:t>
            </w:r>
          </w:p>
        </w:tc>
        <w:tc>
          <w:tcPr>
            <w:tcW w:w="4536" w:type="dxa"/>
          </w:tcPr>
          <w:p w:rsidR="00753BAD" w:rsidRPr="005E43E1" w:rsidRDefault="00753BAD" w:rsidP="00EE0B8B">
            <w:pPr>
              <w:spacing w:line="320" w:lineRule="exact"/>
              <w:ind w:leftChars="50" w:left="105" w:rightChars="50" w:right="105" w:firstLineChars="200" w:firstLine="420"/>
              <w:rPr>
                <w:rFonts w:ascii="宋体" w:hAnsi="宋体"/>
                <w:szCs w:val="21"/>
              </w:rPr>
            </w:pPr>
            <w:r w:rsidRPr="005E43E1">
              <w:rPr>
                <w:rFonts w:ascii="宋体" w:hAnsi="宋体" w:hint="eastAsia"/>
                <w:szCs w:val="21"/>
              </w:rPr>
              <w:t>不符合规定的，每处扣1分；累计扣满5分的，追加扣除10分。</w:t>
            </w: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c>
          <w:tcPr>
            <w:tcW w:w="851" w:type="dxa"/>
            <w:vMerge/>
            <w:vAlign w:val="center"/>
          </w:tcPr>
          <w:p w:rsidR="00753BAD" w:rsidRPr="005E43E1" w:rsidRDefault="00753BAD">
            <w:pPr>
              <w:ind w:leftChars="50" w:left="105" w:rightChars="50" w:right="105"/>
              <w:rPr>
                <w:rFonts w:ascii="宋体" w:hAnsi="宋体"/>
                <w:szCs w:val="21"/>
              </w:rPr>
            </w:pPr>
          </w:p>
        </w:tc>
        <w:tc>
          <w:tcPr>
            <w:tcW w:w="916" w:type="dxa"/>
            <w:vMerge/>
            <w:vAlign w:val="center"/>
          </w:tcPr>
          <w:p w:rsidR="00753BAD" w:rsidRPr="005E43E1" w:rsidRDefault="00753BAD">
            <w:pPr>
              <w:ind w:leftChars="50" w:left="105" w:rightChars="50" w:right="105"/>
              <w:rPr>
                <w:rFonts w:ascii="宋体" w:hAnsi="宋体"/>
                <w:szCs w:val="21"/>
              </w:rPr>
            </w:pPr>
          </w:p>
        </w:tc>
        <w:tc>
          <w:tcPr>
            <w:tcW w:w="4329" w:type="dxa"/>
          </w:tcPr>
          <w:p w:rsidR="00753BAD" w:rsidRPr="005E43E1" w:rsidRDefault="00753BAD" w:rsidP="00EE0B8B">
            <w:pPr>
              <w:spacing w:line="320" w:lineRule="exact"/>
              <w:ind w:leftChars="50" w:left="105" w:rightChars="50" w:right="105" w:firstLineChars="200" w:firstLine="420"/>
              <w:rPr>
                <w:rFonts w:ascii="宋体" w:hAnsi="宋体"/>
                <w:szCs w:val="21"/>
              </w:rPr>
            </w:pPr>
            <w:r w:rsidRPr="005E43E1">
              <w:rPr>
                <w:rFonts w:ascii="宋体" w:hAnsi="宋体" w:hint="eastAsia"/>
                <w:szCs w:val="21"/>
              </w:rPr>
              <w:t>在检维修、施工、吊装等作业现场设置警戒区域，以及厂区内的坑、沟、池、井、陡坡等设置安全盖板或护栏等。</w:t>
            </w:r>
          </w:p>
        </w:tc>
        <w:tc>
          <w:tcPr>
            <w:tcW w:w="567" w:type="dxa"/>
            <w:vAlign w:val="center"/>
          </w:tcPr>
          <w:p w:rsidR="00753BAD" w:rsidRPr="005E43E1" w:rsidRDefault="00753BAD" w:rsidP="00EE0B8B">
            <w:pPr>
              <w:spacing w:line="320" w:lineRule="exact"/>
              <w:jc w:val="center"/>
              <w:rPr>
                <w:rFonts w:ascii="宋体" w:hAnsi="宋体"/>
                <w:szCs w:val="21"/>
              </w:rPr>
            </w:pPr>
            <w:r w:rsidRPr="005E43E1">
              <w:rPr>
                <w:rFonts w:ascii="宋体" w:hAnsi="宋体" w:hint="eastAsia"/>
                <w:szCs w:val="21"/>
              </w:rPr>
              <w:t>5</w:t>
            </w:r>
          </w:p>
        </w:tc>
        <w:tc>
          <w:tcPr>
            <w:tcW w:w="4536" w:type="dxa"/>
          </w:tcPr>
          <w:p w:rsidR="00753BAD" w:rsidRPr="005E43E1" w:rsidRDefault="00753BAD" w:rsidP="00EE0B8B">
            <w:pPr>
              <w:spacing w:line="320" w:lineRule="exact"/>
              <w:ind w:leftChars="50" w:left="105" w:rightChars="50" w:right="105" w:firstLineChars="200" w:firstLine="420"/>
              <w:rPr>
                <w:rFonts w:ascii="宋体" w:hAnsi="宋体"/>
                <w:szCs w:val="21"/>
              </w:rPr>
            </w:pPr>
            <w:r w:rsidRPr="005E43E1">
              <w:rPr>
                <w:rFonts w:ascii="宋体" w:hAnsi="宋体" w:hint="eastAsia"/>
                <w:szCs w:val="21"/>
              </w:rPr>
              <w:t>不符合要求的，每处扣1分。</w:t>
            </w: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c>
          <w:tcPr>
            <w:tcW w:w="851" w:type="dxa"/>
            <w:vMerge/>
            <w:vAlign w:val="center"/>
          </w:tcPr>
          <w:p w:rsidR="00753BAD" w:rsidRPr="005E43E1" w:rsidRDefault="00753BAD">
            <w:pPr>
              <w:ind w:leftChars="50" w:left="105" w:rightChars="50" w:right="105"/>
              <w:rPr>
                <w:rFonts w:ascii="宋体" w:hAnsi="宋体"/>
                <w:szCs w:val="21"/>
              </w:rPr>
            </w:pPr>
          </w:p>
        </w:tc>
        <w:tc>
          <w:tcPr>
            <w:tcW w:w="916" w:type="dxa"/>
            <w:vMerge w:val="restart"/>
            <w:vAlign w:val="center"/>
          </w:tcPr>
          <w:p w:rsidR="00753BAD" w:rsidRPr="005E43E1" w:rsidRDefault="00753BAD">
            <w:pPr>
              <w:ind w:leftChars="50" w:left="105" w:rightChars="50" w:right="105"/>
              <w:rPr>
                <w:rFonts w:ascii="宋体" w:hAnsi="宋体"/>
                <w:szCs w:val="21"/>
              </w:rPr>
            </w:pPr>
            <w:r w:rsidRPr="005E43E1">
              <w:rPr>
                <w:rFonts w:ascii="宋体" w:hAnsi="宋体" w:hint="eastAsia"/>
                <w:szCs w:val="21"/>
              </w:rPr>
              <w:t>7.4相关方管理</w:t>
            </w:r>
          </w:p>
        </w:tc>
        <w:tc>
          <w:tcPr>
            <w:tcW w:w="4329" w:type="dxa"/>
          </w:tcPr>
          <w:p w:rsidR="00753BAD" w:rsidRPr="005E43E1" w:rsidRDefault="00753BAD" w:rsidP="00EE0B8B">
            <w:pPr>
              <w:spacing w:line="320" w:lineRule="exact"/>
              <w:ind w:leftChars="50" w:left="105" w:rightChars="50" w:right="105" w:firstLineChars="200" w:firstLine="420"/>
              <w:rPr>
                <w:rFonts w:ascii="宋体" w:hAnsi="宋体"/>
                <w:szCs w:val="21"/>
              </w:rPr>
            </w:pPr>
            <w:r w:rsidRPr="005E43E1">
              <w:rPr>
                <w:rFonts w:ascii="宋体" w:hAnsi="宋体" w:hint="eastAsia"/>
                <w:szCs w:val="21"/>
              </w:rPr>
              <w:t>建立有关承包商、供应商等相关方的管理制度。</w:t>
            </w:r>
          </w:p>
        </w:tc>
        <w:tc>
          <w:tcPr>
            <w:tcW w:w="567" w:type="dxa"/>
            <w:vAlign w:val="center"/>
          </w:tcPr>
          <w:p w:rsidR="00753BAD" w:rsidRPr="005E43E1" w:rsidRDefault="00753BAD" w:rsidP="00EE0B8B">
            <w:pPr>
              <w:spacing w:line="320" w:lineRule="exact"/>
              <w:jc w:val="center"/>
              <w:rPr>
                <w:rFonts w:ascii="宋体" w:hAnsi="宋体"/>
                <w:szCs w:val="21"/>
              </w:rPr>
            </w:pPr>
            <w:r w:rsidRPr="005E43E1">
              <w:rPr>
                <w:rFonts w:ascii="宋体" w:hAnsi="宋体" w:hint="eastAsia"/>
                <w:szCs w:val="21"/>
              </w:rPr>
              <w:t>5</w:t>
            </w:r>
          </w:p>
        </w:tc>
        <w:tc>
          <w:tcPr>
            <w:tcW w:w="4536" w:type="dxa"/>
          </w:tcPr>
          <w:p w:rsidR="00753BAD" w:rsidRPr="005E43E1" w:rsidRDefault="00753BAD" w:rsidP="00EE0B8B">
            <w:pPr>
              <w:spacing w:line="320" w:lineRule="exact"/>
              <w:ind w:leftChars="50" w:left="105" w:rightChars="50" w:right="105" w:firstLineChars="200" w:firstLine="420"/>
              <w:rPr>
                <w:rFonts w:ascii="宋体" w:hAnsi="宋体"/>
                <w:szCs w:val="21"/>
              </w:rPr>
            </w:pPr>
            <w:r w:rsidRPr="005E43E1">
              <w:rPr>
                <w:rFonts w:ascii="宋体" w:hAnsi="宋体" w:hint="eastAsia"/>
                <w:szCs w:val="21"/>
              </w:rPr>
              <w:t>无该项制度的，不得分；未明确双方权责或不符合有关规定的，不得分。</w:t>
            </w: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rPr>
          <w:trHeight w:val="1468"/>
        </w:trPr>
        <w:tc>
          <w:tcPr>
            <w:tcW w:w="851" w:type="dxa"/>
            <w:vMerge/>
            <w:vAlign w:val="center"/>
          </w:tcPr>
          <w:p w:rsidR="00753BAD" w:rsidRPr="005E43E1" w:rsidRDefault="00753BAD">
            <w:pPr>
              <w:ind w:leftChars="50" w:left="105" w:rightChars="50" w:right="105"/>
              <w:rPr>
                <w:rFonts w:ascii="宋体" w:hAnsi="宋体"/>
                <w:szCs w:val="21"/>
              </w:rPr>
            </w:pPr>
          </w:p>
        </w:tc>
        <w:tc>
          <w:tcPr>
            <w:tcW w:w="916" w:type="dxa"/>
            <w:vMerge/>
            <w:vAlign w:val="center"/>
          </w:tcPr>
          <w:p w:rsidR="00753BAD" w:rsidRPr="005E43E1" w:rsidRDefault="00753BAD">
            <w:pPr>
              <w:ind w:leftChars="50" w:left="105" w:rightChars="50" w:right="105"/>
              <w:rPr>
                <w:rFonts w:ascii="宋体" w:hAnsi="宋体"/>
                <w:szCs w:val="21"/>
              </w:rPr>
            </w:pPr>
          </w:p>
        </w:tc>
        <w:tc>
          <w:tcPr>
            <w:tcW w:w="4329" w:type="dxa"/>
          </w:tcPr>
          <w:p w:rsidR="00753BAD" w:rsidRPr="005E43E1" w:rsidRDefault="00753BAD" w:rsidP="00EE0B8B">
            <w:pPr>
              <w:spacing w:line="320" w:lineRule="exact"/>
              <w:ind w:leftChars="50" w:left="105" w:rightChars="50" w:right="105" w:firstLineChars="200" w:firstLine="420"/>
              <w:rPr>
                <w:rFonts w:ascii="宋体" w:hAnsi="宋体"/>
                <w:szCs w:val="21"/>
              </w:rPr>
            </w:pPr>
            <w:r w:rsidRPr="005E43E1">
              <w:rPr>
                <w:rFonts w:ascii="宋体" w:hAnsi="宋体" w:cs="宋体" w:hint="eastAsia"/>
                <w:kern w:val="0"/>
                <w:szCs w:val="21"/>
              </w:rPr>
              <w:t>对承包商、供应商等相关方的资格预审、选择、服务前准备、作业过程监督、提供的产品、技术服务、表现评估、续用等进行管理，建立相关方的名录和档案。</w:t>
            </w:r>
          </w:p>
        </w:tc>
        <w:tc>
          <w:tcPr>
            <w:tcW w:w="567" w:type="dxa"/>
            <w:vAlign w:val="center"/>
          </w:tcPr>
          <w:p w:rsidR="00753BAD" w:rsidRPr="005E43E1" w:rsidRDefault="00753BAD" w:rsidP="00EE0B8B">
            <w:pPr>
              <w:spacing w:line="320" w:lineRule="exact"/>
              <w:jc w:val="center"/>
              <w:rPr>
                <w:rFonts w:ascii="宋体" w:hAnsi="宋体"/>
                <w:szCs w:val="21"/>
              </w:rPr>
            </w:pPr>
            <w:r w:rsidRPr="005E43E1">
              <w:rPr>
                <w:rFonts w:ascii="宋体" w:hAnsi="宋体" w:hint="eastAsia"/>
                <w:szCs w:val="21"/>
              </w:rPr>
              <w:t>5</w:t>
            </w:r>
          </w:p>
        </w:tc>
        <w:tc>
          <w:tcPr>
            <w:tcW w:w="4536" w:type="dxa"/>
          </w:tcPr>
          <w:p w:rsidR="00753BAD" w:rsidRPr="005E43E1" w:rsidRDefault="00753BAD" w:rsidP="00EE0B8B">
            <w:pPr>
              <w:spacing w:line="320" w:lineRule="exact"/>
              <w:ind w:leftChars="50" w:left="105" w:rightChars="50" w:right="105" w:firstLineChars="200" w:firstLine="420"/>
              <w:rPr>
                <w:rFonts w:ascii="宋体" w:hAnsi="宋体"/>
                <w:szCs w:val="21"/>
              </w:rPr>
            </w:pPr>
            <w:r w:rsidRPr="005E43E1">
              <w:rPr>
                <w:rFonts w:ascii="宋体" w:hAnsi="宋体" w:cs="宋体" w:hint="eastAsia"/>
                <w:kern w:val="0"/>
                <w:szCs w:val="21"/>
              </w:rPr>
              <w:t>未建立名录和档案的，不得分；未将安全绩效与续用挂钩的，不得分；名录或档案资料不全的，每一个扣1分。</w:t>
            </w: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rPr>
          <w:trHeight w:val="1337"/>
        </w:trPr>
        <w:tc>
          <w:tcPr>
            <w:tcW w:w="851" w:type="dxa"/>
            <w:vMerge/>
            <w:vAlign w:val="center"/>
          </w:tcPr>
          <w:p w:rsidR="00753BAD" w:rsidRPr="005E43E1" w:rsidRDefault="00753BAD">
            <w:pPr>
              <w:ind w:leftChars="50" w:left="105" w:rightChars="50" w:right="105"/>
              <w:rPr>
                <w:rFonts w:ascii="宋体" w:hAnsi="宋体"/>
                <w:szCs w:val="21"/>
              </w:rPr>
            </w:pPr>
          </w:p>
        </w:tc>
        <w:tc>
          <w:tcPr>
            <w:tcW w:w="916" w:type="dxa"/>
            <w:vMerge/>
            <w:vAlign w:val="center"/>
          </w:tcPr>
          <w:p w:rsidR="00753BAD" w:rsidRPr="005E43E1" w:rsidRDefault="00753BAD">
            <w:pPr>
              <w:ind w:leftChars="50" w:left="105" w:rightChars="50" w:right="105"/>
              <w:rPr>
                <w:rFonts w:ascii="宋体" w:hAnsi="宋体"/>
                <w:szCs w:val="21"/>
              </w:rPr>
            </w:pPr>
          </w:p>
        </w:tc>
        <w:tc>
          <w:tcPr>
            <w:tcW w:w="4329" w:type="dxa"/>
          </w:tcPr>
          <w:p w:rsidR="00753BAD" w:rsidRPr="005E43E1" w:rsidRDefault="00753BAD" w:rsidP="00EE0B8B">
            <w:pPr>
              <w:ind w:leftChars="50" w:left="105" w:rightChars="50" w:right="105" w:firstLineChars="200" w:firstLine="420"/>
              <w:rPr>
                <w:rFonts w:ascii="宋体" w:hAnsi="宋体" w:cs="宋体"/>
                <w:kern w:val="0"/>
                <w:szCs w:val="21"/>
              </w:rPr>
            </w:pPr>
            <w:r w:rsidRPr="005E43E1">
              <w:rPr>
                <w:rFonts w:ascii="宋体" w:hAnsi="宋体" w:cs="宋体" w:hint="eastAsia"/>
                <w:kern w:val="0"/>
                <w:szCs w:val="21"/>
              </w:rPr>
              <w:t>不应将工程项目发包给不具备相应资质的单位。</w:t>
            </w:r>
            <w:r w:rsidRPr="005E43E1">
              <w:rPr>
                <w:rFonts w:ascii="宋体" w:hAnsi="宋体" w:hint="eastAsia"/>
                <w:szCs w:val="21"/>
              </w:rPr>
              <w:t>与承包、承租单位签订安全环保协议，并在协议中明确各方对事故隐患排查、治理和防控的管理职责。</w:t>
            </w:r>
          </w:p>
        </w:tc>
        <w:tc>
          <w:tcPr>
            <w:tcW w:w="567" w:type="dxa"/>
            <w:vAlign w:val="center"/>
          </w:tcPr>
          <w:p w:rsidR="00753BAD" w:rsidRPr="005E43E1" w:rsidRDefault="00753BAD" w:rsidP="00EE0B8B">
            <w:pPr>
              <w:jc w:val="center"/>
              <w:rPr>
                <w:rFonts w:ascii="宋体" w:hAnsi="宋体"/>
                <w:szCs w:val="21"/>
              </w:rPr>
            </w:pPr>
            <w:r w:rsidRPr="005E43E1">
              <w:rPr>
                <w:rFonts w:ascii="宋体" w:hAnsi="宋体" w:hint="eastAsia"/>
                <w:szCs w:val="21"/>
              </w:rPr>
              <w:t>10</w:t>
            </w:r>
          </w:p>
        </w:tc>
        <w:tc>
          <w:tcPr>
            <w:tcW w:w="4536" w:type="dxa"/>
          </w:tcPr>
          <w:p w:rsidR="00753BAD" w:rsidRPr="005E43E1" w:rsidRDefault="00753BAD" w:rsidP="00EE0B8B">
            <w:pPr>
              <w:ind w:leftChars="50" w:left="105" w:rightChars="50" w:right="105" w:firstLineChars="200" w:firstLine="420"/>
              <w:rPr>
                <w:rFonts w:ascii="宋体" w:hAnsi="宋体"/>
                <w:szCs w:val="21"/>
              </w:rPr>
            </w:pPr>
            <w:r w:rsidRPr="005E43E1">
              <w:rPr>
                <w:rFonts w:ascii="宋体" w:hAnsi="宋体" w:hint="eastAsia"/>
                <w:szCs w:val="21"/>
              </w:rPr>
              <w:t>发包给无相应</w:t>
            </w:r>
            <w:r w:rsidRPr="005E43E1">
              <w:rPr>
                <w:rFonts w:ascii="宋体" w:hAnsi="宋体" w:cs="宋体" w:hint="eastAsia"/>
                <w:kern w:val="0"/>
                <w:szCs w:val="21"/>
              </w:rPr>
              <w:t>资质的相关方的，除不得分外，</w:t>
            </w:r>
            <w:r w:rsidRPr="005E43E1">
              <w:rPr>
                <w:rFonts w:ascii="宋体" w:hAnsi="宋体" w:cs="宋体" w:hint="eastAsia"/>
                <w:bCs/>
                <w:kern w:val="0"/>
                <w:szCs w:val="21"/>
              </w:rPr>
              <w:t>追加扣除</w:t>
            </w:r>
            <w:r w:rsidRPr="005E43E1">
              <w:rPr>
                <w:rFonts w:ascii="宋体" w:hAnsi="宋体" w:cs="宋体" w:hint="eastAsia"/>
                <w:kern w:val="0"/>
                <w:szCs w:val="21"/>
              </w:rPr>
              <w:t>10分；未签订协议的，不得分；协议中职责不明确的，每项扣1分。</w:t>
            </w: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rPr>
          <w:trHeight w:val="1777"/>
        </w:trPr>
        <w:tc>
          <w:tcPr>
            <w:tcW w:w="851" w:type="dxa"/>
            <w:vMerge/>
            <w:vAlign w:val="center"/>
          </w:tcPr>
          <w:p w:rsidR="00753BAD" w:rsidRPr="005E43E1" w:rsidRDefault="00753BAD">
            <w:pPr>
              <w:ind w:leftChars="50" w:left="105" w:rightChars="50" w:right="105"/>
              <w:rPr>
                <w:rFonts w:ascii="宋体" w:hAnsi="宋体"/>
                <w:szCs w:val="21"/>
              </w:rPr>
            </w:pPr>
          </w:p>
        </w:tc>
        <w:tc>
          <w:tcPr>
            <w:tcW w:w="916" w:type="dxa"/>
            <w:vMerge/>
            <w:vAlign w:val="center"/>
          </w:tcPr>
          <w:p w:rsidR="00753BAD" w:rsidRPr="005E43E1" w:rsidRDefault="00753BAD">
            <w:pPr>
              <w:ind w:leftChars="50" w:left="105" w:rightChars="50" w:right="105"/>
              <w:rPr>
                <w:rFonts w:ascii="宋体" w:hAnsi="宋体"/>
                <w:szCs w:val="21"/>
              </w:rPr>
            </w:pPr>
          </w:p>
        </w:tc>
        <w:tc>
          <w:tcPr>
            <w:tcW w:w="4329" w:type="dxa"/>
          </w:tcPr>
          <w:p w:rsidR="00753BAD" w:rsidRPr="005E43E1" w:rsidRDefault="00753BAD" w:rsidP="00EE0B8B">
            <w:pPr>
              <w:ind w:leftChars="50" w:left="105" w:rightChars="50" w:right="105" w:firstLineChars="200" w:firstLine="420"/>
              <w:rPr>
                <w:rFonts w:ascii="宋体" w:hAnsi="宋体" w:cs="宋体"/>
                <w:kern w:val="0"/>
                <w:szCs w:val="21"/>
              </w:rPr>
            </w:pPr>
            <w:r w:rsidRPr="005E43E1">
              <w:rPr>
                <w:rFonts w:ascii="宋体" w:hAnsi="宋体" w:cs="宋体" w:hint="eastAsia"/>
                <w:kern w:val="0"/>
                <w:szCs w:val="21"/>
              </w:rPr>
              <w:t>根据相关方提供的服务作业性质和行为定期识别服务行为风险，采取行之有效的风险控制措施，并对其安全绩效进行监测。</w:t>
            </w:r>
          </w:p>
          <w:p w:rsidR="00753BAD" w:rsidRPr="005E43E1" w:rsidRDefault="00753BAD" w:rsidP="00EE0B8B">
            <w:pPr>
              <w:ind w:leftChars="50" w:left="105" w:rightChars="50" w:right="105" w:firstLineChars="200" w:firstLine="420"/>
              <w:rPr>
                <w:rFonts w:ascii="宋体" w:hAnsi="宋体"/>
                <w:szCs w:val="21"/>
              </w:rPr>
            </w:pPr>
            <w:r w:rsidRPr="005E43E1">
              <w:rPr>
                <w:rFonts w:ascii="宋体" w:hAnsi="宋体" w:cs="宋体" w:hint="eastAsia"/>
                <w:kern w:val="0"/>
                <w:szCs w:val="21"/>
              </w:rPr>
              <w:t>企业应统一协调管理同一作业区域内的多个相关方的交叉作业。</w:t>
            </w:r>
          </w:p>
        </w:tc>
        <w:tc>
          <w:tcPr>
            <w:tcW w:w="567" w:type="dxa"/>
            <w:vAlign w:val="center"/>
          </w:tcPr>
          <w:p w:rsidR="00753BAD" w:rsidRPr="005E43E1" w:rsidRDefault="00753BAD" w:rsidP="00EE0B8B">
            <w:pPr>
              <w:jc w:val="center"/>
              <w:rPr>
                <w:rFonts w:ascii="宋体" w:hAnsi="宋体"/>
                <w:szCs w:val="21"/>
              </w:rPr>
            </w:pPr>
            <w:r w:rsidRPr="005E43E1">
              <w:rPr>
                <w:rFonts w:ascii="宋体" w:hAnsi="宋体" w:hint="eastAsia"/>
                <w:szCs w:val="21"/>
              </w:rPr>
              <w:t>10</w:t>
            </w:r>
          </w:p>
        </w:tc>
        <w:tc>
          <w:tcPr>
            <w:tcW w:w="4536" w:type="dxa"/>
          </w:tcPr>
          <w:p w:rsidR="00753BAD" w:rsidRPr="005E43E1" w:rsidRDefault="00753BAD" w:rsidP="00132496">
            <w:pPr>
              <w:ind w:leftChars="50" w:left="105" w:rightChars="50" w:right="105" w:firstLineChars="200" w:firstLine="420"/>
              <w:rPr>
                <w:rFonts w:ascii="宋体" w:hAnsi="宋体"/>
                <w:szCs w:val="21"/>
              </w:rPr>
            </w:pPr>
            <w:r w:rsidRPr="005E43E1">
              <w:rPr>
                <w:rFonts w:ascii="宋体" w:hAnsi="宋体" w:hint="eastAsia"/>
                <w:szCs w:val="21"/>
              </w:rPr>
              <w:t>以包代管的</w:t>
            </w:r>
            <w:r w:rsidRPr="005E43E1">
              <w:rPr>
                <w:rFonts w:ascii="宋体" w:hAnsi="宋体" w:cs="宋体" w:hint="eastAsia"/>
                <w:kern w:val="0"/>
                <w:szCs w:val="21"/>
              </w:rPr>
              <w:t>，不得分；相关方在企业场所内发生工亡事故的，除不得分外，追加扣除5分；未定期进行风险评估的，每一次扣1分；风险控制措施缺乏针对性、操作性的，每一个扣1分；未对其进行安全绩效监测的，每次扣1分；企业未进行一协调管理交叉作业的，扣3分。</w:t>
            </w: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rPr>
          <w:trHeight w:val="658"/>
        </w:trPr>
        <w:tc>
          <w:tcPr>
            <w:tcW w:w="851" w:type="dxa"/>
            <w:vMerge/>
            <w:vAlign w:val="center"/>
          </w:tcPr>
          <w:p w:rsidR="00753BAD" w:rsidRPr="005E43E1" w:rsidRDefault="00753BAD">
            <w:pPr>
              <w:ind w:leftChars="50" w:left="105" w:rightChars="50" w:right="105"/>
              <w:rPr>
                <w:rFonts w:ascii="宋体" w:hAnsi="宋体"/>
                <w:szCs w:val="21"/>
              </w:rPr>
            </w:pPr>
          </w:p>
        </w:tc>
        <w:tc>
          <w:tcPr>
            <w:tcW w:w="916" w:type="dxa"/>
            <w:vMerge w:val="restart"/>
            <w:vAlign w:val="center"/>
          </w:tcPr>
          <w:p w:rsidR="00753BAD" w:rsidRPr="005E43E1" w:rsidRDefault="00753BAD">
            <w:pPr>
              <w:ind w:leftChars="50" w:left="105" w:rightChars="50" w:right="105"/>
              <w:rPr>
                <w:rFonts w:ascii="宋体" w:hAnsi="宋体"/>
                <w:szCs w:val="21"/>
              </w:rPr>
            </w:pPr>
            <w:r w:rsidRPr="005E43E1">
              <w:rPr>
                <w:rFonts w:ascii="宋体" w:hAnsi="宋体" w:hint="eastAsia"/>
                <w:szCs w:val="21"/>
              </w:rPr>
              <w:t>7.5变更</w:t>
            </w:r>
          </w:p>
        </w:tc>
        <w:tc>
          <w:tcPr>
            <w:tcW w:w="4329" w:type="dxa"/>
          </w:tcPr>
          <w:p w:rsidR="00753BAD" w:rsidRPr="005E43E1" w:rsidRDefault="00753BAD" w:rsidP="00EE0B8B">
            <w:pPr>
              <w:ind w:leftChars="50" w:left="105" w:rightChars="50" w:right="105" w:firstLineChars="200" w:firstLine="420"/>
              <w:rPr>
                <w:rFonts w:ascii="宋体" w:hAnsi="宋体"/>
                <w:szCs w:val="21"/>
              </w:rPr>
            </w:pPr>
            <w:r w:rsidRPr="005E43E1">
              <w:rPr>
                <w:rFonts w:ascii="宋体" w:hAnsi="宋体" w:hint="eastAsia"/>
                <w:szCs w:val="21"/>
              </w:rPr>
              <w:t>建立有关</w:t>
            </w:r>
            <w:r w:rsidRPr="005E43E1">
              <w:rPr>
                <w:rFonts w:ascii="宋体" w:hAnsi="宋体" w:cs="宋体" w:hint="eastAsia"/>
                <w:kern w:val="0"/>
                <w:szCs w:val="21"/>
              </w:rPr>
              <w:t>人员、机构、工艺、技术、设施、作业过程及环境变更的管理制度。</w:t>
            </w:r>
          </w:p>
        </w:tc>
        <w:tc>
          <w:tcPr>
            <w:tcW w:w="567" w:type="dxa"/>
            <w:vAlign w:val="center"/>
          </w:tcPr>
          <w:p w:rsidR="00753BAD" w:rsidRPr="005E43E1" w:rsidRDefault="00753BAD" w:rsidP="00EE0B8B">
            <w:pPr>
              <w:jc w:val="center"/>
              <w:rPr>
                <w:rFonts w:ascii="宋体" w:hAnsi="宋体"/>
                <w:szCs w:val="21"/>
              </w:rPr>
            </w:pPr>
            <w:r w:rsidRPr="005E43E1">
              <w:rPr>
                <w:rFonts w:ascii="宋体" w:hAnsi="宋体" w:hint="eastAsia"/>
                <w:szCs w:val="21"/>
              </w:rPr>
              <w:t>5</w:t>
            </w:r>
          </w:p>
        </w:tc>
        <w:tc>
          <w:tcPr>
            <w:tcW w:w="4536" w:type="dxa"/>
          </w:tcPr>
          <w:p w:rsidR="00753BAD" w:rsidRPr="005E43E1" w:rsidRDefault="00753BAD" w:rsidP="00EE0B8B">
            <w:pPr>
              <w:ind w:leftChars="50" w:left="105" w:rightChars="50" w:right="105" w:firstLineChars="200" w:firstLine="420"/>
              <w:rPr>
                <w:rFonts w:ascii="宋体" w:hAnsi="宋体"/>
                <w:szCs w:val="21"/>
              </w:rPr>
            </w:pPr>
            <w:r w:rsidRPr="005E43E1">
              <w:rPr>
                <w:rFonts w:ascii="宋体" w:hAnsi="宋体" w:hint="eastAsia"/>
                <w:szCs w:val="21"/>
              </w:rPr>
              <w:t>无该项制度的，不得分；制度与实际不符的，扣1分。</w:t>
            </w: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rPr>
          <w:trHeight w:val="964"/>
        </w:trPr>
        <w:tc>
          <w:tcPr>
            <w:tcW w:w="851" w:type="dxa"/>
            <w:vMerge/>
            <w:vAlign w:val="center"/>
          </w:tcPr>
          <w:p w:rsidR="00753BAD" w:rsidRPr="005E43E1" w:rsidRDefault="00753BAD">
            <w:pPr>
              <w:ind w:leftChars="50" w:left="105" w:rightChars="50" w:right="105"/>
              <w:rPr>
                <w:rFonts w:ascii="宋体" w:hAnsi="宋体"/>
                <w:szCs w:val="21"/>
              </w:rPr>
            </w:pPr>
          </w:p>
        </w:tc>
        <w:tc>
          <w:tcPr>
            <w:tcW w:w="916" w:type="dxa"/>
            <w:vMerge/>
            <w:vAlign w:val="center"/>
          </w:tcPr>
          <w:p w:rsidR="00753BAD" w:rsidRPr="005E43E1" w:rsidRDefault="00753BAD">
            <w:pPr>
              <w:ind w:leftChars="50" w:left="105" w:rightChars="50" w:right="105"/>
              <w:rPr>
                <w:rFonts w:ascii="宋体" w:hAnsi="宋体"/>
                <w:szCs w:val="21"/>
              </w:rPr>
            </w:pPr>
          </w:p>
        </w:tc>
        <w:tc>
          <w:tcPr>
            <w:tcW w:w="4329" w:type="dxa"/>
          </w:tcPr>
          <w:p w:rsidR="00753BAD" w:rsidRPr="005E43E1" w:rsidRDefault="00753BAD" w:rsidP="00EE0B8B">
            <w:pPr>
              <w:ind w:leftChars="50" w:left="105" w:rightChars="50" w:right="105" w:firstLineChars="200" w:firstLine="420"/>
              <w:rPr>
                <w:rFonts w:ascii="宋体" w:hAnsi="宋体"/>
                <w:szCs w:val="21"/>
              </w:rPr>
            </w:pPr>
            <w:r w:rsidRPr="005E43E1">
              <w:rPr>
                <w:rFonts w:ascii="宋体" w:hAnsi="宋体" w:hint="eastAsia"/>
                <w:szCs w:val="21"/>
              </w:rPr>
              <w:t>对变更的设施进行审批和验收管理，并对变更过程及变更后所产生的隐患进行排查、评估和控制。</w:t>
            </w:r>
          </w:p>
        </w:tc>
        <w:tc>
          <w:tcPr>
            <w:tcW w:w="567" w:type="dxa"/>
            <w:vAlign w:val="center"/>
          </w:tcPr>
          <w:p w:rsidR="00753BAD" w:rsidRPr="005E43E1" w:rsidRDefault="00753BAD" w:rsidP="00EE0B8B">
            <w:pPr>
              <w:jc w:val="center"/>
              <w:rPr>
                <w:rFonts w:ascii="宋体" w:hAnsi="宋体"/>
                <w:szCs w:val="21"/>
              </w:rPr>
            </w:pPr>
            <w:r w:rsidRPr="005E43E1">
              <w:rPr>
                <w:rFonts w:ascii="宋体" w:hAnsi="宋体" w:hint="eastAsia"/>
                <w:szCs w:val="21"/>
              </w:rPr>
              <w:t>10</w:t>
            </w:r>
          </w:p>
        </w:tc>
        <w:tc>
          <w:tcPr>
            <w:tcW w:w="4536" w:type="dxa"/>
          </w:tcPr>
          <w:p w:rsidR="00753BAD" w:rsidRPr="005E43E1" w:rsidRDefault="00753BAD" w:rsidP="00EE0B8B">
            <w:pPr>
              <w:ind w:leftChars="50" w:left="105" w:rightChars="50" w:right="105" w:firstLineChars="200" w:firstLine="420"/>
              <w:rPr>
                <w:rFonts w:ascii="宋体" w:hAnsi="宋体"/>
                <w:szCs w:val="21"/>
              </w:rPr>
            </w:pPr>
            <w:r w:rsidRPr="005E43E1">
              <w:rPr>
                <w:rFonts w:ascii="宋体" w:hAnsi="宋体" w:hint="eastAsia"/>
                <w:szCs w:val="21"/>
              </w:rPr>
              <w:t>无审批和验收报告的，不得分；未对变更导致新的风险或隐患进行辨识、评估和控制的，每项扣1分。</w:t>
            </w: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c>
          <w:tcPr>
            <w:tcW w:w="6096" w:type="dxa"/>
            <w:gridSpan w:val="3"/>
            <w:vAlign w:val="center"/>
          </w:tcPr>
          <w:p w:rsidR="00753BAD" w:rsidRPr="005E43E1" w:rsidRDefault="00753BAD">
            <w:pPr>
              <w:ind w:leftChars="50" w:left="105" w:rightChars="50" w:right="105" w:firstLineChars="200" w:firstLine="422"/>
              <w:rPr>
                <w:rFonts w:ascii="宋体" w:hAnsi="宋体"/>
                <w:b/>
                <w:szCs w:val="21"/>
              </w:rPr>
            </w:pPr>
            <w:r w:rsidRPr="005E43E1">
              <w:rPr>
                <w:rFonts w:ascii="宋体" w:hAnsi="宋体" w:hint="eastAsia"/>
                <w:b/>
                <w:szCs w:val="21"/>
              </w:rPr>
              <w:t>小计</w:t>
            </w:r>
          </w:p>
        </w:tc>
        <w:tc>
          <w:tcPr>
            <w:tcW w:w="567" w:type="dxa"/>
            <w:vAlign w:val="center"/>
          </w:tcPr>
          <w:p w:rsidR="00753BAD" w:rsidRPr="005E43E1" w:rsidRDefault="00753BAD">
            <w:pPr>
              <w:jc w:val="center"/>
              <w:rPr>
                <w:rFonts w:ascii="宋体" w:hAnsi="宋体"/>
                <w:b/>
                <w:szCs w:val="21"/>
              </w:rPr>
            </w:pPr>
            <w:r w:rsidRPr="005E43E1">
              <w:rPr>
                <w:rFonts w:ascii="宋体" w:hAnsi="宋体" w:hint="eastAsia"/>
                <w:b/>
                <w:szCs w:val="21"/>
              </w:rPr>
              <w:t>200</w:t>
            </w:r>
          </w:p>
        </w:tc>
        <w:tc>
          <w:tcPr>
            <w:tcW w:w="6117" w:type="dxa"/>
            <w:gridSpan w:val="2"/>
            <w:vAlign w:val="center"/>
          </w:tcPr>
          <w:p w:rsidR="00753BAD" w:rsidRPr="005E43E1" w:rsidRDefault="00753BAD">
            <w:pPr>
              <w:ind w:leftChars="50" w:left="105" w:rightChars="50" w:right="105" w:firstLineChars="200" w:firstLine="422"/>
              <w:rPr>
                <w:rFonts w:ascii="宋体" w:hAnsi="宋体"/>
                <w:b/>
                <w:szCs w:val="21"/>
              </w:rPr>
            </w:pPr>
            <w:r w:rsidRPr="005E43E1">
              <w:rPr>
                <w:rFonts w:ascii="宋体" w:hAnsi="宋体" w:hint="eastAsia"/>
                <w:b/>
                <w:szCs w:val="21"/>
              </w:rPr>
              <w:t>得分小计</w:t>
            </w:r>
          </w:p>
        </w:tc>
        <w:tc>
          <w:tcPr>
            <w:tcW w:w="360" w:type="dxa"/>
            <w:vAlign w:val="center"/>
          </w:tcPr>
          <w:p w:rsidR="00753BAD" w:rsidRPr="005E43E1" w:rsidRDefault="00753BAD">
            <w:pPr>
              <w:jc w:val="center"/>
              <w:rPr>
                <w:rFonts w:ascii="宋体" w:hAnsi="宋体"/>
                <w:b/>
                <w:szCs w:val="21"/>
              </w:rPr>
            </w:pPr>
          </w:p>
        </w:tc>
        <w:tc>
          <w:tcPr>
            <w:tcW w:w="540" w:type="dxa"/>
          </w:tcPr>
          <w:p w:rsidR="00753BAD" w:rsidRPr="005E43E1" w:rsidRDefault="00753BAD">
            <w:pPr>
              <w:jc w:val="center"/>
              <w:rPr>
                <w:rFonts w:ascii="宋体" w:hAnsi="宋体"/>
                <w:b/>
                <w:szCs w:val="21"/>
              </w:rPr>
            </w:pPr>
          </w:p>
        </w:tc>
      </w:tr>
      <w:tr w:rsidR="00753BAD" w:rsidRPr="005E43E1">
        <w:trPr>
          <w:trHeight w:val="687"/>
        </w:trPr>
        <w:tc>
          <w:tcPr>
            <w:tcW w:w="851" w:type="dxa"/>
            <w:vMerge w:val="restart"/>
            <w:vAlign w:val="center"/>
          </w:tcPr>
          <w:p w:rsidR="00753BAD" w:rsidRPr="005E43E1" w:rsidRDefault="00753BAD">
            <w:pPr>
              <w:ind w:leftChars="50" w:left="105" w:rightChars="50" w:right="105"/>
              <w:rPr>
                <w:rFonts w:ascii="宋体" w:hAnsi="宋体"/>
                <w:szCs w:val="21"/>
              </w:rPr>
            </w:pPr>
            <w:r w:rsidRPr="005E43E1">
              <w:rPr>
                <w:rFonts w:ascii="宋体" w:hAnsi="宋体" w:hint="eastAsia"/>
                <w:szCs w:val="21"/>
              </w:rPr>
              <w:t>8.</w:t>
            </w:r>
            <w:r w:rsidR="000E5866">
              <w:rPr>
                <w:rFonts w:ascii="宋体" w:hAnsi="宋体" w:hint="eastAsia"/>
                <w:szCs w:val="21"/>
              </w:rPr>
              <w:t>事故</w:t>
            </w:r>
            <w:r w:rsidRPr="005E43E1">
              <w:rPr>
                <w:rFonts w:ascii="宋体" w:hAnsi="宋体" w:hint="eastAsia"/>
                <w:szCs w:val="21"/>
              </w:rPr>
              <w:t>隐患排查和治理</w:t>
            </w:r>
          </w:p>
        </w:tc>
        <w:tc>
          <w:tcPr>
            <w:tcW w:w="916" w:type="dxa"/>
            <w:vMerge w:val="restart"/>
            <w:vAlign w:val="center"/>
          </w:tcPr>
          <w:p w:rsidR="00753BAD" w:rsidRPr="005E43E1" w:rsidRDefault="00753BAD">
            <w:pPr>
              <w:ind w:leftChars="50" w:left="105" w:rightChars="50" w:right="105"/>
              <w:rPr>
                <w:rFonts w:ascii="宋体" w:hAnsi="宋体"/>
                <w:szCs w:val="21"/>
              </w:rPr>
            </w:pPr>
            <w:r w:rsidRPr="005E43E1">
              <w:rPr>
                <w:rFonts w:ascii="宋体" w:hAnsi="宋体" w:hint="eastAsia"/>
                <w:szCs w:val="21"/>
              </w:rPr>
              <w:t>8.1隐患排查</w:t>
            </w:r>
          </w:p>
        </w:tc>
        <w:tc>
          <w:tcPr>
            <w:tcW w:w="4329" w:type="dxa"/>
          </w:tcPr>
          <w:p w:rsidR="00753BAD" w:rsidRPr="005E43E1" w:rsidRDefault="00753BAD">
            <w:pPr>
              <w:spacing w:line="300" w:lineRule="exact"/>
              <w:ind w:leftChars="50" w:left="105" w:rightChars="50" w:right="105" w:firstLineChars="200" w:firstLine="420"/>
              <w:rPr>
                <w:rFonts w:ascii="宋体" w:hAnsi="宋体"/>
                <w:szCs w:val="21"/>
              </w:rPr>
            </w:pPr>
            <w:r w:rsidRPr="005E43E1">
              <w:rPr>
                <w:rFonts w:ascii="宋体" w:hAnsi="宋体" w:hint="eastAsia"/>
                <w:szCs w:val="21"/>
              </w:rPr>
              <w:t>建立隐患排查治理的管理制度，明确部门、人员的责任。</w:t>
            </w:r>
          </w:p>
        </w:tc>
        <w:tc>
          <w:tcPr>
            <w:tcW w:w="567" w:type="dxa"/>
            <w:vAlign w:val="center"/>
          </w:tcPr>
          <w:p w:rsidR="00753BAD" w:rsidRPr="005E43E1" w:rsidRDefault="00753BAD">
            <w:pPr>
              <w:spacing w:line="300" w:lineRule="exact"/>
              <w:jc w:val="center"/>
              <w:rPr>
                <w:rFonts w:ascii="宋体" w:hAnsi="宋体"/>
                <w:szCs w:val="21"/>
              </w:rPr>
            </w:pPr>
            <w:r w:rsidRPr="005E43E1">
              <w:rPr>
                <w:rFonts w:ascii="宋体" w:hAnsi="宋体" w:hint="eastAsia"/>
                <w:szCs w:val="21"/>
              </w:rPr>
              <w:t>5</w:t>
            </w:r>
          </w:p>
        </w:tc>
        <w:tc>
          <w:tcPr>
            <w:tcW w:w="4536" w:type="dxa"/>
          </w:tcPr>
          <w:p w:rsidR="00753BAD" w:rsidRPr="005E43E1" w:rsidRDefault="00753BAD">
            <w:pPr>
              <w:spacing w:line="300" w:lineRule="exact"/>
              <w:ind w:leftChars="50" w:left="105" w:rightChars="50" w:right="105" w:firstLineChars="200" w:firstLine="420"/>
              <w:rPr>
                <w:rFonts w:ascii="宋体" w:hAnsi="宋体"/>
                <w:szCs w:val="21"/>
              </w:rPr>
            </w:pPr>
            <w:r w:rsidRPr="005E43E1">
              <w:rPr>
                <w:rFonts w:ascii="宋体" w:hAnsi="宋体" w:hint="eastAsia"/>
                <w:szCs w:val="21"/>
              </w:rPr>
              <w:t>无该项制度的，不得分；制度与有关规定不符的，扣1分。</w:t>
            </w: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rPr>
          <w:trHeight w:val="850"/>
        </w:trPr>
        <w:tc>
          <w:tcPr>
            <w:tcW w:w="851" w:type="dxa"/>
            <w:vMerge/>
            <w:vAlign w:val="center"/>
          </w:tcPr>
          <w:p w:rsidR="00753BAD" w:rsidRPr="005E43E1" w:rsidRDefault="00753BAD">
            <w:pPr>
              <w:ind w:leftChars="50" w:left="105" w:rightChars="50" w:right="105"/>
              <w:rPr>
                <w:rFonts w:ascii="宋体" w:hAnsi="宋体"/>
                <w:szCs w:val="21"/>
              </w:rPr>
            </w:pPr>
          </w:p>
        </w:tc>
        <w:tc>
          <w:tcPr>
            <w:tcW w:w="916" w:type="dxa"/>
            <w:vMerge/>
            <w:vAlign w:val="center"/>
          </w:tcPr>
          <w:p w:rsidR="00753BAD" w:rsidRPr="005E43E1" w:rsidRDefault="00753BAD">
            <w:pPr>
              <w:ind w:leftChars="50" w:left="105" w:rightChars="50" w:right="105"/>
              <w:rPr>
                <w:rFonts w:ascii="宋体" w:hAnsi="宋体"/>
                <w:szCs w:val="21"/>
              </w:rPr>
            </w:pPr>
          </w:p>
        </w:tc>
        <w:tc>
          <w:tcPr>
            <w:tcW w:w="4329" w:type="dxa"/>
          </w:tcPr>
          <w:p w:rsidR="00753BAD" w:rsidRPr="005E43E1" w:rsidRDefault="00753BAD">
            <w:pPr>
              <w:spacing w:line="300" w:lineRule="exact"/>
              <w:ind w:leftChars="50" w:left="105" w:rightChars="50" w:right="105" w:firstLineChars="200" w:firstLine="420"/>
              <w:rPr>
                <w:rFonts w:ascii="宋体" w:hAnsi="宋体"/>
                <w:szCs w:val="21"/>
              </w:rPr>
            </w:pPr>
            <w:r w:rsidRPr="005E43E1">
              <w:rPr>
                <w:rFonts w:ascii="宋体" w:hAnsi="宋体" w:hint="eastAsia"/>
                <w:szCs w:val="21"/>
              </w:rPr>
              <w:t>制定隐患排查工作方案，明确排查的目的、范围、方法和要求等。</w:t>
            </w:r>
          </w:p>
        </w:tc>
        <w:tc>
          <w:tcPr>
            <w:tcW w:w="567" w:type="dxa"/>
            <w:vAlign w:val="center"/>
          </w:tcPr>
          <w:p w:rsidR="00753BAD" w:rsidRPr="005E43E1" w:rsidRDefault="00753BAD">
            <w:pPr>
              <w:spacing w:line="300" w:lineRule="exact"/>
              <w:jc w:val="center"/>
              <w:rPr>
                <w:rFonts w:ascii="宋体" w:hAnsi="宋体"/>
                <w:szCs w:val="21"/>
              </w:rPr>
            </w:pPr>
            <w:r w:rsidRPr="005E43E1">
              <w:rPr>
                <w:rFonts w:ascii="宋体" w:hAnsi="宋体" w:hint="eastAsia"/>
                <w:szCs w:val="21"/>
              </w:rPr>
              <w:t>5</w:t>
            </w:r>
          </w:p>
        </w:tc>
        <w:tc>
          <w:tcPr>
            <w:tcW w:w="4536" w:type="dxa"/>
          </w:tcPr>
          <w:p w:rsidR="00753BAD" w:rsidRPr="005E43E1" w:rsidRDefault="00753BAD">
            <w:pPr>
              <w:spacing w:line="300" w:lineRule="exact"/>
              <w:ind w:leftChars="50" w:left="105" w:rightChars="50" w:right="105" w:firstLineChars="200" w:firstLine="420"/>
              <w:rPr>
                <w:rFonts w:ascii="宋体" w:hAnsi="宋体"/>
                <w:szCs w:val="21"/>
              </w:rPr>
            </w:pPr>
            <w:r w:rsidRPr="005E43E1">
              <w:rPr>
                <w:rFonts w:ascii="宋体" w:hAnsi="宋体" w:hint="eastAsia"/>
                <w:szCs w:val="21"/>
              </w:rPr>
              <w:t xml:space="preserve">无该方案的，不得分；方案依据缺少或不正确的，每项扣1分；方案内容缺项的，每项扣1分。 </w:t>
            </w: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c>
          <w:tcPr>
            <w:tcW w:w="851" w:type="dxa"/>
            <w:vMerge/>
            <w:vAlign w:val="center"/>
          </w:tcPr>
          <w:p w:rsidR="00753BAD" w:rsidRPr="005E43E1" w:rsidRDefault="00753BAD">
            <w:pPr>
              <w:ind w:leftChars="50" w:left="105" w:rightChars="50" w:right="105"/>
              <w:rPr>
                <w:rFonts w:ascii="宋体" w:hAnsi="宋体"/>
                <w:szCs w:val="21"/>
              </w:rPr>
            </w:pPr>
          </w:p>
        </w:tc>
        <w:tc>
          <w:tcPr>
            <w:tcW w:w="916" w:type="dxa"/>
            <w:vMerge/>
            <w:vAlign w:val="center"/>
          </w:tcPr>
          <w:p w:rsidR="00753BAD" w:rsidRPr="005E43E1" w:rsidRDefault="00753BAD">
            <w:pPr>
              <w:ind w:leftChars="50" w:left="105" w:rightChars="50" w:right="105"/>
              <w:rPr>
                <w:rFonts w:ascii="宋体" w:hAnsi="宋体"/>
                <w:szCs w:val="21"/>
              </w:rPr>
            </w:pPr>
          </w:p>
        </w:tc>
        <w:tc>
          <w:tcPr>
            <w:tcW w:w="4329" w:type="dxa"/>
          </w:tcPr>
          <w:p w:rsidR="00753BAD" w:rsidRPr="005E43E1" w:rsidRDefault="00753BAD">
            <w:pPr>
              <w:spacing w:line="300" w:lineRule="exact"/>
              <w:ind w:leftChars="50" w:left="105" w:rightChars="50" w:right="105" w:firstLineChars="200" w:firstLine="420"/>
              <w:rPr>
                <w:rFonts w:ascii="宋体" w:hAnsi="宋体"/>
                <w:szCs w:val="21"/>
              </w:rPr>
            </w:pPr>
            <w:r w:rsidRPr="005E43E1">
              <w:rPr>
                <w:rFonts w:ascii="宋体" w:hAnsi="宋体" w:hint="eastAsia"/>
                <w:szCs w:val="21"/>
              </w:rPr>
              <w:t xml:space="preserve">按照方案进行隐患排查工作。 </w:t>
            </w:r>
          </w:p>
        </w:tc>
        <w:tc>
          <w:tcPr>
            <w:tcW w:w="567" w:type="dxa"/>
            <w:vAlign w:val="center"/>
          </w:tcPr>
          <w:p w:rsidR="00753BAD" w:rsidRPr="005E43E1" w:rsidRDefault="00753BAD">
            <w:pPr>
              <w:spacing w:line="300" w:lineRule="exact"/>
              <w:jc w:val="center"/>
              <w:rPr>
                <w:rFonts w:ascii="宋体" w:hAnsi="宋体"/>
                <w:szCs w:val="21"/>
              </w:rPr>
            </w:pPr>
            <w:r w:rsidRPr="005E43E1">
              <w:rPr>
                <w:rFonts w:ascii="宋体" w:hAnsi="宋体" w:hint="eastAsia"/>
                <w:szCs w:val="21"/>
              </w:rPr>
              <w:t>10</w:t>
            </w:r>
          </w:p>
        </w:tc>
        <w:tc>
          <w:tcPr>
            <w:tcW w:w="4536" w:type="dxa"/>
          </w:tcPr>
          <w:p w:rsidR="00753BAD" w:rsidRPr="005E43E1" w:rsidRDefault="00753BAD">
            <w:pPr>
              <w:spacing w:line="300" w:lineRule="exact"/>
              <w:ind w:leftChars="50" w:left="105" w:rightChars="50" w:right="105" w:firstLineChars="200" w:firstLine="420"/>
              <w:rPr>
                <w:rFonts w:ascii="宋体" w:hAnsi="宋体"/>
                <w:szCs w:val="21"/>
              </w:rPr>
            </w:pPr>
            <w:r w:rsidRPr="005E43E1">
              <w:rPr>
                <w:rFonts w:ascii="宋体" w:hAnsi="宋体" w:hint="eastAsia"/>
                <w:szCs w:val="21"/>
              </w:rPr>
              <w:t>未按方案排查的，不得分；有未排查出来的隐患的，每处扣1分；排查人员不能胜任的，每人次扣2分；未进行汇总总结的，扣2分。</w:t>
            </w: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c>
          <w:tcPr>
            <w:tcW w:w="851" w:type="dxa"/>
            <w:vMerge/>
            <w:vAlign w:val="center"/>
          </w:tcPr>
          <w:p w:rsidR="00753BAD" w:rsidRPr="005E43E1" w:rsidRDefault="00753BAD">
            <w:pPr>
              <w:ind w:leftChars="50" w:left="105" w:rightChars="50" w:right="105"/>
              <w:rPr>
                <w:rFonts w:ascii="宋体" w:hAnsi="宋体"/>
                <w:szCs w:val="21"/>
              </w:rPr>
            </w:pPr>
          </w:p>
        </w:tc>
        <w:tc>
          <w:tcPr>
            <w:tcW w:w="916" w:type="dxa"/>
            <w:vMerge/>
            <w:vAlign w:val="center"/>
          </w:tcPr>
          <w:p w:rsidR="00753BAD" w:rsidRPr="005E43E1" w:rsidRDefault="00753BAD">
            <w:pPr>
              <w:ind w:leftChars="50" w:left="105" w:rightChars="50" w:right="105"/>
              <w:rPr>
                <w:rFonts w:ascii="宋体" w:hAnsi="宋体"/>
                <w:szCs w:val="21"/>
              </w:rPr>
            </w:pPr>
          </w:p>
        </w:tc>
        <w:tc>
          <w:tcPr>
            <w:tcW w:w="4329" w:type="dxa"/>
          </w:tcPr>
          <w:p w:rsidR="00753BAD" w:rsidRPr="005E43E1" w:rsidRDefault="00753BAD">
            <w:pPr>
              <w:spacing w:line="300" w:lineRule="exact"/>
              <w:ind w:leftChars="50" w:left="105" w:rightChars="50" w:right="105" w:firstLineChars="200" w:firstLine="420"/>
              <w:rPr>
                <w:rFonts w:ascii="宋体" w:hAnsi="宋体"/>
                <w:szCs w:val="21"/>
              </w:rPr>
            </w:pPr>
            <w:r w:rsidRPr="005E43E1">
              <w:rPr>
                <w:rFonts w:ascii="宋体" w:hAnsi="宋体" w:hint="eastAsia"/>
                <w:szCs w:val="21"/>
              </w:rPr>
              <w:t>对隐患进行分析评估，确定隐患等级，登记建档。</w:t>
            </w:r>
          </w:p>
        </w:tc>
        <w:tc>
          <w:tcPr>
            <w:tcW w:w="567" w:type="dxa"/>
            <w:vAlign w:val="center"/>
          </w:tcPr>
          <w:p w:rsidR="00753BAD" w:rsidRPr="005E43E1" w:rsidRDefault="00753BAD">
            <w:pPr>
              <w:spacing w:line="300" w:lineRule="exact"/>
              <w:jc w:val="center"/>
              <w:rPr>
                <w:rFonts w:ascii="宋体" w:hAnsi="宋体"/>
                <w:szCs w:val="21"/>
              </w:rPr>
            </w:pPr>
            <w:r w:rsidRPr="005E43E1">
              <w:rPr>
                <w:rFonts w:ascii="宋体" w:hAnsi="宋体" w:hint="eastAsia"/>
                <w:szCs w:val="21"/>
              </w:rPr>
              <w:t>10</w:t>
            </w:r>
          </w:p>
        </w:tc>
        <w:tc>
          <w:tcPr>
            <w:tcW w:w="4536" w:type="dxa"/>
          </w:tcPr>
          <w:p w:rsidR="00753BAD" w:rsidRPr="005E43E1" w:rsidRDefault="00753BAD">
            <w:pPr>
              <w:spacing w:line="300" w:lineRule="exact"/>
              <w:ind w:leftChars="50" w:left="105" w:rightChars="50" w:right="105" w:firstLineChars="200" w:firstLine="420"/>
              <w:rPr>
                <w:rFonts w:ascii="宋体" w:hAnsi="宋体"/>
                <w:szCs w:val="21"/>
              </w:rPr>
            </w:pPr>
            <w:r w:rsidRPr="005E43E1">
              <w:rPr>
                <w:rFonts w:ascii="宋体" w:hAnsi="宋体" w:hint="eastAsia"/>
                <w:szCs w:val="21"/>
              </w:rPr>
              <w:t>无隐患汇总登记台账的，不得分；无隐患评估分级的，不得分；隐患登记档案资料不全的，每处扣1分。</w:t>
            </w: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rPr>
          <w:trHeight w:val="563"/>
        </w:trPr>
        <w:tc>
          <w:tcPr>
            <w:tcW w:w="851" w:type="dxa"/>
            <w:vMerge/>
            <w:vAlign w:val="center"/>
          </w:tcPr>
          <w:p w:rsidR="00753BAD" w:rsidRPr="005E43E1" w:rsidRDefault="00753BAD">
            <w:pPr>
              <w:ind w:leftChars="50" w:left="105" w:rightChars="50" w:right="105"/>
              <w:rPr>
                <w:rFonts w:ascii="宋体" w:hAnsi="宋体"/>
                <w:szCs w:val="21"/>
              </w:rPr>
            </w:pPr>
          </w:p>
        </w:tc>
        <w:tc>
          <w:tcPr>
            <w:tcW w:w="916" w:type="dxa"/>
            <w:vMerge w:val="restart"/>
            <w:vAlign w:val="center"/>
          </w:tcPr>
          <w:p w:rsidR="00753BAD" w:rsidRPr="005E43E1" w:rsidRDefault="00753BAD">
            <w:pPr>
              <w:ind w:leftChars="50" w:left="105" w:rightChars="50" w:right="105"/>
              <w:rPr>
                <w:rFonts w:ascii="宋体" w:hAnsi="宋体"/>
                <w:szCs w:val="21"/>
              </w:rPr>
            </w:pPr>
            <w:r w:rsidRPr="005E43E1">
              <w:rPr>
                <w:rFonts w:ascii="宋体" w:hAnsi="宋体" w:hint="eastAsia"/>
                <w:szCs w:val="21"/>
              </w:rPr>
              <w:t>8.2排查范围与方法</w:t>
            </w:r>
          </w:p>
        </w:tc>
        <w:tc>
          <w:tcPr>
            <w:tcW w:w="4329" w:type="dxa"/>
          </w:tcPr>
          <w:p w:rsidR="00753BAD" w:rsidRPr="005E43E1" w:rsidRDefault="00753BAD">
            <w:pPr>
              <w:spacing w:line="300" w:lineRule="exact"/>
              <w:ind w:leftChars="50" w:left="105" w:rightChars="50" w:right="105" w:firstLineChars="200" w:firstLine="420"/>
              <w:rPr>
                <w:rFonts w:ascii="宋体" w:hAnsi="宋体"/>
                <w:szCs w:val="21"/>
              </w:rPr>
            </w:pPr>
            <w:r w:rsidRPr="005E43E1">
              <w:rPr>
                <w:rFonts w:ascii="宋体" w:hAnsi="宋体" w:hint="eastAsia"/>
                <w:szCs w:val="21"/>
              </w:rPr>
              <w:t>隐患排查的范围应包括所有与生产经营相关的场所、环境、人员、设备设施和活动。</w:t>
            </w:r>
          </w:p>
        </w:tc>
        <w:tc>
          <w:tcPr>
            <w:tcW w:w="567" w:type="dxa"/>
            <w:vAlign w:val="center"/>
          </w:tcPr>
          <w:p w:rsidR="00753BAD" w:rsidRPr="005E43E1" w:rsidRDefault="00753BAD">
            <w:pPr>
              <w:spacing w:line="300" w:lineRule="exact"/>
              <w:jc w:val="center"/>
              <w:rPr>
                <w:rFonts w:ascii="宋体" w:hAnsi="宋体"/>
                <w:szCs w:val="21"/>
              </w:rPr>
            </w:pPr>
            <w:r w:rsidRPr="005E43E1">
              <w:rPr>
                <w:rFonts w:ascii="宋体" w:hAnsi="宋体" w:hint="eastAsia"/>
                <w:szCs w:val="21"/>
              </w:rPr>
              <w:t>5</w:t>
            </w:r>
          </w:p>
        </w:tc>
        <w:tc>
          <w:tcPr>
            <w:tcW w:w="4536" w:type="dxa"/>
          </w:tcPr>
          <w:p w:rsidR="00753BAD" w:rsidRPr="005E43E1" w:rsidRDefault="00753BAD">
            <w:pPr>
              <w:spacing w:line="300" w:lineRule="exact"/>
              <w:ind w:leftChars="50" w:left="105" w:rightChars="50" w:right="105" w:firstLineChars="200" w:firstLine="420"/>
              <w:rPr>
                <w:rFonts w:ascii="宋体" w:hAnsi="宋体"/>
                <w:szCs w:val="21"/>
              </w:rPr>
            </w:pPr>
            <w:r w:rsidRPr="005E43E1">
              <w:rPr>
                <w:rFonts w:ascii="宋体" w:hAnsi="宋体" w:hint="eastAsia"/>
                <w:szCs w:val="21"/>
              </w:rPr>
              <w:t>范围每缺少一类，扣2分。</w:t>
            </w: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c>
          <w:tcPr>
            <w:tcW w:w="851" w:type="dxa"/>
            <w:vMerge/>
            <w:vAlign w:val="center"/>
          </w:tcPr>
          <w:p w:rsidR="00753BAD" w:rsidRPr="005E43E1" w:rsidRDefault="00753BAD">
            <w:pPr>
              <w:ind w:leftChars="50" w:left="105" w:rightChars="50" w:right="105"/>
              <w:rPr>
                <w:rFonts w:ascii="宋体" w:hAnsi="宋体"/>
                <w:szCs w:val="21"/>
              </w:rPr>
            </w:pPr>
          </w:p>
        </w:tc>
        <w:tc>
          <w:tcPr>
            <w:tcW w:w="916" w:type="dxa"/>
            <w:vMerge/>
            <w:vAlign w:val="center"/>
          </w:tcPr>
          <w:p w:rsidR="00753BAD" w:rsidRPr="005E43E1" w:rsidRDefault="00753BAD">
            <w:pPr>
              <w:ind w:leftChars="50" w:left="105" w:rightChars="50" w:right="105"/>
              <w:rPr>
                <w:rFonts w:ascii="宋体" w:hAnsi="宋体"/>
                <w:szCs w:val="21"/>
              </w:rPr>
            </w:pPr>
          </w:p>
        </w:tc>
        <w:tc>
          <w:tcPr>
            <w:tcW w:w="4329" w:type="dxa"/>
          </w:tcPr>
          <w:p w:rsidR="00753BAD" w:rsidRPr="005E43E1" w:rsidRDefault="00753BAD">
            <w:pPr>
              <w:spacing w:line="300" w:lineRule="exact"/>
              <w:ind w:leftChars="50" w:left="105" w:rightChars="50" w:right="105" w:firstLineChars="200" w:firstLine="420"/>
              <w:rPr>
                <w:rFonts w:ascii="宋体" w:hAnsi="宋体"/>
                <w:szCs w:val="21"/>
              </w:rPr>
            </w:pPr>
            <w:r w:rsidRPr="005E43E1">
              <w:rPr>
                <w:rFonts w:ascii="宋体" w:hAnsi="宋体" w:hint="eastAsia"/>
                <w:szCs w:val="21"/>
              </w:rPr>
              <w:t>采用综合检查、专业检查、季节性检查、节假日检查、日常检查和其他方式进行隐患排查。</w:t>
            </w:r>
          </w:p>
        </w:tc>
        <w:tc>
          <w:tcPr>
            <w:tcW w:w="567" w:type="dxa"/>
            <w:vAlign w:val="center"/>
          </w:tcPr>
          <w:p w:rsidR="00753BAD" w:rsidRPr="005E43E1" w:rsidRDefault="00753BAD">
            <w:pPr>
              <w:spacing w:line="300" w:lineRule="exact"/>
              <w:jc w:val="center"/>
              <w:rPr>
                <w:rFonts w:ascii="宋体" w:hAnsi="宋体"/>
                <w:szCs w:val="21"/>
              </w:rPr>
            </w:pPr>
            <w:r w:rsidRPr="005E43E1">
              <w:rPr>
                <w:rFonts w:ascii="宋体" w:hAnsi="宋体" w:hint="eastAsia"/>
                <w:szCs w:val="21"/>
              </w:rPr>
              <w:t>20</w:t>
            </w:r>
          </w:p>
        </w:tc>
        <w:tc>
          <w:tcPr>
            <w:tcW w:w="4536" w:type="dxa"/>
          </w:tcPr>
          <w:p w:rsidR="00753BAD" w:rsidRPr="005E43E1" w:rsidRDefault="00753BAD">
            <w:pPr>
              <w:spacing w:line="300" w:lineRule="exact"/>
              <w:ind w:leftChars="50" w:left="105" w:rightChars="50" w:right="105" w:firstLineChars="200" w:firstLine="420"/>
              <w:rPr>
                <w:rFonts w:ascii="宋体" w:hAnsi="宋体"/>
                <w:szCs w:val="21"/>
              </w:rPr>
            </w:pPr>
            <w:r w:rsidRPr="005E43E1">
              <w:rPr>
                <w:rFonts w:ascii="宋体" w:hAnsi="宋体" w:hint="eastAsia"/>
                <w:szCs w:val="21"/>
              </w:rPr>
              <w:t>各类检查每缺少一次，扣2分；未制定检查表的，扣10分；检查表制定和使用不全的，每个扣2分；检查表针对性不强的，每一个扣1分；检查表无人签字或签字不全的，每次扣1分；扣满20分的，追加扣除20分。</w:t>
            </w: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c>
          <w:tcPr>
            <w:tcW w:w="851" w:type="dxa"/>
            <w:vMerge/>
            <w:vAlign w:val="center"/>
          </w:tcPr>
          <w:p w:rsidR="00753BAD" w:rsidRPr="005E43E1" w:rsidRDefault="00753BAD">
            <w:pPr>
              <w:ind w:leftChars="50" w:left="105" w:rightChars="50" w:right="105"/>
              <w:rPr>
                <w:rFonts w:ascii="宋体" w:hAnsi="宋体"/>
                <w:szCs w:val="21"/>
              </w:rPr>
            </w:pPr>
          </w:p>
        </w:tc>
        <w:tc>
          <w:tcPr>
            <w:tcW w:w="916" w:type="dxa"/>
            <w:vMerge w:val="restart"/>
            <w:vAlign w:val="center"/>
          </w:tcPr>
          <w:p w:rsidR="00753BAD" w:rsidRPr="005E43E1" w:rsidRDefault="00753BAD">
            <w:pPr>
              <w:ind w:leftChars="50" w:left="105" w:rightChars="50" w:right="105"/>
              <w:rPr>
                <w:rFonts w:ascii="宋体" w:hAnsi="宋体"/>
                <w:szCs w:val="21"/>
              </w:rPr>
            </w:pPr>
          </w:p>
          <w:p w:rsidR="00753BAD" w:rsidRPr="005E43E1" w:rsidRDefault="00753BAD">
            <w:pPr>
              <w:ind w:leftChars="50" w:left="105" w:rightChars="50" w:right="105"/>
              <w:rPr>
                <w:rFonts w:ascii="宋体" w:hAnsi="宋体"/>
                <w:szCs w:val="21"/>
              </w:rPr>
            </w:pPr>
          </w:p>
          <w:p w:rsidR="00753BAD" w:rsidRPr="005E43E1" w:rsidRDefault="00753BAD">
            <w:pPr>
              <w:ind w:leftChars="50" w:left="105" w:rightChars="50" w:right="105"/>
              <w:rPr>
                <w:rFonts w:ascii="宋体" w:hAnsi="宋体"/>
                <w:szCs w:val="21"/>
              </w:rPr>
            </w:pPr>
          </w:p>
          <w:p w:rsidR="00753BAD" w:rsidRPr="005E43E1" w:rsidRDefault="00753BAD">
            <w:pPr>
              <w:ind w:leftChars="50" w:left="105" w:rightChars="50" w:right="105"/>
              <w:rPr>
                <w:rFonts w:ascii="宋体" w:hAnsi="宋体"/>
                <w:szCs w:val="21"/>
              </w:rPr>
            </w:pPr>
          </w:p>
          <w:p w:rsidR="00753BAD" w:rsidRPr="005E43E1" w:rsidRDefault="00753BAD">
            <w:pPr>
              <w:ind w:leftChars="50" w:left="105" w:rightChars="50" w:right="105"/>
              <w:rPr>
                <w:rFonts w:ascii="宋体" w:hAnsi="宋体"/>
                <w:szCs w:val="21"/>
              </w:rPr>
            </w:pPr>
          </w:p>
          <w:p w:rsidR="00753BAD" w:rsidRPr="005E43E1" w:rsidRDefault="00753BAD">
            <w:pPr>
              <w:ind w:leftChars="50" w:left="105" w:rightChars="50" w:right="105"/>
              <w:rPr>
                <w:rFonts w:ascii="宋体" w:hAnsi="宋体"/>
                <w:szCs w:val="21"/>
              </w:rPr>
            </w:pPr>
            <w:r w:rsidRPr="005E43E1">
              <w:rPr>
                <w:rFonts w:ascii="宋体" w:hAnsi="宋体" w:hint="eastAsia"/>
                <w:szCs w:val="21"/>
              </w:rPr>
              <w:t>8.3隐患治理</w:t>
            </w:r>
          </w:p>
        </w:tc>
        <w:tc>
          <w:tcPr>
            <w:tcW w:w="4329" w:type="dxa"/>
          </w:tcPr>
          <w:p w:rsidR="00753BAD" w:rsidRPr="005E43E1" w:rsidRDefault="00753BAD">
            <w:pPr>
              <w:spacing w:line="300" w:lineRule="exact"/>
              <w:ind w:leftChars="50" w:left="105" w:rightChars="50" w:right="105" w:firstLineChars="200" w:firstLine="420"/>
              <w:rPr>
                <w:rFonts w:ascii="宋体" w:hAnsi="宋体"/>
                <w:szCs w:val="21"/>
              </w:rPr>
            </w:pPr>
            <w:r w:rsidRPr="005E43E1">
              <w:rPr>
                <w:rFonts w:ascii="宋体" w:hAnsi="宋体" w:hint="eastAsia"/>
                <w:szCs w:val="21"/>
              </w:rPr>
              <w:t>根据隐患排查的结果，及时进行整改。不能立即整改的，制定隐患治理方案，内容应包括目标和任务、方法和措施、经费和物资、机构和人员、时限和要求。</w:t>
            </w:r>
          </w:p>
          <w:p w:rsidR="00753BAD" w:rsidRPr="005E43E1" w:rsidRDefault="00753BAD" w:rsidP="00132496">
            <w:pPr>
              <w:spacing w:line="300" w:lineRule="exact"/>
              <w:ind w:leftChars="50" w:left="105" w:rightChars="50" w:right="105" w:firstLineChars="200" w:firstLine="420"/>
              <w:rPr>
                <w:rFonts w:ascii="宋体" w:hAnsi="宋体"/>
                <w:szCs w:val="21"/>
              </w:rPr>
            </w:pPr>
            <w:r w:rsidRPr="005E43E1">
              <w:rPr>
                <w:rFonts w:ascii="宋体" w:hAnsi="宋体" w:hint="eastAsia"/>
                <w:szCs w:val="21"/>
              </w:rPr>
              <w:t>隐患治理措施应包括工程技术措施和管理措施等。</w:t>
            </w:r>
          </w:p>
          <w:p w:rsidR="00753BAD" w:rsidRPr="005E43E1" w:rsidRDefault="00753BAD" w:rsidP="00132496">
            <w:pPr>
              <w:spacing w:line="300" w:lineRule="exact"/>
              <w:ind w:leftChars="50" w:left="105" w:rightChars="50" w:right="105" w:firstLineChars="200" w:firstLine="420"/>
              <w:rPr>
                <w:rFonts w:ascii="宋体" w:hAnsi="宋体"/>
                <w:szCs w:val="21"/>
              </w:rPr>
            </w:pPr>
            <w:r w:rsidRPr="005E43E1">
              <w:rPr>
                <w:rFonts w:ascii="宋体" w:hAnsi="宋体" w:hint="eastAsia"/>
                <w:szCs w:val="21"/>
              </w:rPr>
              <w:t>重大事故隐患在治理前应采取临时控制措施，并制定应急预案。</w:t>
            </w:r>
          </w:p>
        </w:tc>
        <w:tc>
          <w:tcPr>
            <w:tcW w:w="567" w:type="dxa"/>
            <w:vAlign w:val="center"/>
          </w:tcPr>
          <w:p w:rsidR="00753BAD" w:rsidRPr="005E43E1" w:rsidRDefault="00753BAD">
            <w:pPr>
              <w:spacing w:line="300" w:lineRule="exact"/>
              <w:jc w:val="center"/>
              <w:rPr>
                <w:rFonts w:ascii="宋体" w:hAnsi="宋体"/>
                <w:szCs w:val="21"/>
              </w:rPr>
            </w:pPr>
            <w:r w:rsidRPr="005E43E1">
              <w:rPr>
                <w:rFonts w:ascii="宋体" w:hAnsi="宋体" w:hint="eastAsia"/>
                <w:szCs w:val="21"/>
              </w:rPr>
              <w:t>20</w:t>
            </w:r>
          </w:p>
        </w:tc>
        <w:tc>
          <w:tcPr>
            <w:tcW w:w="4536" w:type="dxa"/>
          </w:tcPr>
          <w:p w:rsidR="00753BAD" w:rsidRPr="005E43E1" w:rsidRDefault="00753BAD">
            <w:pPr>
              <w:spacing w:line="300" w:lineRule="exact"/>
              <w:ind w:leftChars="50" w:left="105" w:rightChars="50" w:right="105" w:firstLineChars="200" w:firstLine="420"/>
              <w:rPr>
                <w:rFonts w:ascii="宋体" w:hAnsi="宋体"/>
                <w:szCs w:val="21"/>
              </w:rPr>
            </w:pPr>
            <w:r w:rsidRPr="005E43E1">
              <w:rPr>
                <w:rFonts w:ascii="宋体" w:hAnsi="宋体" w:hint="eastAsia"/>
                <w:szCs w:val="21"/>
              </w:rPr>
              <w:t>整改不及时的，每处扣2分；需制定方案而未制定的，扣10分；方案内容不全的，每缺一项扣1分；每项隐患整改措施针对性不强的，扣1分；重大事故隐患未采取临时措施和制定应急预案的，扣10分。</w:t>
            </w: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c>
          <w:tcPr>
            <w:tcW w:w="851" w:type="dxa"/>
            <w:vMerge/>
            <w:vAlign w:val="center"/>
          </w:tcPr>
          <w:p w:rsidR="00753BAD" w:rsidRPr="005E43E1" w:rsidRDefault="00753BAD">
            <w:pPr>
              <w:ind w:leftChars="50" w:left="105" w:rightChars="50" w:right="105"/>
              <w:rPr>
                <w:rFonts w:ascii="宋体" w:hAnsi="宋体"/>
                <w:szCs w:val="21"/>
              </w:rPr>
            </w:pPr>
          </w:p>
        </w:tc>
        <w:tc>
          <w:tcPr>
            <w:tcW w:w="916" w:type="dxa"/>
            <w:vMerge/>
            <w:vAlign w:val="center"/>
          </w:tcPr>
          <w:p w:rsidR="00753BAD" w:rsidRPr="005E43E1" w:rsidRDefault="00753BAD">
            <w:pPr>
              <w:ind w:leftChars="50" w:left="105" w:rightChars="50" w:right="105"/>
              <w:rPr>
                <w:rFonts w:ascii="宋体" w:hAnsi="宋体"/>
                <w:szCs w:val="21"/>
              </w:rPr>
            </w:pPr>
          </w:p>
        </w:tc>
        <w:tc>
          <w:tcPr>
            <w:tcW w:w="4329" w:type="dxa"/>
          </w:tcPr>
          <w:p w:rsidR="00753BAD" w:rsidRPr="005E43E1" w:rsidRDefault="00753BAD">
            <w:pPr>
              <w:ind w:leftChars="50" w:left="105" w:rightChars="50" w:right="105" w:firstLineChars="200" w:firstLine="420"/>
              <w:rPr>
                <w:rFonts w:ascii="宋体" w:hAnsi="宋体"/>
                <w:szCs w:val="21"/>
              </w:rPr>
            </w:pPr>
            <w:r w:rsidRPr="005E43E1">
              <w:rPr>
                <w:rFonts w:ascii="宋体" w:hAnsi="宋体" w:hint="eastAsia"/>
                <w:szCs w:val="21"/>
              </w:rPr>
              <w:t>在隐患治理完成后对治理情况进行验证和效果评估。</w:t>
            </w:r>
          </w:p>
        </w:tc>
        <w:tc>
          <w:tcPr>
            <w:tcW w:w="567" w:type="dxa"/>
            <w:vAlign w:val="center"/>
          </w:tcPr>
          <w:p w:rsidR="00753BAD" w:rsidRPr="005E43E1" w:rsidRDefault="00753BAD">
            <w:pPr>
              <w:jc w:val="center"/>
              <w:rPr>
                <w:rFonts w:ascii="宋体" w:hAnsi="宋体"/>
                <w:szCs w:val="21"/>
              </w:rPr>
            </w:pPr>
            <w:r w:rsidRPr="005E43E1">
              <w:rPr>
                <w:rFonts w:ascii="宋体" w:hAnsi="宋体" w:hint="eastAsia"/>
                <w:szCs w:val="21"/>
              </w:rPr>
              <w:t>10</w:t>
            </w:r>
          </w:p>
        </w:tc>
        <w:tc>
          <w:tcPr>
            <w:tcW w:w="4536" w:type="dxa"/>
          </w:tcPr>
          <w:p w:rsidR="00753BAD" w:rsidRPr="005E43E1" w:rsidRDefault="00753BAD">
            <w:pPr>
              <w:ind w:leftChars="50" w:left="105" w:rightChars="50" w:right="105" w:firstLineChars="200" w:firstLine="420"/>
              <w:rPr>
                <w:rFonts w:ascii="宋体" w:hAnsi="宋体"/>
                <w:szCs w:val="21"/>
              </w:rPr>
            </w:pPr>
            <w:r w:rsidRPr="005E43E1">
              <w:rPr>
                <w:rFonts w:ascii="宋体" w:hAnsi="宋体" w:hint="eastAsia"/>
                <w:szCs w:val="21"/>
              </w:rPr>
              <w:t>未进行验证或效果评估的，每项扣1分。</w:t>
            </w: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rPr>
          <w:trHeight w:val="811"/>
        </w:trPr>
        <w:tc>
          <w:tcPr>
            <w:tcW w:w="851" w:type="dxa"/>
            <w:vMerge/>
            <w:vAlign w:val="center"/>
          </w:tcPr>
          <w:p w:rsidR="00753BAD" w:rsidRPr="005E43E1" w:rsidRDefault="00753BAD">
            <w:pPr>
              <w:ind w:leftChars="50" w:left="105" w:rightChars="50" w:right="105"/>
              <w:rPr>
                <w:rFonts w:ascii="宋体" w:hAnsi="宋体"/>
                <w:szCs w:val="21"/>
              </w:rPr>
            </w:pPr>
          </w:p>
        </w:tc>
        <w:tc>
          <w:tcPr>
            <w:tcW w:w="916" w:type="dxa"/>
            <w:vMerge/>
            <w:vAlign w:val="center"/>
          </w:tcPr>
          <w:p w:rsidR="00753BAD" w:rsidRPr="005E43E1" w:rsidRDefault="00753BAD">
            <w:pPr>
              <w:ind w:leftChars="50" w:left="105" w:rightChars="50" w:right="105"/>
              <w:rPr>
                <w:rFonts w:ascii="宋体" w:hAnsi="宋体"/>
                <w:szCs w:val="21"/>
              </w:rPr>
            </w:pPr>
          </w:p>
        </w:tc>
        <w:tc>
          <w:tcPr>
            <w:tcW w:w="4329" w:type="dxa"/>
          </w:tcPr>
          <w:p w:rsidR="00753BAD" w:rsidRPr="005E43E1" w:rsidRDefault="00753BAD">
            <w:pPr>
              <w:ind w:leftChars="50" w:left="105" w:rightChars="50" w:right="105" w:firstLineChars="200" w:firstLine="420"/>
              <w:rPr>
                <w:rFonts w:ascii="宋体" w:hAnsi="宋体"/>
                <w:szCs w:val="21"/>
              </w:rPr>
            </w:pPr>
            <w:r w:rsidRPr="005E43E1">
              <w:rPr>
                <w:rFonts w:ascii="宋体" w:hAnsi="宋体" w:hint="eastAsia"/>
                <w:szCs w:val="21"/>
              </w:rPr>
              <w:t>按规定对隐患排查和治理情况进行统计分析，并向安全监管部门和有关部门报送书面统计分析表。</w:t>
            </w:r>
          </w:p>
        </w:tc>
        <w:tc>
          <w:tcPr>
            <w:tcW w:w="567" w:type="dxa"/>
            <w:vAlign w:val="center"/>
          </w:tcPr>
          <w:p w:rsidR="00753BAD" w:rsidRPr="005E43E1" w:rsidRDefault="00753BAD">
            <w:pPr>
              <w:jc w:val="center"/>
              <w:rPr>
                <w:rFonts w:ascii="宋体" w:hAnsi="宋体"/>
                <w:szCs w:val="21"/>
              </w:rPr>
            </w:pPr>
            <w:r w:rsidRPr="005E43E1">
              <w:rPr>
                <w:rFonts w:ascii="宋体" w:hAnsi="宋体" w:hint="eastAsia"/>
                <w:szCs w:val="21"/>
              </w:rPr>
              <w:t>5</w:t>
            </w:r>
          </w:p>
        </w:tc>
        <w:tc>
          <w:tcPr>
            <w:tcW w:w="4536" w:type="dxa"/>
          </w:tcPr>
          <w:p w:rsidR="00753BAD" w:rsidRPr="005E43E1" w:rsidRDefault="00753BAD">
            <w:pPr>
              <w:ind w:leftChars="50" w:left="105" w:rightChars="50" w:right="105" w:firstLineChars="200" w:firstLine="420"/>
              <w:rPr>
                <w:rFonts w:ascii="宋体" w:hAnsi="宋体"/>
                <w:szCs w:val="21"/>
              </w:rPr>
            </w:pPr>
            <w:r w:rsidRPr="005E43E1">
              <w:rPr>
                <w:rFonts w:ascii="宋体" w:hAnsi="宋体" w:hint="eastAsia"/>
                <w:szCs w:val="21"/>
              </w:rPr>
              <w:t>无统计分析表的，不得分；未及时报送的，不得分。</w:t>
            </w: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c>
          <w:tcPr>
            <w:tcW w:w="851" w:type="dxa"/>
            <w:vMerge/>
            <w:vAlign w:val="center"/>
          </w:tcPr>
          <w:p w:rsidR="00753BAD" w:rsidRPr="005E43E1" w:rsidRDefault="00753BAD">
            <w:pPr>
              <w:ind w:leftChars="50" w:left="105" w:rightChars="50" w:right="105"/>
              <w:rPr>
                <w:rFonts w:ascii="宋体" w:hAnsi="宋体"/>
                <w:szCs w:val="21"/>
              </w:rPr>
            </w:pPr>
          </w:p>
        </w:tc>
        <w:tc>
          <w:tcPr>
            <w:tcW w:w="916" w:type="dxa"/>
            <w:vAlign w:val="center"/>
          </w:tcPr>
          <w:p w:rsidR="00753BAD" w:rsidRPr="005E43E1" w:rsidRDefault="00753BAD">
            <w:pPr>
              <w:ind w:leftChars="50" w:left="105" w:rightChars="50" w:right="105"/>
              <w:rPr>
                <w:rFonts w:ascii="宋体" w:hAnsi="宋体"/>
                <w:szCs w:val="21"/>
              </w:rPr>
            </w:pPr>
            <w:r w:rsidRPr="005E43E1">
              <w:rPr>
                <w:rFonts w:ascii="宋体" w:hAnsi="宋体" w:hint="eastAsia"/>
                <w:szCs w:val="21"/>
              </w:rPr>
              <w:t>8.4预测预警</w:t>
            </w:r>
          </w:p>
        </w:tc>
        <w:tc>
          <w:tcPr>
            <w:tcW w:w="4329" w:type="dxa"/>
          </w:tcPr>
          <w:p w:rsidR="00753BAD" w:rsidRPr="005E43E1" w:rsidRDefault="00753BAD">
            <w:pPr>
              <w:ind w:leftChars="50" w:left="105" w:rightChars="50" w:right="105" w:firstLineChars="200" w:firstLine="420"/>
              <w:rPr>
                <w:rFonts w:ascii="宋体" w:hAnsi="宋体"/>
                <w:szCs w:val="21"/>
              </w:rPr>
            </w:pPr>
            <w:r w:rsidRPr="005E43E1">
              <w:rPr>
                <w:rFonts w:ascii="宋体" w:hAnsi="宋体" w:hint="eastAsia"/>
                <w:szCs w:val="21"/>
              </w:rPr>
              <w:t>企业应根据生产经营状况及隐患排查治理情况，采用技术手段、仪器仪表及管理方法等，建立安全预警指数系统，每月进行一次安全生产风险分析。</w:t>
            </w:r>
          </w:p>
        </w:tc>
        <w:tc>
          <w:tcPr>
            <w:tcW w:w="567" w:type="dxa"/>
            <w:vAlign w:val="center"/>
          </w:tcPr>
          <w:p w:rsidR="00753BAD" w:rsidRPr="005E43E1" w:rsidRDefault="00753BAD">
            <w:pPr>
              <w:jc w:val="center"/>
              <w:rPr>
                <w:rFonts w:ascii="宋体" w:hAnsi="宋体"/>
                <w:szCs w:val="21"/>
              </w:rPr>
            </w:pPr>
            <w:r w:rsidRPr="005E43E1">
              <w:rPr>
                <w:rFonts w:ascii="宋体" w:hAnsi="宋体" w:hint="eastAsia"/>
                <w:szCs w:val="21"/>
              </w:rPr>
              <w:t>10</w:t>
            </w:r>
          </w:p>
        </w:tc>
        <w:tc>
          <w:tcPr>
            <w:tcW w:w="4536" w:type="dxa"/>
          </w:tcPr>
          <w:p w:rsidR="00753BAD" w:rsidRPr="005E43E1" w:rsidRDefault="00753BAD">
            <w:pPr>
              <w:ind w:leftChars="50" w:left="105" w:rightChars="50" w:right="105" w:firstLineChars="200" w:firstLine="420"/>
              <w:rPr>
                <w:rFonts w:ascii="宋体" w:hAnsi="宋体"/>
                <w:szCs w:val="21"/>
              </w:rPr>
            </w:pPr>
            <w:r w:rsidRPr="005E43E1">
              <w:rPr>
                <w:rFonts w:ascii="宋体" w:hAnsi="宋体" w:hint="eastAsia"/>
                <w:szCs w:val="21"/>
              </w:rPr>
              <w:t>无安全预警指数系统的，不得分；未对相关数据进行分析、测算，实现对安全生产状况及发展趋势进行预报的，扣2分；未将隐患排查治理情况纳入安全预警系统的，扣1分；未对预警系统所反映的问题，及时采取针对性措施的，扣1分；</w:t>
            </w:r>
            <w:r w:rsidRPr="005E43E1">
              <w:rPr>
                <w:rFonts w:ascii="宋体" w:hAnsi="宋体" w:cs="宋体" w:hint="eastAsia"/>
                <w:kern w:val="0"/>
                <w:szCs w:val="21"/>
              </w:rPr>
              <w:t>未每月进行风险分析的，扣1分。</w:t>
            </w: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c>
          <w:tcPr>
            <w:tcW w:w="6096" w:type="dxa"/>
            <w:gridSpan w:val="3"/>
            <w:vAlign w:val="center"/>
          </w:tcPr>
          <w:p w:rsidR="00753BAD" w:rsidRPr="005E43E1" w:rsidRDefault="00753BAD">
            <w:pPr>
              <w:ind w:leftChars="50" w:left="105" w:rightChars="50" w:right="105" w:firstLineChars="200" w:firstLine="422"/>
              <w:rPr>
                <w:rFonts w:ascii="宋体" w:hAnsi="宋体"/>
                <w:b/>
                <w:szCs w:val="21"/>
              </w:rPr>
            </w:pPr>
            <w:r w:rsidRPr="005E43E1">
              <w:rPr>
                <w:rFonts w:ascii="宋体" w:hAnsi="宋体" w:hint="eastAsia"/>
                <w:b/>
                <w:szCs w:val="21"/>
              </w:rPr>
              <w:t>小计</w:t>
            </w:r>
          </w:p>
        </w:tc>
        <w:tc>
          <w:tcPr>
            <w:tcW w:w="567" w:type="dxa"/>
            <w:vAlign w:val="center"/>
          </w:tcPr>
          <w:p w:rsidR="00753BAD" w:rsidRPr="005E43E1" w:rsidRDefault="00753BAD">
            <w:pPr>
              <w:jc w:val="center"/>
              <w:rPr>
                <w:rFonts w:ascii="宋体" w:hAnsi="宋体"/>
                <w:b/>
                <w:szCs w:val="21"/>
              </w:rPr>
            </w:pPr>
            <w:r w:rsidRPr="005E43E1">
              <w:rPr>
                <w:rFonts w:ascii="宋体" w:hAnsi="宋体" w:hint="eastAsia"/>
                <w:b/>
                <w:szCs w:val="21"/>
              </w:rPr>
              <w:t>100</w:t>
            </w:r>
          </w:p>
        </w:tc>
        <w:tc>
          <w:tcPr>
            <w:tcW w:w="6117" w:type="dxa"/>
            <w:gridSpan w:val="2"/>
            <w:vAlign w:val="center"/>
          </w:tcPr>
          <w:p w:rsidR="00753BAD" w:rsidRPr="005E43E1" w:rsidRDefault="00753BAD">
            <w:pPr>
              <w:ind w:leftChars="50" w:left="105" w:rightChars="50" w:right="105" w:firstLineChars="200" w:firstLine="422"/>
              <w:rPr>
                <w:rFonts w:ascii="宋体" w:hAnsi="宋体"/>
                <w:b/>
                <w:szCs w:val="21"/>
              </w:rPr>
            </w:pPr>
            <w:r w:rsidRPr="005E43E1">
              <w:rPr>
                <w:rFonts w:ascii="宋体" w:hAnsi="宋体" w:hint="eastAsia"/>
                <w:b/>
                <w:szCs w:val="21"/>
              </w:rPr>
              <w:t>得分小计</w:t>
            </w:r>
          </w:p>
        </w:tc>
        <w:tc>
          <w:tcPr>
            <w:tcW w:w="360" w:type="dxa"/>
            <w:vAlign w:val="center"/>
          </w:tcPr>
          <w:p w:rsidR="00753BAD" w:rsidRPr="005E43E1" w:rsidRDefault="00753BAD">
            <w:pPr>
              <w:jc w:val="center"/>
              <w:rPr>
                <w:rFonts w:ascii="宋体" w:hAnsi="宋体"/>
                <w:b/>
                <w:szCs w:val="21"/>
              </w:rPr>
            </w:pPr>
          </w:p>
        </w:tc>
        <w:tc>
          <w:tcPr>
            <w:tcW w:w="540" w:type="dxa"/>
          </w:tcPr>
          <w:p w:rsidR="00753BAD" w:rsidRPr="005E43E1" w:rsidRDefault="00753BAD">
            <w:pPr>
              <w:jc w:val="center"/>
              <w:rPr>
                <w:rFonts w:ascii="宋体" w:hAnsi="宋体"/>
                <w:b/>
                <w:szCs w:val="21"/>
              </w:rPr>
            </w:pPr>
          </w:p>
        </w:tc>
      </w:tr>
      <w:tr w:rsidR="00753BAD" w:rsidRPr="005E43E1">
        <w:trPr>
          <w:trHeight w:val="771"/>
        </w:trPr>
        <w:tc>
          <w:tcPr>
            <w:tcW w:w="851" w:type="dxa"/>
            <w:vMerge w:val="restart"/>
            <w:vAlign w:val="center"/>
          </w:tcPr>
          <w:p w:rsidR="00753BAD" w:rsidRPr="005E43E1" w:rsidRDefault="00753BAD">
            <w:pPr>
              <w:ind w:leftChars="50" w:left="105" w:rightChars="50" w:right="105"/>
              <w:rPr>
                <w:rFonts w:ascii="宋体" w:hAnsi="宋体"/>
                <w:szCs w:val="21"/>
              </w:rPr>
            </w:pPr>
          </w:p>
          <w:p w:rsidR="00753BAD" w:rsidRPr="005E43E1" w:rsidRDefault="00753BAD">
            <w:pPr>
              <w:ind w:leftChars="50" w:left="105" w:rightChars="50" w:right="105"/>
              <w:rPr>
                <w:rFonts w:ascii="宋体" w:hAnsi="宋体"/>
                <w:szCs w:val="21"/>
              </w:rPr>
            </w:pPr>
          </w:p>
          <w:p w:rsidR="00753BAD" w:rsidRPr="005E43E1" w:rsidRDefault="00753BAD">
            <w:pPr>
              <w:ind w:leftChars="50" w:left="105" w:rightChars="50" w:right="105"/>
              <w:rPr>
                <w:rFonts w:ascii="宋体" w:hAnsi="宋体"/>
                <w:szCs w:val="21"/>
              </w:rPr>
            </w:pPr>
          </w:p>
          <w:p w:rsidR="00753BAD" w:rsidRPr="005E43E1" w:rsidRDefault="00753BAD">
            <w:pPr>
              <w:ind w:leftChars="50" w:left="105" w:rightChars="50" w:right="105"/>
              <w:rPr>
                <w:rFonts w:ascii="宋体" w:hAnsi="宋体"/>
                <w:szCs w:val="21"/>
              </w:rPr>
            </w:pPr>
          </w:p>
          <w:p w:rsidR="00753BAD" w:rsidRPr="005E43E1" w:rsidRDefault="00753BAD">
            <w:pPr>
              <w:ind w:leftChars="50" w:left="105" w:rightChars="50" w:right="105"/>
              <w:rPr>
                <w:rFonts w:ascii="宋体" w:hAnsi="宋体"/>
                <w:szCs w:val="21"/>
              </w:rPr>
            </w:pPr>
          </w:p>
          <w:p w:rsidR="00753BAD" w:rsidRPr="005E43E1" w:rsidRDefault="00753BAD">
            <w:pPr>
              <w:ind w:leftChars="50" w:left="105" w:rightChars="50" w:right="105"/>
              <w:rPr>
                <w:rFonts w:ascii="宋体" w:hAnsi="宋体"/>
                <w:szCs w:val="21"/>
              </w:rPr>
            </w:pPr>
          </w:p>
          <w:p w:rsidR="00753BAD" w:rsidRPr="005E43E1" w:rsidRDefault="00753BAD">
            <w:pPr>
              <w:ind w:leftChars="50" w:left="105" w:rightChars="50" w:right="105"/>
              <w:rPr>
                <w:rFonts w:ascii="宋体" w:hAnsi="宋体"/>
                <w:szCs w:val="21"/>
              </w:rPr>
            </w:pPr>
          </w:p>
          <w:p w:rsidR="00753BAD" w:rsidRPr="005E43E1" w:rsidRDefault="00753BAD">
            <w:pPr>
              <w:ind w:leftChars="50" w:left="105" w:rightChars="50" w:right="105"/>
              <w:rPr>
                <w:rFonts w:ascii="宋体" w:hAnsi="宋体"/>
                <w:szCs w:val="21"/>
              </w:rPr>
            </w:pPr>
          </w:p>
          <w:p w:rsidR="00753BAD" w:rsidRPr="005E43E1" w:rsidRDefault="00753BAD">
            <w:pPr>
              <w:ind w:leftChars="50" w:left="105" w:rightChars="50" w:right="105"/>
              <w:rPr>
                <w:rFonts w:ascii="宋体" w:hAnsi="宋体"/>
                <w:szCs w:val="21"/>
              </w:rPr>
            </w:pPr>
            <w:r w:rsidRPr="005E43E1">
              <w:rPr>
                <w:rFonts w:ascii="宋体" w:hAnsi="宋体" w:hint="eastAsia"/>
                <w:szCs w:val="21"/>
              </w:rPr>
              <w:t>9.重大危险源监控</w:t>
            </w:r>
          </w:p>
        </w:tc>
        <w:tc>
          <w:tcPr>
            <w:tcW w:w="916" w:type="dxa"/>
            <w:vMerge w:val="restart"/>
            <w:vAlign w:val="center"/>
          </w:tcPr>
          <w:p w:rsidR="00753BAD" w:rsidRPr="005E43E1" w:rsidRDefault="00753BAD">
            <w:pPr>
              <w:ind w:leftChars="50" w:left="105" w:rightChars="50" w:right="105"/>
              <w:rPr>
                <w:rFonts w:ascii="宋体" w:hAnsi="宋体"/>
                <w:szCs w:val="21"/>
              </w:rPr>
            </w:pPr>
            <w:r w:rsidRPr="005E43E1">
              <w:rPr>
                <w:rFonts w:ascii="宋体" w:hAnsi="宋体" w:hint="eastAsia"/>
                <w:szCs w:val="21"/>
              </w:rPr>
              <w:t>9.1辨识与评估</w:t>
            </w:r>
          </w:p>
        </w:tc>
        <w:tc>
          <w:tcPr>
            <w:tcW w:w="4329" w:type="dxa"/>
          </w:tcPr>
          <w:p w:rsidR="00753BAD" w:rsidRPr="005E43E1" w:rsidRDefault="00753BAD" w:rsidP="007D1878">
            <w:pPr>
              <w:spacing w:line="300" w:lineRule="exact"/>
              <w:ind w:leftChars="50" w:left="105" w:rightChars="50" w:right="105" w:firstLineChars="200" w:firstLine="420"/>
              <w:rPr>
                <w:rFonts w:ascii="宋体" w:hAnsi="宋体"/>
                <w:szCs w:val="21"/>
              </w:rPr>
            </w:pPr>
            <w:r w:rsidRPr="005E43E1">
              <w:rPr>
                <w:rFonts w:ascii="宋体" w:hAnsi="宋体" w:hint="eastAsia"/>
                <w:szCs w:val="21"/>
              </w:rPr>
              <w:t>按规定对本单位的生产设施或场所进行重大危险源辨识、评估，确定重大危险源。</w:t>
            </w:r>
          </w:p>
        </w:tc>
        <w:tc>
          <w:tcPr>
            <w:tcW w:w="567" w:type="dxa"/>
            <w:vAlign w:val="center"/>
          </w:tcPr>
          <w:p w:rsidR="00753BAD" w:rsidRPr="005E43E1" w:rsidRDefault="00753BAD" w:rsidP="007D1878">
            <w:pPr>
              <w:spacing w:line="300" w:lineRule="exact"/>
              <w:jc w:val="center"/>
              <w:rPr>
                <w:rFonts w:ascii="宋体" w:hAnsi="宋体"/>
                <w:szCs w:val="21"/>
              </w:rPr>
            </w:pPr>
            <w:r w:rsidRPr="005E43E1">
              <w:rPr>
                <w:rFonts w:ascii="宋体" w:hAnsi="宋体" w:hint="eastAsia"/>
                <w:szCs w:val="21"/>
              </w:rPr>
              <w:t>5</w:t>
            </w:r>
          </w:p>
        </w:tc>
        <w:tc>
          <w:tcPr>
            <w:tcW w:w="4536" w:type="dxa"/>
          </w:tcPr>
          <w:p w:rsidR="00753BAD" w:rsidRPr="005E43E1" w:rsidRDefault="00753BAD" w:rsidP="007D1878">
            <w:pPr>
              <w:spacing w:line="300" w:lineRule="exact"/>
              <w:ind w:leftChars="50" w:left="105" w:rightChars="50" w:right="105" w:firstLineChars="200" w:firstLine="420"/>
              <w:rPr>
                <w:rFonts w:ascii="宋体" w:hAnsi="宋体"/>
                <w:szCs w:val="21"/>
              </w:rPr>
            </w:pPr>
            <w:r w:rsidRPr="005E43E1">
              <w:rPr>
                <w:rFonts w:ascii="宋体" w:hAnsi="宋体" w:hint="eastAsia"/>
                <w:szCs w:val="21"/>
              </w:rPr>
              <w:t>未进行辨识和评估的，不得分；未按规定进行的，不得分；未明确重大危险源的，不得分。</w:t>
            </w: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c>
          <w:tcPr>
            <w:tcW w:w="851" w:type="dxa"/>
            <w:vMerge/>
            <w:vAlign w:val="center"/>
          </w:tcPr>
          <w:p w:rsidR="00753BAD" w:rsidRPr="005E43E1" w:rsidRDefault="00753BAD">
            <w:pPr>
              <w:ind w:leftChars="50" w:left="105" w:rightChars="50" w:right="105"/>
              <w:rPr>
                <w:rFonts w:ascii="宋体" w:hAnsi="宋体"/>
                <w:szCs w:val="21"/>
              </w:rPr>
            </w:pPr>
          </w:p>
        </w:tc>
        <w:tc>
          <w:tcPr>
            <w:tcW w:w="916" w:type="dxa"/>
            <w:vMerge/>
            <w:vAlign w:val="center"/>
          </w:tcPr>
          <w:p w:rsidR="00753BAD" w:rsidRPr="005E43E1" w:rsidRDefault="00753BAD">
            <w:pPr>
              <w:ind w:leftChars="50" w:left="105" w:rightChars="50" w:right="105"/>
              <w:rPr>
                <w:rFonts w:ascii="宋体" w:hAnsi="宋体"/>
                <w:szCs w:val="21"/>
              </w:rPr>
            </w:pPr>
          </w:p>
        </w:tc>
        <w:tc>
          <w:tcPr>
            <w:tcW w:w="4329" w:type="dxa"/>
          </w:tcPr>
          <w:p w:rsidR="00753BAD" w:rsidRPr="005E43E1" w:rsidRDefault="00753BAD" w:rsidP="007D1878">
            <w:pPr>
              <w:spacing w:line="300" w:lineRule="exact"/>
              <w:ind w:leftChars="50" w:left="105" w:rightChars="50" w:right="105" w:firstLineChars="200" w:firstLine="420"/>
              <w:rPr>
                <w:rFonts w:ascii="宋体" w:hAnsi="宋体"/>
                <w:szCs w:val="21"/>
              </w:rPr>
            </w:pPr>
            <w:r w:rsidRPr="005E43E1">
              <w:rPr>
                <w:rFonts w:ascii="宋体" w:hAnsi="宋体" w:hint="eastAsia"/>
                <w:szCs w:val="21"/>
              </w:rPr>
              <w:t>存在重大危险源时，建立重大危险源的管理制度，明确辨识与评估的职责、方法、范围、流程、备案、监控、应急等。</w:t>
            </w:r>
          </w:p>
          <w:p w:rsidR="00753BAD" w:rsidRPr="005E43E1" w:rsidRDefault="00753BAD" w:rsidP="007D1878">
            <w:pPr>
              <w:spacing w:line="300" w:lineRule="exact"/>
              <w:ind w:leftChars="50" w:left="105" w:rightChars="50" w:right="105" w:firstLineChars="200" w:firstLine="420"/>
              <w:rPr>
                <w:rFonts w:ascii="宋体" w:hAnsi="宋体"/>
                <w:szCs w:val="21"/>
              </w:rPr>
            </w:pPr>
            <w:r w:rsidRPr="005E43E1">
              <w:rPr>
                <w:rFonts w:ascii="宋体" w:hAnsi="宋体" w:hint="eastAsia"/>
                <w:szCs w:val="21"/>
              </w:rPr>
              <w:t>不存在重大危险源时，根据隐患排查治理的结果，进行辨识和评价，确定重要危险源（点）。</w:t>
            </w:r>
          </w:p>
        </w:tc>
        <w:tc>
          <w:tcPr>
            <w:tcW w:w="567" w:type="dxa"/>
            <w:vAlign w:val="center"/>
          </w:tcPr>
          <w:p w:rsidR="00753BAD" w:rsidRPr="005E43E1" w:rsidRDefault="00753BAD" w:rsidP="007D1878">
            <w:pPr>
              <w:spacing w:line="300" w:lineRule="exact"/>
              <w:jc w:val="center"/>
              <w:rPr>
                <w:rFonts w:ascii="宋体" w:hAnsi="宋体"/>
                <w:szCs w:val="21"/>
              </w:rPr>
            </w:pPr>
            <w:r w:rsidRPr="005E43E1">
              <w:rPr>
                <w:rFonts w:ascii="宋体" w:hAnsi="宋体" w:hint="eastAsia"/>
                <w:szCs w:val="21"/>
              </w:rPr>
              <w:t>10</w:t>
            </w:r>
          </w:p>
        </w:tc>
        <w:tc>
          <w:tcPr>
            <w:tcW w:w="4536" w:type="dxa"/>
          </w:tcPr>
          <w:p w:rsidR="00753BAD" w:rsidRPr="005E43E1" w:rsidRDefault="00753BAD" w:rsidP="007D1878">
            <w:pPr>
              <w:spacing w:line="300" w:lineRule="exact"/>
              <w:ind w:leftChars="50" w:left="105" w:rightChars="50" w:right="105" w:firstLineChars="200" w:firstLine="420"/>
              <w:rPr>
                <w:rFonts w:ascii="宋体" w:hAnsi="宋体"/>
                <w:szCs w:val="21"/>
              </w:rPr>
            </w:pPr>
            <w:r w:rsidRPr="005E43E1">
              <w:rPr>
                <w:rFonts w:ascii="宋体" w:hAnsi="宋体" w:hint="eastAsia"/>
                <w:szCs w:val="21"/>
              </w:rPr>
              <w:t>存在重大危险源但未建立专项制度的，不得分；制度中每缺少一项内容要求的，扣1分。</w:t>
            </w:r>
          </w:p>
          <w:p w:rsidR="00753BAD" w:rsidRPr="005E43E1" w:rsidRDefault="00753BAD" w:rsidP="007D1878">
            <w:pPr>
              <w:spacing w:line="300" w:lineRule="exact"/>
              <w:ind w:leftChars="50" w:left="105" w:rightChars="50" w:right="105" w:firstLineChars="200" w:firstLine="420"/>
              <w:rPr>
                <w:rFonts w:ascii="宋体" w:hAnsi="宋体"/>
                <w:szCs w:val="21"/>
              </w:rPr>
            </w:pPr>
            <w:r w:rsidRPr="005E43E1">
              <w:rPr>
                <w:rFonts w:ascii="宋体" w:hAnsi="宋体" w:hint="eastAsia"/>
                <w:szCs w:val="21"/>
              </w:rPr>
              <w:t>不存在重大危险源时未确定重要危险源（点）的，不得分；未进行辨识和评价的，扣5分。</w:t>
            </w: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c>
          <w:tcPr>
            <w:tcW w:w="851" w:type="dxa"/>
            <w:vMerge/>
            <w:vAlign w:val="center"/>
          </w:tcPr>
          <w:p w:rsidR="00753BAD" w:rsidRPr="005E43E1" w:rsidRDefault="00753BAD">
            <w:pPr>
              <w:ind w:leftChars="50" w:left="105" w:rightChars="50" w:right="105"/>
              <w:rPr>
                <w:rFonts w:ascii="宋体" w:hAnsi="宋体"/>
                <w:szCs w:val="21"/>
              </w:rPr>
            </w:pPr>
          </w:p>
        </w:tc>
        <w:tc>
          <w:tcPr>
            <w:tcW w:w="916" w:type="dxa"/>
            <w:vMerge w:val="restart"/>
            <w:vAlign w:val="center"/>
          </w:tcPr>
          <w:p w:rsidR="00753BAD" w:rsidRPr="005E43E1" w:rsidRDefault="00753BAD" w:rsidP="00AF61A4">
            <w:pPr>
              <w:ind w:leftChars="50" w:left="105" w:rightChars="50" w:right="105"/>
              <w:rPr>
                <w:rFonts w:ascii="宋体" w:hAnsi="宋体"/>
                <w:szCs w:val="21"/>
              </w:rPr>
            </w:pPr>
            <w:r w:rsidRPr="005E43E1">
              <w:rPr>
                <w:rFonts w:ascii="宋体" w:hAnsi="宋体" w:hint="eastAsia"/>
                <w:szCs w:val="21"/>
              </w:rPr>
              <w:t>9.2登记建档与备案</w:t>
            </w:r>
          </w:p>
        </w:tc>
        <w:tc>
          <w:tcPr>
            <w:tcW w:w="4329" w:type="dxa"/>
          </w:tcPr>
          <w:p w:rsidR="00753BAD" w:rsidRPr="005E43E1" w:rsidRDefault="00753BAD">
            <w:pPr>
              <w:ind w:leftChars="50" w:left="105" w:rightChars="50" w:right="105" w:firstLineChars="200" w:firstLine="420"/>
              <w:rPr>
                <w:rFonts w:ascii="宋体" w:hAnsi="宋体"/>
                <w:szCs w:val="21"/>
              </w:rPr>
            </w:pPr>
            <w:r w:rsidRPr="005E43E1">
              <w:rPr>
                <w:rFonts w:ascii="宋体" w:hAnsi="宋体" w:hint="eastAsia"/>
                <w:szCs w:val="21"/>
              </w:rPr>
              <w:t>对确认的重大危险源或重要危险源（点）及时登记建档。</w:t>
            </w:r>
          </w:p>
        </w:tc>
        <w:tc>
          <w:tcPr>
            <w:tcW w:w="567" w:type="dxa"/>
            <w:vAlign w:val="center"/>
          </w:tcPr>
          <w:p w:rsidR="00753BAD" w:rsidRPr="005E43E1" w:rsidRDefault="00753BAD">
            <w:pPr>
              <w:jc w:val="center"/>
              <w:rPr>
                <w:rFonts w:ascii="宋体" w:hAnsi="宋体"/>
                <w:szCs w:val="21"/>
              </w:rPr>
            </w:pPr>
            <w:r w:rsidRPr="005E43E1">
              <w:rPr>
                <w:rFonts w:ascii="宋体" w:hAnsi="宋体" w:hint="eastAsia"/>
                <w:szCs w:val="21"/>
              </w:rPr>
              <w:t>5</w:t>
            </w:r>
          </w:p>
        </w:tc>
        <w:tc>
          <w:tcPr>
            <w:tcW w:w="4536" w:type="dxa"/>
          </w:tcPr>
          <w:p w:rsidR="00753BAD" w:rsidRPr="005E43E1" w:rsidRDefault="00753BAD">
            <w:pPr>
              <w:ind w:leftChars="50" w:left="105" w:rightChars="50" w:right="105" w:firstLineChars="200" w:firstLine="420"/>
              <w:rPr>
                <w:rFonts w:ascii="宋体" w:hAnsi="宋体"/>
                <w:szCs w:val="21"/>
              </w:rPr>
            </w:pPr>
            <w:r w:rsidRPr="005E43E1">
              <w:rPr>
                <w:rFonts w:ascii="宋体" w:hAnsi="宋体" w:hint="eastAsia"/>
                <w:szCs w:val="21"/>
              </w:rPr>
              <w:t>无档案资料的，不得分；档案资料不全的，每处扣1分。</w:t>
            </w: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c>
          <w:tcPr>
            <w:tcW w:w="851" w:type="dxa"/>
            <w:vMerge/>
            <w:vAlign w:val="center"/>
          </w:tcPr>
          <w:p w:rsidR="00753BAD" w:rsidRPr="005E43E1" w:rsidRDefault="00753BAD">
            <w:pPr>
              <w:ind w:leftChars="50" w:left="105" w:rightChars="50" w:right="105"/>
              <w:rPr>
                <w:rFonts w:ascii="宋体" w:hAnsi="宋体"/>
                <w:szCs w:val="21"/>
              </w:rPr>
            </w:pPr>
          </w:p>
        </w:tc>
        <w:tc>
          <w:tcPr>
            <w:tcW w:w="916" w:type="dxa"/>
            <w:vMerge/>
            <w:vAlign w:val="center"/>
          </w:tcPr>
          <w:p w:rsidR="00753BAD" w:rsidRPr="005E43E1" w:rsidRDefault="00753BAD">
            <w:pPr>
              <w:ind w:leftChars="50" w:left="105" w:rightChars="50" w:right="105"/>
              <w:rPr>
                <w:rFonts w:ascii="宋体" w:hAnsi="宋体"/>
                <w:szCs w:val="21"/>
              </w:rPr>
            </w:pPr>
          </w:p>
        </w:tc>
        <w:tc>
          <w:tcPr>
            <w:tcW w:w="4329" w:type="dxa"/>
          </w:tcPr>
          <w:p w:rsidR="00753BAD" w:rsidRPr="005E43E1" w:rsidRDefault="00753BAD">
            <w:pPr>
              <w:ind w:leftChars="50" w:left="105" w:rightChars="50" w:right="105" w:firstLineChars="200" w:firstLine="420"/>
              <w:rPr>
                <w:rFonts w:ascii="宋体" w:hAnsi="宋体"/>
                <w:szCs w:val="21"/>
              </w:rPr>
            </w:pPr>
            <w:r w:rsidRPr="005E43E1">
              <w:rPr>
                <w:rFonts w:ascii="宋体" w:hAnsi="宋体" w:hint="eastAsia"/>
                <w:szCs w:val="21"/>
              </w:rPr>
              <w:t>按照相关规定，将重大危险源向安监部门和相关部门备案。</w:t>
            </w:r>
          </w:p>
        </w:tc>
        <w:tc>
          <w:tcPr>
            <w:tcW w:w="567" w:type="dxa"/>
            <w:vAlign w:val="center"/>
          </w:tcPr>
          <w:p w:rsidR="00753BAD" w:rsidRPr="005E43E1" w:rsidRDefault="00753BAD">
            <w:pPr>
              <w:jc w:val="center"/>
              <w:rPr>
                <w:rFonts w:ascii="宋体" w:hAnsi="宋体"/>
                <w:szCs w:val="21"/>
              </w:rPr>
            </w:pPr>
            <w:r w:rsidRPr="005E43E1">
              <w:rPr>
                <w:rFonts w:ascii="宋体" w:hAnsi="宋体" w:hint="eastAsia"/>
                <w:szCs w:val="21"/>
              </w:rPr>
              <w:t>5</w:t>
            </w:r>
          </w:p>
        </w:tc>
        <w:tc>
          <w:tcPr>
            <w:tcW w:w="4536" w:type="dxa"/>
          </w:tcPr>
          <w:p w:rsidR="00753BAD" w:rsidRPr="005E43E1" w:rsidRDefault="00753BAD">
            <w:pPr>
              <w:ind w:leftChars="50" w:left="105" w:rightChars="50" w:right="105" w:firstLineChars="200" w:firstLine="420"/>
              <w:rPr>
                <w:rFonts w:ascii="宋体" w:hAnsi="宋体"/>
                <w:szCs w:val="21"/>
              </w:rPr>
            </w:pPr>
            <w:r w:rsidRPr="005E43E1">
              <w:rPr>
                <w:rFonts w:ascii="宋体" w:hAnsi="宋体" w:hint="eastAsia"/>
                <w:szCs w:val="21"/>
              </w:rPr>
              <w:t>未备案的，不得分；备案资料不全的，每个扣1分。</w:t>
            </w: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rPr>
          <w:trHeight w:val="288"/>
        </w:trPr>
        <w:tc>
          <w:tcPr>
            <w:tcW w:w="851" w:type="dxa"/>
            <w:vMerge/>
            <w:vAlign w:val="center"/>
          </w:tcPr>
          <w:p w:rsidR="00753BAD" w:rsidRPr="005E43E1" w:rsidRDefault="00753BAD">
            <w:pPr>
              <w:ind w:leftChars="50" w:left="105" w:rightChars="50" w:right="105"/>
              <w:rPr>
                <w:rFonts w:ascii="宋体" w:hAnsi="宋体"/>
                <w:szCs w:val="21"/>
              </w:rPr>
            </w:pPr>
          </w:p>
        </w:tc>
        <w:tc>
          <w:tcPr>
            <w:tcW w:w="916" w:type="dxa"/>
            <w:vMerge w:val="restart"/>
            <w:vAlign w:val="center"/>
          </w:tcPr>
          <w:p w:rsidR="00753BAD" w:rsidRPr="005E43E1" w:rsidRDefault="00753BAD">
            <w:pPr>
              <w:ind w:leftChars="50" w:left="105" w:rightChars="50" w:right="105"/>
              <w:rPr>
                <w:rFonts w:ascii="宋体" w:hAnsi="宋体"/>
                <w:szCs w:val="21"/>
              </w:rPr>
            </w:pPr>
            <w:r w:rsidRPr="005E43E1">
              <w:rPr>
                <w:rFonts w:ascii="宋体" w:hAnsi="宋体" w:hint="eastAsia"/>
                <w:szCs w:val="21"/>
              </w:rPr>
              <w:t>9.3监控与管理</w:t>
            </w:r>
          </w:p>
        </w:tc>
        <w:tc>
          <w:tcPr>
            <w:tcW w:w="4329" w:type="dxa"/>
          </w:tcPr>
          <w:p w:rsidR="00753BAD" w:rsidRPr="005E43E1" w:rsidRDefault="00753BAD">
            <w:pPr>
              <w:ind w:leftChars="50" w:left="105" w:rightChars="50" w:right="105" w:firstLineChars="200" w:firstLine="420"/>
              <w:rPr>
                <w:rFonts w:ascii="宋体" w:hAnsi="宋体"/>
                <w:szCs w:val="21"/>
              </w:rPr>
            </w:pPr>
            <w:r w:rsidRPr="005E43E1">
              <w:rPr>
                <w:rFonts w:ascii="宋体" w:hAnsi="宋体" w:hint="eastAsia"/>
                <w:szCs w:val="21"/>
              </w:rPr>
              <w:t xml:space="preserve">对重大危险源或重要危险源（点）采取措施进行监控，包括技术措施（设计、建设、运行、维护、检查、检验等）和组织措施（职责明确、人员培训、防护器具配置、作业要求等）。    </w:t>
            </w:r>
          </w:p>
        </w:tc>
        <w:tc>
          <w:tcPr>
            <w:tcW w:w="567" w:type="dxa"/>
            <w:vAlign w:val="center"/>
          </w:tcPr>
          <w:p w:rsidR="00753BAD" w:rsidRPr="005E43E1" w:rsidRDefault="00753BAD">
            <w:pPr>
              <w:jc w:val="center"/>
              <w:rPr>
                <w:rFonts w:ascii="宋体" w:hAnsi="宋体"/>
                <w:szCs w:val="21"/>
              </w:rPr>
            </w:pPr>
            <w:r w:rsidRPr="005E43E1">
              <w:rPr>
                <w:rFonts w:ascii="宋体" w:hAnsi="宋体" w:hint="eastAsia"/>
                <w:szCs w:val="21"/>
              </w:rPr>
              <w:t>10</w:t>
            </w:r>
          </w:p>
        </w:tc>
        <w:tc>
          <w:tcPr>
            <w:tcW w:w="4536" w:type="dxa"/>
          </w:tcPr>
          <w:p w:rsidR="00753BAD" w:rsidRPr="005E43E1" w:rsidRDefault="00753BAD">
            <w:pPr>
              <w:ind w:leftChars="50" w:left="105" w:rightChars="50" w:right="105" w:firstLineChars="200" w:firstLine="420"/>
              <w:rPr>
                <w:rFonts w:ascii="宋体" w:hAnsi="宋体"/>
                <w:szCs w:val="21"/>
              </w:rPr>
            </w:pPr>
            <w:r w:rsidRPr="005E43E1">
              <w:rPr>
                <w:rFonts w:ascii="宋体" w:hAnsi="宋体" w:hint="eastAsia"/>
                <w:szCs w:val="21"/>
              </w:rPr>
              <w:t xml:space="preserve">未监控的，不得分；有重大隐患或带病运行，严重危及安全生产的，除本分值扣完后外，追加扣除15分；监控技术措施和组织措施不全的，每项扣1分。 </w:t>
            </w: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rPr>
          <w:trHeight w:val="629"/>
        </w:trPr>
        <w:tc>
          <w:tcPr>
            <w:tcW w:w="851" w:type="dxa"/>
            <w:vMerge/>
            <w:vAlign w:val="center"/>
          </w:tcPr>
          <w:p w:rsidR="00753BAD" w:rsidRPr="005E43E1" w:rsidRDefault="00753BAD">
            <w:pPr>
              <w:ind w:leftChars="50" w:left="105" w:rightChars="50" w:right="105"/>
              <w:rPr>
                <w:rFonts w:ascii="宋体" w:hAnsi="宋体"/>
                <w:szCs w:val="21"/>
              </w:rPr>
            </w:pPr>
          </w:p>
        </w:tc>
        <w:tc>
          <w:tcPr>
            <w:tcW w:w="916" w:type="dxa"/>
            <w:vMerge/>
            <w:vAlign w:val="center"/>
          </w:tcPr>
          <w:p w:rsidR="00753BAD" w:rsidRPr="005E43E1" w:rsidRDefault="00753BAD">
            <w:pPr>
              <w:ind w:leftChars="50" w:left="105" w:rightChars="50" w:right="105"/>
              <w:rPr>
                <w:rFonts w:ascii="宋体" w:hAnsi="宋体"/>
                <w:szCs w:val="21"/>
              </w:rPr>
            </w:pPr>
          </w:p>
        </w:tc>
        <w:tc>
          <w:tcPr>
            <w:tcW w:w="4329" w:type="dxa"/>
          </w:tcPr>
          <w:p w:rsidR="00753BAD" w:rsidRPr="005E43E1" w:rsidRDefault="00753BAD">
            <w:pPr>
              <w:ind w:leftChars="50" w:left="105" w:rightChars="50" w:right="105" w:firstLineChars="200" w:firstLine="420"/>
              <w:rPr>
                <w:rFonts w:ascii="宋体" w:hAnsi="宋体"/>
                <w:szCs w:val="21"/>
              </w:rPr>
            </w:pPr>
            <w:r w:rsidRPr="005E43E1">
              <w:rPr>
                <w:rFonts w:ascii="宋体" w:hAnsi="宋体" w:hint="eastAsia"/>
                <w:szCs w:val="21"/>
              </w:rPr>
              <w:t>在重大危险源或重要危险源（点）现场设置明显的安全警示标志和危险源点警示牌（内容包含名称、地点、责任人员、事故模式、控制措施等）。</w:t>
            </w:r>
          </w:p>
        </w:tc>
        <w:tc>
          <w:tcPr>
            <w:tcW w:w="567" w:type="dxa"/>
            <w:vAlign w:val="center"/>
          </w:tcPr>
          <w:p w:rsidR="00753BAD" w:rsidRPr="005E43E1" w:rsidRDefault="00753BAD">
            <w:pPr>
              <w:jc w:val="center"/>
              <w:rPr>
                <w:rFonts w:ascii="宋体" w:hAnsi="宋体"/>
                <w:szCs w:val="21"/>
              </w:rPr>
            </w:pPr>
            <w:r w:rsidRPr="005E43E1">
              <w:rPr>
                <w:rFonts w:ascii="宋体" w:hAnsi="宋体" w:hint="eastAsia"/>
                <w:szCs w:val="21"/>
              </w:rPr>
              <w:t>3</w:t>
            </w:r>
          </w:p>
        </w:tc>
        <w:tc>
          <w:tcPr>
            <w:tcW w:w="4536" w:type="dxa"/>
          </w:tcPr>
          <w:p w:rsidR="00753BAD" w:rsidRPr="005E43E1" w:rsidRDefault="00753BAD">
            <w:pPr>
              <w:ind w:leftChars="50" w:left="105" w:rightChars="50" w:right="105" w:firstLineChars="200" w:firstLine="420"/>
              <w:rPr>
                <w:rFonts w:ascii="宋体" w:hAnsi="宋体"/>
                <w:szCs w:val="21"/>
              </w:rPr>
            </w:pPr>
            <w:r w:rsidRPr="005E43E1">
              <w:rPr>
                <w:rFonts w:ascii="宋体" w:hAnsi="宋体" w:hint="eastAsia"/>
                <w:szCs w:val="21"/>
              </w:rPr>
              <w:t>无安全警示标志的，每处扣1分；内容不全的，每处扣1分；警示标志污损或不明显的，每处扣1分。</w:t>
            </w: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rPr>
          <w:trHeight w:val="629"/>
        </w:trPr>
        <w:tc>
          <w:tcPr>
            <w:tcW w:w="851" w:type="dxa"/>
            <w:vMerge/>
            <w:vAlign w:val="center"/>
          </w:tcPr>
          <w:p w:rsidR="00753BAD" w:rsidRPr="005E43E1" w:rsidRDefault="00753BAD">
            <w:pPr>
              <w:ind w:leftChars="50" w:left="105" w:rightChars="50" w:right="105"/>
              <w:rPr>
                <w:rFonts w:ascii="宋体" w:hAnsi="宋体"/>
                <w:szCs w:val="21"/>
              </w:rPr>
            </w:pPr>
          </w:p>
        </w:tc>
        <w:tc>
          <w:tcPr>
            <w:tcW w:w="916" w:type="dxa"/>
            <w:vMerge/>
            <w:vAlign w:val="center"/>
          </w:tcPr>
          <w:p w:rsidR="00753BAD" w:rsidRPr="005E43E1" w:rsidRDefault="00753BAD">
            <w:pPr>
              <w:ind w:leftChars="50" w:left="105" w:rightChars="50" w:right="105"/>
              <w:rPr>
                <w:rFonts w:ascii="宋体" w:hAnsi="宋体"/>
                <w:szCs w:val="21"/>
              </w:rPr>
            </w:pPr>
          </w:p>
        </w:tc>
        <w:tc>
          <w:tcPr>
            <w:tcW w:w="4329" w:type="dxa"/>
          </w:tcPr>
          <w:p w:rsidR="00753BAD" w:rsidRPr="005E43E1" w:rsidRDefault="00753BAD">
            <w:pPr>
              <w:ind w:leftChars="50" w:left="105" w:rightChars="50" w:right="105" w:firstLineChars="200" w:firstLine="420"/>
              <w:rPr>
                <w:rFonts w:ascii="宋体" w:hAnsi="宋体"/>
                <w:szCs w:val="21"/>
              </w:rPr>
            </w:pPr>
            <w:r w:rsidRPr="005E43E1">
              <w:rPr>
                <w:rFonts w:ascii="宋体" w:hAnsi="宋体" w:hint="eastAsia"/>
                <w:szCs w:val="21"/>
              </w:rPr>
              <w:t>相关人员应按规定对重大危险源或重要危险源（点）进行检查，并做好记录。</w:t>
            </w:r>
          </w:p>
        </w:tc>
        <w:tc>
          <w:tcPr>
            <w:tcW w:w="567" w:type="dxa"/>
            <w:vAlign w:val="center"/>
          </w:tcPr>
          <w:p w:rsidR="00753BAD" w:rsidRPr="005E43E1" w:rsidRDefault="00753BAD">
            <w:pPr>
              <w:jc w:val="center"/>
              <w:rPr>
                <w:rFonts w:ascii="宋体" w:hAnsi="宋体"/>
                <w:szCs w:val="21"/>
              </w:rPr>
            </w:pPr>
            <w:r w:rsidRPr="005E43E1">
              <w:rPr>
                <w:rFonts w:ascii="宋体" w:hAnsi="宋体" w:hint="eastAsia"/>
                <w:szCs w:val="21"/>
              </w:rPr>
              <w:t>2</w:t>
            </w:r>
          </w:p>
        </w:tc>
        <w:tc>
          <w:tcPr>
            <w:tcW w:w="4536" w:type="dxa"/>
          </w:tcPr>
          <w:p w:rsidR="00753BAD" w:rsidRPr="005E43E1" w:rsidRDefault="00753BAD">
            <w:pPr>
              <w:ind w:leftChars="50" w:left="105" w:rightChars="50" w:right="105" w:firstLineChars="200" w:firstLine="420"/>
              <w:rPr>
                <w:rFonts w:ascii="宋体" w:hAnsi="宋体"/>
                <w:szCs w:val="21"/>
              </w:rPr>
            </w:pPr>
            <w:r w:rsidRPr="005E43E1">
              <w:rPr>
                <w:rFonts w:ascii="宋体" w:hAnsi="宋体" w:hint="eastAsia"/>
                <w:szCs w:val="21"/>
              </w:rPr>
              <w:t>未按规定进行检查的，不得分；检查未签字的，每次扣1分；检查结果与实际状态不符的，每处扣1分。</w:t>
            </w: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rPr>
          <w:trHeight w:val="397"/>
        </w:trPr>
        <w:tc>
          <w:tcPr>
            <w:tcW w:w="6096" w:type="dxa"/>
            <w:gridSpan w:val="3"/>
            <w:vAlign w:val="center"/>
          </w:tcPr>
          <w:p w:rsidR="00753BAD" w:rsidRPr="005E43E1" w:rsidRDefault="00753BAD">
            <w:pPr>
              <w:ind w:leftChars="50" w:left="105" w:rightChars="50" w:right="105" w:firstLineChars="200" w:firstLine="422"/>
              <w:rPr>
                <w:rFonts w:ascii="宋体" w:hAnsi="宋体"/>
                <w:b/>
                <w:szCs w:val="21"/>
              </w:rPr>
            </w:pPr>
            <w:r w:rsidRPr="005E43E1">
              <w:rPr>
                <w:rFonts w:ascii="宋体" w:hAnsi="宋体" w:hint="eastAsia"/>
                <w:b/>
                <w:szCs w:val="21"/>
              </w:rPr>
              <w:t>小计</w:t>
            </w:r>
          </w:p>
        </w:tc>
        <w:tc>
          <w:tcPr>
            <w:tcW w:w="567" w:type="dxa"/>
            <w:vAlign w:val="center"/>
          </w:tcPr>
          <w:p w:rsidR="00753BAD" w:rsidRPr="005E43E1" w:rsidRDefault="00753BAD">
            <w:pPr>
              <w:jc w:val="center"/>
              <w:rPr>
                <w:rFonts w:ascii="宋体" w:hAnsi="宋体"/>
                <w:b/>
                <w:szCs w:val="21"/>
              </w:rPr>
            </w:pPr>
            <w:r w:rsidRPr="005E43E1">
              <w:rPr>
                <w:rFonts w:ascii="宋体" w:hAnsi="宋体" w:hint="eastAsia"/>
                <w:b/>
                <w:szCs w:val="21"/>
              </w:rPr>
              <w:t>40</w:t>
            </w:r>
          </w:p>
        </w:tc>
        <w:tc>
          <w:tcPr>
            <w:tcW w:w="6117" w:type="dxa"/>
            <w:gridSpan w:val="2"/>
            <w:vAlign w:val="center"/>
          </w:tcPr>
          <w:p w:rsidR="00753BAD" w:rsidRPr="005E43E1" w:rsidRDefault="00753BAD">
            <w:pPr>
              <w:ind w:leftChars="50" w:left="105" w:rightChars="50" w:right="105" w:firstLineChars="200" w:firstLine="422"/>
              <w:rPr>
                <w:rFonts w:ascii="宋体" w:hAnsi="宋体"/>
                <w:b/>
                <w:szCs w:val="21"/>
              </w:rPr>
            </w:pPr>
            <w:r w:rsidRPr="005E43E1">
              <w:rPr>
                <w:rFonts w:ascii="宋体" w:hAnsi="宋体" w:hint="eastAsia"/>
                <w:b/>
                <w:szCs w:val="21"/>
              </w:rPr>
              <w:t>得分小计</w:t>
            </w:r>
          </w:p>
        </w:tc>
        <w:tc>
          <w:tcPr>
            <w:tcW w:w="360" w:type="dxa"/>
            <w:vAlign w:val="center"/>
          </w:tcPr>
          <w:p w:rsidR="00753BAD" w:rsidRPr="005E43E1" w:rsidRDefault="00753BAD">
            <w:pPr>
              <w:jc w:val="center"/>
              <w:rPr>
                <w:rFonts w:ascii="宋体" w:hAnsi="宋体"/>
                <w:b/>
                <w:szCs w:val="21"/>
              </w:rPr>
            </w:pPr>
          </w:p>
        </w:tc>
        <w:tc>
          <w:tcPr>
            <w:tcW w:w="540" w:type="dxa"/>
          </w:tcPr>
          <w:p w:rsidR="00753BAD" w:rsidRPr="005E43E1" w:rsidRDefault="00753BAD">
            <w:pPr>
              <w:jc w:val="center"/>
              <w:rPr>
                <w:rFonts w:ascii="宋体" w:hAnsi="宋体"/>
                <w:b/>
                <w:szCs w:val="21"/>
              </w:rPr>
            </w:pPr>
          </w:p>
        </w:tc>
      </w:tr>
      <w:tr w:rsidR="00753BAD" w:rsidRPr="005E43E1">
        <w:tc>
          <w:tcPr>
            <w:tcW w:w="851" w:type="dxa"/>
            <w:vMerge w:val="restart"/>
            <w:vAlign w:val="center"/>
          </w:tcPr>
          <w:p w:rsidR="00753BAD" w:rsidRPr="005E43E1" w:rsidRDefault="00753BAD">
            <w:pPr>
              <w:ind w:leftChars="50" w:left="105" w:rightChars="50" w:right="105"/>
              <w:jc w:val="center"/>
              <w:rPr>
                <w:rFonts w:ascii="宋体" w:hAnsi="宋体"/>
                <w:szCs w:val="21"/>
              </w:rPr>
            </w:pPr>
            <w:r w:rsidRPr="005E43E1">
              <w:rPr>
                <w:rFonts w:ascii="宋体" w:hAnsi="宋体" w:hint="eastAsia"/>
                <w:szCs w:val="21"/>
              </w:rPr>
              <w:t>10.职业健康</w:t>
            </w:r>
          </w:p>
        </w:tc>
        <w:tc>
          <w:tcPr>
            <w:tcW w:w="916" w:type="dxa"/>
            <w:vMerge w:val="restart"/>
            <w:vAlign w:val="center"/>
          </w:tcPr>
          <w:p w:rsidR="00753BAD" w:rsidRPr="005E43E1" w:rsidRDefault="00753BAD">
            <w:pPr>
              <w:ind w:leftChars="50" w:left="105" w:rightChars="50" w:right="105"/>
              <w:rPr>
                <w:rFonts w:ascii="宋体" w:hAnsi="宋体"/>
                <w:szCs w:val="21"/>
              </w:rPr>
            </w:pPr>
            <w:r w:rsidRPr="005E43E1">
              <w:rPr>
                <w:rFonts w:ascii="宋体" w:hAnsi="宋体" w:hint="eastAsia"/>
                <w:szCs w:val="21"/>
              </w:rPr>
              <w:t>10.1职业健康管理</w:t>
            </w:r>
          </w:p>
        </w:tc>
        <w:tc>
          <w:tcPr>
            <w:tcW w:w="4329" w:type="dxa"/>
          </w:tcPr>
          <w:p w:rsidR="00753BAD" w:rsidRPr="005E43E1" w:rsidRDefault="00753BAD" w:rsidP="00E36969">
            <w:pPr>
              <w:spacing w:line="290" w:lineRule="exact"/>
              <w:ind w:leftChars="50" w:left="105" w:rightChars="50" w:right="105" w:firstLineChars="200" w:firstLine="420"/>
              <w:rPr>
                <w:rFonts w:ascii="宋体" w:hAnsi="宋体"/>
                <w:szCs w:val="21"/>
              </w:rPr>
            </w:pPr>
            <w:r w:rsidRPr="005E43E1">
              <w:rPr>
                <w:rFonts w:hint="eastAsia"/>
                <w:szCs w:val="21"/>
              </w:rPr>
              <w:t>制定职业病防治计划和实施方案；建立、健全职业卫生管理制度和操作规程、工作场所职业病危害因素监测及评价制度。</w:t>
            </w:r>
          </w:p>
        </w:tc>
        <w:tc>
          <w:tcPr>
            <w:tcW w:w="567" w:type="dxa"/>
            <w:vAlign w:val="center"/>
          </w:tcPr>
          <w:p w:rsidR="00753BAD" w:rsidRPr="005E43E1" w:rsidRDefault="00753BAD" w:rsidP="00E36969">
            <w:pPr>
              <w:spacing w:line="290" w:lineRule="exact"/>
              <w:jc w:val="center"/>
              <w:rPr>
                <w:rFonts w:ascii="宋体" w:hAnsi="宋体"/>
                <w:szCs w:val="21"/>
              </w:rPr>
            </w:pPr>
            <w:r w:rsidRPr="005E43E1">
              <w:rPr>
                <w:rFonts w:ascii="宋体" w:hAnsi="宋体" w:hint="eastAsia"/>
                <w:szCs w:val="21"/>
              </w:rPr>
              <w:t>5</w:t>
            </w:r>
          </w:p>
        </w:tc>
        <w:tc>
          <w:tcPr>
            <w:tcW w:w="4536" w:type="dxa"/>
          </w:tcPr>
          <w:p w:rsidR="00753BAD" w:rsidRPr="005E43E1" w:rsidRDefault="00753BAD" w:rsidP="00E36969">
            <w:pPr>
              <w:spacing w:line="290" w:lineRule="exact"/>
              <w:ind w:leftChars="50" w:left="105" w:rightChars="50" w:right="105" w:firstLineChars="200" w:firstLine="420"/>
              <w:rPr>
                <w:rFonts w:ascii="宋体" w:hAnsi="宋体"/>
                <w:szCs w:val="21"/>
              </w:rPr>
            </w:pPr>
            <w:r w:rsidRPr="005E43E1">
              <w:rPr>
                <w:rFonts w:ascii="宋体" w:hAnsi="宋体" w:hint="eastAsia"/>
                <w:szCs w:val="21"/>
              </w:rPr>
              <w:t>无制度的，不得分；</w:t>
            </w:r>
            <w:r w:rsidRPr="005E43E1">
              <w:rPr>
                <w:rFonts w:ascii="宋体" w:hAnsi="宋体" w:cs="宋体" w:hint="eastAsia"/>
                <w:kern w:val="0"/>
                <w:szCs w:val="21"/>
              </w:rPr>
              <w:t>制度</w:t>
            </w:r>
            <w:r w:rsidRPr="005E43E1">
              <w:rPr>
                <w:rFonts w:ascii="宋体" w:hAnsi="宋体" w:hint="eastAsia"/>
                <w:szCs w:val="21"/>
              </w:rPr>
              <w:t>与有关规定不一致的，每处扣1分。</w:t>
            </w: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c>
          <w:tcPr>
            <w:tcW w:w="851" w:type="dxa"/>
            <w:vMerge/>
            <w:vAlign w:val="center"/>
          </w:tcPr>
          <w:p w:rsidR="00753BAD" w:rsidRPr="005E43E1" w:rsidRDefault="00753BAD">
            <w:pPr>
              <w:ind w:leftChars="50" w:left="105" w:rightChars="50" w:right="105"/>
              <w:rPr>
                <w:rFonts w:ascii="宋体" w:hAnsi="宋体"/>
                <w:szCs w:val="21"/>
              </w:rPr>
            </w:pPr>
          </w:p>
        </w:tc>
        <w:tc>
          <w:tcPr>
            <w:tcW w:w="916" w:type="dxa"/>
            <w:vMerge/>
            <w:vAlign w:val="center"/>
          </w:tcPr>
          <w:p w:rsidR="00753BAD" w:rsidRPr="005E43E1" w:rsidRDefault="00753BAD">
            <w:pPr>
              <w:ind w:leftChars="50" w:left="105" w:rightChars="50" w:right="105"/>
              <w:rPr>
                <w:rFonts w:ascii="宋体" w:hAnsi="宋体"/>
                <w:szCs w:val="21"/>
              </w:rPr>
            </w:pPr>
          </w:p>
        </w:tc>
        <w:tc>
          <w:tcPr>
            <w:tcW w:w="4329" w:type="dxa"/>
          </w:tcPr>
          <w:p w:rsidR="00753BAD" w:rsidRPr="005E43E1" w:rsidRDefault="00753BAD" w:rsidP="00132496">
            <w:pPr>
              <w:spacing w:line="290" w:lineRule="exact"/>
              <w:ind w:leftChars="50" w:left="105" w:rightChars="50" w:right="105" w:firstLineChars="200" w:firstLine="420"/>
              <w:rPr>
                <w:rFonts w:ascii="宋体" w:hAnsi="宋体"/>
                <w:szCs w:val="21"/>
              </w:rPr>
            </w:pPr>
            <w:r w:rsidRPr="005E43E1">
              <w:rPr>
                <w:rFonts w:ascii="宋体" w:hAnsi="宋体" w:cs="宋体" w:hint="eastAsia"/>
                <w:kern w:val="0"/>
                <w:szCs w:val="21"/>
              </w:rPr>
              <w:t>建立健全职业卫生档案和员工健康监护档案。</w:t>
            </w:r>
          </w:p>
        </w:tc>
        <w:tc>
          <w:tcPr>
            <w:tcW w:w="567" w:type="dxa"/>
            <w:vAlign w:val="center"/>
          </w:tcPr>
          <w:p w:rsidR="00753BAD" w:rsidRPr="005E43E1" w:rsidRDefault="00753BAD" w:rsidP="00E36969">
            <w:pPr>
              <w:spacing w:line="290" w:lineRule="exact"/>
              <w:jc w:val="center"/>
              <w:rPr>
                <w:rFonts w:ascii="宋体" w:hAnsi="宋体"/>
                <w:szCs w:val="21"/>
              </w:rPr>
            </w:pPr>
            <w:r w:rsidRPr="005E43E1">
              <w:rPr>
                <w:rFonts w:ascii="宋体" w:hAnsi="宋体" w:hint="eastAsia"/>
                <w:szCs w:val="21"/>
              </w:rPr>
              <w:t>5</w:t>
            </w:r>
          </w:p>
        </w:tc>
        <w:tc>
          <w:tcPr>
            <w:tcW w:w="4536" w:type="dxa"/>
          </w:tcPr>
          <w:p w:rsidR="00753BAD" w:rsidRPr="005E43E1" w:rsidRDefault="00753BAD" w:rsidP="00E36969">
            <w:pPr>
              <w:spacing w:line="290" w:lineRule="exact"/>
              <w:ind w:leftChars="50" w:left="105" w:rightChars="50" w:right="105" w:firstLineChars="200" w:firstLine="420"/>
              <w:rPr>
                <w:rFonts w:ascii="宋体" w:hAnsi="宋体"/>
                <w:szCs w:val="21"/>
              </w:rPr>
            </w:pPr>
            <w:r w:rsidRPr="005E43E1">
              <w:rPr>
                <w:rFonts w:ascii="宋体" w:hAnsi="宋体" w:hint="eastAsia"/>
                <w:szCs w:val="21"/>
              </w:rPr>
              <w:t>未进行员工健康检查的，不得分；未进行入厂和离职健康检查的，不得分；健康检查每少一人次，扣1分；无档案的，不得分；每缺少一人档案扣1分；档案内容不全的，每缺一项资料，扣1分。</w:t>
            </w:r>
            <w:r w:rsidRPr="005E43E1">
              <w:rPr>
                <w:rFonts w:ascii="宋体" w:hAnsi="宋体" w:cs="宋体" w:hint="eastAsia"/>
                <w:b/>
                <w:kern w:val="0"/>
                <w:szCs w:val="21"/>
              </w:rPr>
              <w:t xml:space="preserve"> </w:t>
            </w: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c>
          <w:tcPr>
            <w:tcW w:w="851" w:type="dxa"/>
            <w:vMerge/>
            <w:vAlign w:val="center"/>
          </w:tcPr>
          <w:p w:rsidR="00753BAD" w:rsidRPr="005E43E1" w:rsidRDefault="00753BAD">
            <w:pPr>
              <w:ind w:leftChars="50" w:left="105" w:rightChars="50" w:right="105"/>
              <w:rPr>
                <w:rFonts w:ascii="宋体" w:hAnsi="宋体"/>
                <w:szCs w:val="21"/>
              </w:rPr>
            </w:pPr>
          </w:p>
        </w:tc>
        <w:tc>
          <w:tcPr>
            <w:tcW w:w="916" w:type="dxa"/>
            <w:vMerge/>
            <w:vAlign w:val="center"/>
          </w:tcPr>
          <w:p w:rsidR="00753BAD" w:rsidRPr="005E43E1" w:rsidRDefault="00753BAD">
            <w:pPr>
              <w:ind w:leftChars="50" w:left="105" w:rightChars="50" w:right="105"/>
              <w:rPr>
                <w:rFonts w:ascii="宋体" w:hAnsi="宋体"/>
                <w:szCs w:val="21"/>
              </w:rPr>
            </w:pPr>
          </w:p>
        </w:tc>
        <w:tc>
          <w:tcPr>
            <w:tcW w:w="4329" w:type="dxa"/>
          </w:tcPr>
          <w:p w:rsidR="00753BAD" w:rsidRPr="005E43E1" w:rsidRDefault="00753BAD" w:rsidP="007D1878">
            <w:pPr>
              <w:spacing w:line="290" w:lineRule="exact"/>
              <w:ind w:leftChars="50" w:left="105" w:rightChars="50" w:right="105" w:firstLineChars="200" w:firstLine="420"/>
              <w:rPr>
                <w:rFonts w:ascii="宋体" w:hAnsi="宋体" w:cs="宋体"/>
                <w:kern w:val="0"/>
                <w:szCs w:val="21"/>
              </w:rPr>
            </w:pPr>
            <w:r w:rsidRPr="005E43E1">
              <w:rPr>
                <w:rFonts w:ascii="宋体" w:hAnsi="宋体" w:cs="宋体" w:hint="eastAsia"/>
                <w:kern w:val="0"/>
                <w:szCs w:val="21"/>
              </w:rPr>
              <w:t>存在粉尘（如原料粉碎等）、有害物质、噪声、高温、低温等职业危害因素的场所和岗位应按规定进行专门管理和控制。</w:t>
            </w:r>
          </w:p>
        </w:tc>
        <w:tc>
          <w:tcPr>
            <w:tcW w:w="567" w:type="dxa"/>
            <w:vAlign w:val="center"/>
          </w:tcPr>
          <w:p w:rsidR="00753BAD" w:rsidRPr="005E43E1" w:rsidRDefault="00753BAD" w:rsidP="007D1878">
            <w:pPr>
              <w:spacing w:line="290" w:lineRule="exact"/>
              <w:jc w:val="center"/>
              <w:rPr>
                <w:rFonts w:ascii="宋体" w:hAnsi="宋体"/>
                <w:szCs w:val="21"/>
              </w:rPr>
            </w:pPr>
            <w:r w:rsidRPr="005E43E1">
              <w:rPr>
                <w:rFonts w:ascii="宋体" w:hAnsi="宋体" w:hint="eastAsia"/>
                <w:szCs w:val="21"/>
              </w:rPr>
              <w:t>10</w:t>
            </w:r>
          </w:p>
        </w:tc>
        <w:tc>
          <w:tcPr>
            <w:tcW w:w="4536" w:type="dxa"/>
          </w:tcPr>
          <w:p w:rsidR="00753BAD" w:rsidRPr="005E43E1" w:rsidRDefault="00753BAD" w:rsidP="007D1878">
            <w:pPr>
              <w:spacing w:line="290" w:lineRule="exact"/>
              <w:ind w:leftChars="50" w:left="105" w:rightChars="50" w:right="105" w:firstLineChars="200" w:firstLine="420"/>
              <w:rPr>
                <w:rFonts w:ascii="宋体" w:hAnsi="宋体"/>
                <w:szCs w:val="21"/>
              </w:rPr>
            </w:pPr>
            <w:r w:rsidRPr="005E43E1">
              <w:rPr>
                <w:rFonts w:ascii="宋体" w:hAnsi="宋体" w:hint="eastAsia"/>
                <w:szCs w:val="21"/>
              </w:rPr>
              <w:t>未确定有关场所和岗位的，不得分；未进行专门管理和控制的，不得分；管理和控制不到位的，每一处扣2分。</w:t>
            </w: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c>
          <w:tcPr>
            <w:tcW w:w="851" w:type="dxa"/>
            <w:vMerge/>
            <w:vAlign w:val="center"/>
          </w:tcPr>
          <w:p w:rsidR="00753BAD" w:rsidRPr="005E43E1" w:rsidRDefault="00753BAD">
            <w:pPr>
              <w:ind w:leftChars="50" w:left="105" w:rightChars="50" w:right="105"/>
              <w:rPr>
                <w:rFonts w:ascii="宋体" w:hAnsi="宋体"/>
                <w:szCs w:val="21"/>
              </w:rPr>
            </w:pPr>
          </w:p>
        </w:tc>
        <w:tc>
          <w:tcPr>
            <w:tcW w:w="916" w:type="dxa"/>
            <w:vMerge/>
            <w:vAlign w:val="center"/>
          </w:tcPr>
          <w:p w:rsidR="00753BAD" w:rsidRPr="005E43E1" w:rsidRDefault="00753BAD">
            <w:pPr>
              <w:ind w:leftChars="50" w:left="105" w:rightChars="50" w:right="105"/>
              <w:rPr>
                <w:rFonts w:ascii="宋体" w:hAnsi="宋体"/>
                <w:szCs w:val="21"/>
              </w:rPr>
            </w:pPr>
          </w:p>
        </w:tc>
        <w:tc>
          <w:tcPr>
            <w:tcW w:w="4329" w:type="dxa"/>
          </w:tcPr>
          <w:p w:rsidR="00753BAD" w:rsidRPr="005E43E1" w:rsidRDefault="00753BAD" w:rsidP="007D1878">
            <w:pPr>
              <w:ind w:leftChars="50" w:left="105" w:rightChars="50" w:right="105" w:firstLineChars="200" w:firstLine="420"/>
              <w:rPr>
                <w:rFonts w:ascii="宋体" w:hAnsi="宋体"/>
                <w:szCs w:val="21"/>
              </w:rPr>
            </w:pPr>
            <w:r w:rsidRPr="005E43E1">
              <w:rPr>
                <w:rFonts w:ascii="宋体" w:hAnsi="宋体" w:cs="宋体" w:hint="eastAsia"/>
                <w:kern w:val="0"/>
                <w:szCs w:val="21"/>
              </w:rPr>
              <w:t>按有关规定定期对工作场所进行职业病危害因素检测、评价，并将结果存档、报告和公布。</w:t>
            </w:r>
          </w:p>
        </w:tc>
        <w:tc>
          <w:tcPr>
            <w:tcW w:w="567" w:type="dxa"/>
            <w:vAlign w:val="center"/>
          </w:tcPr>
          <w:p w:rsidR="00753BAD" w:rsidRPr="005E43E1" w:rsidRDefault="00753BAD" w:rsidP="007D1878">
            <w:pPr>
              <w:jc w:val="center"/>
              <w:rPr>
                <w:rFonts w:ascii="宋体" w:hAnsi="宋体"/>
                <w:szCs w:val="21"/>
              </w:rPr>
            </w:pPr>
            <w:r w:rsidRPr="005E43E1">
              <w:rPr>
                <w:rFonts w:ascii="宋体" w:hAnsi="宋体" w:hint="eastAsia"/>
                <w:szCs w:val="21"/>
              </w:rPr>
              <w:t>5</w:t>
            </w:r>
          </w:p>
        </w:tc>
        <w:tc>
          <w:tcPr>
            <w:tcW w:w="4536" w:type="dxa"/>
          </w:tcPr>
          <w:p w:rsidR="00753BAD" w:rsidRPr="005E43E1" w:rsidRDefault="00753BAD" w:rsidP="007D1878">
            <w:pPr>
              <w:ind w:leftChars="50" w:left="105" w:rightChars="50" w:right="105" w:firstLineChars="200" w:firstLine="420"/>
              <w:rPr>
                <w:rFonts w:ascii="宋体" w:hAnsi="宋体"/>
                <w:szCs w:val="21"/>
              </w:rPr>
            </w:pPr>
            <w:r w:rsidRPr="005E43E1">
              <w:rPr>
                <w:rFonts w:ascii="宋体" w:hAnsi="宋体" w:hint="eastAsia"/>
                <w:szCs w:val="21"/>
              </w:rPr>
              <w:t>未定期</w:t>
            </w:r>
            <w:r w:rsidRPr="005E43E1">
              <w:rPr>
                <w:rFonts w:ascii="宋体" w:hAnsi="宋体" w:cs="宋体" w:hint="eastAsia"/>
                <w:kern w:val="0"/>
                <w:szCs w:val="21"/>
              </w:rPr>
              <w:t>检测的，不得分；检测的周期、地点、有毒有害因素等不符合要求的，每项扣1分；</w:t>
            </w:r>
            <w:r w:rsidRPr="005E43E1">
              <w:rPr>
                <w:rFonts w:ascii="宋体" w:hAnsi="宋体" w:hint="eastAsia"/>
                <w:szCs w:val="21"/>
              </w:rPr>
              <w:t>结果未公开公布的，不得分；结果未存档的，一次扣1分；未向</w:t>
            </w:r>
            <w:r w:rsidRPr="005E43E1">
              <w:rPr>
                <w:rFonts w:ascii="宋体" w:hAnsi="宋体" w:hint="eastAsia"/>
              </w:rPr>
              <w:t>所在地安全生产监督管理部门报告的，一次扣1分。</w:t>
            </w: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c>
          <w:tcPr>
            <w:tcW w:w="851" w:type="dxa"/>
            <w:vMerge/>
            <w:vAlign w:val="center"/>
          </w:tcPr>
          <w:p w:rsidR="00753BAD" w:rsidRPr="005E43E1" w:rsidRDefault="00753BAD">
            <w:pPr>
              <w:ind w:leftChars="50" w:left="105" w:rightChars="50" w:right="105"/>
              <w:rPr>
                <w:rFonts w:ascii="宋体" w:hAnsi="宋体"/>
                <w:szCs w:val="21"/>
              </w:rPr>
            </w:pPr>
          </w:p>
        </w:tc>
        <w:tc>
          <w:tcPr>
            <w:tcW w:w="916" w:type="dxa"/>
            <w:vMerge/>
            <w:vAlign w:val="center"/>
          </w:tcPr>
          <w:p w:rsidR="00753BAD" w:rsidRPr="005E43E1" w:rsidRDefault="00753BAD">
            <w:pPr>
              <w:ind w:leftChars="50" w:left="105" w:rightChars="50" w:right="105"/>
              <w:rPr>
                <w:rFonts w:ascii="宋体" w:hAnsi="宋体"/>
                <w:szCs w:val="21"/>
              </w:rPr>
            </w:pPr>
          </w:p>
        </w:tc>
        <w:tc>
          <w:tcPr>
            <w:tcW w:w="4329" w:type="dxa"/>
          </w:tcPr>
          <w:p w:rsidR="00753BAD" w:rsidRPr="005E43E1" w:rsidRDefault="00753BAD" w:rsidP="00E36969">
            <w:pPr>
              <w:widowControl/>
              <w:spacing w:line="290" w:lineRule="exact"/>
              <w:ind w:leftChars="50" w:left="105" w:rightChars="50" w:right="105" w:firstLineChars="200" w:firstLine="420"/>
              <w:rPr>
                <w:rFonts w:ascii="宋体" w:hAnsi="宋体" w:cs="宋体"/>
                <w:kern w:val="0"/>
                <w:szCs w:val="21"/>
              </w:rPr>
            </w:pPr>
            <w:r w:rsidRPr="005E43E1">
              <w:rPr>
                <w:rFonts w:ascii="宋体" w:hAnsi="宋体" w:cs="宋体" w:hint="eastAsia"/>
                <w:kern w:val="0"/>
                <w:szCs w:val="21"/>
              </w:rPr>
              <w:t>对可能发生急性职业危害的有毒、有害工作场所，应当设置报警装置，制定应急预案，配置现场急救用品和必要的泄险区。</w:t>
            </w:r>
          </w:p>
        </w:tc>
        <w:tc>
          <w:tcPr>
            <w:tcW w:w="567" w:type="dxa"/>
            <w:vAlign w:val="center"/>
          </w:tcPr>
          <w:p w:rsidR="00753BAD" w:rsidRPr="005E43E1" w:rsidRDefault="00753BAD" w:rsidP="00E36969">
            <w:pPr>
              <w:widowControl/>
              <w:spacing w:line="290" w:lineRule="exact"/>
              <w:jc w:val="center"/>
              <w:rPr>
                <w:rFonts w:ascii="宋体" w:hAnsi="宋体" w:cs="宋体"/>
                <w:kern w:val="0"/>
                <w:szCs w:val="21"/>
              </w:rPr>
            </w:pPr>
            <w:r w:rsidRPr="005E43E1">
              <w:rPr>
                <w:rFonts w:ascii="宋体" w:hAnsi="宋体" w:cs="宋体" w:hint="eastAsia"/>
                <w:kern w:val="0"/>
                <w:szCs w:val="21"/>
              </w:rPr>
              <w:t>5</w:t>
            </w:r>
          </w:p>
        </w:tc>
        <w:tc>
          <w:tcPr>
            <w:tcW w:w="4536" w:type="dxa"/>
          </w:tcPr>
          <w:p w:rsidR="00753BAD" w:rsidRPr="005E43E1" w:rsidRDefault="00753BAD" w:rsidP="00E36969">
            <w:pPr>
              <w:widowControl/>
              <w:spacing w:line="290" w:lineRule="exact"/>
              <w:ind w:leftChars="50" w:left="105" w:rightChars="50" w:right="105" w:firstLineChars="200" w:firstLine="420"/>
              <w:rPr>
                <w:rFonts w:ascii="宋体" w:hAnsi="宋体" w:cs="宋体"/>
                <w:kern w:val="0"/>
                <w:szCs w:val="21"/>
              </w:rPr>
            </w:pPr>
            <w:r w:rsidRPr="005E43E1">
              <w:rPr>
                <w:rFonts w:ascii="宋体" w:hAnsi="宋体" w:cs="宋体" w:hint="eastAsia"/>
                <w:kern w:val="0"/>
                <w:szCs w:val="21"/>
              </w:rPr>
              <w:t>未确定场所的，不得分；无报警装置的，不得分；缺少报警装置或不能正常工作的，每处扣1分；无应急预案的，不得分；无急救用品、冲洗设备、应急撤离通道和必要泄险区的，不得分。</w:t>
            </w: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c>
          <w:tcPr>
            <w:tcW w:w="851" w:type="dxa"/>
            <w:vMerge/>
            <w:vAlign w:val="center"/>
          </w:tcPr>
          <w:p w:rsidR="00753BAD" w:rsidRPr="005E43E1" w:rsidRDefault="00753BAD">
            <w:pPr>
              <w:ind w:leftChars="50" w:left="105" w:rightChars="50" w:right="105"/>
              <w:rPr>
                <w:rFonts w:ascii="宋体" w:hAnsi="宋体"/>
                <w:szCs w:val="21"/>
              </w:rPr>
            </w:pPr>
          </w:p>
        </w:tc>
        <w:tc>
          <w:tcPr>
            <w:tcW w:w="916" w:type="dxa"/>
            <w:vMerge/>
            <w:vAlign w:val="center"/>
          </w:tcPr>
          <w:p w:rsidR="00753BAD" w:rsidRPr="005E43E1" w:rsidRDefault="00753BAD">
            <w:pPr>
              <w:ind w:leftChars="50" w:left="105" w:rightChars="50" w:right="105"/>
              <w:rPr>
                <w:rFonts w:ascii="宋体" w:hAnsi="宋体"/>
                <w:szCs w:val="21"/>
              </w:rPr>
            </w:pPr>
          </w:p>
        </w:tc>
        <w:tc>
          <w:tcPr>
            <w:tcW w:w="4329" w:type="dxa"/>
          </w:tcPr>
          <w:p w:rsidR="00753BAD" w:rsidRPr="005E43E1" w:rsidRDefault="00753BAD" w:rsidP="00E36969">
            <w:pPr>
              <w:widowControl/>
              <w:spacing w:line="290" w:lineRule="exact"/>
              <w:ind w:leftChars="50" w:left="105" w:rightChars="50" w:right="105" w:firstLineChars="200" w:firstLine="420"/>
              <w:rPr>
                <w:rFonts w:ascii="宋体" w:hAnsi="宋体" w:cs="宋体"/>
                <w:kern w:val="0"/>
                <w:szCs w:val="21"/>
              </w:rPr>
            </w:pPr>
            <w:r w:rsidRPr="005E43E1">
              <w:rPr>
                <w:rFonts w:ascii="宋体" w:hAnsi="宋体" w:cs="宋体" w:hint="eastAsia"/>
                <w:kern w:val="0"/>
                <w:szCs w:val="21"/>
              </w:rPr>
              <w:t>指定专人负责保管、定期校验和维护各种防护用具，确保其处于正常状态。</w:t>
            </w:r>
          </w:p>
        </w:tc>
        <w:tc>
          <w:tcPr>
            <w:tcW w:w="567" w:type="dxa"/>
            <w:vAlign w:val="center"/>
          </w:tcPr>
          <w:p w:rsidR="00753BAD" w:rsidRPr="005E43E1" w:rsidRDefault="00753BAD" w:rsidP="00E36969">
            <w:pPr>
              <w:spacing w:line="290" w:lineRule="exact"/>
              <w:jc w:val="center"/>
              <w:rPr>
                <w:rFonts w:ascii="宋体" w:hAnsi="宋体"/>
                <w:szCs w:val="21"/>
              </w:rPr>
            </w:pPr>
            <w:r w:rsidRPr="005E43E1">
              <w:rPr>
                <w:rFonts w:ascii="宋体" w:hAnsi="宋体" w:hint="eastAsia"/>
                <w:szCs w:val="21"/>
              </w:rPr>
              <w:t>5</w:t>
            </w:r>
          </w:p>
        </w:tc>
        <w:tc>
          <w:tcPr>
            <w:tcW w:w="4536" w:type="dxa"/>
          </w:tcPr>
          <w:p w:rsidR="00753BAD" w:rsidRPr="005E43E1" w:rsidRDefault="00753BAD" w:rsidP="00E36969">
            <w:pPr>
              <w:spacing w:line="290" w:lineRule="exact"/>
              <w:ind w:leftChars="50" w:left="105" w:rightChars="50" w:right="105" w:firstLineChars="200" w:firstLine="420"/>
              <w:rPr>
                <w:rFonts w:ascii="宋体" w:hAnsi="宋体"/>
                <w:szCs w:val="21"/>
              </w:rPr>
            </w:pPr>
            <w:r w:rsidRPr="005E43E1">
              <w:rPr>
                <w:rFonts w:ascii="宋体" w:hAnsi="宋体" w:hint="eastAsia"/>
                <w:szCs w:val="21"/>
              </w:rPr>
              <w:t>未指定专人保管或未全部定期校验维护的，不得分；未定期校验和维护的，每次扣1分；校验和维护记录未存档保存的，不得分。</w:t>
            </w: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c>
          <w:tcPr>
            <w:tcW w:w="851" w:type="dxa"/>
            <w:vMerge/>
            <w:vAlign w:val="center"/>
          </w:tcPr>
          <w:p w:rsidR="00753BAD" w:rsidRPr="005E43E1" w:rsidRDefault="00753BAD">
            <w:pPr>
              <w:ind w:leftChars="50" w:left="105" w:rightChars="50" w:right="105"/>
              <w:rPr>
                <w:rFonts w:ascii="宋体" w:hAnsi="宋体"/>
                <w:szCs w:val="21"/>
              </w:rPr>
            </w:pPr>
          </w:p>
        </w:tc>
        <w:tc>
          <w:tcPr>
            <w:tcW w:w="916" w:type="dxa"/>
            <w:vMerge/>
            <w:vAlign w:val="center"/>
          </w:tcPr>
          <w:p w:rsidR="00753BAD" w:rsidRPr="005E43E1" w:rsidRDefault="00753BAD">
            <w:pPr>
              <w:ind w:leftChars="50" w:left="105" w:rightChars="50" w:right="105"/>
              <w:rPr>
                <w:rFonts w:ascii="宋体" w:hAnsi="宋体"/>
                <w:szCs w:val="21"/>
              </w:rPr>
            </w:pPr>
          </w:p>
        </w:tc>
        <w:tc>
          <w:tcPr>
            <w:tcW w:w="4329" w:type="dxa"/>
          </w:tcPr>
          <w:p w:rsidR="00753BAD" w:rsidRPr="005E43E1" w:rsidRDefault="00753BAD" w:rsidP="00E36969">
            <w:pPr>
              <w:widowControl/>
              <w:spacing w:line="290" w:lineRule="exact"/>
              <w:ind w:leftChars="50" w:left="105" w:rightChars="50" w:right="105" w:firstLineChars="200" w:firstLine="420"/>
              <w:rPr>
                <w:rFonts w:ascii="宋体" w:hAnsi="宋体" w:cs="宋体"/>
                <w:kern w:val="0"/>
                <w:szCs w:val="21"/>
              </w:rPr>
            </w:pPr>
            <w:r w:rsidRPr="005E43E1">
              <w:rPr>
                <w:rFonts w:ascii="宋体" w:hAnsi="宋体" w:cs="宋体" w:hint="eastAsia"/>
                <w:kern w:val="0"/>
                <w:szCs w:val="21"/>
              </w:rPr>
              <w:t>指定专人负责职业健康的日常监测及维护监测系统处于正常运行状态。</w:t>
            </w:r>
          </w:p>
        </w:tc>
        <w:tc>
          <w:tcPr>
            <w:tcW w:w="567" w:type="dxa"/>
            <w:vAlign w:val="center"/>
          </w:tcPr>
          <w:p w:rsidR="00753BAD" w:rsidRPr="005E43E1" w:rsidRDefault="00753BAD" w:rsidP="00E36969">
            <w:pPr>
              <w:spacing w:line="290" w:lineRule="exact"/>
              <w:jc w:val="center"/>
              <w:rPr>
                <w:rFonts w:ascii="宋体" w:hAnsi="宋体"/>
                <w:szCs w:val="21"/>
              </w:rPr>
            </w:pPr>
            <w:r w:rsidRPr="005E43E1">
              <w:rPr>
                <w:rFonts w:ascii="宋体" w:hAnsi="宋体" w:hint="eastAsia"/>
                <w:szCs w:val="21"/>
              </w:rPr>
              <w:t>5</w:t>
            </w:r>
          </w:p>
        </w:tc>
        <w:tc>
          <w:tcPr>
            <w:tcW w:w="4536" w:type="dxa"/>
          </w:tcPr>
          <w:p w:rsidR="00753BAD" w:rsidRPr="005E43E1" w:rsidRDefault="00753BAD" w:rsidP="00E36969">
            <w:pPr>
              <w:spacing w:line="290" w:lineRule="exact"/>
              <w:ind w:leftChars="50" w:left="105" w:rightChars="50" w:right="105" w:firstLineChars="200" w:firstLine="420"/>
              <w:rPr>
                <w:rFonts w:ascii="宋体" w:hAnsi="宋体"/>
                <w:szCs w:val="21"/>
              </w:rPr>
            </w:pPr>
            <w:r w:rsidRPr="005E43E1">
              <w:rPr>
                <w:rFonts w:ascii="宋体" w:hAnsi="宋体" w:hint="eastAsia"/>
                <w:szCs w:val="21"/>
              </w:rPr>
              <w:t>未指定专人</w:t>
            </w:r>
            <w:r w:rsidRPr="005E43E1">
              <w:rPr>
                <w:rFonts w:ascii="宋体" w:hAnsi="宋体" w:cs="宋体" w:hint="eastAsia"/>
                <w:kern w:val="0"/>
                <w:szCs w:val="21"/>
              </w:rPr>
              <w:t>负责的，不得分；人员不能胜任的（含无资格证书或未经专业培训的），不得分；日常监测每缺少一次，扣1分；监测装置不能正常运行的，每处扣1分。</w:t>
            </w:r>
            <w:r w:rsidRPr="005E43E1">
              <w:rPr>
                <w:rFonts w:ascii="宋体" w:hAnsi="宋体" w:cs="宋体" w:hint="eastAsia"/>
                <w:b/>
                <w:kern w:val="0"/>
                <w:szCs w:val="21"/>
              </w:rPr>
              <w:t xml:space="preserve"> </w:t>
            </w: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c>
          <w:tcPr>
            <w:tcW w:w="851" w:type="dxa"/>
            <w:vMerge/>
            <w:vAlign w:val="center"/>
          </w:tcPr>
          <w:p w:rsidR="00753BAD" w:rsidRPr="005E43E1" w:rsidRDefault="00753BAD">
            <w:pPr>
              <w:ind w:leftChars="50" w:left="105" w:rightChars="50" w:right="105"/>
              <w:rPr>
                <w:rFonts w:ascii="宋体" w:hAnsi="宋体"/>
                <w:szCs w:val="21"/>
              </w:rPr>
            </w:pPr>
          </w:p>
        </w:tc>
        <w:tc>
          <w:tcPr>
            <w:tcW w:w="916" w:type="dxa"/>
            <w:vMerge/>
            <w:vAlign w:val="center"/>
          </w:tcPr>
          <w:p w:rsidR="00753BAD" w:rsidRPr="005E43E1" w:rsidRDefault="00753BAD">
            <w:pPr>
              <w:ind w:leftChars="50" w:left="105" w:rightChars="50" w:right="105"/>
              <w:rPr>
                <w:rFonts w:ascii="宋体" w:hAnsi="宋体"/>
                <w:szCs w:val="21"/>
              </w:rPr>
            </w:pPr>
          </w:p>
        </w:tc>
        <w:tc>
          <w:tcPr>
            <w:tcW w:w="4329" w:type="dxa"/>
          </w:tcPr>
          <w:p w:rsidR="00753BAD" w:rsidRPr="005E43E1" w:rsidRDefault="00753BAD" w:rsidP="00E36969">
            <w:pPr>
              <w:ind w:leftChars="50" w:left="105" w:rightChars="50" w:right="105" w:firstLineChars="200" w:firstLine="420"/>
              <w:rPr>
                <w:rFonts w:ascii="宋体" w:hAnsi="宋体" w:cs="宋体"/>
                <w:kern w:val="0"/>
                <w:szCs w:val="21"/>
              </w:rPr>
            </w:pPr>
            <w:r w:rsidRPr="005E43E1">
              <w:rPr>
                <w:rFonts w:ascii="宋体" w:hAnsi="宋体" w:cs="宋体" w:hint="eastAsia"/>
                <w:kern w:val="0"/>
                <w:szCs w:val="21"/>
              </w:rPr>
              <w:t>对职业病患者按规定给予及时的治疗、疗养。对患有职业禁忌症的，应及时调整到合适岗位。</w:t>
            </w:r>
          </w:p>
        </w:tc>
        <w:tc>
          <w:tcPr>
            <w:tcW w:w="567" w:type="dxa"/>
            <w:vAlign w:val="center"/>
          </w:tcPr>
          <w:p w:rsidR="00753BAD" w:rsidRPr="005E43E1" w:rsidRDefault="00753BAD" w:rsidP="00E36969">
            <w:pPr>
              <w:jc w:val="center"/>
              <w:rPr>
                <w:rFonts w:ascii="宋体" w:hAnsi="宋体"/>
                <w:szCs w:val="21"/>
              </w:rPr>
            </w:pPr>
            <w:r w:rsidRPr="005E43E1">
              <w:rPr>
                <w:rFonts w:ascii="宋体" w:hAnsi="宋体" w:hint="eastAsia"/>
                <w:szCs w:val="21"/>
              </w:rPr>
              <w:t>5</w:t>
            </w:r>
          </w:p>
        </w:tc>
        <w:tc>
          <w:tcPr>
            <w:tcW w:w="4536" w:type="dxa"/>
          </w:tcPr>
          <w:p w:rsidR="00753BAD" w:rsidRPr="005E43E1" w:rsidRDefault="00753BAD" w:rsidP="00E36969">
            <w:pPr>
              <w:ind w:leftChars="50" w:left="105" w:rightChars="50" w:right="105" w:firstLineChars="200" w:firstLine="420"/>
              <w:rPr>
                <w:rFonts w:ascii="宋体" w:hAnsi="宋体"/>
                <w:szCs w:val="21"/>
              </w:rPr>
            </w:pPr>
            <w:r w:rsidRPr="005E43E1">
              <w:rPr>
                <w:rFonts w:ascii="宋体" w:hAnsi="宋体" w:hint="eastAsia"/>
                <w:szCs w:val="21"/>
              </w:rPr>
              <w:t>未及时给予</w:t>
            </w:r>
            <w:r w:rsidRPr="005E43E1">
              <w:rPr>
                <w:rFonts w:ascii="宋体" w:hAnsi="宋体" w:cs="宋体" w:hint="eastAsia"/>
                <w:kern w:val="0"/>
                <w:szCs w:val="21"/>
              </w:rPr>
              <w:t>治疗、疗养的，不得分；治疗、疗养每少一人的，扣1分；没有及时调换职业禁忌症人员岗位的，每人次扣1分。</w:t>
            </w: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c>
          <w:tcPr>
            <w:tcW w:w="851" w:type="dxa"/>
            <w:vMerge/>
            <w:vAlign w:val="center"/>
          </w:tcPr>
          <w:p w:rsidR="00753BAD" w:rsidRPr="005E43E1" w:rsidRDefault="00753BAD">
            <w:pPr>
              <w:ind w:leftChars="50" w:left="105" w:rightChars="50" w:right="105"/>
              <w:rPr>
                <w:rFonts w:ascii="宋体" w:hAnsi="宋体"/>
                <w:szCs w:val="21"/>
              </w:rPr>
            </w:pPr>
          </w:p>
        </w:tc>
        <w:tc>
          <w:tcPr>
            <w:tcW w:w="916" w:type="dxa"/>
            <w:vMerge w:val="restart"/>
            <w:vAlign w:val="center"/>
          </w:tcPr>
          <w:p w:rsidR="00753BAD" w:rsidRPr="005E43E1" w:rsidRDefault="00753BAD">
            <w:pPr>
              <w:ind w:leftChars="50" w:left="105" w:rightChars="50" w:right="105"/>
              <w:rPr>
                <w:rFonts w:ascii="宋体" w:hAnsi="宋体"/>
                <w:szCs w:val="21"/>
              </w:rPr>
            </w:pPr>
            <w:r w:rsidRPr="005E43E1">
              <w:rPr>
                <w:rFonts w:ascii="宋体" w:hAnsi="宋体" w:hint="eastAsia"/>
                <w:szCs w:val="21"/>
              </w:rPr>
              <w:t>10.2职业危害告知和警示</w:t>
            </w:r>
          </w:p>
        </w:tc>
        <w:tc>
          <w:tcPr>
            <w:tcW w:w="4329" w:type="dxa"/>
          </w:tcPr>
          <w:p w:rsidR="00753BAD" w:rsidRPr="005E43E1" w:rsidRDefault="00753BAD" w:rsidP="007D1878">
            <w:pPr>
              <w:widowControl/>
              <w:ind w:leftChars="50" w:left="105" w:rightChars="50" w:right="105" w:firstLineChars="200" w:firstLine="420"/>
              <w:rPr>
                <w:rFonts w:ascii="宋体" w:hAnsi="宋体" w:cs="宋体"/>
                <w:kern w:val="0"/>
                <w:szCs w:val="21"/>
              </w:rPr>
            </w:pPr>
            <w:r w:rsidRPr="005E43E1">
              <w:rPr>
                <w:rFonts w:ascii="宋体" w:hAnsi="宋体" w:cs="宋体" w:hint="eastAsia"/>
                <w:kern w:val="0"/>
                <w:szCs w:val="21"/>
              </w:rPr>
              <w:t>与从业人员订立劳动合同（含聘用合同）时，应将工作过程中可能产生的职业病危害及其后果、职业病危害防护措施和待遇等如实以书面形式告知从业人员，并在劳动合同中写明。</w:t>
            </w:r>
          </w:p>
          <w:p w:rsidR="00753BAD" w:rsidRPr="005E43E1" w:rsidRDefault="00753BAD" w:rsidP="007D1878">
            <w:pPr>
              <w:widowControl/>
              <w:ind w:leftChars="50" w:left="105" w:rightChars="50" w:right="105" w:firstLineChars="200" w:firstLine="420"/>
              <w:rPr>
                <w:rFonts w:ascii="宋体" w:hAnsi="宋体" w:cs="宋体"/>
                <w:kern w:val="0"/>
                <w:szCs w:val="21"/>
              </w:rPr>
            </w:pPr>
            <w:r w:rsidRPr="005E43E1">
              <w:rPr>
                <w:rFonts w:ascii="宋体" w:hAnsi="宋体" w:cs="宋体" w:hint="eastAsia"/>
                <w:kern w:val="0"/>
                <w:szCs w:val="21"/>
              </w:rPr>
              <w:t>合同有效期间工作变更并有职业病危害变化的，</w:t>
            </w:r>
            <w:r w:rsidRPr="005E43E1">
              <w:rPr>
                <w:rFonts w:hint="eastAsia"/>
              </w:rPr>
              <w:t>依照前款规定，如实告知做从业人员，并协商变更原劳动合同相关条款。</w:t>
            </w:r>
          </w:p>
        </w:tc>
        <w:tc>
          <w:tcPr>
            <w:tcW w:w="567" w:type="dxa"/>
            <w:vAlign w:val="center"/>
          </w:tcPr>
          <w:p w:rsidR="00753BAD" w:rsidRPr="005E43E1" w:rsidRDefault="00753BAD" w:rsidP="007D1878">
            <w:pPr>
              <w:jc w:val="center"/>
              <w:rPr>
                <w:rFonts w:ascii="宋体" w:hAnsi="宋体"/>
                <w:szCs w:val="21"/>
              </w:rPr>
            </w:pPr>
            <w:r w:rsidRPr="005E43E1">
              <w:rPr>
                <w:rFonts w:ascii="宋体" w:hAnsi="宋体" w:hint="eastAsia"/>
                <w:szCs w:val="21"/>
              </w:rPr>
              <w:t>10</w:t>
            </w:r>
          </w:p>
        </w:tc>
        <w:tc>
          <w:tcPr>
            <w:tcW w:w="4536" w:type="dxa"/>
          </w:tcPr>
          <w:p w:rsidR="00753BAD" w:rsidRPr="005E43E1" w:rsidRDefault="00753BAD" w:rsidP="007D1878">
            <w:pPr>
              <w:ind w:leftChars="50" w:left="105" w:rightChars="50" w:right="105" w:firstLineChars="200" w:firstLine="420"/>
              <w:rPr>
                <w:rFonts w:ascii="宋体" w:hAnsi="宋体" w:cs="宋体"/>
                <w:kern w:val="0"/>
                <w:szCs w:val="21"/>
              </w:rPr>
            </w:pPr>
            <w:r w:rsidRPr="005E43E1">
              <w:rPr>
                <w:rFonts w:ascii="宋体" w:hAnsi="宋体" w:cs="宋体" w:hint="eastAsia"/>
                <w:kern w:val="0"/>
                <w:szCs w:val="21"/>
              </w:rPr>
              <w:t>未书面告知的，不得分；告知内容不全的，每缺一项内容，扣1分；未在劳动合同中写明的（含未签合同的），不得分；劳动合同中写明内容不全的，每缺一项内容，扣1分。</w:t>
            </w:r>
          </w:p>
          <w:p w:rsidR="00753BAD" w:rsidRPr="005E43E1" w:rsidRDefault="00753BAD" w:rsidP="007D1878">
            <w:pPr>
              <w:ind w:leftChars="50" w:left="105" w:rightChars="50" w:right="105" w:firstLineChars="200" w:firstLine="420"/>
              <w:rPr>
                <w:rFonts w:ascii="宋体" w:hAnsi="宋体"/>
                <w:szCs w:val="21"/>
              </w:rPr>
            </w:pPr>
            <w:r w:rsidRPr="005E43E1">
              <w:rPr>
                <w:rFonts w:ascii="宋体" w:hAnsi="宋体" w:cs="宋体" w:hint="eastAsia"/>
                <w:kern w:val="0"/>
                <w:szCs w:val="21"/>
              </w:rPr>
              <w:t>工作变更并有职业病危害变化但未如实告知的，不得分；每缺一项内容，扣1分。</w:t>
            </w: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c>
          <w:tcPr>
            <w:tcW w:w="851" w:type="dxa"/>
            <w:vMerge/>
            <w:vAlign w:val="center"/>
          </w:tcPr>
          <w:p w:rsidR="00753BAD" w:rsidRPr="005E43E1" w:rsidRDefault="00753BAD">
            <w:pPr>
              <w:ind w:leftChars="50" w:left="105" w:rightChars="50" w:right="105"/>
              <w:rPr>
                <w:rFonts w:ascii="宋体" w:hAnsi="宋体"/>
                <w:szCs w:val="21"/>
              </w:rPr>
            </w:pPr>
          </w:p>
        </w:tc>
        <w:tc>
          <w:tcPr>
            <w:tcW w:w="916" w:type="dxa"/>
            <w:vMerge/>
            <w:vAlign w:val="center"/>
          </w:tcPr>
          <w:p w:rsidR="00753BAD" w:rsidRPr="005E43E1" w:rsidRDefault="00753BAD">
            <w:pPr>
              <w:ind w:leftChars="50" w:left="105" w:rightChars="50" w:right="105"/>
              <w:rPr>
                <w:rFonts w:ascii="宋体" w:hAnsi="宋体"/>
                <w:szCs w:val="21"/>
              </w:rPr>
            </w:pPr>
          </w:p>
        </w:tc>
        <w:tc>
          <w:tcPr>
            <w:tcW w:w="4329" w:type="dxa"/>
          </w:tcPr>
          <w:p w:rsidR="00753BAD" w:rsidRPr="005E43E1" w:rsidRDefault="00753BAD" w:rsidP="00E36969">
            <w:pPr>
              <w:widowControl/>
              <w:ind w:leftChars="50" w:left="105" w:rightChars="50" w:right="105" w:firstLineChars="200" w:firstLine="420"/>
              <w:rPr>
                <w:rFonts w:ascii="宋体" w:hAnsi="宋体" w:cs="宋体"/>
                <w:kern w:val="0"/>
                <w:szCs w:val="21"/>
              </w:rPr>
            </w:pPr>
            <w:r w:rsidRPr="005E43E1">
              <w:rPr>
                <w:rFonts w:ascii="宋体" w:hAnsi="宋体" w:cs="宋体" w:hint="eastAsia"/>
                <w:kern w:val="0"/>
                <w:szCs w:val="21"/>
              </w:rPr>
              <w:t>对员工及相关方宣传和培训生产过程中的职业危害、预防和应急处理措施。</w:t>
            </w:r>
          </w:p>
        </w:tc>
        <w:tc>
          <w:tcPr>
            <w:tcW w:w="567" w:type="dxa"/>
            <w:vAlign w:val="center"/>
          </w:tcPr>
          <w:p w:rsidR="00753BAD" w:rsidRPr="005E43E1" w:rsidRDefault="00753BAD" w:rsidP="00E36969">
            <w:pPr>
              <w:jc w:val="center"/>
              <w:rPr>
                <w:rFonts w:ascii="宋体" w:hAnsi="宋体"/>
                <w:szCs w:val="21"/>
              </w:rPr>
            </w:pPr>
            <w:r w:rsidRPr="005E43E1">
              <w:rPr>
                <w:rFonts w:ascii="宋体" w:hAnsi="宋体" w:hint="eastAsia"/>
                <w:szCs w:val="21"/>
              </w:rPr>
              <w:t>5</w:t>
            </w:r>
          </w:p>
        </w:tc>
        <w:tc>
          <w:tcPr>
            <w:tcW w:w="4536" w:type="dxa"/>
          </w:tcPr>
          <w:p w:rsidR="00753BAD" w:rsidRPr="005E43E1" w:rsidRDefault="00753BAD" w:rsidP="00E36969">
            <w:pPr>
              <w:ind w:leftChars="50" w:left="105" w:rightChars="50" w:right="105" w:firstLineChars="200" w:firstLine="420"/>
              <w:rPr>
                <w:rFonts w:ascii="宋体" w:hAnsi="宋体"/>
                <w:szCs w:val="21"/>
              </w:rPr>
            </w:pPr>
            <w:r w:rsidRPr="005E43E1">
              <w:rPr>
                <w:rFonts w:ascii="宋体" w:hAnsi="宋体" w:cs="宋体" w:hint="eastAsia"/>
                <w:kern w:val="0"/>
                <w:szCs w:val="21"/>
              </w:rPr>
              <w:t>未宣传和培训或无记录的，不得分；培训无针对性或缺失内容的，每次扣1分；员工及相关方不清楚的，每人次扣1分。</w:t>
            </w: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c>
          <w:tcPr>
            <w:tcW w:w="851" w:type="dxa"/>
            <w:vMerge/>
            <w:vAlign w:val="center"/>
          </w:tcPr>
          <w:p w:rsidR="00753BAD" w:rsidRPr="005E43E1" w:rsidRDefault="00753BAD">
            <w:pPr>
              <w:ind w:leftChars="50" w:left="105" w:rightChars="50" w:right="105"/>
              <w:rPr>
                <w:rFonts w:ascii="宋体" w:hAnsi="宋体"/>
                <w:szCs w:val="21"/>
              </w:rPr>
            </w:pPr>
          </w:p>
        </w:tc>
        <w:tc>
          <w:tcPr>
            <w:tcW w:w="916" w:type="dxa"/>
            <w:vMerge/>
            <w:vAlign w:val="center"/>
          </w:tcPr>
          <w:p w:rsidR="00753BAD" w:rsidRPr="005E43E1" w:rsidRDefault="00753BAD">
            <w:pPr>
              <w:ind w:leftChars="50" w:left="105" w:rightChars="50" w:right="105"/>
              <w:rPr>
                <w:rFonts w:ascii="宋体" w:hAnsi="宋体"/>
                <w:szCs w:val="21"/>
              </w:rPr>
            </w:pPr>
          </w:p>
        </w:tc>
        <w:tc>
          <w:tcPr>
            <w:tcW w:w="4329" w:type="dxa"/>
          </w:tcPr>
          <w:p w:rsidR="00753BAD" w:rsidRPr="005E43E1" w:rsidRDefault="00753BAD" w:rsidP="00E36969">
            <w:pPr>
              <w:widowControl/>
              <w:ind w:leftChars="50" w:left="105" w:rightChars="50" w:right="105" w:firstLineChars="200" w:firstLine="420"/>
              <w:rPr>
                <w:rFonts w:ascii="宋体" w:hAnsi="宋体" w:cs="宋体"/>
                <w:kern w:val="0"/>
                <w:szCs w:val="21"/>
              </w:rPr>
            </w:pPr>
            <w:r w:rsidRPr="005E43E1">
              <w:rPr>
                <w:rFonts w:ascii="宋体" w:hAnsi="宋体" w:cs="宋体" w:hint="eastAsia"/>
                <w:kern w:val="0"/>
                <w:szCs w:val="21"/>
              </w:rPr>
              <w:t>对存在严重职业危害的作业岗位，按照《工作场所职业病危害警示标识》（GBZ158）的要求，在醒目位置设置警示标志和警示说明。</w:t>
            </w:r>
          </w:p>
        </w:tc>
        <w:tc>
          <w:tcPr>
            <w:tcW w:w="567" w:type="dxa"/>
            <w:vAlign w:val="center"/>
          </w:tcPr>
          <w:p w:rsidR="00753BAD" w:rsidRPr="005E43E1" w:rsidRDefault="00753BAD" w:rsidP="00E36969">
            <w:pPr>
              <w:jc w:val="center"/>
              <w:rPr>
                <w:rFonts w:ascii="宋体" w:hAnsi="宋体"/>
                <w:szCs w:val="21"/>
              </w:rPr>
            </w:pPr>
            <w:r w:rsidRPr="005E43E1">
              <w:rPr>
                <w:rFonts w:ascii="宋体" w:hAnsi="宋体" w:hint="eastAsia"/>
                <w:szCs w:val="21"/>
              </w:rPr>
              <w:t>5</w:t>
            </w:r>
          </w:p>
        </w:tc>
        <w:tc>
          <w:tcPr>
            <w:tcW w:w="4536" w:type="dxa"/>
          </w:tcPr>
          <w:p w:rsidR="00753BAD" w:rsidRPr="005E43E1" w:rsidRDefault="00753BAD" w:rsidP="00E36969">
            <w:pPr>
              <w:ind w:leftChars="50" w:left="105" w:rightChars="50" w:right="105" w:firstLineChars="200" w:firstLine="420"/>
              <w:rPr>
                <w:rFonts w:ascii="宋体" w:hAnsi="宋体"/>
                <w:szCs w:val="21"/>
              </w:rPr>
            </w:pPr>
            <w:r w:rsidRPr="005E43E1">
              <w:rPr>
                <w:rFonts w:ascii="宋体" w:hAnsi="宋体" w:hint="eastAsia"/>
                <w:szCs w:val="21"/>
              </w:rPr>
              <w:t>未设置标志和说明的，不得分；缺少标志和说明的，每处扣1分；标志和说明内容（含职业危害的种类、后果、预防以及应急救治措施等）不全的，每处扣1分。</w:t>
            </w: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c>
          <w:tcPr>
            <w:tcW w:w="851" w:type="dxa"/>
            <w:vMerge/>
            <w:vAlign w:val="center"/>
          </w:tcPr>
          <w:p w:rsidR="00753BAD" w:rsidRPr="005E43E1" w:rsidRDefault="00753BAD">
            <w:pPr>
              <w:ind w:leftChars="50" w:left="105" w:rightChars="50" w:right="105"/>
              <w:rPr>
                <w:rFonts w:ascii="宋体" w:hAnsi="宋体"/>
                <w:szCs w:val="21"/>
              </w:rPr>
            </w:pPr>
          </w:p>
        </w:tc>
        <w:tc>
          <w:tcPr>
            <w:tcW w:w="916" w:type="dxa"/>
            <w:vMerge w:val="restart"/>
            <w:vAlign w:val="center"/>
          </w:tcPr>
          <w:p w:rsidR="00753BAD" w:rsidRPr="005E43E1" w:rsidRDefault="00753BAD">
            <w:pPr>
              <w:ind w:leftChars="50" w:left="105" w:rightChars="50" w:right="105"/>
              <w:rPr>
                <w:rFonts w:ascii="宋体" w:hAnsi="宋体"/>
                <w:szCs w:val="21"/>
              </w:rPr>
            </w:pPr>
            <w:r w:rsidRPr="005E43E1">
              <w:rPr>
                <w:rFonts w:ascii="宋体" w:hAnsi="宋体" w:hint="eastAsia"/>
                <w:szCs w:val="21"/>
              </w:rPr>
              <w:t>10.3职业危害申报</w:t>
            </w:r>
          </w:p>
        </w:tc>
        <w:tc>
          <w:tcPr>
            <w:tcW w:w="4329" w:type="dxa"/>
          </w:tcPr>
          <w:p w:rsidR="00753BAD" w:rsidRPr="005E43E1" w:rsidRDefault="00753BAD" w:rsidP="00E36969">
            <w:pPr>
              <w:widowControl/>
              <w:ind w:leftChars="50" w:left="105" w:rightChars="50" w:right="105" w:firstLineChars="200" w:firstLine="420"/>
              <w:rPr>
                <w:rFonts w:ascii="宋体" w:hAnsi="宋体" w:cs="宋体"/>
                <w:kern w:val="0"/>
                <w:szCs w:val="21"/>
              </w:rPr>
            </w:pPr>
            <w:r w:rsidRPr="005E43E1">
              <w:rPr>
                <w:rFonts w:ascii="宋体" w:hAnsi="宋体" w:cs="宋体" w:hint="eastAsia"/>
                <w:kern w:val="0"/>
                <w:szCs w:val="21"/>
              </w:rPr>
              <w:t>按规定及时、如实地向</w:t>
            </w:r>
            <w:r w:rsidRPr="005E43E1">
              <w:rPr>
                <w:rFonts w:hint="eastAsia"/>
              </w:rPr>
              <w:t>所在地安全生产监督管理部门</w:t>
            </w:r>
            <w:r w:rsidRPr="005E43E1">
              <w:rPr>
                <w:rFonts w:ascii="宋体" w:hAnsi="宋体" w:cs="宋体" w:hint="eastAsia"/>
                <w:kern w:val="0"/>
                <w:szCs w:val="21"/>
              </w:rPr>
              <w:t>申报危害项目。</w:t>
            </w:r>
          </w:p>
        </w:tc>
        <w:tc>
          <w:tcPr>
            <w:tcW w:w="567" w:type="dxa"/>
            <w:vAlign w:val="center"/>
          </w:tcPr>
          <w:p w:rsidR="00753BAD" w:rsidRPr="005E43E1" w:rsidRDefault="00753BAD" w:rsidP="00E36969">
            <w:pPr>
              <w:jc w:val="center"/>
              <w:rPr>
                <w:rFonts w:ascii="宋体" w:hAnsi="宋体"/>
                <w:szCs w:val="21"/>
              </w:rPr>
            </w:pPr>
            <w:r w:rsidRPr="005E43E1">
              <w:rPr>
                <w:rFonts w:ascii="宋体" w:hAnsi="宋体" w:hint="eastAsia"/>
                <w:szCs w:val="21"/>
              </w:rPr>
              <w:t>10</w:t>
            </w:r>
          </w:p>
        </w:tc>
        <w:tc>
          <w:tcPr>
            <w:tcW w:w="4536" w:type="dxa"/>
          </w:tcPr>
          <w:p w:rsidR="00753BAD" w:rsidRPr="005E43E1" w:rsidRDefault="00753BAD" w:rsidP="00E36969">
            <w:pPr>
              <w:ind w:leftChars="50" w:left="105" w:rightChars="50" w:right="105" w:firstLineChars="200" w:firstLine="420"/>
              <w:rPr>
                <w:rFonts w:ascii="宋体" w:hAnsi="宋体"/>
                <w:szCs w:val="21"/>
              </w:rPr>
            </w:pPr>
            <w:r w:rsidRPr="005E43E1">
              <w:rPr>
                <w:rFonts w:ascii="宋体" w:hAnsi="宋体" w:hint="eastAsia"/>
                <w:szCs w:val="21"/>
              </w:rPr>
              <w:t>未申报的，不得分；申报内容不全的，每缺少一类扣2分。</w:t>
            </w: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c>
          <w:tcPr>
            <w:tcW w:w="851" w:type="dxa"/>
            <w:vMerge/>
            <w:vAlign w:val="center"/>
          </w:tcPr>
          <w:p w:rsidR="00753BAD" w:rsidRPr="005E43E1" w:rsidRDefault="00753BAD">
            <w:pPr>
              <w:ind w:leftChars="50" w:left="105" w:rightChars="50" w:right="105"/>
              <w:rPr>
                <w:rFonts w:ascii="宋体" w:hAnsi="宋体"/>
                <w:szCs w:val="21"/>
              </w:rPr>
            </w:pPr>
          </w:p>
        </w:tc>
        <w:tc>
          <w:tcPr>
            <w:tcW w:w="916" w:type="dxa"/>
            <w:vMerge/>
            <w:vAlign w:val="center"/>
          </w:tcPr>
          <w:p w:rsidR="00753BAD" w:rsidRPr="005E43E1" w:rsidRDefault="00753BAD">
            <w:pPr>
              <w:ind w:leftChars="50" w:left="105" w:rightChars="50" w:right="105"/>
              <w:rPr>
                <w:rFonts w:ascii="宋体" w:hAnsi="宋体"/>
                <w:szCs w:val="21"/>
              </w:rPr>
            </w:pPr>
          </w:p>
        </w:tc>
        <w:tc>
          <w:tcPr>
            <w:tcW w:w="4329" w:type="dxa"/>
          </w:tcPr>
          <w:p w:rsidR="00753BAD" w:rsidRPr="005E43E1" w:rsidRDefault="00753BAD" w:rsidP="00E36969">
            <w:pPr>
              <w:widowControl/>
              <w:ind w:leftChars="50" w:left="105" w:rightChars="50" w:right="105" w:firstLineChars="200" w:firstLine="420"/>
              <w:rPr>
                <w:rFonts w:ascii="宋体" w:hAnsi="宋体" w:cs="宋体"/>
                <w:kern w:val="0"/>
                <w:szCs w:val="21"/>
              </w:rPr>
            </w:pPr>
            <w:r w:rsidRPr="005E43E1">
              <w:rPr>
                <w:rFonts w:ascii="宋体" w:hAnsi="宋体" w:cs="宋体" w:hint="eastAsia"/>
                <w:kern w:val="0"/>
                <w:szCs w:val="21"/>
              </w:rPr>
              <w:t>下列事项发生重大变化时，应向原申报主管部门申请变更：</w:t>
            </w:r>
          </w:p>
          <w:p w:rsidR="00753BAD" w:rsidRPr="005E43E1" w:rsidRDefault="00753BAD" w:rsidP="00E36969">
            <w:pPr>
              <w:widowControl/>
              <w:ind w:leftChars="50" w:left="105" w:rightChars="50" w:right="105" w:firstLineChars="200" w:firstLine="420"/>
              <w:rPr>
                <w:rFonts w:ascii="宋体" w:hAnsi="宋体" w:cs="宋体"/>
                <w:kern w:val="0"/>
                <w:szCs w:val="21"/>
              </w:rPr>
            </w:pPr>
            <w:r w:rsidRPr="005E43E1">
              <w:rPr>
                <w:rFonts w:ascii="宋体" w:hAnsi="宋体" w:cs="宋体" w:hint="eastAsia"/>
                <w:kern w:val="0"/>
                <w:szCs w:val="21"/>
              </w:rPr>
              <w:t>（1）新、改、扩建项目。</w:t>
            </w:r>
          </w:p>
          <w:p w:rsidR="00753BAD" w:rsidRPr="005E43E1" w:rsidRDefault="00753BAD" w:rsidP="00E36969">
            <w:pPr>
              <w:widowControl/>
              <w:ind w:leftChars="50" w:left="105" w:rightChars="50" w:right="105" w:firstLineChars="200" w:firstLine="420"/>
              <w:rPr>
                <w:rFonts w:ascii="宋体" w:hAnsi="宋体" w:cs="宋体"/>
                <w:kern w:val="0"/>
                <w:szCs w:val="21"/>
              </w:rPr>
            </w:pPr>
            <w:r w:rsidRPr="005E43E1">
              <w:rPr>
                <w:rFonts w:ascii="宋体" w:hAnsi="宋体" w:cs="宋体" w:hint="eastAsia"/>
                <w:kern w:val="0"/>
                <w:szCs w:val="21"/>
              </w:rPr>
              <w:t>（2）因技术、工艺或材料等发生变化导致原申报的职业危害因素及其相关内容发生重大变化。</w:t>
            </w:r>
          </w:p>
          <w:p w:rsidR="00753BAD" w:rsidRPr="005E43E1" w:rsidRDefault="00753BAD" w:rsidP="00E36969">
            <w:pPr>
              <w:widowControl/>
              <w:ind w:leftChars="50" w:left="105" w:rightChars="50" w:right="105" w:firstLineChars="200" w:firstLine="420"/>
              <w:rPr>
                <w:rFonts w:ascii="宋体" w:hAnsi="宋体" w:cs="宋体"/>
                <w:kern w:val="0"/>
                <w:szCs w:val="21"/>
              </w:rPr>
            </w:pPr>
            <w:r w:rsidRPr="005E43E1">
              <w:rPr>
                <w:rFonts w:ascii="宋体" w:hAnsi="宋体" w:cs="宋体" w:hint="eastAsia"/>
                <w:kern w:val="0"/>
                <w:szCs w:val="21"/>
              </w:rPr>
              <w:t>（3）企业名称、法定代表人或主要负责人发生变化。</w:t>
            </w:r>
          </w:p>
        </w:tc>
        <w:tc>
          <w:tcPr>
            <w:tcW w:w="567" w:type="dxa"/>
            <w:vAlign w:val="center"/>
          </w:tcPr>
          <w:p w:rsidR="00753BAD" w:rsidRPr="005E43E1" w:rsidRDefault="00753BAD" w:rsidP="00E36969">
            <w:pPr>
              <w:jc w:val="center"/>
              <w:rPr>
                <w:rFonts w:ascii="宋体" w:hAnsi="宋体"/>
                <w:szCs w:val="21"/>
              </w:rPr>
            </w:pPr>
            <w:r w:rsidRPr="005E43E1">
              <w:rPr>
                <w:rFonts w:ascii="宋体" w:hAnsi="宋体" w:hint="eastAsia"/>
                <w:szCs w:val="21"/>
              </w:rPr>
              <w:t>5</w:t>
            </w:r>
          </w:p>
        </w:tc>
        <w:tc>
          <w:tcPr>
            <w:tcW w:w="4536" w:type="dxa"/>
          </w:tcPr>
          <w:p w:rsidR="00753BAD" w:rsidRPr="005E43E1" w:rsidRDefault="00753BAD" w:rsidP="00E36969">
            <w:pPr>
              <w:ind w:leftChars="50" w:left="105" w:rightChars="50" w:right="105" w:firstLineChars="200" w:firstLine="420"/>
              <w:rPr>
                <w:rFonts w:ascii="宋体" w:hAnsi="宋体"/>
                <w:szCs w:val="21"/>
              </w:rPr>
            </w:pPr>
            <w:r w:rsidRPr="005E43E1">
              <w:rPr>
                <w:rFonts w:ascii="宋体" w:hAnsi="宋体" w:hint="eastAsia"/>
                <w:szCs w:val="21"/>
              </w:rPr>
              <w:t>未申请变更的，不得分；每缺少一类变更申请的，扣2分。</w:t>
            </w: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rPr>
          <w:trHeight w:val="371"/>
        </w:trPr>
        <w:tc>
          <w:tcPr>
            <w:tcW w:w="6096" w:type="dxa"/>
            <w:gridSpan w:val="3"/>
            <w:vAlign w:val="center"/>
          </w:tcPr>
          <w:p w:rsidR="00753BAD" w:rsidRPr="005E43E1" w:rsidRDefault="00753BAD">
            <w:pPr>
              <w:widowControl/>
              <w:ind w:leftChars="50" w:left="105" w:rightChars="50" w:right="105" w:firstLineChars="200" w:firstLine="422"/>
              <w:rPr>
                <w:rFonts w:ascii="宋体" w:hAnsi="宋体" w:cs="宋体"/>
                <w:b/>
                <w:kern w:val="0"/>
                <w:szCs w:val="21"/>
              </w:rPr>
            </w:pPr>
            <w:r w:rsidRPr="005E43E1">
              <w:rPr>
                <w:rFonts w:ascii="宋体" w:hAnsi="宋体" w:cs="宋体" w:hint="eastAsia"/>
                <w:b/>
                <w:kern w:val="0"/>
                <w:szCs w:val="21"/>
              </w:rPr>
              <w:t>小计</w:t>
            </w:r>
          </w:p>
        </w:tc>
        <w:tc>
          <w:tcPr>
            <w:tcW w:w="567" w:type="dxa"/>
            <w:vAlign w:val="center"/>
          </w:tcPr>
          <w:p w:rsidR="00753BAD" w:rsidRPr="005E43E1" w:rsidRDefault="00753BAD">
            <w:pPr>
              <w:jc w:val="center"/>
              <w:rPr>
                <w:rFonts w:ascii="宋体" w:hAnsi="宋体"/>
                <w:b/>
                <w:szCs w:val="21"/>
              </w:rPr>
            </w:pPr>
            <w:r w:rsidRPr="005E43E1">
              <w:rPr>
                <w:rFonts w:ascii="宋体" w:hAnsi="宋体" w:hint="eastAsia"/>
                <w:b/>
                <w:szCs w:val="21"/>
              </w:rPr>
              <w:t>80</w:t>
            </w:r>
          </w:p>
        </w:tc>
        <w:tc>
          <w:tcPr>
            <w:tcW w:w="6117" w:type="dxa"/>
            <w:gridSpan w:val="2"/>
            <w:vAlign w:val="center"/>
          </w:tcPr>
          <w:p w:rsidR="00753BAD" w:rsidRPr="005E43E1" w:rsidRDefault="00753BAD">
            <w:pPr>
              <w:ind w:leftChars="50" w:left="105" w:rightChars="50" w:right="105" w:firstLineChars="200" w:firstLine="422"/>
              <w:rPr>
                <w:rFonts w:ascii="宋体" w:hAnsi="宋体"/>
                <w:b/>
                <w:szCs w:val="21"/>
              </w:rPr>
            </w:pPr>
            <w:r w:rsidRPr="005E43E1">
              <w:rPr>
                <w:rFonts w:ascii="宋体" w:hAnsi="宋体" w:hint="eastAsia"/>
                <w:b/>
                <w:szCs w:val="21"/>
              </w:rPr>
              <w:t>得分小计</w:t>
            </w:r>
          </w:p>
        </w:tc>
        <w:tc>
          <w:tcPr>
            <w:tcW w:w="360" w:type="dxa"/>
            <w:vAlign w:val="center"/>
          </w:tcPr>
          <w:p w:rsidR="00753BAD" w:rsidRPr="005E43E1" w:rsidRDefault="00753BAD">
            <w:pPr>
              <w:jc w:val="center"/>
              <w:rPr>
                <w:rFonts w:ascii="宋体" w:hAnsi="宋体"/>
                <w:b/>
                <w:szCs w:val="21"/>
              </w:rPr>
            </w:pPr>
          </w:p>
        </w:tc>
        <w:tc>
          <w:tcPr>
            <w:tcW w:w="540" w:type="dxa"/>
          </w:tcPr>
          <w:p w:rsidR="00753BAD" w:rsidRPr="005E43E1" w:rsidRDefault="00753BAD">
            <w:pPr>
              <w:jc w:val="center"/>
              <w:rPr>
                <w:rFonts w:ascii="宋体" w:hAnsi="宋体"/>
                <w:b/>
                <w:szCs w:val="21"/>
              </w:rPr>
            </w:pPr>
          </w:p>
        </w:tc>
      </w:tr>
      <w:tr w:rsidR="00753BAD" w:rsidRPr="005E43E1">
        <w:tc>
          <w:tcPr>
            <w:tcW w:w="851" w:type="dxa"/>
            <w:vMerge w:val="restart"/>
            <w:vAlign w:val="center"/>
          </w:tcPr>
          <w:p w:rsidR="00753BAD" w:rsidRPr="005E43E1" w:rsidRDefault="00753BAD">
            <w:pPr>
              <w:ind w:leftChars="50" w:left="105" w:rightChars="50" w:right="105"/>
              <w:rPr>
                <w:rFonts w:ascii="宋体" w:hAnsi="宋体"/>
                <w:szCs w:val="21"/>
              </w:rPr>
            </w:pPr>
            <w:r w:rsidRPr="005E43E1">
              <w:rPr>
                <w:rFonts w:ascii="宋体" w:hAnsi="宋体" w:hint="eastAsia"/>
                <w:szCs w:val="21"/>
              </w:rPr>
              <w:t>11.应急救援</w:t>
            </w:r>
          </w:p>
        </w:tc>
        <w:tc>
          <w:tcPr>
            <w:tcW w:w="916" w:type="dxa"/>
            <w:vMerge w:val="restart"/>
            <w:vAlign w:val="center"/>
          </w:tcPr>
          <w:p w:rsidR="00753BAD" w:rsidRPr="005E43E1" w:rsidRDefault="00753BAD">
            <w:pPr>
              <w:ind w:leftChars="50" w:left="105" w:rightChars="50" w:right="105"/>
              <w:rPr>
                <w:rFonts w:ascii="宋体" w:hAnsi="宋体"/>
                <w:szCs w:val="21"/>
              </w:rPr>
            </w:pPr>
            <w:r w:rsidRPr="005E43E1">
              <w:rPr>
                <w:rFonts w:ascii="宋体" w:hAnsi="宋体" w:hint="eastAsia"/>
                <w:szCs w:val="21"/>
              </w:rPr>
              <w:t>11.1应急机构和队伍</w:t>
            </w:r>
          </w:p>
        </w:tc>
        <w:tc>
          <w:tcPr>
            <w:tcW w:w="4329" w:type="dxa"/>
          </w:tcPr>
          <w:p w:rsidR="00753BAD" w:rsidRPr="005E43E1" w:rsidRDefault="00753BAD">
            <w:pPr>
              <w:widowControl/>
              <w:ind w:leftChars="50" w:left="105" w:rightChars="50" w:right="105" w:firstLineChars="200" w:firstLine="420"/>
              <w:rPr>
                <w:rFonts w:ascii="宋体" w:hAnsi="宋体" w:cs="宋体"/>
                <w:kern w:val="0"/>
                <w:szCs w:val="21"/>
              </w:rPr>
            </w:pPr>
            <w:r w:rsidRPr="005E43E1">
              <w:rPr>
                <w:rFonts w:ascii="宋体" w:hAnsi="宋体" w:cs="宋体" w:hint="eastAsia"/>
                <w:kern w:val="0"/>
                <w:szCs w:val="21"/>
              </w:rPr>
              <w:t>建立事故应急救援制度。</w:t>
            </w:r>
          </w:p>
        </w:tc>
        <w:tc>
          <w:tcPr>
            <w:tcW w:w="567" w:type="dxa"/>
            <w:vAlign w:val="center"/>
          </w:tcPr>
          <w:p w:rsidR="00753BAD" w:rsidRPr="005E43E1" w:rsidRDefault="00753BAD">
            <w:pPr>
              <w:jc w:val="center"/>
              <w:rPr>
                <w:rFonts w:ascii="宋体" w:hAnsi="宋体"/>
                <w:szCs w:val="21"/>
              </w:rPr>
            </w:pPr>
            <w:r w:rsidRPr="005E43E1">
              <w:rPr>
                <w:rFonts w:ascii="宋体" w:hAnsi="宋体" w:hint="eastAsia"/>
                <w:szCs w:val="21"/>
              </w:rPr>
              <w:t>5</w:t>
            </w:r>
          </w:p>
        </w:tc>
        <w:tc>
          <w:tcPr>
            <w:tcW w:w="4536" w:type="dxa"/>
          </w:tcPr>
          <w:p w:rsidR="00753BAD" w:rsidRPr="005E43E1" w:rsidRDefault="00753BAD">
            <w:pPr>
              <w:ind w:leftChars="50" w:left="105" w:rightChars="50" w:right="105" w:firstLineChars="200" w:firstLine="420"/>
              <w:rPr>
                <w:rFonts w:ascii="宋体" w:hAnsi="宋体"/>
                <w:szCs w:val="21"/>
              </w:rPr>
            </w:pPr>
            <w:r w:rsidRPr="005E43E1">
              <w:rPr>
                <w:rFonts w:ascii="宋体" w:hAnsi="宋体" w:hint="eastAsia"/>
                <w:szCs w:val="21"/>
              </w:rPr>
              <w:t>无该项制度的，不得分；制度内容不全或针对性不强的，扣1分。</w:t>
            </w: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c>
          <w:tcPr>
            <w:tcW w:w="851" w:type="dxa"/>
            <w:vMerge/>
            <w:vAlign w:val="center"/>
          </w:tcPr>
          <w:p w:rsidR="00753BAD" w:rsidRPr="005E43E1" w:rsidRDefault="00753BAD">
            <w:pPr>
              <w:ind w:leftChars="50" w:left="105" w:rightChars="50" w:right="105"/>
              <w:rPr>
                <w:rFonts w:ascii="宋体" w:hAnsi="宋体"/>
                <w:szCs w:val="21"/>
              </w:rPr>
            </w:pPr>
          </w:p>
        </w:tc>
        <w:tc>
          <w:tcPr>
            <w:tcW w:w="916" w:type="dxa"/>
            <w:vMerge/>
            <w:vAlign w:val="center"/>
          </w:tcPr>
          <w:p w:rsidR="00753BAD" w:rsidRPr="005E43E1" w:rsidRDefault="00753BAD">
            <w:pPr>
              <w:ind w:leftChars="50" w:left="105" w:rightChars="50" w:right="105"/>
              <w:rPr>
                <w:rFonts w:ascii="宋体" w:hAnsi="宋体"/>
                <w:szCs w:val="21"/>
              </w:rPr>
            </w:pPr>
          </w:p>
        </w:tc>
        <w:tc>
          <w:tcPr>
            <w:tcW w:w="4329" w:type="dxa"/>
          </w:tcPr>
          <w:p w:rsidR="00753BAD" w:rsidRPr="005E43E1" w:rsidRDefault="00753BAD">
            <w:pPr>
              <w:widowControl/>
              <w:ind w:leftChars="50" w:left="105" w:rightChars="50" w:right="105" w:firstLineChars="200" w:firstLine="420"/>
              <w:rPr>
                <w:rFonts w:ascii="宋体" w:hAnsi="宋体" w:cs="宋体"/>
                <w:kern w:val="0"/>
                <w:szCs w:val="21"/>
              </w:rPr>
            </w:pPr>
            <w:r w:rsidRPr="005E43E1">
              <w:rPr>
                <w:rFonts w:ascii="宋体" w:hAnsi="宋体" w:cs="宋体" w:hint="eastAsia"/>
                <w:kern w:val="0"/>
                <w:szCs w:val="21"/>
              </w:rPr>
              <w:t>按相关规定建立安全生产应急管理机构或指定专人负责安全生产应急管理工作。</w:t>
            </w:r>
          </w:p>
        </w:tc>
        <w:tc>
          <w:tcPr>
            <w:tcW w:w="567" w:type="dxa"/>
            <w:vAlign w:val="center"/>
          </w:tcPr>
          <w:p w:rsidR="00753BAD" w:rsidRPr="005E43E1" w:rsidRDefault="00753BAD">
            <w:pPr>
              <w:jc w:val="center"/>
              <w:rPr>
                <w:rFonts w:ascii="宋体" w:hAnsi="宋体"/>
                <w:szCs w:val="21"/>
              </w:rPr>
            </w:pPr>
            <w:r w:rsidRPr="005E43E1">
              <w:rPr>
                <w:rFonts w:ascii="宋体" w:hAnsi="宋体" w:hint="eastAsia"/>
                <w:szCs w:val="21"/>
              </w:rPr>
              <w:t>2</w:t>
            </w:r>
          </w:p>
        </w:tc>
        <w:tc>
          <w:tcPr>
            <w:tcW w:w="4536" w:type="dxa"/>
          </w:tcPr>
          <w:p w:rsidR="00753BAD" w:rsidRPr="005E43E1" w:rsidRDefault="00753BAD">
            <w:pPr>
              <w:ind w:leftChars="50" w:left="105" w:rightChars="50" w:right="105" w:firstLineChars="200" w:firstLine="420"/>
              <w:rPr>
                <w:rFonts w:ascii="宋体" w:hAnsi="宋体"/>
                <w:szCs w:val="21"/>
              </w:rPr>
            </w:pPr>
            <w:r w:rsidRPr="005E43E1">
              <w:rPr>
                <w:rFonts w:ascii="宋体" w:hAnsi="宋体" w:hint="eastAsia"/>
                <w:szCs w:val="21"/>
              </w:rPr>
              <w:t>没有建立机构或专人负责的，不得分；机构或负责人员发生变化未及时调整的，每次扣1分。</w:t>
            </w: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c>
          <w:tcPr>
            <w:tcW w:w="851" w:type="dxa"/>
            <w:vMerge/>
            <w:vAlign w:val="center"/>
          </w:tcPr>
          <w:p w:rsidR="00753BAD" w:rsidRPr="005E43E1" w:rsidRDefault="00753BAD">
            <w:pPr>
              <w:ind w:leftChars="50" w:left="105" w:rightChars="50" w:right="105"/>
              <w:rPr>
                <w:rFonts w:ascii="宋体" w:hAnsi="宋体"/>
                <w:szCs w:val="21"/>
              </w:rPr>
            </w:pPr>
          </w:p>
        </w:tc>
        <w:tc>
          <w:tcPr>
            <w:tcW w:w="916" w:type="dxa"/>
            <w:vMerge/>
            <w:vAlign w:val="center"/>
          </w:tcPr>
          <w:p w:rsidR="00753BAD" w:rsidRPr="005E43E1" w:rsidRDefault="00753BAD">
            <w:pPr>
              <w:ind w:leftChars="50" w:left="105" w:rightChars="50" w:right="105"/>
              <w:rPr>
                <w:rFonts w:ascii="宋体" w:hAnsi="宋体"/>
                <w:szCs w:val="21"/>
              </w:rPr>
            </w:pPr>
          </w:p>
        </w:tc>
        <w:tc>
          <w:tcPr>
            <w:tcW w:w="4329" w:type="dxa"/>
          </w:tcPr>
          <w:p w:rsidR="00753BAD" w:rsidRPr="005E43E1" w:rsidRDefault="00753BAD">
            <w:pPr>
              <w:widowControl/>
              <w:ind w:leftChars="50" w:left="105" w:rightChars="50" w:right="105" w:firstLineChars="200" w:firstLine="420"/>
              <w:rPr>
                <w:rFonts w:ascii="宋体" w:hAnsi="宋体" w:cs="宋体"/>
                <w:kern w:val="0"/>
                <w:szCs w:val="21"/>
              </w:rPr>
            </w:pPr>
            <w:r w:rsidRPr="005E43E1">
              <w:rPr>
                <w:rFonts w:ascii="宋体" w:hAnsi="宋体" w:cs="宋体" w:hint="eastAsia"/>
                <w:kern w:val="0"/>
                <w:szCs w:val="21"/>
              </w:rPr>
              <w:t>建立与本单位安全生产特点相适应的专兼职应急救援队伍或指定专兼职应急救援人员。</w:t>
            </w:r>
          </w:p>
        </w:tc>
        <w:tc>
          <w:tcPr>
            <w:tcW w:w="567" w:type="dxa"/>
            <w:vAlign w:val="center"/>
          </w:tcPr>
          <w:p w:rsidR="00753BAD" w:rsidRPr="005E43E1" w:rsidRDefault="00753BAD">
            <w:pPr>
              <w:jc w:val="center"/>
              <w:rPr>
                <w:rFonts w:ascii="宋体" w:hAnsi="宋体"/>
                <w:szCs w:val="21"/>
              </w:rPr>
            </w:pPr>
            <w:r w:rsidRPr="005E43E1">
              <w:rPr>
                <w:rFonts w:ascii="宋体" w:hAnsi="宋体" w:hint="eastAsia"/>
                <w:szCs w:val="21"/>
              </w:rPr>
              <w:t>3</w:t>
            </w:r>
          </w:p>
        </w:tc>
        <w:tc>
          <w:tcPr>
            <w:tcW w:w="4536" w:type="dxa"/>
          </w:tcPr>
          <w:p w:rsidR="00753BAD" w:rsidRPr="005E43E1" w:rsidRDefault="00753BAD">
            <w:pPr>
              <w:ind w:leftChars="50" w:left="105" w:rightChars="50" w:right="105" w:firstLineChars="200" w:firstLine="420"/>
              <w:rPr>
                <w:rFonts w:ascii="宋体" w:hAnsi="宋体"/>
                <w:szCs w:val="21"/>
              </w:rPr>
            </w:pPr>
            <w:r w:rsidRPr="005E43E1">
              <w:rPr>
                <w:rFonts w:ascii="宋体" w:hAnsi="宋体" w:hint="eastAsia"/>
                <w:szCs w:val="21"/>
              </w:rPr>
              <w:t>未建立队伍或指定专兼职人员的，</w:t>
            </w:r>
            <w:r w:rsidRPr="005E43E1">
              <w:rPr>
                <w:rFonts w:ascii="宋体" w:hAnsi="宋体" w:cs="宋体" w:hint="eastAsia"/>
                <w:kern w:val="0"/>
                <w:szCs w:val="21"/>
              </w:rPr>
              <w:t>不得分；队伍或人员不能满足应急救援工作要求的，不得分。</w:t>
            </w: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c>
          <w:tcPr>
            <w:tcW w:w="851" w:type="dxa"/>
            <w:vMerge/>
            <w:vAlign w:val="center"/>
          </w:tcPr>
          <w:p w:rsidR="00753BAD" w:rsidRPr="005E43E1" w:rsidRDefault="00753BAD">
            <w:pPr>
              <w:ind w:leftChars="50" w:left="105" w:rightChars="50" w:right="105"/>
              <w:rPr>
                <w:rFonts w:ascii="宋体" w:hAnsi="宋体"/>
                <w:szCs w:val="21"/>
              </w:rPr>
            </w:pPr>
          </w:p>
        </w:tc>
        <w:tc>
          <w:tcPr>
            <w:tcW w:w="916" w:type="dxa"/>
            <w:vMerge/>
            <w:vAlign w:val="center"/>
          </w:tcPr>
          <w:p w:rsidR="00753BAD" w:rsidRPr="005E43E1" w:rsidRDefault="00753BAD">
            <w:pPr>
              <w:ind w:leftChars="50" w:left="105" w:rightChars="50" w:right="105"/>
              <w:rPr>
                <w:rFonts w:ascii="宋体" w:hAnsi="宋体"/>
                <w:szCs w:val="21"/>
              </w:rPr>
            </w:pPr>
          </w:p>
        </w:tc>
        <w:tc>
          <w:tcPr>
            <w:tcW w:w="4329" w:type="dxa"/>
          </w:tcPr>
          <w:p w:rsidR="00753BAD" w:rsidRPr="005E43E1" w:rsidRDefault="00753BAD">
            <w:pPr>
              <w:widowControl/>
              <w:ind w:leftChars="50" w:left="105" w:rightChars="50" w:right="105" w:firstLineChars="200" w:firstLine="420"/>
              <w:rPr>
                <w:rFonts w:ascii="宋体" w:hAnsi="宋体" w:cs="宋体"/>
                <w:kern w:val="0"/>
                <w:szCs w:val="21"/>
              </w:rPr>
            </w:pPr>
            <w:r w:rsidRPr="005E43E1">
              <w:rPr>
                <w:rFonts w:ascii="宋体" w:hAnsi="宋体" w:cs="宋体" w:hint="eastAsia"/>
                <w:kern w:val="0"/>
                <w:szCs w:val="21"/>
              </w:rPr>
              <w:t>定期组织应急救援队伍和人员进行训练。</w:t>
            </w:r>
          </w:p>
        </w:tc>
        <w:tc>
          <w:tcPr>
            <w:tcW w:w="567" w:type="dxa"/>
            <w:vAlign w:val="center"/>
          </w:tcPr>
          <w:p w:rsidR="00753BAD" w:rsidRPr="005E43E1" w:rsidRDefault="00753BAD">
            <w:pPr>
              <w:jc w:val="center"/>
              <w:rPr>
                <w:rFonts w:ascii="宋体" w:hAnsi="宋体"/>
                <w:szCs w:val="21"/>
              </w:rPr>
            </w:pPr>
            <w:r w:rsidRPr="005E43E1">
              <w:rPr>
                <w:rFonts w:ascii="宋体" w:hAnsi="宋体" w:hint="eastAsia"/>
                <w:szCs w:val="21"/>
              </w:rPr>
              <w:t>5</w:t>
            </w:r>
          </w:p>
        </w:tc>
        <w:tc>
          <w:tcPr>
            <w:tcW w:w="4536" w:type="dxa"/>
          </w:tcPr>
          <w:p w:rsidR="00753BAD" w:rsidRPr="005E43E1" w:rsidRDefault="00753BAD" w:rsidP="00132496">
            <w:pPr>
              <w:ind w:leftChars="50" w:left="105" w:rightChars="50" w:right="105" w:firstLineChars="200" w:firstLine="420"/>
              <w:rPr>
                <w:rFonts w:ascii="宋体" w:hAnsi="宋体"/>
                <w:szCs w:val="21"/>
              </w:rPr>
            </w:pPr>
            <w:r w:rsidRPr="005E43E1">
              <w:rPr>
                <w:rFonts w:ascii="宋体" w:hAnsi="宋体" w:hint="eastAsia"/>
                <w:szCs w:val="21"/>
              </w:rPr>
              <w:t>无训练计划和记录的，不得分；未定期训练的，不得分；未按计划训练的，每次扣1分；</w:t>
            </w:r>
            <w:r w:rsidRPr="005E43E1">
              <w:rPr>
                <w:rFonts w:ascii="宋体" w:hAnsi="宋体" w:cs="宋体" w:hint="eastAsia"/>
                <w:kern w:val="0"/>
                <w:szCs w:val="21"/>
              </w:rPr>
              <w:t>训练科目不全的，每项扣1分；救援人员不清楚职责或不熟悉救援装备使用的，每人次扣1分</w:t>
            </w:r>
            <w:r w:rsidRPr="005E43E1">
              <w:rPr>
                <w:rFonts w:ascii="宋体" w:hAnsi="宋体" w:hint="eastAsia"/>
                <w:szCs w:val="21"/>
              </w:rPr>
              <w:t>。</w:t>
            </w: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c>
          <w:tcPr>
            <w:tcW w:w="851" w:type="dxa"/>
            <w:vMerge/>
            <w:vAlign w:val="center"/>
          </w:tcPr>
          <w:p w:rsidR="00753BAD" w:rsidRPr="005E43E1" w:rsidRDefault="00753BAD">
            <w:pPr>
              <w:ind w:leftChars="50" w:left="105" w:rightChars="50" w:right="105"/>
              <w:rPr>
                <w:rFonts w:ascii="宋体" w:hAnsi="宋体"/>
                <w:szCs w:val="21"/>
              </w:rPr>
            </w:pPr>
          </w:p>
        </w:tc>
        <w:tc>
          <w:tcPr>
            <w:tcW w:w="916" w:type="dxa"/>
            <w:vMerge w:val="restart"/>
            <w:vAlign w:val="center"/>
          </w:tcPr>
          <w:p w:rsidR="00753BAD" w:rsidRPr="005E43E1" w:rsidRDefault="00753BAD">
            <w:pPr>
              <w:ind w:leftChars="50" w:left="105" w:rightChars="50" w:right="105"/>
              <w:rPr>
                <w:rFonts w:ascii="宋体" w:hAnsi="宋体"/>
                <w:szCs w:val="21"/>
              </w:rPr>
            </w:pPr>
            <w:r w:rsidRPr="005E43E1">
              <w:rPr>
                <w:rFonts w:ascii="宋体" w:hAnsi="宋体" w:hint="eastAsia"/>
                <w:szCs w:val="21"/>
              </w:rPr>
              <w:t>11.2应急预案</w:t>
            </w:r>
          </w:p>
        </w:tc>
        <w:tc>
          <w:tcPr>
            <w:tcW w:w="4329" w:type="dxa"/>
          </w:tcPr>
          <w:p w:rsidR="00753BAD" w:rsidRPr="005E43E1" w:rsidRDefault="00753BAD">
            <w:pPr>
              <w:ind w:leftChars="50" w:left="105" w:rightChars="50" w:right="105" w:firstLineChars="200" w:firstLine="420"/>
              <w:rPr>
                <w:rFonts w:ascii="宋体" w:hAnsi="宋体"/>
                <w:szCs w:val="21"/>
              </w:rPr>
            </w:pPr>
            <w:r w:rsidRPr="005E43E1">
              <w:rPr>
                <w:rFonts w:ascii="宋体" w:hAnsi="宋体" w:hint="eastAsia"/>
                <w:szCs w:val="21"/>
              </w:rPr>
              <w:t>按规定制定安全生产事故应急预案，重点作业岗位有应急处置方案或措施。</w:t>
            </w:r>
          </w:p>
        </w:tc>
        <w:tc>
          <w:tcPr>
            <w:tcW w:w="567" w:type="dxa"/>
            <w:vAlign w:val="center"/>
          </w:tcPr>
          <w:p w:rsidR="00753BAD" w:rsidRPr="005E43E1" w:rsidRDefault="00753BAD">
            <w:pPr>
              <w:jc w:val="center"/>
              <w:rPr>
                <w:rFonts w:ascii="宋体" w:hAnsi="宋体"/>
                <w:szCs w:val="21"/>
              </w:rPr>
            </w:pPr>
            <w:r w:rsidRPr="005E43E1">
              <w:rPr>
                <w:rFonts w:ascii="宋体" w:hAnsi="宋体" w:hint="eastAsia"/>
                <w:szCs w:val="21"/>
              </w:rPr>
              <w:t>10</w:t>
            </w:r>
          </w:p>
        </w:tc>
        <w:tc>
          <w:tcPr>
            <w:tcW w:w="4536" w:type="dxa"/>
          </w:tcPr>
          <w:p w:rsidR="00753BAD" w:rsidRPr="005E43E1" w:rsidRDefault="00753BAD">
            <w:pPr>
              <w:ind w:leftChars="50" w:left="105" w:rightChars="50" w:right="105" w:firstLineChars="200" w:firstLine="420"/>
              <w:rPr>
                <w:rFonts w:ascii="宋体" w:hAnsi="宋体"/>
                <w:szCs w:val="21"/>
              </w:rPr>
            </w:pPr>
            <w:r w:rsidRPr="005E43E1">
              <w:rPr>
                <w:rFonts w:ascii="宋体" w:hAnsi="宋体" w:hint="eastAsia"/>
                <w:szCs w:val="21"/>
              </w:rPr>
              <w:t>无应急预案的，不得分；应急预案的格式和内容不符合有关规定的，不得分；无重点作业岗位应急处置方案或措施的，不得分；未在重点作业岗位公布应急处置方案或措施的，每处扣1分；有关人员不熟悉应急预案和应急处置方案或措施的，每人次扣1分。</w:t>
            </w: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rPr>
          <w:trHeight w:val="779"/>
        </w:trPr>
        <w:tc>
          <w:tcPr>
            <w:tcW w:w="851" w:type="dxa"/>
            <w:vMerge/>
            <w:vAlign w:val="center"/>
          </w:tcPr>
          <w:p w:rsidR="00753BAD" w:rsidRPr="005E43E1" w:rsidRDefault="00753BAD">
            <w:pPr>
              <w:ind w:leftChars="50" w:left="105" w:rightChars="50" w:right="105"/>
              <w:rPr>
                <w:rFonts w:ascii="宋体" w:hAnsi="宋体"/>
                <w:szCs w:val="21"/>
              </w:rPr>
            </w:pPr>
          </w:p>
        </w:tc>
        <w:tc>
          <w:tcPr>
            <w:tcW w:w="916" w:type="dxa"/>
            <w:vMerge/>
            <w:vAlign w:val="center"/>
          </w:tcPr>
          <w:p w:rsidR="00753BAD" w:rsidRPr="005E43E1" w:rsidRDefault="00753BAD">
            <w:pPr>
              <w:ind w:leftChars="50" w:left="105" w:rightChars="50" w:right="105"/>
              <w:rPr>
                <w:rFonts w:ascii="宋体" w:hAnsi="宋体"/>
                <w:szCs w:val="21"/>
              </w:rPr>
            </w:pPr>
          </w:p>
        </w:tc>
        <w:tc>
          <w:tcPr>
            <w:tcW w:w="4329" w:type="dxa"/>
          </w:tcPr>
          <w:p w:rsidR="00753BAD" w:rsidRPr="005E43E1" w:rsidRDefault="00753BAD">
            <w:pPr>
              <w:ind w:leftChars="50" w:left="105" w:rightChars="50" w:right="105" w:firstLineChars="200" w:firstLine="420"/>
              <w:rPr>
                <w:rFonts w:ascii="宋体" w:hAnsi="宋体"/>
                <w:szCs w:val="21"/>
              </w:rPr>
            </w:pPr>
            <w:r w:rsidRPr="005E43E1">
              <w:rPr>
                <w:rFonts w:ascii="宋体" w:hAnsi="宋体" w:hint="eastAsia"/>
                <w:szCs w:val="21"/>
              </w:rPr>
              <w:t>根据有关规定将应急预案报当地主管部门备案，并通报有关应急协作单位。</w:t>
            </w:r>
          </w:p>
        </w:tc>
        <w:tc>
          <w:tcPr>
            <w:tcW w:w="567" w:type="dxa"/>
            <w:vAlign w:val="center"/>
          </w:tcPr>
          <w:p w:rsidR="00753BAD" w:rsidRPr="005E43E1" w:rsidRDefault="00753BAD">
            <w:pPr>
              <w:jc w:val="center"/>
              <w:rPr>
                <w:rFonts w:ascii="宋体" w:hAnsi="宋体"/>
                <w:szCs w:val="21"/>
              </w:rPr>
            </w:pPr>
            <w:r w:rsidRPr="005E43E1">
              <w:rPr>
                <w:rFonts w:ascii="宋体" w:hAnsi="宋体" w:hint="eastAsia"/>
                <w:szCs w:val="21"/>
              </w:rPr>
              <w:t>5</w:t>
            </w:r>
          </w:p>
        </w:tc>
        <w:tc>
          <w:tcPr>
            <w:tcW w:w="4536" w:type="dxa"/>
          </w:tcPr>
          <w:p w:rsidR="00753BAD" w:rsidRPr="005E43E1" w:rsidRDefault="00753BAD">
            <w:pPr>
              <w:ind w:leftChars="50" w:left="105" w:rightChars="50" w:right="105" w:firstLineChars="200" w:firstLine="420"/>
              <w:rPr>
                <w:rFonts w:ascii="宋体" w:hAnsi="宋体"/>
                <w:szCs w:val="21"/>
              </w:rPr>
            </w:pPr>
            <w:r w:rsidRPr="005E43E1">
              <w:rPr>
                <w:rFonts w:ascii="宋体" w:hAnsi="宋体" w:hint="eastAsia"/>
                <w:szCs w:val="21"/>
              </w:rPr>
              <w:t>未进行备案的，不得分；未通报有关应急协作单位的，每个扣1分。</w:t>
            </w: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c>
          <w:tcPr>
            <w:tcW w:w="851" w:type="dxa"/>
            <w:vMerge/>
            <w:vAlign w:val="center"/>
          </w:tcPr>
          <w:p w:rsidR="00753BAD" w:rsidRPr="005E43E1" w:rsidRDefault="00753BAD">
            <w:pPr>
              <w:ind w:leftChars="50" w:left="105" w:rightChars="50" w:right="105"/>
              <w:rPr>
                <w:rFonts w:ascii="宋体" w:hAnsi="宋体"/>
                <w:szCs w:val="21"/>
              </w:rPr>
            </w:pPr>
          </w:p>
        </w:tc>
        <w:tc>
          <w:tcPr>
            <w:tcW w:w="916" w:type="dxa"/>
            <w:vMerge/>
            <w:vAlign w:val="center"/>
          </w:tcPr>
          <w:p w:rsidR="00753BAD" w:rsidRPr="005E43E1" w:rsidRDefault="00753BAD">
            <w:pPr>
              <w:ind w:leftChars="50" w:left="105" w:rightChars="50" w:right="105"/>
              <w:rPr>
                <w:rFonts w:ascii="宋体" w:hAnsi="宋体"/>
                <w:szCs w:val="21"/>
              </w:rPr>
            </w:pPr>
          </w:p>
        </w:tc>
        <w:tc>
          <w:tcPr>
            <w:tcW w:w="4329" w:type="dxa"/>
          </w:tcPr>
          <w:p w:rsidR="00753BAD" w:rsidRPr="005E43E1" w:rsidRDefault="00753BAD">
            <w:pPr>
              <w:ind w:leftChars="50" w:left="105" w:rightChars="50" w:right="105" w:firstLineChars="200" w:firstLine="420"/>
              <w:rPr>
                <w:rFonts w:ascii="宋体" w:hAnsi="宋体"/>
                <w:szCs w:val="21"/>
              </w:rPr>
            </w:pPr>
            <w:r w:rsidRPr="005E43E1">
              <w:rPr>
                <w:rFonts w:ascii="宋体" w:hAnsi="宋体" w:hint="eastAsia"/>
                <w:szCs w:val="21"/>
              </w:rPr>
              <w:t>定期评审应急预案，并进行修订和完善。</w:t>
            </w:r>
          </w:p>
        </w:tc>
        <w:tc>
          <w:tcPr>
            <w:tcW w:w="567" w:type="dxa"/>
            <w:vAlign w:val="center"/>
          </w:tcPr>
          <w:p w:rsidR="00753BAD" w:rsidRPr="005E43E1" w:rsidRDefault="00753BAD">
            <w:pPr>
              <w:jc w:val="center"/>
              <w:rPr>
                <w:rFonts w:ascii="宋体" w:hAnsi="宋体"/>
                <w:szCs w:val="21"/>
              </w:rPr>
            </w:pPr>
            <w:r w:rsidRPr="005E43E1">
              <w:rPr>
                <w:rFonts w:ascii="宋体" w:hAnsi="宋体" w:hint="eastAsia"/>
                <w:szCs w:val="21"/>
              </w:rPr>
              <w:t>5</w:t>
            </w:r>
          </w:p>
        </w:tc>
        <w:tc>
          <w:tcPr>
            <w:tcW w:w="4536" w:type="dxa"/>
          </w:tcPr>
          <w:p w:rsidR="00753BAD" w:rsidRPr="005E43E1" w:rsidRDefault="00753BAD">
            <w:pPr>
              <w:ind w:leftChars="50" w:left="105" w:rightChars="50" w:right="105" w:firstLineChars="200" w:firstLine="420"/>
              <w:rPr>
                <w:rFonts w:ascii="宋体" w:hAnsi="宋体"/>
                <w:szCs w:val="21"/>
              </w:rPr>
            </w:pPr>
            <w:r w:rsidRPr="005E43E1">
              <w:rPr>
                <w:rFonts w:ascii="宋体" w:hAnsi="宋体" w:hint="eastAsia"/>
                <w:szCs w:val="21"/>
              </w:rPr>
              <w:t>未定期评审或无相关记录的，不得分；未及时修订的，不得分；未根据评审结果或实际情况的变化修订的，每缺一项，扣1分；修订后未正式发布或培训的，扣1分。</w:t>
            </w: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c>
          <w:tcPr>
            <w:tcW w:w="851" w:type="dxa"/>
            <w:vMerge/>
            <w:vAlign w:val="center"/>
          </w:tcPr>
          <w:p w:rsidR="00753BAD" w:rsidRPr="005E43E1" w:rsidRDefault="00753BAD">
            <w:pPr>
              <w:ind w:leftChars="50" w:left="105" w:rightChars="50" w:right="105"/>
              <w:rPr>
                <w:rFonts w:ascii="宋体" w:hAnsi="宋体"/>
                <w:szCs w:val="21"/>
              </w:rPr>
            </w:pPr>
          </w:p>
        </w:tc>
        <w:tc>
          <w:tcPr>
            <w:tcW w:w="916" w:type="dxa"/>
            <w:vMerge w:val="restart"/>
            <w:vAlign w:val="center"/>
          </w:tcPr>
          <w:p w:rsidR="00753BAD" w:rsidRPr="005E43E1" w:rsidRDefault="00753BAD" w:rsidP="00E36969">
            <w:pPr>
              <w:spacing w:line="300" w:lineRule="exact"/>
              <w:ind w:leftChars="50" w:left="105" w:rightChars="50" w:right="105"/>
              <w:rPr>
                <w:rFonts w:ascii="宋体" w:hAnsi="宋体"/>
                <w:szCs w:val="21"/>
              </w:rPr>
            </w:pPr>
            <w:r w:rsidRPr="005E43E1">
              <w:rPr>
                <w:rFonts w:ascii="宋体" w:hAnsi="宋体" w:hint="eastAsia"/>
                <w:szCs w:val="21"/>
              </w:rPr>
              <w:t>11.3应急设施、装备、物资</w:t>
            </w:r>
          </w:p>
        </w:tc>
        <w:tc>
          <w:tcPr>
            <w:tcW w:w="4329" w:type="dxa"/>
          </w:tcPr>
          <w:p w:rsidR="00753BAD" w:rsidRPr="005E43E1" w:rsidRDefault="00753BAD" w:rsidP="00E36969">
            <w:pPr>
              <w:spacing w:line="300" w:lineRule="exact"/>
              <w:ind w:leftChars="50" w:left="105" w:rightChars="50" w:right="105" w:firstLineChars="200" w:firstLine="420"/>
              <w:rPr>
                <w:rFonts w:ascii="宋体" w:hAnsi="宋体"/>
                <w:szCs w:val="21"/>
              </w:rPr>
            </w:pPr>
            <w:r w:rsidRPr="005E43E1">
              <w:rPr>
                <w:rFonts w:ascii="宋体" w:hAnsi="宋体" w:hint="eastAsia"/>
                <w:szCs w:val="21"/>
              </w:rPr>
              <w:t xml:space="preserve">按应急预案的要求，建立应急设施，配备应急装备，储备应急物资。    </w:t>
            </w:r>
          </w:p>
        </w:tc>
        <w:tc>
          <w:tcPr>
            <w:tcW w:w="567" w:type="dxa"/>
            <w:vAlign w:val="center"/>
          </w:tcPr>
          <w:p w:rsidR="00753BAD" w:rsidRPr="005E43E1" w:rsidRDefault="00753BAD" w:rsidP="00E36969">
            <w:pPr>
              <w:spacing w:line="300" w:lineRule="exact"/>
              <w:jc w:val="center"/>
              <w:rPr>
                <w:rFonts w:ascii="宋体" w:hAnsi="宋体"/>
                <w:szCs w:val="21"/>
              </w:rPr>
            </w:pPr>
            <w:r w:rsidRPr="005E43E1">
              <w:rPr>
                <w:rFonts w:ascii="宋体" w:hAnsi="宋体" w:hint="eastAsia"/>
                <w:szCs w:val="21"/>
              </w:rPr>
              <w:t>5</w:t>
            </w:r>
          </w:p>
        </w:tc>
        <w:tc>
          <w:tcPr>
            <w:tcW w:w="4536" w:type="dxa"/>
          </w:tcPr>
          <w:p w:rsidR="00753BAD" w:rsidRPr="005E43E1" w:rsidRDefault="00753BAD" w:rsidP="00E36969">
            <w:pPr>
              <w:spacing w:line="300" w:lineRule="exact"/>
              <w:ind w:leftChars="50" w:left="105" w:rightChars="50" w:right="105" w:firstLineChars="200" w:firstLine="420"/>
              <w:rPr>
                <w:rFonts w:ascii="宋体" w:hAnsi="宋体"/>
                <w:szCs w:val="21"/>
              </w:rPr>
            </w:pPr>
            <w:r w:rsidRPr="005E43E1">
              <w:rPr>
                <w:rFonts w:ascii="宋体" w:hAnsi="宋体" w:hint="eastAsia"/>
                <w:szCs w:val="21"/>
              </w:rPr>
              <w:t>每缺少一类，扣1分。</w:t>
            </w: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rPr>
          <w:trHeight w:val="878"/>
        </w:trPr>
        <w:tc>
          <w:tcPr>
            <w:tcW w:w="851" w:type="dxa"/>
            <w:vMerge/>
            <w:vAlign w:val="center"/>
          </w:tcPr>
          <w:p w:rsidR="00753BAD" w:rsidRPr="005E43E1" w:rsidRDefault="00753BAD">
            <w:pPr>
              <w:ind w:leftChars="50" w:left="105" w:rightChars="50" w:right="105"/>
              <w:rPr>
                <w:rFonts w:ascii="宋体" w:hAnsi="宋体"/>
                <w:szCs w:val="21"/>
              </w:rPr>
            </w:pPr>
          </w:p>
        </w:tc>
        <w:tc>
          <w:tcPr>
            <w:tcW w:w="916" w:type="dxa"/>
            <w:vMerge/>
            <w:vAlign w:val="center"/>
          </w:tcPr>
          <w:p w:rsidR="00753BAD" w:rsidRPr="005E43E1" w:rsidRDefault="00753BAD">
            <w:pPr>
              <w:ind w:leftChars="50" w:left="105" w:rightChars="50" w:right="105"/>
              <w:rPr>
                <w:rFonts w:ascii="宋体" w:hAnsi="宋体"/>
                <w:szCs w:val="21"/>
              </w:rPr>
            </w:pPr>
          </w:p>
        </w:tc>
        <w:tc>
          <w:tcPr>
            <w:tcW w:w="4329" w:type="dxa"/>
          </w:tcPr>
          <w:p w:rsidR="00753BAD" w:rsidRPr="005E43E1" w:rsidRDefault="00753BAD" w:rsidP="00E36969">
            <w:pPr>
              <w:spacing w:line="300" w:lineRule="exact"/>
              <w:ind w:leftChars="50" w:left="105" w:rightChars="50" w:right="105" w:firstLineChars="200" w:firstLine="420"/>
              <w:rPr>
                <w:rFonts w:ascii="宋体" w:hAnsi="宋体"/>
                <w:szCs w:val="21"/>
              </w:rPr>
            </w:pPr>
            <w:r w:rsidRPr="005E43E1">
              <w:rPr>
                <w:rFonts w:ascii="宋体" w:hAnsi="宋体" w:hint="eastAsia"/>
                <w:szCs w:val="21"/>
              </w:rPr>
              <w:t>对应急设施、装备和物资进行经常性的检查、维护、保养，确保其完好可靠。</w:t>
            </w:r>
          </w:p>
        </w:tc>
        <w:tc>
          <w:tcPr>
            <w:tcW w:w="567" w:type="dxa"/>
            <w:vAlign w:val="center"/>
          </w:tcPr>
          <w:p w:rsidR="00753BAD" w:rsidRPr="005E43E1" w:rsidRDefault="00753BAD" w:rsidP="00E36969">
            <w:pPr>
              <w:spacing w:line="300" w:lineRule="exact"/>
              <w:jc w:val="center"/>
              <w:rPr>
                <w:rFonts w:ascii="宋体" w:hAnsi="宋体"/>
                <w:szCs w:val="21"/>
              </w:rPr>
            </w:pPr>
            <w:r w:rsidRPr="005E43E1">
              <w:rPr>
                <w:rFonts w:ascii="宋体" w:hAnsi="宋体" w:hint="eastAsia"/>
                <w:szCs w:val="21"/>
              </w:rPr>
              <w:t>5</w:t>
            </w:r>
          </w:p>
        </w:tc>
        <w:tc>
          <w:tcPr>
            <w:tcW w:w="4536" w:type="dxa"/>
          </w:tcPr>
          <w:p w:rsidR="00753BAD" w:rsidRPr="005E43E1" w:rsidRDefault="00753BAD" w:rsidP="00E36969">
            <w:pPr>
              <w:spacing w:line="300" w:lineRule="exact"/>
              <w:ind w:leftChars="50" w:left="105" w:rightChars="50" w:right="105" w:firstLineChars="200" w:firstLine="420"/>
              <w:rPr>
                <w:rFonts w:ascii="宋体" w:hAnsi="宋体"/>
                <w:szCs w:val="21"/>
              </w:rPr>
            </w:pPr>
            <w:r w:rsidRPr="005E43E1">
              <w:rPr>
                <w:rFonts w:ascii="宋体" w:hAnsi="宋体" w:hint="eastAsia"/>
                <w:szCs w:val="21"/>
              </w:rPr>
              <w:t>无检查、维护、保养记录的，不得分；每缺少一项记录的，扣1分；有一处不完好、可靠的，扣1分。</w:t>
            </w: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rPr>
          <w:trHeight w:val="1046"/>
        </w:trPr>
        <w:tc>
          <w:tcPr>
            <w:tcW w:w="851" w:type="dxa"/>
            <w:vMerge/>
            <w:vAlign w:val="center"/>
          </w:tcPr>
          <w:p w:rsidR="00753BAD" w:rsidRPr="005E43E1" w:rsidRDefault="00753BAD">
            <w:pPr>
              <w:ind w:leftChars="50" w:left="105" w:rightChars="50" w:right="105"/>
              <w:rPr>
                <w:rFonts w:ascii="宋体" w:hAnsi="宋体"/>
                <w:szCs w:val="21"/>
              </w:rPr>
            </w:pPr>
          </w:p>
        </w:tc>
        <w:tc>
          <w:tcPr>
            <w:tcW w:w="916" w:type="dxa"/>
            <w:vMerge w:val="restart"/>
            <w:vAlign w:val="center"/>
          </w:tcPr>
          <w:p w:rsidR="00753BAD" w:rsidRPr="005E43E1" w:rsidRDefault="00753BAD">
            <w:pPr>
              <w:ind w:leftChars="50" w:left="105" w:rightChars="50" w:right="105"/>
              <w:rPr>
                <w:rFonts w:ascii="宋体" w:hAnsi="宋体"/>
                <w:szCs w:val="21"/>
              </w:rPr>
            </w:pPr>
            <w:r w:rsidRPr="005E43E1">
              <w:rPr>
                <w:rFonts w:ascii="宋体" w:hAnsi="宋体" w:hint="eastAsia"/>
                <w:szCs w:val="21"/>
              </w:rPr>
              <w:t>11.4应急演练</w:t>
            </w:r>
          </w:p>
        </w:tc>
        <w:tc>
          <w:tcPr>
            <w:tcW w:w="4329" w:type="dxa"/>
          </w:tcPr>
          <w:p w:rsidR="00753BAD" w:rsidRPr="005E43E1" w:rsidRDefault="00753BAD" w:rsidP="00E36969">
            <w:pPr>
              <w:spacing w:line="300" w:lineRule="exact"/>
              <w:ind w:leftChars="50" w:left="105" w:rightChars="50" w:right="105" w:firstLineChars="200" w:firstLine="420"/>
              <w:rPr>
                <w:rFonts w:ascii="宋体" w:hAnsi="宋体"/>
                <w:szCs w:val="21"/>
              </w:rPr>
            </w:pPr>
            <w:r w:rsidRPr="005E43E1">
              <w:rPr>
                <w:rFonts w:ascii="宋体" w:hAnsi="宋体" w:hint="eastAsia"/>
                <w:szCs w:val="21"/>
              </w:rPr>
              <w:t>按规定组织安全生产事故应急演练。</w:t>
            </w:r>
          </w:p>
        </w:tc>
        <w:tc>
          <w:tcPr>
            <w:tcW w:w="567" w:type="dxa"/>
            <w:vAlign w:val="center"/>
          </w:tcPr>
          <w:p w:rsidR="00753BAD" w:rsidRPr="005E43E1" w:rsidRDefault="00753BAD" w:rsidP="00E36969">
            <w:pPr>
              <w:spacing w:line="300" w:lineRule="exact"/>
              <w:jc w:val="center"/>
              <w:rPr>
                <w:rFonts w:ascii="宋体" w:hAnsi="宋体"/>
                <w:szCs w:val="21"/>
              </w:rPr>
            </w:pPr>
            <w:r w:rsidRPr="005E43E1">
              <w:rPr>
                <w:rFonts w:ascii="宋体" w:hAnsi="宋体" w:hint="eastAsia"/>
                <w:szCs w:val="21"/>
              </w:rPr>
              <w:t>10</w:t>
            </w:r>
          </w:p>
        </w:tc>
        <w:tc>
          <w:tcPr>
            <w:tcW w:w="4536" w:type="dxa"/>
          </w:tcPr>
          <w:p w:rsidR="00753BAD" w:rsidRPr="005E43E1" w:rsidRDefault="00753BAD" w:rsidP="00E36969">
            <w:pPr>
              <w:spacing w:line="300" w:lineRule="exact"/>
              <w:ind w:leftChars="50" w:left="105" w:rightChars="50" w:right="105" w:firstLineChars="200" w:firstLine="420"/>
              <w:rPr>
                <w:rFonts w:ascii="宋体" w:hAnsi="宋体"/>
                <w:szCs w:val="21"/>
              </w:rPr>
            </w:pPr>
            <w:r w:rsidRPr="005E43E1">
              <w:rPr>
                <w:rFonts w:ascii="宋体" w:hAnsi="宋体" w:hint="eastAsia"/>
                <w:szCs w:val="21"/>
              </w:rPr>
              <w:t>未进行演练的，不得分；无应急演练方案和记录的，不得分；演练方案简单或缺乏执行性的，扣1分；高层管理人员未参加演练的，每次扣1分。</w:t>
            </w: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c>
          <w:tcPr>
            <w:tcW w:w="851" w:type="dxa"/>
            <w:vMerge/>
            <w:vAlign w:val="center"/>
          </w:tcPr>
          <w:p w:rsidR="00753BAD" w:rsidRPr="005E43E1" w:rsidRDefault="00753BAD">
            <w:pPr>
              <w:ind w:leftChars="50" w:left="105" w:rightChars="50" w:right="105"/>
              <w:rPr>
                <w:rFonts w:ascii="宋体" w:hAnsi="宋体"/>
                <w:szCs w:val="21"/>
              </w:rPr>
            </w:pPr>
          </w:p>
        </w:tc>
        <w:tc>
          <w:tcPr>
            <w:tcW w:w="916" w:type="dxa"/>
            <w:vMerge/>
            <w:vAlign w:val="center"/>
          </w:tcPr>
          <w:p w:rsidR="00753BAD" w:rsidRPr="005E43E1" w:rsidRDefault="00753BAD">
            <w:pPr>
              <w:ind w:leftChars="50" w:left="105" w:rightChars="50" w:right="105"/>
              <w:rPr>
                <w:rFonts w:ascii="宋体" w:hAnsi="宋体"/>
                <w:szCs w:val="21"/>
              </w:rPr>
            </w:pPr>
          </w:p>
        </w:tc>
        <w:tc>
          <w:tcPr>
            <w:tcW w:w="4329" w:type="dxa"/>
          </w:tcPr>
          <w:p w:rsidR="00753BAD" w:rsidRPr="005E43E1" w:rsidRDefault="00753BAD" w:rsidP="00E36969">
            <w:pPr>
              <w:spacing w:line="300" w:lineRule="exact"/>
              <w:ind w:leftChars="50" w:left="105" w:rightChars="50" w:right="105" w:firstLineChars="200" w:firstLine="420"/>
              <w:rPr>
                <w:rFonts w:ascii="宋体" w:hAnsi="宋体"/>
                <w:szCs w:val="21"/>
              </w:rPr>
            </w:pPr>
            <w:r w:rsidRPr="005E43E1">
              <w:rPr>
                <w:rFonts w:ascii="宋体" w:hAnsi="宋体" w:hint="eastAsia"/>
                <w:szCs w:val="21"/>
              </w:rPr>
              <w:t>对应急演练的效果进行评估。</w:t>
            </w:r>
          </w:p>
        </w:tc>
        <w:tc>
          <w:tcPr>
            <w:tcW w:w="567" w:type="dxa"/>
            <w:vAlign w:val="center"/>
          </w:tcPr>
          <w:p w:rsidR="00753BAD" w:rsidRPr="005E43E1" w:rsidRDefault="00753BAD" w:rsidP="00E36969">
            <w:pPr>
              <w:spacing w:line="300" w:lineRule="exact"/>
              <w:jc w:val="center"/>
              <w:rPr>
                <w:rFonts w:ascii="宋体" w:hAnsi="宋体"/>
                <w:szCs w:val="21"/>
              </w:rPr>
            </w:pPr>
            <w:r w:rsidRPr="005E43E1">
              <w:rPr>
                <w:rFonts w:ascii="宋体" w:hAnsi="宋体" w:hint="eastAsia"/>
                <w:szCs w:val="21"/>
              </w:rPr>
              <w:t>5</w:t>
            </w:r>
          </w:p>
        </w:tc>
        <w:tc>
          <w:tcPr>
            <w:tcW w:w="4536" w:type="dxa"/>
          </w:tcPr>
          <w:p w:rsidR="00753BAD" w:rsidRPr="005E43E1" w:rsidRDefault="00753BAD" w:rsidP="00E36969">
            <w:pPr>
              <w:spacing w:line="300" w:lineRule="exact"/>
              <w:ind w:leftChars="50" w:left="105" w:rightChars="50" w:right="105" w:firstLineChars="200" w:firstLine="420"/>
              <w:rPr>
                <w:rFonts w:ascii="宋体" w:hAnsi="宋体"/>
                <w:szCs w:val="21"/>
              </w:rPr>
            </w:pPr>
            <w:r w:rsidRPr="005E43E1">
              <w:rPr>
                <w:rFonts w:ascii="宋体" w:hAnsi="宋体" w:hint="eastAsia"/>
                <w:szCs w:val="21"/>
              </w:rPr>
              <w:t>无评估报告的，不得分；评估报告未认真总结问题或未提出改进措施的，扣1分；未根据评估的意见修订预案或应急处置措施的，扣1分。</w:t>
            </w: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c>
          <w:tcPr>
            <w:tcW w:w="851" w:type="dxa"/>
            <w:vMerge/>
            <w:vAlign w:val="center"/>
          </w:tcPr>
          <w:p w:rsidR="00753BAD" w:rsidRPr="005E43E1" w:rsidRDefault="00753BAD">
            <w:pPr>
              <w:ind w:leftChars="50" w:left="105" w:rightChars="50" w:right="105"/>
              <w:rPr>
                <w:rFonts w:ascii="宋体" w:hAnsi="宋体"/>
                <w:szCs w:val="21"/>
              </w:rPr>
            </w:pPr>
          </w:p>
        </w:tc>
        <w:tc>
          <w:tcPr>
            <w:tcW w:w="916" w:type="dxa"/>
            <w:vAlign w:val="center"/>
          </w:tcPr>
          <w:p w:rsidR="00753BAD" w:rsidRPr="005E43E1" w:rsidRDefault="00753BAD">
            <w:pPr>
              <w:ind w:leftChars="50" w:left="105" w:rightChars="50" w:right="105"/>
              <w:rPr>
                <w:rFonts w:ascii="宋体" w:hAnsi="宋体"/>
                <w:szCs w:val="21"/>
              </w:rPr>
            </w:pPr>
            <w:r w:rsidRPr="005E43E1">
              <w:rPr>
                <w:rFonts w:ascii="宋体" w:hAnsi="宋体" w:hint="eastAsia"/>
                <w:szCs w:val="21"/>
              </w:rPr>
              <w:t>11.5事故救援</w:t>
            </w:r>
          </w:p>
        </w:tc>
        <w:tc>
          <w:tcPr>
            <w:tcW w:w="4329" w:type="dxa"/>
          </w:tcPr>
          <w:p w:rsidR="00753BAD" w:rsidRPr="005E43E1" w:rsidRDefault="00753BAD" w:rsidP="00E36969">
            <w:pPr>
              <w:spacing w:line="300" w:lineRule="exact"/>
              <w:ind w:leftChars="50" w:left="105" w:rightChars="50" w:right="105" w:firstLineChars="200" w:firstLine="420"/>
              <w:rPr>
                <w:rFonts w:ascii="宋体" w:hAnsi="宋体"/>
                <w:szCs w:val="21"/>
              </w:rPr>
            </w:pPr>
            <w:r w:rsidRPr="005E43E1">
              <w:rPr>
                <w:rFonts w:ascii="宋体" w:hAnsi="宋体" w:hint="eastAsia"/>
                <w:szCs w:val="21"/>
              </w:rPr>
              <w:t>发生事故后，应立即启动相关应急预案，积极开展事故救援。</w:t>
            </w:r>
          </w:p>
          <w:p w:rsidR="00753BAD" w:rsidRPr="005E43E1" w:rsidRDefault="00753BAD" w:rsidP="00E36969">
            <w:pPr>
              <w:spacing w:line="300" w:lineRule="exact"/>
              <w:ind w:leftChars="50" w:left="105" w:rightChars="50" w:right="105" w:firstLineChars="200" w:firstLine="420"/>
              <w:rPr>
                <w:rFonts w:ascii="宋体" w:hAnsi="宋体"/>
                <w:szCs w:val="21"/>
              </w:rPr>
            </w:pPr>
            <w:r w:rsidRPr="005E43E1">
              <w:rPr>
                <w:rFonts w:ascii="宋体" w:hAnsi="宋体" w:hint="eastAsia"/>
                <w:szCs w:val="21"/>
              </w:rPr>
              <w:t>应急结束后应</w:t>
            </w:r>
            <w:r w:rsidRPr="005E43E1">
              <w:rPr>
                <w:rFonts w:ascii="宋体" w:hAnsi="宋体" w:cs="宋体" w:hint="eastAsia"/>
                <w:szCs w:val="21"/>
              </w:rPr>
              <w:t>分析总结应急救援经验教训，提出改进应急救援工作的建议，</w:t>
            </w:r>
            <w:r w:rsidRPr="005E43E1">
              <w:rPr>
                <w:rFonts w:ascii="宋体" w:hAnsi="宋体" w:hint="eastAsia"/>
                <w:szCs w:val="21"/>
              </w:rPr>
              <w:t>编制应急救援报告。</w:t>
            </w:r>
          </w:p>
        </w:tc>
        <w:tc>
          <w:tcPr>
            <w:tcW w:w="567" w:type="dxa"/>
            <w:vAlign w:val="center"/>
          </w:tcPr>
          <w:p w:rsidR="00753BAD" w:rsidRPr="005E43E1" w:rsidRDefault="00753BAD" w:rsidP="00E36969">
            <w:pPr>
              <w:spacing w:line="300" w:lineRule="exact"/>
              <w:jc w:val="center"/>
              <w:rPr>
                <w:rFonts w:ascii="宋体" w:hAnsi="宋体"/>
                <w:szCs w:val="21"/>
              </w:rPr>
            </w:pPr>
            <w:r w:rsidRPr="005E43E1">
              <w:rPr>
                <w:rFonts w:ascii="宋体" w:hAnsi="宋体" w:hint="eastAsia"/>
                <w:szCs w:val="21"/>
              </w:rPr>
              <w:t>10</w:t>
            </w:r>
          </w:p>
        </w:tc>
        <w:tc>
          <w:tcPr>
            <w:tcW w:w="4536" w:type="dxa"/>
          </w:tcPr>
          <w:p w:rsidR="00753BAD" w:rsidRPr="005E43E1" w:rsidRDefault="00753BAD" w:rsidP="00E36969">
            <w:pPr>
              <w:spacing w:line="300" w:lineRule="exact"/>
              <w:ind w:leftChars="50" w:left="105" w:rightChars="50" w:right="105" w:firstLineChars="200" w:firstLine="420"/>
              <w:rPr>
                <w:rFonts w:ascii="宋体" w:hAnsi="宋体"/>
                <w:szCs w:val="21"/>
              </w:rPr>
            </w:pPr>
            <w:r w:rsidRPr="005E43E1">
              <w:rPr>
                <w:rFonts w:ascii="宋体" w:hAnsi="宋体" w:hint="eastAsia"/>
                <w:szCs w:val="21"/>
              </w:rPr>
              <w:t>未及时启动的，不得分；未达到预案要求的，每项扣1分；未全面总结分析应急救援工作的，每缺一项，扣1分；无应急救援报告的，扣5分。</w:t>
            </w: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rPr>
          <w:trHeight w:val="301"/>
        </w:trPr>
        <w:tc>
          <w:tcPr>
            <w:tcW w:w="6096" w:type="dxa"/>
            <w:gridSpan w:val="3"/>
            <w:vAlign w:val="center"/>
          </w:tcPr>
          <w:p w:rsidR="00753BAD" w:rsidRPr="005E43E1" w:rsidRDefault="00753BAD" w:rsidP="00E36969">
            <w:pPr>
              <w:spacing w:line="300" w:lineRule="exact"/>
              <w:ind w:leftChars="50" w:left="105" w:rightChars="50" w:right="105" w:firstLineChars="200" w:firstLine="422"/>
              <w:rPr>
                <w:rFonts w:ascii="宋体" w:hAnsi="宋体"/>
                <w:b/>
                <w:szCs w:val="21"/>
              </w:rPr>
            </w:pPr>
            <w:r w:rsidRPr="005E43E1">
              <w:rPr>
                <w:rFonts w:ascii="宋体" w:hAnsi="宋体" w:hint="eastAsia"/>
                <w:b/>
                <w:szCs w:val="21"/>
              </w:rPr>
              <w:t>小计</w:t>
            </w:r>
          </w:p>
        </w:tc>
        <w:tc>
          <w:tcPr>
            <w:tcW w:w="567" w:type="dxa"/>
            <w:vAlign w:val="center"/>
          </w:tcPr>
          <w:p w:rsidR="00753BAD" w:rsidRPr="005E43E1" w:rsidRDefault="00753BAD" w:rsidP="00E36969">
            <w:pPr>
              <w:spacing w:line="300" w:lineRule="exact"/>
              <w:jc w:val="center"/>
              <w:rPr>
                <w:rFonts w:ascii="宋体" w:hAnsi="宋体"/>
                <w:b/>
                <w:szCs w:val="21"/>
              </w:rPr>
            </w:pPr>
            <w:r w:rsidRPr="005E43E1">
              <w:rPr>
                <w:rFonts w:ascii="宋体" w:hAnsi="宋体" w:hint="eastAsia"/>
                <w:b/>
                <w:szCs w:val="21"/>
              </w:rPr>
              <w:t>70</w:t>
            </w:r>
          </w:p>
        </w:tc>
        <w:tc>
          <w:tcPr>
            <w:tcW w:w="6117" w:type="dxa"/>
            <w:gridSpan w:val="2"/>
            <w:vAlign w:val="center"/>
          </w:tcPr>
          <w:p w:rsidR="00753BAD" w:rsidRPr="005E43E1" w:rsidRDefault="00753BAD" w:rsidP="00E36969">
            <w:pPr>
              <w:spacing w:line="300" w:lineRule="exact"/>
              <w:ind w:leftChars="50" w:left="105" w:rightChars="50" w:right="105" w:firstLineChars="200" w:firstLine="422"/>
              <w:rPr>
                <w:rFonts w:ascii="宋体" w:hAnsi="宋体"/>
                <w:b/>
                <w:szCs w:val="21"/>
              </w:rPr>
            </w:pPr>
            <w:r w:rsidRPr="005E43E1">
              <w:rPr>
                <w:rFonts w:ascii="宋体" w:hAnsi="宋体" w:hint="eastAsia"/>
                <w:b/>
                <w:szCs w:val="21"/>
              </w:rPr>
              <w:t>得分小计</w:t>
            </w:r>
          </w:p>
        </w:tc>
        <w:tc>
          <w:tcPr>
            <w:tcW w:w="360" w:type="dxa"/>
            <w:vAlign w:val="center"/>
          </w:tcPr>
          <w:p w:rsidR="00753BAD" w:rsidRPr="005E43E1" w:rsidRDefault="00753BAD">
            <w:pPr>
              <w:jc w:val="center"/>
              <w:rPr>
                <w:rFonts w:ascii="宋体" w:hAnsi="宋体"/>
                <w:b/>
                <w:szCs w:val="21"/>
              </w:rPr>
            </w:pPr>
          </w:p>
        </w:tc>
        <w:tc>
          <w:tcPr>
            <w:tcW w:w="540" w:type="dxa"/>
          </w:tcPr>
          <w:p w:rsidR="00753BAD" w:rsidRPr="005E43E1" w:rsidRDefault="00753BAD">
            <w:pPr>
              <w:jc w:val="center"/>
              <w:rPr>
                <w:rFonts w:ascii="宋体" w:hAnsi="宋体"/>
                <w:b/>
                <w:szCs w:val="21"/>
              </w:rPr>
            </w:pPr>
          </w:p>
        </w:tc>
      </w:tr>
      <w:tr w:rsidR="00753BAD" w:rsidRPr="005E43E1">
        <w:trPr>
          <w:trHeight w:val="762"/>
        </w:trPr>
        <w:tc>
          <w:tcPr>
            <w:tcW w:w="851" w:type="dxa"/>
            <w:vMerge w:val="restart"/>
            <w:vAlign w:val="center"/>
          </w:tcPr>
          <w:p w:rsidR="00753BAD" w:rsidRPr="005E43E1" w:rsidRDefault="00753BAD">
            <w:pPr>
              <w:ind w:leftChars="50" w:left="105" w:rightChars="50" w:right="105"/>
              <w:rPr>
                <w:rFonts w:ascii="宋体" w:hAnsi="宋体"/>
                <w:szCs w:val="21"/>
              </w:rPr>
            </w:pPr>
            <w:r w:rsidRPr="005E43E1">
              <w:rPr>
                <w:rFonts w:ascii="宋体" w:hAnsi="宋体" w:hint="eastAsia"/>
                <w:szCs w:val="21"/>
              </w:rPr>
              <w:t>12.事故报告、调查和处理</w:t>
            </w:r>
          </w:p>
        </w:tc>
        <w:tc>
          <w:tcPr>
            <w:tcW w:w="916" w:type="dxa"/>
            <w:vAlign w:val="center"/>
          </w:tcPr>
          <w:p w:rsidR="00753BAD" w:rsidRPr="005E43E1" w:rsidRDefault="00753BAD">
            <w:pPr>
              <w:ind w:leftChars="50" w:left="105" w:rightChars="50" w:right="105"/>
              <w:rPr>
                <w:rFonts w:ascii="宋体" w:hAnsi="宋体"/>
                <w:szCs w:val="21"/>
              </w:rPr>
            </w:pPr>
            <w:r w:rsidRPr="005E43E1">
              <w:rPr>
                <w:rFonts w:ascii="宋体" w:hAnsi="宋体" w:hint="eastAsia"/>
                <w:szCs w:val="21"/>
              </w:rPr>
              <w:t>12.1事故报告</w:t>
            </w:r>
          </w:p>
        </w:tc>
        <w:tc>
          <w:tcPr>
            <w:tcW w:w="4329" w:type="dxa"/>
          </w:tcPr>
          <w:p w:rsidR="00753BAD" w:rsidRPr="005E43E1" w:rsidRDefault="00753BAD" w:rsidP="00E36969">
            <w:pPr>
              <w:spacing w:line="300" w:lineRule="exact"/>
              <w:ind w:leftChars="50" w:left="105" w:rightChars="50" w:right="105" w:firstLineChars="200" w:firstLine="420"/>
              <w:rPr>
                <w:rFonts w:ascii="宋体" w:hAnsi="宋体" w:cs="宋体"/>
                <w:kern w:val="0"/>
                <w:szCs w:val="21"/>
              </w:rPr>
            </w:pPr>
            <w:r w:rsidRPr="005E43E1">
              <w:rPr>
                <w:rFonts w:ascii="宋体" w:hAnsi="宋体" w:cs="宋体" w:hint="eastAsia"/>
                <w:kern w:val="0"/>
                <w:szCs w:val="21"/>
              </w:rPr>
              <w:t>按规定及时向上级单位和有关政府部门报告，并保护事故现场及有关证据。</w:t>
            </w:r>
          </w:p>
        </w:tc>
        <w:tc>
          <w:tcPr>
            <w:tcW w:w="567" w:type="dxa"/>
            <w:vAlign w:val="center"/>
          </w:tcPr>
          <w:p w:rsidR="00753BAD" w:rsidRPr="005E43E1" w:rsidRDefault="00753BAD" w:rsidP="00E36969">
            <w:pPr>
              <w:spacing w:line="300" w:lineRule="exact"/>
              <w:jc w:val="center"/>
              <w:rPr>
                <w:rFonts w:ascii="宋体" w:hAnsi="宋体"/>
                <w:szCs w:val="21"/>
              </w:rPr>
            </w:pPr>
            <w:r w:rsidRPr="005E43E1">
              <w:rPr>
                <w:rFonts w:ascii="宋体" w:hAnsi="宋体" w:hint="eastAsia"/>
                <w:szCs w:val="21"/>
              </w:rPr>
              <w:t>5</w:t>
            </w:r>
          </w:p>
        </w:tc>
        <w:tc>
          <w:tcPr>
            <w:tcW w:w="4536" w:type="dxa"/>
          </w:tcPr>
          <w:p w:rsidR="00753BAD" w:rsidRPr="005E43E1" w:rsidRDefault="00753BAD" w:rsidP="00E36969">
            <w:pPr>
              <w:spacing w:line="300" w:lineRule="exact"/>
              <w:ind w:leftChars="50" w:left="105" w:rightChars="50" w:right="105" w:firstLineChars="200" w:firstLine="420"/>
              <w:rPr>
                <w:rFonts w:ascii="宋体" w:hAnsi="宋体"/>
                <w:szCs w:val="21"/>
              </w:rPr>
            </w:pPr>
            <w:r w:rsidRPr="005E43E1">
              <w:rPr>
                <w:rFonts w:ascii="宋体" w:hAnsi="宋体" w:hint="eastAsia"/>
                <w:szCs w:val="21"/>
              </w:rPr>
              <w:t>未及时报告的，不得分；未有效保护现场及有关证据的，不得分；</w:t>
            </w:r>
            <w:r w:rsidRPr="005E43E1">
              <w:rPr>
                <w:rFonts w:ascii="宋体" w:hAnsi="宋体" w:cs="宋体" w:hint="eastAsia"/>
                <w:bCs/>
                <w:kern w:val="0"/>
                <w:szCs w:val="21"/>
              </w:rPr>
              <w:t>有瞒报、谎报、破坏现场的任何行为，不得分，并追加扣除20分。</w:t>
            </w: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rPr>
          <w:trHeight w:val="957"/>
        </w:trPr>
        <w:tc>
          <w:tcPr>
            <w:tcW w:w="851" w:type="dxa"/>
            <w:vMerge/>
            <w:vAlign w:val="center"/>
          </w:tcPr>
          <w:p w:rsidR="00753BAD" w:rsidRPr="005E43E1" w:rsidRDefault="00753BAD">
            <w:pPr>
              <w:ind w:leftChars="50" w:left="105" w:rightChars="50" w:right="105"/>
              <w:rPr>
                <w:rFonts w:ascii="宋体" w:hAnsi="宋体"/>
                <w:szCs w:val="21"/>
              </w:rPr>
            </w:pPr>
          </w:p>
        </w:tc>
        <w:tc>
          <w:tcPr>
            <w:tcW w:w="916" w:type="dxa"/>
            <w:vMerge w:val="restart"/>
            <w:vAlign w:val="center"/>
          </w:tcPr>
          <w:p w:rsidR="00753BAD" w:rsidRPr="005E43E1" w:rsidRDefault="00753BAD">
            <w:pPr>
              <w:ind w:leftChars="50" w:left="105" w:rightChars="50" w:right="105"/>
              <w:rPr>
                <w:rFonts w:ascii="宋体" w:hAnsi="宋体"/>
                <w:szCs w:val="21"/>
              </w:rPr>
            </w:pPr>
            <w:r w:rsidRPr="005E43E1">
              <w:rPr>
                <w:rFonts w:ascii="宋体" w:hAnsi="宋体" w:hint="eastAsia"/>
                <w:szCs w:val="21"/>
              </w:rPr>
              <w:t>12.2事故调查和处理</w:t>
            </w:r>
          </w:p>
        </w:tc>
        <w:tc>
          <w:tcPr>
            <w:tcW w:w="4329" w:type="dxa"/>
          </w:tcPr>
          <w:p w:rsidR="00753BAD" w:rsidRPr="005E43E1" w:rsidRDefault="00753BAD" w:rsidP="00E36969">
            <w:pPr>
              <w:widowControl/>
              <w:spacing w:line="300" w:lineRule="exact"/>
              <w:ind w:leftChars="50" w:left="105" w:rightChars="50" w:right="105" w:firstLineChars="200" w:firstLine="420"/>
              <w:rPr>
                <w:rFonts w:ascii="宋体" w:hAnsi="宋体" w:cs="宋体"/>
                <w:kern w:val="0"/>
                <w:szCs w:val="21"/>
              </w:rPr>
            </w:pPr>
            <w:r w:rsidRPr="005E43E1">
              <w:rPr>
                <w:rFonts w:ascii="宋体" w:hAnsi="宋体" w:cs="宋体" w:hint="eastAsia"/>
                <w:kern w:val="0"/>
                <w:szCs w:val="21"/>
              </w:rPr>
              <w:t>按照相关法律法规、管理制度的要求，组织事故调查组或配合政府和有关部门对事故、事件进行调查、处理。</w:t>
            </w:r>
          </w:p>
        </w:tc>
        <w:tc>
          <w:tcPr>
            <w:tcW w:w="567" w:type="dxa"/>
            <w:vAlign w:val="center"/>
          </w:tcPr>
          <w:p w:rsidR="00753BAD" w:rsidRPr="005E43E1" w:rsidRDefault="00753BAD" w:rsidP="00E36969">
            <w:pPr>
              <w:widowControl/>
              <w:spacing w:line="300" w:lineRule="exact"/>
              <w:jc w:val="center"/>
              <w:rPr>
                <w:rFonts w:ascii="宋体" w:hAnsi="宋体"/>
                <w:szCs w:val="21"/>
              </w:rPr>
            </w:pPr>
            <w:r w:rsidRPr="005E43E1">
              <w:rPr>
                <w:rFonts w:ascii="宋体" w:hAnsi="宋体" w:hint="eastAsia"/>
                <w:szCs w:val="21"/>
              </w:rPr>
              <w:t>10</w:t>
            </w:r>
          </w:p>
        </w:tc>
        <w:tc>
          <w:tcPr>
            <w:tcW w:w="4536" w:type="dxa"/>
          </w:tcPr>
          <w:p w:rsidR="00753BAD" w:rsidRPr="005E43E1" w:rsidRDefault="00753BAD" w:rsidP="00E36969">
            <w:pPr>
              <w:widowControl/>
              <w:spacing w:line="300" w:lineRule="exact"/>
              <w:ind w:leftChars="50" w:left="105" w:rightChars="50" w:right="105" w:firstLineChars="200" w:firstLine="420"/>
              <w:rPr>
                <w:rFonts w:ascii="宋体" w:hAnsi="宋体"/>
                <w:szCs w:val="21"/>
              </w:rPr>
            </w:pPr>
            <w:r w:rsidRPr="005E43E1">
              <w:rPr>
                <w:rFonts w:ascii="宋体" w:hAnsi="宋体" w:hint="eastAsia"/>
                <w:szCs w:val="21"/>
              </w:rPr>
              <w:t>无</w:t>
            </w:r>
            <w:r w:rsidRPr="005E43E1">
              <w:rPr>
                <w:rFonts w:ascii="宋体" w:hAnsi="宋体" w:cs="宋体" w:hint="eastAsia"/>
                <w:kern w:val="0"/>
                <w:szCs w:val="21"/>
              </w:rPr>
              <w:t>调查报告的，不得分；调查报告内容不全的，每处扣2分；相关的文件资料未整理归档的，每次扣2分；处理措施未落实的，扣5分。</w:t>
            </w:r>
            <w:r w:rsidRPr="005E43E1">
              <w:rPr>
                <w:rFonts w:ascii="宋体" w:hAnsi="宋体" w:hint="eastAsia"/>
                <w:szCs w:val="21"/>
              </w:rPr>
              <w:t xml:space="preserve"> </w:t>
            </w: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c>
          <w:tcPr>
            <w:tcW w:w="851" w:type="dxa"/>
            <w:vMerge/>
            <w:vAlign w:val="center"/>
          </w:tcPr>
          <w:p w:rsidR="00753BAD" w:rsidRPr="005E43E1" w:rsidRDefault="00753BAD">
            <w:pPr>
              <w:ind w:leftChars="50" w:left="105" w:rightChars="50" w:right="105"/>
              <w:rPr>
                <w:rFonts w:ascii="宋体" w:hAnsi="宋体"/>
                <w:szCs w:val="21"/>
              </w:rPr>
            </w:pPr>
          </w:p>
        </w:tc>
        <w:tc>
          <w:tcPr>
            <w:tcW w:w="916" w:type="dxa"/>
            <w:vMerge/>
            <w:vAlign w:val="center"/>
          </w:tcPr>
          <w:p w:rsidR="00753BAD" w:rsidRPr="005E43E1" w:rsidRDefault="00753BAD">
            <w:pPr>
              <w:ind w:leftChars="50" w:left="105" w:rightChars="50" w:right="105"/>
              <w:rPr>
                <w:rFonts w:ascii="宋体" w:hAnsi="宋体"/>
                <w:szCs w:val="21"/>
              </w:rPr>
            </w:pPr>
          </w:p>
        </w:tc>
        <w:tc>
          <w:tcPr>
            <w:tcW w:w="4329" w:type="dxa"/>
          </w:tcPr>
          <w:p w:rsidR="00753BAD" w:rsidRPr="005E43E1" w:rsidRDefault="00753BAD" w:rsidP="00E36969">
            <w:pPr>
              <w:widowControl/>
              <w:spacing w:line="300" w:lineRule="exact"/>
              <w:ind w:leftChars="50" w:left="105" w:rightChars="50" w:right="105" w:firstLineChars="200" w:firstLine="420"/>
              <w:rPr>
                <w:rFonts w:ascii="宋体" w:hAnsi="宋体" w:cs="宋体"/>
                <w:kern w:val="0"/>
                <w:szCs w:val="21"/>
              </w:rPr>
            </w:pPr>
            <w:r w:rsidRPr="005E43E1">
              <w:rPr>
                <w:rFonts w:ascii="宋体" w:hAnsi="宋体" w:cs="宋体" w:hint="eastAsia"/>
                <w:kern w:val="0"/>
                <w:szCs w:val="21"/>
              </w:rPr>
              <w:t>定期对事故、事件进行统计、分析。</w:t>
            </w:r>
          </w:p>
        </w:tc>
        <w:tc>
          <w:tcPr>
            <w:tcW w:w="567" w:type="dxa"/>
            <w:vAlign w:val="center"/>
          </w:tcPr>
          <w:p w:rsidR="00753BAD" w:rsidRPr="005E43E1" w:rsidRDefault="00753BAD" w:rsidP="00E36969">
            <w:pPr>
              <w:widowControl/>
              <w:spacing w:line="300" w:lineRule="exact"/>
              <w:jc w:val="center"/>
              <w:rPr>
                <w:rFonts w:ascii="宋体" w:hAnsi="宋体"/>
                <w:szCs w:val="21"/>
              </w:rPr>
            </w:pPr>
            <w:r w:rsidRPr="005E43E1">
              <w:rPr>
                <w:rFonts w:ascii="宋体" w:hAnsi="宋体" w:cs="宋体" w:hint="eastAsia"/>
                <w:kern w:val="0"/>
                <w:szCs w:val="21"/>
              </w:rPr>
              <w:t>3</w:t>
            </w:r>
          </w:p>
        </w:tc>
        <w:tc>
          <w:tcPr>
            <w:tcW w:w="4536" w:type="dxa"/>
          </w:tcPr>
          <w:p w:rsidR="00753BAD" w:rsidRPr="005E43E1" w:rsidRDefault="00753BAD" w:rsidP="00E36969">
            <w:pPr>
              <w:widowControl/>
              <w:spacing w:line="300" w:lineRule="exact"/>
              <w:ind w:leftChars="50" w:left="105" w:rightChars="50" w:right="105" w:firstLineChars="200" w:firstLine="420"/>
              <w:rPr>
                <w:rFonts w:ascii="宋体" w:hAnsi="宋体"/>
                <w:szCs w:val="21"/>
              </w:rPr>
            </w:pPr>
            <w:r w:rsidRPr="005E43E1">
              <w:rPr>
                <w:rFonts w:ascii="宋体" w:hAnsi="宋体" w:cs="宋体" w:hint="eastAsia"/>
                <w:kern w:val="0"/>
                <w:szCs w:val="21"/>
              </w:rPr>
              <w:t>未统计分析的，不得分；统计分析不完整的，扣1分。</w:t>
            </w: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rPr>
          <w:trHeight w:val="640"/>
        </w:trPr>
        <w:tc>
          <w:tcPr>
            <w:tcW w:w="851" w:type="dxa"/>
            <w:vMerge/>
            <w:vAlign w:val="center"/>
          </w:tcPr>
          <w:p w:rsidR="00753BAD" w:rsidRPr="005E43E1" w:rsidRDefault="00753BAD">
            <w:pPr>
              <w:ind w:leftChars="50" w:left="105" w:rightChars="50" w:right="105"/>
              <w:rPr>
                <w:rFonts w:ascii="宋体" w:hAnsi="宋体"/>
                <w:szCs w:val="21"/>
              </w:rPr>
            </w:pPr>
          </w:p>
        </w:tc>
        <w:tc>
          <w:tcPr>
            <w:tcW w:w="916" w:type="dxa"/>
            <w:vAlign w:val="center"/>
          </w:tcPr>
          <w:p w:rsidR="00753BAD" w:rsidRPr="005E43E1" w:rsidRDefault="00753BAD">
            <w:pPr>
              <w:ind w:leftChars="50" w:left="105" w:rightChars="50" w:right="105"/>
              <w:rPr>
                <w:rFonts w:ascii="宋体" w:hAnsi="宋体"/>
                <w:szCs w:val="21"/>
              </w:rPr>
            </w:pPr>
            <w:r w:rsidRPr="005E43E1">
              <w:rPr>
                <w:rFonts w:ascii="宋体" w:hAnsi="宋体" w:hint="eastAsia"/>
                <w:szCs w:val="21"/>
              </w:rPr>
              <w:t>12.3事故案例教育</w:t>
            </w:r>
          </w:p>
        </w:tc>
        <w:tc>
          <w:tcPr>
            <w:tcW w:w="4329" w:type="dxa"/>
          </w:tcPr>
          <w:p w:rsidR="00753BAD" w:rsidRPr="005E43E1" w:rsidRDefault="00753BAD">
            <w:pPr>
              <w:ind w:leftChars="50" w:left="105" w:rightChars="50" w:right="105" w:firstLineChars="200" w:firstLine="420"/>
              <w:rPr>
                <w:rFonts w:ascii="宋体" w:hAnsi="宋体" w:cs="宋体"/>
                <w:kern w:val="0"/>
                <w:szCs w:val="21"/>
              </w:rPr>
            </w:pPr>
            <w:r w:rsidRPr="005E43E1">
              <w:rPr>
                <w:rFonts w:ascii="宋体" w:hAnsi="宋体" w:cs="宋体" w:hint="eastAsia"/>
                <w:kern w:val="0"/>
                <w:szCs w:val="21"/>
              </w:rPr>
              <w:t>对员工进行有关事故案例的教育。</w:t>
            </w:r>
          </w:p>
        </w:tc>
        <w:tc>
          <w:tcPr>
            <w:tcW w:w="567" w:type="dxa"/>
            <w:vAlign w:val="center"/>
          </w:tcPr>
          <w:p w:rsidR="00753BAD" w:rsidRPr="005E43E1" w:rsidRDefault="00753BAD">
            <w:pPr>
              <w:jc w:val="center"/>
              <w:rPr>
                <w:rFonts w:ascii="宋体" w:hAnsi="宋体" w:cs="宋体"/>
                <w:kern w:val="0"/>
                <w:szCs w:val="21"/>
              </w:rPr>
            </w:pPr>
            <w:r w:rsidRPr="005E43E1">
              <w:rPr>
                <w:rFonts w:ascii="宋体" w:hAnsi="宋体" w:cs="宋体" w:hint="eastAsia"/>
                <w:kern w:val="0"/>
                <w:szCs w:val="21"/>
              </w:rPr>
              <w:t>2</w:t>
            </w:r>
          </w:p>
        </w:tc>
        <w:tc>
          <w:tcPr>
            <w:tcW w:w="4536" w:type="dxa"/>
          </w:tcPr>
          <w:p w:rsidR="00753BAD" w:rsidRPr="005E43E1" w:rsidRDefault="00753BAD">
            <w:pPr>
              <w:ind w:leftChars="50" w:left="105" w:rightChars="50" w:right="105" w:firstLineChars="200" w:firstLine="420"/>
              <w:rPr>
                <w:rFonts w:ascii="宋体" w:hAnsi="宋体" w:cs="宋体"/>
                <w:kern w:val="0"/>
                <w:szCs w:val="21"/>
              </w:rPr>
            </w:pPr>
            <w:r w:rsidRPr="005E43E1">
              <w:rPr>
                <w:rFonts w:ascii="宋体" w:hAnsi="宋体" w:hint="eastAsia"/>
                <w:szCs w:val="21"/>
              </w:rPr>
              <w:t>未进行教育的，不得分；有关人员对原因和防范措施不清楚的，每人次扣1分。</w:t>
            </w: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c>
          <w:tcPr>
            <w:tcW w:w="6096" w:type="dxa"/>
            <w:gridSpan w:val="3"/>
            <w:vAlign w:val="center"/>
          </w:tcPr>
          <w:p w:rsidR="00753BAD" w:rsidRPr="005E43E1" w:rsidRDefault="00753BAD">
            <w:pPr>
              <w:widowControl/>
              <w:ind w:leftChars="50" w:left="105" w:rightChars="50" w:right="105" w:firstLineChars="200" w:firstLine="422"/>
              <w:rPr>
                <w:rFonts w:ascii="宋体" w:hAnsi="宋体" w:cs="宋体"/>
                <w:b/>
                <w:kern w:val="0"/>
                <w:szCs w:val="21"/>
              </w:rPr>
            </w:pPr>
            <w:r w:rsidRPr="005E43E1">
              <w:rPr>
                <w:rFonts w:ascii="宋体" w:hAnsi="宋体" w:cs="宋体" w:hint="eastAsia"/>
                <w:b/>
                <w:kern w:val="0"/>
                <w:szCs w:val="21"/>
              </w:rPr>
              <w:t>小计</w:t>
            </w:r>
          </w:p>
        </w:tc>
        <w:tc>
          <w:tcPr>
            <w:tcW w:w="567" w:type="dxa"/>
            <w:vAlign w:val="center"/>
          </w:tcPr>
          <w:p w:rsidR="00753BAD" w:rsidRPr="005E43E1" w:rsidRDefault="00753BAD">
            <w:pPr>
              <w:widowControl/>
              <w:jc w:val="center"/>
              <w:rPr>
                <w:rFonts w:ascii="宋体" w:hAnsi="宋体" w:cs="宋体"/>
                <w:b/>
                <w:kern w:val="0"/>
                <w:szCs w:val="21"/>
              </w:rPr>
            </w:pPr>
            <w:r w:rsidRPr="005E43E1">
              <w:rPr>
                <w:rFonts w:ascii="宋体" w:hAnsi="宋体" w:cs="宋体" w:hint="eastAsia"/>
                <w:b/>
                <w:kern w:val="0"/>
                <w:szCs w:val="21"/>
              </w:rPr>
              <w:t>20</w:t>
            </w:r>
          </w:p>
        </w:tc>
        <w:tc>
          <w:tcPr>
            <w:tcW w:w="6117" w:type="dxa"/>
            <w:gridSpan w:val="2"/>
            <w:vAlign w:val="center"/>
          </w:tcPr>
          <w:p w:rsidR="00753BAD" w:rsidRPr="005E43E1" w:rsidRDefault="00753BAD">
            <w:pPr>
              <w:ind w:leftChars="50" w:left="105" w:rightChars="50" w:right="105" w:firstLineChars="200" w:firstLine="422"/>
              <w:rPr>
                <w:rFonts w:ascii="宋体" w:hAnsi="宋体"/>
                <w:b/>
                <w:szCs w:val="21"/>
              </w:rPr>
            </w:pPr>
            <w:r w:rsidRPr="005E43E1">
              <w:rPr>
                <w:rFonts w:ascii="宋体" w:hAnsi="宋体" w:cs="宋体" w:hint="eastAsia"/>
                <w:b/>
                <w:kern w:val="0"/>
                <w:szCs w:val="21"/>
              </w:rPr>
              <w:t>得分小计</w:t>
            </w:r>
          </w:p>
        </w:tc>
        <w:tc>
          <w:tcPr>
            <w:tcW w:w="360" w:type="dxa"/>
            <w:vAlign w:val="center"/>
          </w:tcPr>
          <w:p w:rsidR="00753BAD" w:rsidRPr="005E43E1" w:rsidRDefault="00753BAD">
            <w:pPr>
              <w:jc w:val="center"/>
              <w:rPr>
                <w:rFonts w:ascii="宋体" w:hAnsi="宋体"/>
                <w:b/>
                <w:szCs w:val="21"/>
              </w:rPr>
            </w:pPr>
          </w:p>
        </w:tc>
        <w:tc>
          <w:tcPr>
            <w:tcW w:w="540" w:type="dxa"/>
          </w:tcPr>
          <w:p w:rsidR="00753BAD" w:rsidRPr="005E43E1" w:rsidRDefault="00753BAD">
            <w:pPr>
              <w:jc w:val="center"/>
              <w:rPr>
                <w:rFonts w:ascii="宋体" w:hAnsi="宋体"/>
                <w:b/>
                <w:szCs w:val="21"/>
              </w:rPr>
            </w:pPr>
          </w:p>
        </w:tc>
      </w:tr>
      <w:tr w:rsidR="00753BAD" w:rsidRPr="005E43E1">
        <w:tc>
          <w:tcPr>
            <w:tcW w:w="851" w:type="dxa"/>
            <w:vMerge w:val="restart"/>
            <w:vAlign w:val="center"/>
          </w:tcPr>
          <w:p w:rsidR="00753BAD" w:rsidRPr="005E43E1" w:rsidRDefault="00753BAD">
            <w:pPr>
              <w:ind w:leftChars="50" w:left="105" w:rightChars="50" w:right="105"/>
              <w:rPr>
                <w:rFonts w:ascii="宋体" w:hAnsi="宋体"/>
                <w:szCs w:val="21"/>
              </w:rPr>
            </w:pPr>
            <w:r w:rsidRPr="005E43E1">
              <w:rPr>
                <w:rFonts w:ascii="宋体" w:hAnsi="宋体" w:hint="eastAsia"/>
                <w:szCs w:val="21"/>
              </w:rPr>
              <w:t>13.绩效评定和持续改进</w:t>
            </w:r>
          </w:p>
        </w:tc>
        <w:tc>
          <w:tcPr>
            <w:tcW w:w="916" w:type="dxa"/>
            <w:vMerge w:val="restart"/>
            <w:vAlign w:val="center"/>
          </w:tcPr>
          <w:p w:rsidR="00753BAD" w:rsidRPr="005E43E1" w:rsidRDefault="00753BAD">
            <w:pPr>
              <w:ind w:leftChars="50" w:left="105" w:rightChars="50" w:right="105"/>
              <w:rPr>
                <w:rFonts w:ascii="宋体" w:hAnsi="宋体"/>
                <w:szCs w:val="21"/>
              </w:rPr>
            </w:pPr>
            <w:r w:rsidRPr="005E43E1">
              <w:rPr>
                <w:rFonts w:ascii="宋体" w:hAnsi="宋体" w:hint="eastAsia"/>
                <w:szCs w:val="21"/>
              </w:rPr>
              <w:t>13.1绩效评定</w:t>
            </w:r>
          </w:p>
        </w:tc>
        <w:tc>
          <w:tcPr>
            <w:tcW w:w="4329" w:type="dxa"/>
          </w:tcPr>
          <w:p w:rsidR="00753BAD" w:rsidRPr="005E43E1" w:rsidRDefault="00753BAD">
            <w:pPr>
              <w:widowControl/>
              <w:ind w:leftChars="50" w:left="105" w:rightChars="50" w:right="105" w:firstLineChars="200" w:firstLine="420"/>
              <w:rPr>
                <w:rFonts w:ascii="宋体" w:hAnsi="宋体" w:cs="宋体"/>
                <w:kern w:val="0"/>
                <w:szCs w:val="21"/>
              </w:rPr>
            </w:pPr>
            <w:r w:rsidRPr="005E43E1">
              <w:rPr>
                <w:rFonts w:ascii="宋体" w:hAnsi="宋体" w:cs="宋体" w:hint="eastAsia"/>
                <w:kern w:val="0"/>
                <w:szCs w:val="21"/>
              </w:rPr>
              <w:t>企业应每年至少一次对本单位安全生产标准化的实施情况进行评定，验证各项安全生产制度措施的适宜性、充分性和有效性，检查安全生产工作目标、指标的完成情况。</w:t>
            </w:r>
          </w:p>
        </w:tc>
        <w:tc>
          <w:tcPr>
            <w:tcW w:w="567" w:type="dxa"/>
            <w:vAlign w:val="center"/>
          </w:tcPr>
          <w:p w:rsidR="00753BAD" w:rsidRPr="005E43E1" w:rsidRDefault="00753BAD">
            <w:pPr>
              <w:widowControl/>
              <w:jc w:val="center"/>
              <w:rPr>
                <w:rFonts w:ascii="宋体" w:hAnsi="宋体" w:cs="宋体"/>
                <w:kern w:val="0"/>
                <w:szCs w:val="21"/>
              </w:rPr>
            </w:pPr>
            <w:r w:rsidRPr="005E43E1">
              <w:rPr>
                <w:rFonts w:ascii="宋体" w:hAnsi="宋体" w:cs="宋体" w:hint="eastAsia"/>
                <w:kern w:val="0"/>
                <w:szCs w:val="21"/>
              </w:rPr>
              <w:t>10</w:t>
            </w:r>
          </w:p>
        </w:tc>
        <w:tc>
          <w:tcPr>
            <w:tcW w:w="4536" w:type="dxa"/>
          </w:tcPr>
          <w:p w:rsidR="00753BAD" w:rsidRPr="005E43E1" w:rsidRDefault="00753BAD">
            <w:pPr>
              <w:widowControl/>
              <w:ind w:leftChars="50" w:left="105" w:rightChars="50" w:right="105" w:firstLineChars="200" w:firstLine="420"/>
              <w:rPr>
                <w:rFonts w:ascii="宋体" w:hAnsi="宋体" w:cs="宋体"/>
                <w:kern w:val="0"/>
                <w:szCs w:val="21"/>
              </w:rPr>
            </w:pPr>
            <w:r w:rsidRPr="005E43E1">
              <w:rPr>
                <w:rFonts w:ascii="宋体" w:hAnsi="宋体" w:cs="宋体" w:hint="eastAsia"/>
                <w:kern w:val="0"/>
                <w:szCs w:val="21"/>
              </w:rPr>
              <w:t>未进行评定的，不得分；少于每年一次的，扣5分；评定中缺少类目、项目和内容或其支撑性材料不全的，每个扣2分；未对前次评定中提出的纠正措施的落实效果进行评价的，扣2分。</w:t>
            </w: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c>
          <w:tcPr>
            <w:tcW w:w="851" w:type="dxa"/>
            <w:vMerge/>
            <w:vAlign w:val="center"/>
          </w:tcPr>
          <w:p w:rsidR="00753BAD" w:rsidRPr="005E43E1" w:rsidRDefault="00753BAD">
            <w:pPr>
              <w:ind w:leftChars="50" w:left="105" w:rightChars="50" w:right="105"/>
              <w:rPr>
                <w:rFonts w:ascii="宋体" w:hAnsi="宋体"/>
                <w:szCs w:val="21"/>
              </w:rPr>
            </w:pPr>
          </w:p>
        </w:tc>
        <w:tc>
          <w:tcPr>
            <w:tcW w:w="916" w:type="dxa"/>
            <w:vMerge/>
            <w:vAlign w:val="center"/>
          </w:tcPr>
          <w:p w:rsidR="00753BAD" w:rsidRPr="005E43E1" w:rsidRDefault="00753BAD">
            <w:pPr>
              <w:ind w:leftChars="50" w:left="105" w:rightChars="50" w:right="105"/>
              <w:rPr>
                <w:rFonts w:ascii="宋体" w:hAnsi="宋体"/>
                <w:szCs w:val="21"/>
              </w:rPr>
            </w:pPr>
          </w:p>
        </w:tc>
        <w:tc>
          <w:tcPr>
            <w:tcW w:w="4329" w:type="dxa"/>
          </w:tcPr>
          <w:p w:rsidR="00753BAD" w:rsidRPr="005E43E1" w:rsidRDefault="00753BAD">
            <w:pPr>
              <w:ind w:leftChars="50" w:left="105" w:rightChars="50" w:right="105" w:firstLineChars="200" w:firstLine="420"/>
              <w:rPr>
                <w:rFonts w:ascii="宋体" w:hAnsi="宋体"/>
                <w:szCs w:val="21"/>
              </w:rPr>
            </w:pPr>
            <w:r w:rsidRPr="005E43E1">
              <w:rPr>
                <w:rFonts w:ascii="宋体" w:hAnsi="宋体" w:cs="宋体" w:hint="eastAsia"/>
                <w:kern w:val="0"/>
                <w:szCs w:val="21"/>
              </w:rPr>
              <w:t>主要负责人应对绩效评定工作全面负责。评定工作应形成正式文件，并将结果向所有部门、所属单位和从业人员通报，作为年度考评的重要依据。</w:t>
            </w:r>
          </w:p>
        </w:tc>
        <w:tc>
          <w:tcPr>
            <w:tcW w:w="567" w:type="dxa"/>
            <w:vAlign w:val="center"/>
          </w:tcPr>
          <w:p w:rsidR="00753BAD" w:rsidRPr="005E43E1" w:rsidRDefault="00753BAD">
            <w:pPr>
              <w:jc w:val="center"/>
              <w:rPr>
                <w:rFonts w:ascii="宋体" w:hAnsi="宋体"/>
                <w:szCs w:val="21"/>
              </w:rPr>
            </w:pPr>
            <w:r w:rsidRPr="005E43E1">
              <w:rPr>
                <w:rFonts w:ascii="宋体" w:hAnsi="宋体" w:hint="eastAsia"/>
                <w:szCs w:val="21"/>
              </w:rPr>
              <w:t>10</w:t>
            </w:r>
          </w:p>
        </w:tc>
        <w:tc>
          <w:tcPr>
            <w:tcW w:w="4536" w:type="dxa"/>
          </w:tcPr>
          <w:p w:rsidR="00753BAD" w:rsidRPr="005E43E1" w:rsidRDefault="00753BAD">
            <w:pPr>
              <w:widowControl/>
              <w:ind w:leftChars="50" w:left="105" w:rightChars="50" w:right="105" w:firstLineChars="200" w:firstLine="420"/>
              <w:jc w:val="left"/>
              <w:rPr>
                <w:rFonts w:ascii="宋体" w:hAnsi="宋体"/>
                <w:szCs w:val="21"/>
              </w:rPr>
            </w:pPr>
            <w:r w:rsidRPr="005E43E1">
              <w:rPr>
                <w:rFonts w:ascii="宋体" w:hAnsi="宋体" w:cs="宋体" w:hint="eastAsia"/>
                <w:kern w:val="0"/>
                <w:szCs w:val="21"/>
              </w:rPr>
              <w:t>主要负责人未组织和参与的，不得分；评定未形成正式文件的，扣5分；结果未通报的，扣5分；未纳入年度考评的，不得分。</w:t>
            </w: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c>
          <w:tcPr>
            <w:tcW w:w="851" w:type="dxa"/>
            <w:vMerge/>
            <w:vAlign w:val="center"/>
          </w:tcPr>
          <w:p w:rsidR="00753BAD" w:rsidRPr="005E43E1" w:rsidRDefault="00753BAD">
            <w:pPr>
              <w:ind w:leftChars="50" w:left="105" w:rightChars="50" w:right="105"/>
              <w:rPr>
                <w:rFonts w:ascii="宋体" w:hAnsi="宋体"/>
                <w:szCs w:val="21"/>
              </w:rPr>
            </w:pPr>
          </w:p>
        </w:tc>
        <w:tc>
          <w:tcPr>
            <w:tcW w:w="916" w:type="dxa"/>
            <w:vMerge/>
            <w:vAlign w:val="center"/>
          </w:tcPr>
          <w:p w:rsidR="00753BAD" w:rsidRPr="005E43E1" w:rsidRDefault="00753BAD">
            <w:pPr>
              <w:ind w:leftChars="50" w:left="105" w:rightChars="50" w:right="105"/>
              <w:rPr>
                <w:rFonts w:ascii="宋体" w:hAnsi="宋体"/>
                <w:szCs w:val="21"/>
              </w:rPr>
            </w:pPr>
          </w:p>
        </w:tc>
        <w:tc>
          <w:tcPr>
            <w:tcW w:w="4329" w:type="dxa"/>
          </w:tcPr>
          <w:p w:rsidR="00753BAD" w:rsidRPr="005E43E1" w:rsidRDefault="00753BAD">
            <w:pPr>
              <w:ind w:leftChars="50" w:left="105" w:rightChars="50" w:right="105" w:firstLineChars="200" w:firstLine="420"/>
              <w:rPr>
                <w:rFonts w:ascii="宋体" w:hAnsi="宋体" w:cs="宋体"/>
                <w:kern w:val="0"/>
                <w:szCs w:val="21"/>
              </w:rPr>
            </w:pPr>
            <w:r w:rsidRPr="005E43E1">
              <w:rPr>
                <w:rFonts w:ascii="宋体" w:hAnsi="宋体" w:cs="宋体" w:hint="eastAsia"/>
                <w:kern w:val="0"/>
                <w:szCs w:val="21"/>
              </w:rPr>
              <w:t>发生死亡事故后应重新进行评定。</w:t>
            </w:r>
          </w:p>
        </w:tc>
        <w:tc>
          <w:tcPr>
            <w:tcW w:w="567" w:type="dxa"/>
            <w:vAlign w:val="center"/>
          </w:tcPr>
          <w:p w:rsidR="00753BAD" w:rsidRPr="005E43E1" w:rsidRDefault="00753BAD">
            <w:pPr>
              <w:jc w:val="center"/>
              <w:rPr>
                <w:rFonts w:ascii="宋体" w:hAnsi="宋体"/>
                <w:szCs w:val="21"/>
              </w:rPr>
            </w:pPr>
            <w:r w:rsidRPr="005E43E1">
              <w:rPr>
                <w:rFonts w:ascii="宋体" w:hAnsi="宋体" w:hint="eastAsia"/>
                <w:szCs w:val="21"/>
              </w:rPr>
              <w:t>10</w:t>
            </w:r>
          </w:p>
        </w:tc>
        <w:tc>
          <w:tcPr>
            <w:tcW w:w="4536" w:type="dxa"/>
          </w:tcPr>
          <w:p w:rsidR="00753BAD" w:rsidRPr="005E43E1" w:rsidRDefault="00753BAD">
            <w:pPr>
              <w:widowControl/>
              <w:ind w:leftChars="50" w:left="105" w:rightChars="50" w:right="105" w:firstLineChars="200" w:firstLine="420"/>
              <w:jc w:val="left"/>
              <w:rPr>
                <w:rFonts w:ascii="宋体" w:hAnsi="宋体" w:cs="宋体"/>
                <w:kern w:val="0"/>
                <w:szCs w:val="21"/>
              </w:rPr>
            </w:pPr>
            <w:r w:rsidRPr="005E43E1">
              <w:rPr>
                <w:rFonts w:ascii="宋体" w:hAnsi="宋体" w:cs="宋体" w:hint="eastAsia"/>
                <w:kern w:val="0"/>
                <w:szCs w:val="21"/>
              </w:rPr>
              <w:t>未重新评定的，不得分。</w:t>
            </w: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rPr>
          <w:trHeight w:val="1195"/>
        </w:trPr>
        <w:tc>
          <w:tcPr>
            <w:tcW w:w="851" w:type="dxa"/>
            <w:vMerge/>
            <w:vAlign w:val="center"/>
          </w:tcPr>
          <w:p w:rsidR="00753BAD" w:rsidRPr="005E43E1" w:rsidRDefault="00753BAD">
            <w:pPr>
              <w:ind w:leftChars="50" w:left="105" w:rightChars="50" w:right="105"/>
              <w:rPr>
                <w:rFonts w:ascii="宋体" w:hAnsi="宋体"/>
                <w:szCs w:val="21"/>
              </w:rPr>
            </w:pPr>
          </w:p>
        </w:tc>
        <w:tc>
          <w:tcPr>
            <w:tcW w:w="916" w:type="dxa"/>
            <w:vAlign w:val="center"/>
          </w:tcPr>
          <w:p w:rsidR="00753BAD" w:rsidRPr="005E43E1" w:rsidRDefault="00753BAD">
            <w:pPr>
              <w:ind w:leftChars="50" w:left="105" w:rightChars="50" w:right="105"/>
              <w:rPr>
                <w:rFonts w:ascii="宋体" w:hAnsi="宋体"/>
                <w:szCs w:val="21"/>
              </w:rPr>
            </w:pPr>
            <w:r w:rsidRPr="005E43E1">
              <w:rPr>
                <w:rFonts w:ascii="宋体" w:hAnsi="宋体" w:hint="eastAsia"/>
                <w:szCs w:val="21"/>
              </w:rPr>
              <w:t>13.2持续改进</w:t>
            </w:r>
          </w:p>
        </w:tc>
        <w:tc>
          <w:tcPr>
            <w:tcW w:w="4329" w:type="dxa"/>
          </w:tcPr>
          <w:p w:rsidR="00753BAD" w:rsidRPr="005E43E1" w:rsidRDefault="00753BAD">
            <w:pPr>
              <w:widowControl/>
              <w:ind w:leftChars="50" w:left="105" w:rightChars="50" w:right="105" w:firstLineChars="200" w:firstLine="420"/>
              <w:jc w:val="left"/>
              <w:rPr>
                <w:rFonts w:ascii="宋体" w:hAnsi="宋体" w:cs="宋体"/>
                <w:kern w:val="0"/>
                <w:szCs w:val="21"/>
              </w:rPr>
            </w:pPr>
            <w:r w:rsidRPr="005E43E1">
              <w:rPr>
                <w:rFonts w:ascii="宋体" w:hAnsi="宋体" w:cs="宋体" w:hint="eastAsia"/>
                <w:kern w:val="0"/>
                <w:szCs w:val="21"/>
              </w:rPr>
              <w:t>企业应根据安全生产标准化的评定结果和安全生产预警指数系统所反映的趋势，对安全生产目标、指标、规章制度、操作规程等进行修改完善，持续改进，不断提高安全绩效。</w:t>
            </w:r>
          </w:p>
        </w:tc>
        <w:tc>
          <w:tcPr>
            <w:tcW w:w="567" w:type="dxa"/>
          </w:tcPr>
          <w:p w:rsidR="00753BAD" w:rsidRPr="005E43E1" w:rsidRDefault="00753BAD">
            <w:pPr>
              <w:widowControl/>
              <w:jc w:val="right"/>
              <w:rPr>
                <w:rFonts w:ascii="宋体" w:hAnsi="宋体" w:cs="宋体"/>
                <w:kern w:val="0"/>
                <w:szCs w:val="21"/>
              </w:rPr>
            </w:pPr>
          </w:p>
          <w:p w:rsidR="00753BAD" w:rsidRPr="005E43E1" w:rsidRDefault="00753BAD">
            <w:pPr>
              <w:widowControl/>
              <w:jc w:val="right"/>
              <w:rPr>
                <w:rFonts w:ascii="宋体" w:hAnsi="宋体" w:cs="宋体"/>
                <w:kern w:val="0"/>
                <w:szCs w:val="21"/>
              </w:rPr>
            </w:pPr>
          </w:p>
          <w:p w:rsidR="00753BAD" w:rsidRPr="005E43E1" w:rsidRDefault="00753BAD">
            <w:pPr>
              <w:widowControl/>
              <w:jc w:val="right"/>
              <w:rPr>
                <w:rFonts w:ascii="宋体" w:hAnsi="宋体" w:cs="宋体"/>
                <w:kern w:val="0"/>
                <w:szCs w:val="21"/>
              </w:rPr>
            </w:pPr>
          </w:p>
          <w:p w:rsidR="00753BAD" w:rsidRPr="005E43E1" w:rsidRDefault="00753BAD">
            <w:pPr>
              <w:widowControl/>
              <w:jc w:val="center"/>
              <w:rPr>
                <w:rFonts w:ascii="宋体" w:hAnsi="宋体" w:cs="宋体"/>
                <w:kern w:val="0"/>
                <w:szCs w:val="21"/>
              </w:rPr>
            </w:pPr>
            <w:r w:rsidRPr="005E43E1">
              <w:rPr>
                <w:rFonts w:ascii="宋体" w:hAnsi="宋体" w:cs="宋体" w:hint="eastAsia"/>
                <w:kern w:val="0"/>
                <w:szCs w:val="21"/>
              </w:rPr>
              <w:t>10</w:t>
            </w:r>
          </w:p>
        </w:tc>
        <w:tc>
          <w:tcPr>
            <w:tcW w:w="4536" w:type="dxa"/>
          </w:tcPr>
          <w:p w:rsidR="00753BAD" w:rsidRPr="005E43E1" w:rsidRDefault="00753BAD">
            <w:pPr>
              <w:widowControl/>
              <w:ind w:leftChars="50" w:left="105" w:rightChars="50" w:right="105" w:firstLineChars="200" w:firstLine="420"/>
              <w:jc w:val="left"/>
              <w:rPr>
                <w:rFonts w:ascii="宋体" w:hAnsi="宋体" w:cs="宋体"/>
                <w:kern w:val="0"/>
                <w:szCs w:val="21"/>
              </w:rPr>
            </w:pPr>
            <w:r w:rsidRPr="005E43E1">
              <w:rPr>
                <w:rFonts w:ascii="宋体" w:hAnsi="宋体" w:cs="宋体" w:hint="eastAsia"/>
                <w:kern w:val="0"/>
                <w:szCs w:val="21"/>
              </w:rPr>
              <w:t>未进行安全标准化系统持续改进的，不得分；未制定完善安全标准化工作计划和措施的，扣5分；修订完善的记录与安全生产标准化系统评定结果不一致的，每处扣1分。</w:t>
            </w:r>
          </w:p>
        </w:tc>
        <w:tc>
          <w:tcPr>
            <w:tcW w:w="1581" w:type="dxa"/>
          </w:tcPr>
          <w:p w:rsidR="00753BAD" w:rsidRPr="005E43E1" w:rsidRDefault="00753BAD">
            <w:pPr>
              <w:rPr>
                <w:rFonts w:ascii="宋体" w:hAnsi="宋体"/>
                <w:szCs w:val="21"/>
              </w:rPr>
            </w:pPr>
          </w:p>
        </w:tc>
        <w:tc>
          <w:tcPr>
            <w:tcW w:w="360" w:type="dxa"/>
          </w:tcPr>
          <w:p w:rsidR="00753BAD" w:rsidRPr="005E43E1" w:rsidRDefault="00753BAD">
            <w:pPr>
              <w:jc w:val="center"/>
              <w:rPr>
                <w:rFonts w:ascii="宋体" w:hAnsi="宋体"/>
                <w:szCs w:val="21"/>
              </w:rPr>
            </w:pPr>
          </w:p>
        </w:tc>
        <w:tc>
          <w:tcPr>
            <w:tcW w:w="540" w:type="dxa"/>
            <w:vAlign w:val="center"/>
          </w:tcPr>
          <w:p w:rsidR="00753BAD" w:rsidRPr="005E43E1" w:rsidRDefault="00753BAD">
            <w:pPr>
              <w:jc w:val="center"/>
              <w:rPr>
                <w:rFonts w:ascii="宋体" w:hAnsi="宋体"/>
                <w:szCs w:val="21"/>
              </w:rPr>
            </w:pPr>
          </w:p>
        </w:tc>
      </w:tr>
      <w:tr w:rsidR="00753BAD" w:rsidRPr="005E43E1">
        <w:tc>
          <w:tcPr>
            <w:tcW w:w="6096" w:type="dxa"/>
            <w:gridSpan w:val="3"/>
            <w:vAlign w:val="center"/>
          </w:tcPr>
          <w:p w:rsidR="00753BAD" w:rsidRPr="005E43E1" w:rsidRDefault="00753BAD">
            <w:pPr>
              <w:ind w:leftChars="50" w:left="105" w:rightChars="50" w:right="105" w:firstLineChars="200" w:firstLine="422"/>
              <w:rPr>
                <w:rFonts w:ascii="宋体" w:hAnsi="宋体"/>
                <w:b/>
                <w:szCs w:val="21"/>
              </w:rPr>
            </w:pPr>
            <w:r w:rsidRPr="005E43E1">
              <w:rPr>
                <w:rFonts w:ascii="宋体" w:hAnsi="宋体" w:hint="eastAsia"/>
                <w:b/>
                <w:szCs w:val="21"/>
              </w:rPr>
              <w:t>小计</w:t>
            </w:r>
          </w:p>
        </w:tc>
        <w:tc>
          <w:tcPr>
            <w:tcW w:w="567" w:type="dxa"/>
            <w:vAlign w:val="center"/>
          </w:tcPr>
          <w:p w:rsidR="00753BAD" w:rsidRPr="005E43E1" w:rsidRDefault="00753BAD">
            <w:pPr>
              <w:jc w:val="center"/>
              <w:rPr>
                <w:rFonts w:ascii="宋体" w:hAnsi="宋体"/>
                <w:b/>
                <w:szCs w:val="21"/>
              </w:rPr>
            </w:pPr>
            <w:r w:rsidRPr="005E43E1">
              <w:rPr>
                <w:rFonts w:ascii="宋体" w:hAnsi="宋体" w:hint="eastAsia"/>
                <w:b/>
                <w:szCs w:val="21"/>
              </w:rPr>
              <w:t>40</w:t>
            </w:r>
          </w:p>
        </w:tc>
        <w:tc>
          <w:tcPr>
            <w:tcW w:w="6117" w:type="dxa"/>
            <w:gridSpan w:val="2"/>
            <w:vAlign w:val="center"/>
          </w:tcPr>
          <w:p w:rsidR="00753BAD" w:rsidRPr="005E43E1" w:rsidRDefault="00753BAD">
            <w:pPr>
              <w:ind w:leftChars="50" w:left="105" w:rightChars="50" w:right="105" w:firstLineChars="200" w:firstLine="422"/>
              <w:rPr>
                <w:rFonts w:ascii="宋体" w:hAnsi="宋体"/>
                <w:szCs w:val="21"/>
              </w:rPr>
            </w:pPr>
            <w:r w:rsidRPr="005E43E1">
              <w:rPr>
                <w:rFonts w:ascii="宋体" w:hAnsi="宋体" w:hint="eastAsia"/>
                <w:b/>
                <w:szCs w:val="21"/>
              </w:rPr>
              <w:t>得分小计</w:t>
            </w:r>
          </w:p>
        </w:tc>
        <w:tc>
          <w:tcPr>
            <w:tcW w:w="360" w:type="dxa"/>
            <w:vAlign w:val="center"/>
          </w:tcPr>
          <w:p w:rsidR="00753BAD" w:rsidRPr="005E43E1" w:rsidRDefault="00753BAD">
            <w:pPr>
              <w:jc w:val="center"/>
              <w:rPr>
                <w:rFonts w:ascii="宋体" w:hAnsi="宋体"/>
                <w:szCs w:val="21"/>
              </w:rPr>
            </w:pPr>
          </w:p>
        </w:tc>
        <w:tc>
          <w:tcPr>
            <w:tcW w:w="540" w:type="dxa"/>
          </w:tcPr>
          <w:p w:rsidR="00753BAD" w:rsidRPr="005E43E1" w:rsidRDefault="00753BAD">
            <w:pPr>
              <w:jc w:val="center"/>
              <w:rPr>
                <w:rFonts w:ascii="宋体" w:hAnsi="宋体"/>
                <w:szCs w:val="21"/>
              </w:rPr>
            </w:pPr>
          </w:p>
        </w:tc>
      </w:tr>
      <w:tr w:rsidR="00753BAD" w:rsidRPr="005E43E1">
        <w:tc>
          <w:tcPr>
            <w:tcW w:w="6096" w:type="dxa"/>
            <w:gridSpan w:val="3"/>
            <w:vAlign w:val="center"/>
          </w:tcPr>
          <w:p w:rsidR="00753BAD" w:rsidRPr="005E43E1" w:rsidRDefault="00753BAD">
            <w:pPr>
              <w:ind w:leftChars="50" w:left="105" w:rightChars="50" w:right="105" w:firstLineChars="200" w:firstLine="422"/>
              <w:rPr>
                <w:rFonts w:ascii="宋体" w:hAnsi="宋体"/>
                <w:b/>
                <w:szCs w:val="21"/>
              </w:rPr>
            </w:pPr>
            <w:r w:rsidRPr="005E43E1">
              <w:rPr>
                <w:rFonts w:ascii="宋体" w:hAnsi="宋体" w:hint="eastAsia"/>
                <w:b/>
                <w:szCs w:val="21"/>
              </w:rPr>
              <w:t>总计</w:t>
            </w:r>
          </w:p>
        </w:tc>
        <w:tc>
          <w:tcPr>
            <w:tcW w:w="567" w:type="dxa"/>
            <w:vAlign w:val="center"/>
          </w:tcPr>
          <w:p w:rsidR="00753BAD" w:rsidRPr="005E43E1" w:rsidRDefault="00753BAD">
            <w:pPr>
              <w:jc w:val="center"/>
              <w:rPr>
                <w:rFonts w:ascii="宋体" w:hAnsi="宋体"/>
                <w:b/>
                <w:szCs w:val="21"/>
              </w:rPr>
            </w:pPr>
            <w:r w:rsidRPr="005E43E1">
              <w:rPr>
                <w:rFonts w:ascii="宋体" w:hAnsi="宋体" w:hint="eastAsia"/>
                <w:b/>
                <w:szCs w:val="21"/>
              </w:rPr>
              <w:t>1000</w:t>
            </w:r>
          </w:p>
        </w:tc>
        <w:tc>
          <w:tcPr>
            <w:tcW w:w="6117" w:type="dxa"/>
            <w:gridSpan w:val="2"/>
            <w:vAlign w:val="center"/>
          </w:tcPr>
          <w:p w:rsidR="00753BAD" w:rsidRPr="005E43E1" w:rsidRDefault="00753BAD">
            <w:pPr>
              <w:ind w:leftChars="50" w:left="105" w:rightChars="50" w:right="105" w:firstLineChars="200" w:firstLine="422"/>
              <w:rPr>
                <w:rFonts w:ascii="宋体" w:hAnsi="宋体"/>
                <w:szCs w:val="21"/>
              </w:rPr>
            </w:pPr>
            <w:r w:rsidRPr="005E43E1">
              <w:rPr>
                <w:rFonts w:ascii="宋体" w:hAnsi="宋体" w:hint="eastAsia"/>
                <w:b/>
                <w:szCs w:val="21"/>
              </w:rPr>
              <w:t>得分总计</w:t>
            </w:r>
          </w:p>
        </w:tc>
        <w:tc>
          <w:tcPr>
            <w:tcW w:w="360" w:type="dxa"/>
            <w:vAlign w:val="center"/>
          </w:tcPr>
          <w:p w:rsidR="00753BAD" w:rsidRPr="005E43E1" w:rsidRDefault="00753BAD">
            <w:pPr>
              <w:jc w:val="center"/>
              <w:rPr>
                <w:rFonts w:ascii="宋体" w:hAnsi="宋体"/>
                <w:szCs w:val="21"/>
              </w:rPr>
            </w:pPr>
          </w:p>
        </w:tc>
        <w:tc>
          <w:tcPr>
            <w:tcW w:w="540" w:type="dxa"/>
          </w:tcPr>
          <w:p w:rsidR="00753BAD" w:rsidRPr="005E43E1" w:rsidRDefault="00753BAD">
            <w:pPr>
              <w:jc w:val="center"/>
              <w:rPr>
                <w:rFonts w:ascii="宋体" w:hAnsi="宋体"/>
                <w:szCs w:val="21"/>
              </w:rPr>
            </w:pPr>
          </w:p>
        </w:tc>
      </w:tr>
    </w:tbl>
    <w:p w:rsidR="004441B6" w:rsidRPr="005E43E1" w:rsidRDefault="004441B6">
      <w:pPr>
        <w:rPr>
          <w:rFonts w:ascii="宋体" w:hAnsi="宋体"/>
          <w:szCs w:val="21"/>
        </w:rPr>
      </w:pPr>
    </w:p>
    <w:p w:rsidR="004441B6" w:rsidRPr="005E43E1" w:rsidRDefault="004441B6">
      <w:pPr>
        <w:rPr>
          <w:rFonts w:ascii="宋体" w:hAnsi="宋体"/>
          <w:szCs w:val="21"/>
        </w:rPr>
        <w:sectPr w:rsidR="004441B6" w:rsidRPr="005E43E1">
          <w:pgSz w:w="16838" w:h="11906" w:orient="landscape"/>
          <w:pgMar w:top="1701" w:right="1588" w:bottom="1588" w:left="1588" w:header="0" w:footer="907" w:gutter="0"/>
          <w:cols w:space="720"/>
          <w:docGrid w:type="lines" w:linePitch="312"/>
        </w:sectPr>
      </w:pPr>
    </w:p>
    <w:p w:rsidR="004441B6" w:rsidRPr="005E43E1" w:rsidRDefault="004441B6">
      <w:pPr>
        <w:rPr>
          <w:rFonts w:ascii="宋体" w:hAnsi="宋体"/>
          <w:sz w:val="24"/>
          <w:szCs w:val="24"/>
        </w:rPr>
      </w:pPr>
      <w:r w:rsidRPr="005E43E1">
        <w:rPr>
          <w:rFonts w:ascii="宋体" w:hAnsi="宋体" w:hint="eastAsia"/>
          <w:sz w:val="24"/>
          <w:szCs w:val="24"/>
        </w:rPr>
        <w:t>附表</w:t>
      </w:r>
    </w:p>
    <w:p w:rsidR="004441B6" w:rsidRPr="005E43E1" w:rsidRDefault="004441B6">
      <w:pPr>
        <w:jc w:val="center"/>
        <w:rPr>
          <w:rFonts w:ascii="宋体" w:hAnsi="宋体"/>
          <w:b/>
          <w:sz w:val="28"/>
          <w:szCs w:val="28"/>
        </w:rPr>
      </w:pPr>
      <w:r w:rsidRPr="005E43E1">
        <w:rPr>
          <w:rFonts w:ascii="宋体" w:hAnsi="宋体" w:cs="宋体" w:hint="eastAsia"/>
          <w:b/>
          <w:bCs/>
          <w:sz w:val="28"/>
          <w:szCs w:val="28"/>
        </w:rPr>
        <w:t>自评扣分点及原因说明汇总表</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70"/>
        <w:gridCol w:w="1891"/>
        <w:gridCol w:w="1891"/>
        <w:gridCol w:w="4208"/>
        <w:gridCol w:w="3975"/>
        <w:gridCol w:w="1403"/>
      </w:tblGrid>
      <w:tr w:rsidR="004441B6" w:rsidRPr="005E43E1">
        <w:trPr>
          <w:trHeight w:val="568"/>
          <w:jc w:val="center"/>
        </w:trPr>
        <w:tc>
          <w:tcPr>
            <w:tcW w:w="870" w:type="dxa"/>
            <w:vAlign w:val="center"/>
          </w:tcPr>
          <w:p w:rsidR="004441B6" w:rsidRPr="005E43E1" w:rsidRDefault="004441B6">
            <w:pPr>
              <w:jc w:val="center"/>
              <w:rPr>
                <w:rFonts w:ascii="宋体" w:hAnsi="宋体"/>
                <w:b/>
                <w:szCs w:val="21"/>
              </w:rPr>
            </w:pPr>
            <w:r w:rsidRPr="005E43E1">
              <w:rPr>
                <w:rFonts w:ascii="宋体" w:hAnsi="宋体" w:hint="eastAsia"/>
                <w:b/>
                <w:szCs w:val="21"/>
              </w:rPr>
              <w:t>序号</w:t>
            </w:r>
          </w:p>
        </w:tc>
        <w:tc>
          <w:tcPr>
            <w:tcW w:w="1891" w:type="dxa"/>
            <w:vAlign w:val="center"/>
          </w:tcPr>
          <w:p w:rsidR="004441B6" w:rsidRPr="005E43E1" w:rsidRDefault="004441B6">
            <w:pPr>
              <w:jc w:val="center"/>
              <w:rPr>
                <w:rFonts w:ascii="宋体" w:hAnsi="宋体"/>
                <w:b/>
                <w:szCs w:val="21"/>
              </w:rPr>
            </w:pPr>
            <w:r w:rsidRPr="005E43E1">
              <w:rPr>
                <w:rFonts w:ascii="宋体" w:hAnsi="宋体" w:hint="eastAsia"/>
                <w:b/>
                <w:szCs w:val="21"/>
              </w:rPr>
              <w:t>考评类目</w:t>
            </w:r>
          </w:p>
        </w:tc>
        <w:tc>
          <w:tcPr>
            <w:tcW w:w="1891" w:type="dxa"/>
            <w:vAlign w:val="center"/>
          </w:tcPr>
          <w:p w:rsidR="004441B6" w:rsidRPr="005E43E1" w:rsidRDefault="004441B6">
            <w:pPr>
              <w:jc w:val="center"/>
              <w:rPr>
                <w:rFonts w:ascii="宋体" w:hAnsi="宋体"/>
                <w:b/>
                <w:szCs w:val="21"/>
              </w:rPr>
            </w:pPr>
            <w:r w:rsidRPr="005E43E1">
              <w:rPr>
                <w:rFonts w:ascii="宋体" w:hAnsi="宋体" w:hint="eastAsia"/>
                <w:b/>
                <w:szCs w:val="21"/>
              </w:rPr>
              <w:t>考评项目</w:t>
            </w:r>
          </w:p>
        </w:tc>
        <w:tc>
          <w:tcPr>
            <w:tcW w:w="4208" w:type="dxa"/>
            <w:vAlign w:val="center"/>
          </w:tcPr>
          <w:p w:rsidR="004441B6" w:rsidRPr="005E43E1" w:rsidRDefault="004441B6">
            <w:pPr>
              <w:jc w:val="center"/>
              <w:rPr>
                <w:rFonts w:ascii="宋体" w:hAnsi="宋体"/>
                <w:b/>
                <w:szCs w:val="21"/>
              </w:rPr>
            </w:pPr>
            <w:r w:rsidRPr="005E43E1">
              <w:rPr>
                <w:rFonts w:ascii="宋体" w:hAnsi="宋体" w:hint="eastAsia"/>
                <w:b/>
                <w:szCs w:val="21"/>
              </w:rPr>
              <w:t>考评内容</w:t>
            </w:r>
          </w:p>
        </w:tc>
        <w:tc>
          <w:tcPr>
            <w:tcW w:w="3975" w:type="dxa"/>
            <w:vAlign w:val="center"/>
          </w:tcPr>
          <w:p w:rsidR="004441B6" w:rsidRPr="005E43E1" w:rsidRDefault="004441B6">
            <w:pPr>
              <w:jc w:val="center"/>
              <w:rPr>
                <w:rFonts w:ascii="宋体" w:hAnsi="宋体"/>
                <w:b/>
                <w:szCs w:val="21"/>
              </w:rPr>
            </w:pPr>
            <w:r w:rsidRPr="005E43E1">
              <w:rPr>
                <w:rFonts w:ascii="宋体" w:hAnsi="宋体" w:hint="eastAsia"/>
                <w:b/>
                <w:szCs w:val="21"/>
              </w:rPr>
              <w:t>扣分说明</w:t>
            </w:r>
          </w:p>
        </w:tc>
        <w:tc>
          <w:tcPr>
            <w:tcW w:w="1403" w:type="dxa"/>
            <w:vAlign w:val="center"/>
          </w:tcPr>
          <w:p w:rsidR="004441B6" w:rsidRPr="005E43E1" w:rsidRDefault="004441B6">
            <w:pPr>
              <w:jc w:val="center"/>
              <w:rPr>
                <w:rFonts w:ascii="宋体" w:hAnsi="宋体"/>
                <w:b/>
                <w:szCs w:val="21"/>
              </w:rPr>
            </w:pPr>
            <w:r w:rsidRPr="005E43E1">
              <w:rPr>
                <w:rFonts w:ascii="宋体" w:hAnsi="宋体" w:hint="eastAsia"/>
                <w:b/>
                <w:szCs w:val="21"/>
              </w:rPr>
              <w:t>扣分分值</w:t>
            </w:r>
          </w:p>
        </w:tc>
      </w:tr>
      <w:tr w:rsidR="004441B6" w:rsidRPr="005E43E1">
        <w:trPr>
          <w:trHeight w:val="588"/>
          <w:jc w:val="center"/>
        </w:trPr>
        <w:tc>
          <w:tcPr>
            <w:tcW w:w="870" w:type="dxa"/>
          </w:tcPr>
          <w:p w:rsidR="004441B6" w:rsidRPr="005E43E1" w:rsidRDefault="004441B6">
            <w:pPr>
              <w:rPr>
                <w:rFonts w:ascii="宋体" w:hAnsi="宋体"/>
                <w:szCs w:val="21"/>
              </w:rPr>
            </w:pPr>
          </w:p>
        </w:tc>
        <w:tc>
          <w:tcPr>
            <w:tcW w:w="1891" w:type="dxa"/>
          </w:tcPr>
          <w:p w:rsidR="004441B6" w:rsidRPr="005E43E1" w:rsidRDefault="004441B6">
            <w:pPr>
              <w:rPr>
                <w:rFonts w:ascii="宋体" w:hAnsi="宋体"/>
                <w:szCs w:val="21"/>
              </w:rPr>
            </w:pPr>
          </w:p>
        </w:tc>
        <w:tc>
          <w:tcPr>
            <w:tcW w:w="1891" w:type="dxa"/>
          </w:tcPr>
          <w:p w:rsidR="004441B6" w:rsidRPr="005E43E1" w:rsidRDefault="004441B6">
            <w:pPr>
              <w:rPr>
                <w:rFonts w:ascii="宋体" w:hAnsi="宋体"/>
                <w:szCs w:val="21"/>
              </w:rPr>
            </w:pPr>
          </w:p>
        </w:tc>
        <w:tc>
          <w:tcPr>
            <w:tcW w:w="4208" w:type="dxa"/>
          </w:tcPr>
          <w:p w:rsidR="004441B6" w:rsidRPr="005E43E1" w:rsidRDefault="004441B6">
            <w:pPr>
              <w:rPr>
                <w:rFonts w:ascii="宋体" w:hAnsi="宋体"/>
                <w:szCs w:val="21"/>
              </w:rPr>
            </w:pPr>
          </w:p>
        </w:tc>
        <w:tc>
          <w:tcPr>
            <w:tcW w:w="3975" w:type="dxa"/>
          </w:tcPr>
          <w:p w:rsidR="004441B6" w:rsidRPr="005E43E1" w:rsidRDefault="004441B6">
            <w:pPr>
              <w:rPr>
                <w:rFonts w:ascii="宋体" w:hAnsi="宋体"/>
                <w:szCs w:val="21"/>
              </w:rPr>
            </w:pPr>
          </w:p>
        </w:tc>
        <w:tc>
          <w:tcPr>
            <w:tcW w:w="1403" w:type="dxa"/>
          </w:tcPr>
          <w:p w:rsidR="004441B6" w:rsidRPr="005E43E1" w:rsidRDefault="004441B6">
            <w:pPr>
              <w:rPr>
                <w:rFonts w:ascii="宋体" w:hAnsi="宋体"/>
                <w:szCs w:val="21"/>
              </w:rPr>
            </w:pPr>
          </w:p>
        </w:tc>
      </w:tr>
      <w:tr w:rsidR="004441B6" w:rsidRPr="005E43E1">
        <w:trPr>
          <w:trHeight w:val="588"/>
          <w:jc w:val="center"/>
        </w:trPr>
        <w:tc>
          <w:tcPr>
            <w:tcW w:w="870" w:type="dxa"/>
          </w:tcPr>
          <w:p w:rsidR="004441B6" w:rsidRPr="005E43E1" w:rsidRDefault="004441B6">
            <w:pPr>
              <w:rPr>
                <w:rFonts w:ascii="宋体" w:hAnsi="宋体"/>
                <w:szCs w:val="21"/>
              </w:rPr>
            </w:pPr>
          </w:p>
        </w:tc>
        <w:tc>
          <w:tcPr>
            <w:tcW w:w="1891" w:type="dxa"/>
          </w:tcPr>
          <w:p w:rsidR="004441B6" w:rsidRPr="005E43E1" w:rsidRDefault="004441B6">
            <w:pPr>
              <w:rPr>
                <w:rFonts w:ascii="宋体" w:hAnsi="宋体"/>
                <w:szCs w:val="21"/>
              </w:rPr>
            </w:pPr>
          </w:p>
        </w:tc>
        <w:tc>
          <w:tcPr>
            <w:tcW w:w="1891" w:type="dxa"/>
          </w:tcPr>
          <w:p w:rsidR="004441B6" w:rsidRPr="005E43E1" w:rsidRDefault="004441B6">
            <w:pPr>
              <w:rPr>
                <w:rFonts w:ascii="宋体" w:hAnsi="宋体"/>
                <w:szCs w:val="21"/>
              </w:rPr>
            </w:pPr>
          </w:p>
        </w:tc>
        <w:tc>
          <w:tcPr>
            <w:tcW w:w="4208" w:type="dxa"/>
          </w:tcPr>
          <w:p w:rsidR="004441B6" w:rsidRPr="005E43E1" w:rsidRDefault="004441B6">
            <w:pPr>
              <w:rPr>
                <w:rFonts w:ascii="宋体" w:hAnsi="宋体"/>
                <w:szCs w:val="21"/>
              </w:rPr>
            </w:pPr>
          </w:p>
        </w:tc>
        <w:tc>
          <w:tcPr>
            <w:tcW w:w="3975" w:type="dxa"/>
          </w:tcPr>
          <w:p w:rsidR="004441B6" w:rsidRPr="005E43E1" w:rsidRDefault="004441B6">
            <w:pPr>
              <w:rPr>
                <w:rFonts w:ascii="宋体" w:hAnsi="宋体"/>
                <w:szCs w:val="21"/>
              </w:rPr>
            </w:pPr>
          </w:p>
        </w:tc>
        <w:tc>
          <w:tcPr>
            <w:tcW w:w="1403" w:type="dxa"/>
          </w:tcPr>
          <w:p w:rsidR="004441B6" w:rsidRPr="005E43E1" w:rsidRDefault="004441B6">
            <w:pPr>
              <w:rPr>
                <w:rFonts w:ascii="宋体" w:hAnsi="宋体"/>
                <w:szCs w:val="21"/>
              </w:rPr>
            </w:pPr>
          </w:p>
        </w:tc>
      </w:tr>
      <w:tr w:rsidR="004441B6" w:rsidRPr="005E43E1">
        <w:trPr>
          <w:trHeight w:val="568"/>
          <w:jc w:val="center"/>
        </w:trPr>
        <w:tc>
          <w:tcPr>
            <w:tcW w:w="870" w:type="dxa"/>
          </w:tcPr>
          <w:p w:rsidR="004441B6" w:rsidRPr="005E43E1" w:rsidRDefault="004441B6">
            <w:pPr>
              <w:rPr>
                <w:rFonts w:ascii="宋体" w:hAnsi="宋体"/>
                <w:szCs w:val="21"/>
              </w:rPr>
            </w:pPr>
          </w:p>
        </w:tc>
        <w:tc>
          <w:tcPr>
            <w:tcW w:w="1891" w:type="dxa"/>
          </w:tcPr>
          <w:p w:rsidR="004441B6" w:rsidRPr="005E43E1" w:rsidRDefault="004441B6">
            <w:pPr>
              <w:rPr>
                <w:rFonts w:ascii="宋体" w:hAnsi="宋体"/>
                <w:szCs w:val="21"/>
              </w:rPr>
            </w:pPr>
          </w:p>
        </w:tc>
        <w:tc>
          <w:tcPr>
            <w:tcW w:w="1891" w:type="dxa"/>
          </w:tcPr>
          <w:p w:rsidR="004441B6" w:rsidRPr="005E43E1" w:rsidRDefault="004441B6">
            <w:pPr>
              <w:rPr>
                <w:rFonts w:ascii="宋体" w:hAnsi="宋体"/>
                <w:szCs w:val="21"/>
              </w:rPr>
            </w:pPr>
          </w:p>
        </w:tc>
        <w:tc>
          <w:tcPr>
            <w:tcW w:w="4208" w:type="dxa"/>
          </w:tcPr>
          <w:p w:rsidR="004441B6" w:rsidRPr="005E43E1" w:rsidRDefault="004441B6">
            <w:pPr>
              <w:rPr>
                <w:rFonts w:ascii="宋体" w:hAnsi="宋体"/>
                <w:szCs w:val="21"/>
              </w:rPr>
            </w:pPr>
          </w:p>
        </w:tc>
        <w:tc>
          <w:tcPr>
            <w:tcW w:w="3975" w:type="dxa"/>
          </w:tcPr>
          <w:p w:rsidR="004441B6" w:rsidRPr="005E43E1" w:rsidRDefault="004441B6">
            <w:pPr>
              <w:rPr>
                <w:rFonts w:ascii="宋体" w:hAnsi="宋体"/>
                <w:szCs w:val="21"/>
              </w:rPr>
            </w:pPr>
          </w:p>
        </w:tc>
        <w:tc>
          <w:tcPr>
            <w:tcW w:w="1403" w:type="dxa"/>
          </w:tcPr>
          <w:p w:rsidR="004441B6" w:rsidRPr="005E43E1" w:rsidRDefault="004441B6">
            <w:pPr>
              <w:rPr>
                <w:rFonts w:ascii="宋体" w:hAnsi="宋体"/>
                <w:szCs w:val="21"/>
              </w:rPr>
            </w:pPr>
          </w:p>
        </w:tc>
      </w:tr>
      <w:tr w:rsidR="004441B6" w:rsidRPr="005E43E1">
        <w:trPr>
          <w:trHeight w:val="588"/>
          <w:jc w:val="center"/>
        </w:trPr>
        <w:tc>
          <w:tcPr>
            <w:tcW w:w="870" w:type="dxa"/>
          </w:tcPr>
          <w:p w:rsidR="004441B6" w:rsidRPr="005E43E1" w:rsidRDefault="004441B6">
            <w:pPr>
              <w:rPr>
                <w:rFonts w:ascii="宋体" w:hAnsi="宋体"/>
                <w:szCs w:val="21"/>
              </w:rPr>
            </w:pPr>
          </w:p>
        </w:tc>
        <w:tc>
          <w:tcPr>
            <w:tcW w:w="1891" w:type="dxa"/>
          </w:tcPr>
          <w:p w:rsidR="004441B6" w:rsidRPr="005E43E1" w:rsidRDefault="004441B6">
            <w:pPr>
              <w:rPr>
                <w:rFonts w:ascii="宋体" w:hAnsi="宋体"/>
                <w:szCs w:val="21"/>
              </w:rPr>
            </w:pPr>
          </w:p>
        </w:tc>
        <w:tc>
          <w:tcPr>
            <w:tcW w:w="1891" w:type="dxa"/>
          </w:tcPr>
          <w:p w:rsidR="004441B6" w:rsidRPr="005E43E1" w:rsidRDefault="004441B6">
            <w:pPr>
              <w:rPr>
                <w:rFonts w:ascii="宋体" w:hAnsi="宋体"/>
                <w:szCs w:val="21"/>
              </w:rPr>
            </w:pPr>
          </w:p>
        </w:tc>
        <w:tc>
          <w:tcPr>
            <w:tcW w:w="4208" w:type="dxa"/>
          </w:tcPr>
          <w:p w:rsidR="004441B6" w:rsidRPr="005E43E1" w:rsidRDefault="004441B6">
            <w:pPr>
              <w:rPr>
                <w:rFonts w:ascii="宋体" w:hAnsi="宋体"/>
                <w:szCs w:val="21"/>
              </w:rPr>
            </w:pPr>
          </w:p>
        </w:tc>
        <w:tc>
          <w:tcPr>
            <w:tcW w:w="3975" w:type="dxa"/>
          </w:tcPr>
          <w:p w:rsidR="004441B6" w:rsidRPr="005E43E1" w:rsidRDefault="004441B6">
            <w:pPr>
              <w:rPr>
                <w:rFonts w:ascii="宋体" w:hAnsi="宋体"/>
                <w:szCs w:val="21"/>
              </w:rPr>
            </w:pPr>
          </w:p>
        </w:tc>
        <w:tc>
          <w:tcPr>
            <w:tcW w:w="1403" w:type="dxa"/>
          </w:tcPr>
          <w:p w:rsidR="004441B6" w:rsidRPr="005E43E1" w:rsidRDefault="004441B6">
            <w:pPr>
              <w:rPr>
                <w:rFonts w:ascii="宋体" w:hAnsi="宋体"/>
                <w:szCs w:val="21"/>
              </w:rPr>
            </w:pPr>
          </w:p>
        </w:tc>
      </w:tr>
      <w:tr w:rsidR="004441B6" w:rsidRPr="005E43E1">
        <w:trPr>
          <w:trHeight w:val="588"/>
          <w:jc w:val="center"/>
        </w:trPr>
        <w:tc>
          <w:tcPr>
            <w:tcW w:w="870" w:type="dxa"/>
          </w:tcPr>
          <w:p w:rsidR="004441B6" w:rsidRPr="005E43E1" w:rsidRDefault="004441B6">
            <w:pPr>
              <w:rPr>
                <w:rFonts w:ascii="宋体" w:hAnsi="宋体"/>
                <w:szCs w:val="21"/>
              </w:rPr>
            </w:pPr>
          </w:p>
        </w:tc>
        <w:tc>
          <w:tcPr>
            <w:tcW w:w="1891" w:type="dxa"/>
          </w:tcPr>
          <w:p w:rsidR="004441B6" w:rsidRPr="005E43E1" w:rsidRDefault="004441B6">
            <w:pPr>
              <w:rPr>
                <w:rFonts w:ascii="宋体" w:hAnsi="宋体"/>
                <w:szCs w:val="21"/>
              </w:rPr>
            </w:pPr>
          </w:p>
        </w:tc>
        <w:tc>
          <w:tcPr>
            <w:tcW w:w="1891" w:type="dxa"/>
          </w:tcPr>
          <w:p w:rsidR="004441B6" w:rsidRPr="005E43E1" w:rsidRDefault="004441B6">
            <w:pPr>
              <w:rPr>
                <w:rFonts w:ascii="宋体" w:hAnsi="宋体"/>
                <w:szCs w:val="21"/>
              </w:rPr>
            </w:pPr>
          </w:p>
        </w:tc>
        <w:tc>
          <w:tcPr>
            <w:tcW w:w="4208" w:type="dxa"/>
          </w:tcPr>
          <w:p w:rsidR="004441B6" w:rsidRPr="005E43E1" w:rsidRDefault="004441B6">
            <w:pPr>
              <w:rPr>
                <w:rFonts w:ascii="宋体" w:hAnsi="宋体"/>
                <w:szCs w:val="21"/>
              </w:rPr>
            </w:pPr>
          </w:p>
        </w:tc>
        <w:tc>
          <w:tcPr>
            <w:tcW w:w="3975" w:type="dxa"/>
          </w:tcPr>
          <w:p w:rsidR="004441B6" w:rsidRPr="005E43E1" w:rsidRDefault="004441B6">
            <w:pPr>
              <w:rPr>
                <w:rFonts w:ascii="宋体" w:hAnsi="宋体"/>
                <w:szCs w:val="21"/>
              </w:rPr>
            </w:pPr>
          </w:p>
        </w:tc>
        <w:tc>
          <w:tcPr>
            <w:tcW w:w="1403" w:type="dxa"/>
          </w:tcPr>
          <w:p w:rsidR="004441B6" w:rsidRPr="005E43E1" w:rsidRDefault="004441B6">
            <w:pPr>
              <w:rPr>
                <w:rFonts w:ascii="宋体" w:hAnsi="宋体"/>
                <w:szCs w:val="21"/>
              </w:rPr>
            </w:pPr>
          </w:p>
        </w:tc>
      </w:tr>
      <w:tr w:rsidR="004441B6" w:rsidRPr="005E43E1">
        <w:trPr>
          <w:trHeight w:val="568"/>
          <w:jc w:val="center"/>
        </w:trPr>
        <w:tc>
          <w:tcPr>
            <w:tcW w:w="870" w:type="dxa"/>
          </w:tcPr>
          <w:p w:rsidR="004441B6" w:rsidRPr="005E43E1" w:rsidRDefault="004441B6">
            <w:pPr>
              <w:rPr>
                <w:rFonts w:ascii="宋体" w:hAnsi="宋体"/>
                <w:szCs w:val="21"/>
              </w:rPr>
            </w:pPr>
          </w:p>
        </w:tc>
        <w:tc>
          <w:tcPr>
            <w:tcW w:w="1891" w:type="dxa"/>
          </w:tcPr>
          <w:p w:rsidR="004441B6" w:rsidRPr="005E43E1" w:rsidRDefault="004441B6">
            <w:pPr>
              <w:rPr>
                <w:rFonts w:ascii="宋体" w:hAnsi="宋体"/>
                <w:szCs w:val="21"/>
              </w:rPr>
            </w:pPr>
          </w:p>
        </w:tc>
        <w:tc>
          <w:tcPr>
            <w:tcW w:w="1891" w:type="dxa"/>
          </w:tcPr>
          <w:p w:rsidR="004441B6" w:rsidRPr="005E43E1" w:rsidRDefault="004441B6">
            <w:pPr>
              <w:rPr>
                <w:rFonts w:ascii="宋体" w:hAnsi="宋体"/>
                <w:szCs w:val="21"/>
              </w:rPr>
            </w:pPr>
          </w:p>
        </w:tc>
        <w:tc>
          <w:tcPr>
            <w:tcW w:w="4208" w:type="dxa"/>
          </w:tcPr>
          <w:p w:rsidR="004441B6" w:rsidRPr="005E43E1" w:rsidRDefault="004441B6">
            <w:pPr>
              <w:rPr>
                <w:rFonts w:ascii="宋体" w:hAnsi="宋体"/>
                <w:szCs w:val="21"/>
              </w:rPr>
            </w:pPr>
          </w:p>
        </w:tc>
        <w:tc>
          <w:tcPr>
            <w:tcW w:w="3975" w:type="dxa"/>
          </w:tcPr>
          <w:p w:rsidR="004441B6" w:rsidRPr="005E43E1" w:rsidRDefault="004441B6">
            <w:pPr>
              <w:rPr>
                <w:rFonts w:ascii="宋体" w:hAnsi="宋体"/>
                <w:szCs w:val="21"/>
              </w:rPr>
            </w:pPr>
          </w:p>
        </w:tc>
        <w:tc>
          <w:tcPr>
            <w:tcW w:w="1403" w:type="dxa"/>
          </w:tcPr>
          <w:p w:rsidR="004441B6" w:rsidRPr="005E43E1" w:rsidRDefault="004441B6">
            <w:pPr>
              <w:rPr>
                <w:rFonts w:ascii="宋体" w:hAnsi="宋体"/>
                <w:szCs w:val="21"/>
              </w:rPr>
            </w:pPr>
          </w:p>
        </w:tc>
      </w:tr>
      <w:tr w:rsidR="004441B6" w:rsidRPr="005E43E1">
        <w:trPr>
          <w:trHeight w:val="568"/>
          <w:jc w:val="center"/>
        </w:trPr>
        <w:tc>
          <w:tcPr>
            <w:tcW w:w="870" w:type="dxa"/>
          </w:tcPr>
          <w:p w:rsidR="004441B6" w:rsidRPr="005E43E1" w:rsidRDefault="004441B6">
            <w:pPr>
              <w:rPr>
                <w:rFonts w:ascii="宋体" w:hAnsi="宋体"/>
                <w:szCs w:val="21"/>
              </w:rPr>
            </w:pPr>
          </w:p>
        </w:tc>
        <w:tc>
          <w:tcPr>
            <w:tcW w:w="1891" w:type="dxa"/>
          </w:tcPr>
          <w:p w:rsidR="004441B6" w:rsidRPr="005E43E1" w:rsidRDefault="004441B6">
            <w:pPr>
              <w:rPr>
                <w:rFonts w:ascii="宋体" w:hAnsi="宋体"/>
                <w:szCs w:val="21"/>
              </w:rPr>
            </w:pPr>
          </w:p>
        </w:tc>
        <w:tc>
          <w:tcPr>
            <w:tcW w:w="1891" w:type="dxa"/>
          </w:tcPr>
          <w:p w:rsidR="004441B6" w:rsidRPr="005E43E1" w:rsidRDefault="004441B6">
            <w:pPr>
              <w:rPr>
                <w:rFonts w:ascii="宋体" w:hAnsi="宋体"/>
                <w:szCs w:val="21"/>
              </w:rPr>
            </w:pPr>
          </w:p>
        </w:tc>
        <w:tc>
          <w:tcPr>
            <w:tcW w:w="4208" w:type="dxa"/>
          </w:tcPr>
          <w:p w:rsidR="004441B6" w:rsidRPr="005E43E1" w:rsidRDefault="004441B6">
            <w:pPr>
              <w:rPr>
                <w:rFonts w:ascii="宋体" w:hAnsi="宋体"/>
                <w:szCs w:val="21"/>
              </w:rPr>
            </w:pPr>
          </w:p>
        </w:tc>
        <w:tc>
          <w:tcPr>
            <w:tcW w:w="3975" w:type="dxa"/>
          </w:tcPr>
          <w:p w:rsidR="004441B6" w:rsidRPr="005E43E1" w:rsidRDefault="004441B6">
            <w:pPr>
              <w:rPr>
                <w:rFonts w:ascii="宋体" w:hAnsi="宋体"/>
                <w:szCs w:val="21"/>
              </w:rPr>
            </w:pPr>
          </w:p>
        </w:tc>
        <w:tc>
          <w:tcPr>
            <w:tcW w:w="1403" w:type="dxa"/>
          </w:tcPr>
          <w:p w:rsidR="004441B6" w:rsidRPr="005E43E1" w:rsidRDefault="004441B6">
            <w:pPr>
              <w:rPr>
                <w:rFonts w:ascii="宋体" w:hAnsi="宋体"/>
                <w:szCs w:val="21"/>
              </w:rPr>
            </w:pPr>
          </w:p>
        </w:tc>
      </w:tr>
      <w:tr w:rsidR="004441B6" w:rsidRPr="005E43E1">
        <w:trPr>
          <w:trHeight w:val="568"/>
          <w:jc w:val="center"/>
        </w:trPr>
        <w:tc>
          <w:tcPr>
            <w:tcW w:w="870" w:type="dxa"/>
          </w:tcPr>
          <w:p w:rsidR="004441B6" w:rsidRPr="005E43E1" w:rsidRDefault="004441B6">
            <w:pPr>
              <w:rPr>
                <w:rFonts w:ascii="宋体" w:hAnsi="宋体"/>
                <w:szCs w:val="21"/>
              </w:rPr>
            </w:pPr>
          </w:p>
        </w:tc>
        <w:tc>
          <w:tcPr>
            <w:tcW w:w="1891" w:type="dxa"/>
          </w:tcPr>
          <w:p w:rsidR="004441B6" w:rsidRPr="005E43E1" w:rsidRDefault="004441B6">
            <w:pPr>
              <w:rPr>
                <w:rFonts w:ascii="宋体" w:hAnsi="宋体"/>
                <w:szCs w:val="21"/>
              </w:rPr>
            </w:pPr>
          </w:p>
        </w:tc>
        <w:tc>
          <w:tcPr>
            <w:tcW w:w="1891" w:type="dxa"/>
          </w:tcPr>
          <w:p w:rsidR="004441B6" w:rsidRPr="005E43E1" w:rsidRDefault="004441B6">
            <w:pPr>
              <w:rPr>
                <w:rFonts w:ascii="宋体" w:hAnsi="宋体"/>
                <w:szCs w:val="21"/>
              </w:rPr>
            </w:pPr>
          </w:p>
        </w:tc>
        <w:tc>
          <w:tcPr>
            <w:tcW w:w="4208" w:type="dxa"/>
          </w:tcPr>
          <w:p w:rsidR="004441B6" w:rsidRPr="005E43E1" w:rsidRDefault="004441B6">
            <w:pPr>
              <w:rPr>
                <w:rFonts w:ascii="宋体" w:hAnsi="宋体"/>
                <w:szCs w:val="21"/>
              </w:rPr>
            </w:pPr>
          </w:p>
        </w:tc>
        <w:tc>
          <w:tcPr>
            <w:tcW w:w="3975" w:type="dxa"/>
          </w:tcPr>
          <w:p w:rsidR="004441B6" w:rsidRPr="005E43E1" w:rsidRDefault="004441B6">
            <w:pPr>
              <w:rPr>
                <w:rFonts w:ascii="宋体" w:hAnsi="宋体"/>
                <w:szCs w:val="21"/>
              </w:rPr>
            </w:pPr>
          </w:p>
        </w:tc>
        <w:tc>
          <w:tcPr>
            <w:tcW w:w="1403" w:type="dxa"/>
          </w:tcPr>
          <w:p w:rsidR="004441B6" w:rsidRPr="005E43E1" w:rsidRDefault="004441B6">
            <w:pPr>
              <w:rPr>
                <w:rFonts w:ascii="宋体" w:hAnsi="宋体"/>
                <w:szCs w:val="21"/>
              </w:rPr>
            </w:pPr>
          </w:p>
        </w:tc>
      </w:tr>
      <w:tr w:rsidR="004441B6" w:rsidRPr="005E43E1">
        <w:trPr>
          <w:trHeight w:val="568"/>
          <w:jc w:val="center"/>
        </w:trPr>
        <w:tc>
          <w:tcPr>
            <w:tcW w:w="870" w:type="dxa"/>
          </w:tcPr>
          <w:p w:rsidR="004441B6" w:rsidRPr="005E43E1" w:rsidRDefault="004441B6">
            <w:pPr>
              <w:rPr>
                <w:rFonts w:ascii="宋体" w:hAnsi="宋体"/>
                <w:szCs w:val="21"/>
              </w:rPr>
            </w:pPr>
          </w:p>
        </w:tc>
        <w:tc>
          <w:tcPr>
            <w:tcW w:w="1891" w:type="dxa"/>
          </w:tcPr>
          <w:p w:rsidR="004441B6" w:rsidRPr="005E43E1" w:rsidRDefault="004441B6">
            <w:pPr>
              <w:rPr>
                <w:rFonts w:ascii="宋体" w:hAnsi="宋体"/>
                <w:szCs w:val="21"/>
              </w:rPr>
            </w:pPr>
          </w:p>
        </w:tc>
        <w:tc>
          <w:tcPr>
            <w:tcW w:w="1891" w:type="dxa"/>
          </w:tcPr>
          <w:p w:rsidR="004441B6" w:rsidRPr="005E43E1" w:rsidRDefault="004441B6">
            <w:pPr>
              <w:rPr>
                <w:rFonts w:ascii="宋体" w:hAnsi="宋体"/>
                <w:szCs w:val="21"/>
              </w:rPr>
            </w:pPr>
          </w:p>
        </w:tc>
        <w:tc>
          <w:tcPr>
            <w:tcW w:w="4208" w:type="dxa"/>
          </w:tcPr>
          <w:p w:rsidR="004441B6" w:rsidRPr="005E43E1" w:rsidRDefault="004441B6">
            <w:pPr>
              <w:rPr>
                <w:rFonts w:ascii="宋体" w:hAnsi="宋体"/>
                <w:szCs w:val="21"/>
              </w:rPr>
            </w:pPr>
          </w:p>
        </w:tc>
        <w:tc>
          <w:tcPr>
            <w:tcW w:w="3975" w:type="dxa"/>
          </w:tcPr>
          <w:p w:rsidR="004441B6" w:rsidRPr="005E43E1" w:rsidRDefault="004441B6">
            <w:pPr>
              <w:rPr>
                <w:rFonts w:ascii="宋体" w:hAnsi="宋体"/>
                <w:szCs w:val="21"/>
              </w:rPr>
            </w:pPr>
          </w:p>
        </w:tc>
        <w:tc>
          <w:tcPr>
            <w:tcW w:w="1403" w:type="dxa"/>
          </w:tcPr>
          <w:p w:rsidR="004441B6" w:rsidRPr="005E43E1" w:rsidRDefault="004441B6">
            <w:pPr>
              <w:rPr>
                <w:rFonts w:ascii="宋体" w:hAnsi="宋体"/>
                <w:szCs w:val="21"/>
              </w:rPr>
            </w:pPr>
          </w:p>
        </w:tc>
      </w:tr>
      <w:tr w:rsidR="004441B6" w:rsidRPr="005E43E1">
        <w:trPr>
          <w:trHeight w:val="568"/>
          <w:jc w:val="center"/>
        </w:trPr>
        <w:tc>
          <w:tcPr>
            <w:tcW w:w="870" w:type="dxa"/>
          </w:tcPr>
          <w:p w:rsidR="004441B6" w:rsidRPr="005E43E1" w:rsidRDefault="004441B6">
            <w:pPr>
              <w:rPr>
                <w:rFonts w:ascii="宋体" w:hAnsi="宋体"/>
                <w:szCs w:val="21"/>
              </w:rPr>
            </w:pPr>
          </w:p>
        </w:tc>
        <w:tc>
          <w:tcPr>
            <w:tcW w:w="1891" w:type="dxa"/>
          </w:tcPr>
          <w:p w:rsidR="004441B6" w:rsidRPr="005E43E1" w:rsidRDefault="004441B6">
            <w:pPr>
              <w:rPr>
                <w:rFonts w:ascii="宋体" w:hAnsi="宋体"/>
                <w:szCs w:val="21"/>
              </w:rPr>
            </w:pPr>
          </w:p>
        </w:tc>
        <w:tc>
          <w:tcPr>
            <w:tcW w:w="1891" w:type="dxa"/>
          </w:tcPr>
          <w:p w:rsidR="004441B6" w:rsidRPr="005E43E1" w:rsidRDefault="004441B6">
            <w:pPr>
              <w:rPr>
                <w:rFonts w:ascii="宋体" w:hAnsi="宋体"/>
                <w:szCs w:val="21"/>
              </w:rPr>
            </w:pPr>
          </w:p>
        </w:tc>
        <w:tc>
          <w:tcPr>
            <w:tcW w:w="4208" w:type="dxa"/>
          </w:tcPr>
          <w:p w:rsidR="004441B6" w:rsidRPr="005E43E1" w:rsidRDefault="004441B6">
            <w:pPr>
              <w:rPr>
                <w:rFonts w:ascii="宋体" w:hAnsi="宋体"/>
                <w:szCs w:val="21"/>
              </w:rPr>
            </w:pPr>
          </w:p>
        </w:tc>
        <w:tc>
          <w:tcPr>
            <w:tcW w:w="3975" w:type="dxa"/>
          </w:tcPr>
          <w:p w:rsidR="004441B6" w:rsidRPr="005E43E1" w:rsidRDefault="004441B6">
            <w:pPr>
              <w:rPr>
                <w:rFonts w:ascii="宋体" w:hAnsi="宋体"/>
                <w:szCs w:val="21"/>
              </w:rPr>
            </w:pPr>
          </w:p>
        </w:tc>
        <w:tc>
          <w:tcPr>
            <w:tcW w:w="1403" w:type="dxa"/>
          </w:tcPr>
          <w:p w:rsidR="004441B6" w:rsidRPr="005E43E1" w:rsidRDefault="004441B6">
            <w:pPr>
              <w:rPr>
                <w:rFonts w:ascii="宋体" w:hAnsi="宋体"/>
                <w:szCs w:val="21"/>
              </w:rPr>
            </w:pPr>
          </w:p>
        </w:tc>
      </w:tr>
    </w:tbl>
    <w:p w:rsidR="00F07681" w:rsidRPr="005E43E1" w:rsidRDefault="00F07681" w:rsidP="00883E84">
      <w:pPr>
        <w:tabs>
          <w:tab w:val="left" w:pos="900"/>
        </w:tabs>
        <w:rPr>
          <w:rFonts w:ascii="仿宋_GB2312" w:eastAsia="仿宋_GB2312"/>
          <w:sz w:val="32"/>
          <w:szCs w:val="32"/>
        </w:rPr>
      </w:pPr>
    </w:p>
    <w:p w:rsidR="00F07681" w:rsidRPr="005E43E1" w:rsidRDefault="00F07681" w:rsidP="00883E84">
      <w:pPr>
        <w:tabs>
          <w:tab w:val="left" w:pos="900"/>
        </w:tabs>
        <w:rPr>
          <w:rFonts w:ascii="仿宋_GB2312" w:eastAsia="仿宋_GB2312"/>
          <w:sz w:val="32"/>
          <w:szCs w:val="32"/>
        </w:rPr>
      </w:pPr>
    </w:p>
    <w:sectPr w:rsidR="00F07681" w:rsidRPr="005E43E1" w:rsidSect="00F07681">
      <w:pgSz w:w="16838" w:h="11906" w:orient="landscape" w:code="9"/>
      <w:pgMar w:top="1588" w:right="1701" w:bottom="1588" w:left="1474" w:header="0" w:footer="90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13F3" w:rsidRDefault="000413F3">
      <w:r>
        <w:separator/>
      </w:r>
    </w:p>
  </w:endnote>
  <w:endnote w:type="continuationSeparator" w:id="0">
    <w:p w:rsidR="000413F3" w:rsidRDefault="00041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2000000000000000000"/>
    <w:charset w:val="86"/>
    <w:family w:val="auto"/>
    <w:pitch w:val="variable"/>
    <w:sig w:usb0="A00002BF" w:usb1="184F6CFA" w:usb2="00000012"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仿宋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方正书宋简体">
    <w:altName w:val="宋体"/>
    <w:charset w:val="86"/>
    <w:family w:val="auto"/>
    <w:pitch w:val="variable"/>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2BD0" w:rsidRDefault="00521604">
    <w:pPr>
      <w:pStyle w:val="a7"/>
      <w:framePr w:h="0" w:wrap="around" w:vAnchor="text" w:hAnchor="margin" w:xAlign="center" w:y="1"/>
      <w:rPr>
        <w:rStyle w:val="a6"/>
      </w:rPr>
    </w:pPr>
    <w:r>
      <w:fldChar w:fldCharType="begin"/>
    </w:r>
    <w:r w:rsidR="00232BD0">
      <w:rPr>
        <w:rStyle w:val="a6"/>
      </w:rPr>
      <w:instrText xml:space="preserve">PAGE  </w:instrText>
    </w:r>
    <w:r>
      <w:fldChar w:fldCharType="separate"/>
    </w:r>
    <w:r w:rsidR="00232BD0">
      <w:rPr>
        <w:rStyle w:val="a6"/>
      </w:rPr>
      <w:t>2</w:t>
    </w:r>
    <w:r>
      <w:fldChar w:fldCharType="end"/>
    </w:r>
  </w:p>
  <w:p w:rsidR="00232BD0" w:rsidRDefault="00232BD0">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2BD0" w:rsidRDefault="00232BD0">
    <w:pPr>
      <w:pStyle w:val="a7"/>
      <w:framePr w:h="0" w:wrap="around" w:vAnchor="text" w:hAnchor="margin" w:xAlign="center" w:y="1"/>
      <w:rPr>
        <w:rStyle w:val="a6"/>
      </w:rPr>
    </w:pPr>
    <w:r>
      <w:rPr>
        <w:rStyle w:val="a6"/>
        <w:rFonts w:ascii="宋体" w:hAnsi="宋体" w:hint="eastAsia"/>
        <w:sz w:val="28"/>
        <w:szCs w:val="28"/>
      </w:rPr>
      <w:t xml:space="preserve">— </w:t>
    </w:r>
    <w:r w:rsidR="00521604">
      <w:rPr>
        <w:rFonts w:ascii="宋体" w:hAnsi="宋体"/>
        <w:sz w:val="24"/>
        <w:szCs w:val="24"/>
      </w:rPr>
      <w:fldChar w:fldCharType="begin"/>
    </w:r>
    <w:r>
      <w:rPr>
        <w:rStyle w:val="a6"/>
        <w:rFonts w:ascii="宋体" w:hAnsi="宋体"/>
        <w:sz w:val="24"/>
        <w:szCs w:val="24"/>
      </w:rPr>
      <w:instrText xml:space="preserve">PAGE  </w:instrText>
    </w:r>
    <w:r w:rsidR="00521604">
      <w:rPr>
        <w:rFonts w:ascii="宋体" w:hAnsi="宋体"/>
        <w:sz w:val="24"/>
        <w:szCs w:val="24"/>
      </w:rPr>
      <w:fldChar w:fldCharType="separate"/>
    </w:r>
    <w:r w:rsidR="000E5866">
      <w:rPr>
        <w:rStyle w:val="a6"/>
        <w:rFonts w:ascii="宋体" w:hAnsi="宋体"/>
        <w:noProof/>
        <w:sz w:val="24"/>
        <w:szCs w:val="24"/>
      </w:rPr>
      <w:t>36</w:t>
    </w:r>
    <w:r w:rsidR="00521604">
      <w:rPr>
        <w:rFonts w:ascii="宋体" w:hAnsi="宋体"/>
        <w:sz w:val="24"/>
        <w:szCs w:val="24"/>
      </w:rPr>
      <w:fldChar w:fldCharType="end"/>
    </w:r>
    <w:r>
      <w:rPr>
        <w:rStyle w:val="a6"/>
        <w:rFonts w:hint="eastAsia"/>
      </w:rPr>
      <w:t xml:space="preserve"> </w:t>
    </w:r>
    <w:r>
      <w:rPr>
        <w:rStyle w:val="a6"/>
        <w:rFonts w:ascii="宋体" w:hAnsi="宋体" w:hint="eastAsia"/>
        <w:sz w:val="28"/>
        <w:szCs w:val="28"/>
      </w:rPr>
      <w:t>—</w:t>
    </w:r>
  </w:p>
  <w:p w:rsidR="00232BD0" w:rsidRDefault="00232BD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13F3" w:rsidRDefault="000413F3">
      <w:r>
        <w:separator/>
      </w:r>
    </w:p>
  </w:footnote>
  <w:footnote w:type="continuationSeparator" w:id="0">
    <w:p w:rsidR="000413F3" w:rsidRDefault="000413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2BD0" w:rsidRDefault="00232BD0" w:rsidP="001A5260">
    <w:pPr>
      <w:pStyle w:val="a8"/>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A"/>
    <w:multiLevelType w:val="multilevel"/>
    <w:tmpl w:val="0000000A"/>
    <w:lvl w:ilvl="0">
      <w:start w:val="1"/>
      <w:numFmt w:val="decimal"/>
      <w:lvlText w:val="（%1）"/>
      <w:lvlJc w:val="left"/>
      <w:pPr>
        <w:tabs>
          <w:tab w:val="num" w:pos="2055"/>
        </w:tabs>
        <w:ind w:left="2055" w:hanging="720"/>
      </w:pPr>
      <w:rPr>
        <w:rFonts w:hint="default"/>
      </w:rPr>
    </w:lvl>
    <w:lvl w:ilvl="1">
      <w:start w:val="1"/>
      <w:numFmt w:val="lowerLetter"/>
      <w:lvlText w:val="%2)"/>
      <w:lvlJc w:val="left"/>
      <w:pPr>
        <w:tabs>
          <w:tab w:val="num" w:pos="2175"/>
        </w:tabs>
        <w:ind w:left="2175" w:hanging="420"/>
      </w:pPr>
    </w:lvl>
    <w:lvl w:ilvl="2">
      <w:start w:val="1"/>
      <w:numFmt w:val="lowerRoman"/>
      <w:lvlText w:val="%3."/>
      <w:lvlJc w:val="right"/>
      <w:pPr>
        <w:tabs>
          <w:tab w:val="num" w:pos="2595"/>
        </w:tabs>
        <w:ind w:left="2595" w:hanging="420"/>
      </w:pPr>
    </w:lvl>
    <w:lvl w:ilvl="3">
      <w:start w:val="1"/>
      <w:numFmt w:val="decimal"/>
      <w:lvlText w:val="%4."/>
      <w:lvlJc w:val="left"/>
      <w:pPr>
        <w:tabs>
          <w:tab w:val="num" w:pos="3015"/>
        </w:tabs>
        <w:ind w:left="3015" w:hanging="420"/>
      </w:pPr>
    </w:lvl>
    <w:lvl w:ilvl="4">
      <w:start w:val="1"/>
      <w:numFmt w:val="lowerLetter"/>
      <w:lvlText w:val="%5)"/>
      <w:lvlJc w:val="left"/>
      <w:pPr>
        <w:tabs>
          <w:tab w:val="num" w:pos="3435"/>
        </w:tabs>
        <w:ind w:left="3435" w:hanging="420"/>
      </w:pPr>
    </w:lvl>
    <w:lvl w:ilvl="5">
      <w:start w:val="1"/>
      <w:numFmt w:val="lowerRoman"/>
      <w:lvlText w:val="%6."/>
      <w:lvlJc w:val="right"/>
      <w:pPr>
        <w:tabs>
          <w:tab w:val="num" w:pos="3855"/>
        </w:tabs>
        <w:ind w:left="3855" w:hanging="420"/>
      </w:pPr>
    </w:lvl>
    <w:lvl w:ilvl="6">
      <w:start w:val="1"/>
      <w:numFmt w:val="decimal"/>
      <w:lvlText w:val="%7."/>
      <w:lvlJc w:val="left"/>
      <w:pPr>
        <w:tabs>
          <w:tab w:val="num" w:pos="4275"/>
        </w:tabs>
        <w:ind w:left="4275" w:hanging="420"/>
      </w:pPr>
    </w:lvl>
    <w:lvl w:ilvl="7">
      <w:start w:val="1"/>
      <w:numFmt w:val="lowerLetter"/>
      <w:lvlText w:val="%8)"/>
      <w:lvlJc w:val="left"/>
      <w:pPr>
        <w:tabs>
          <w:tab w:val="num" w:pos="4695"/>
        </w:tabs>
        <w:ind w:left="4695" w:hanging="420"/>
      </w:pPr>
    </w:lvl>
    <w:lvl w:ilvl="8">
      <w:start w:val="1"/>
      <w:numFmt w:val="lowerRoman"/>
      <w:lvlText w:val="%9."/>
      <w:lvlJc w:val="right"/>
      <w:pPr>
        <w:tabs>
          <w:tab w:val="num" w:pos="5115"/>
        </w:tabs>
        <w:ind w:left="5115" w:hanging="420"/>
      </w:pPr>
    </w:lvl>
  </w:abstractNum>
  <w:abstractNum w:abstractNumId="1" w15:restartNumberingAfterBreak="0">
    <w:nsid w:val="0000000B"/>
    <w:multiLevelType w:val="multilevel"/>
    <w:tmpl w:val="0000000B"/>
    <w:lvl w:ilvl="0">
      <w:start w:val="1"/>
      <w:numFmt w:val="none"/>
      <w:lvlText w:val="一、"/>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000000C"/>
    <w:multiLevelType w:val="multilevel"/>
    <w:tmpl w:val="0000000C"/>
    <w:lvl w:ilvl="0">
      <w:start w:val="1"/>
      <w:numFmt w:val="none"/>
      <w:pStyle w:val="a"/>
      <w:lvlText w:val="一、"/>
      <w:lvlJc w:val="left"/>
      <w:pPr>
        <w:tabs>
          <w:tab w:val="num" w:pos="420"/>
        </w:tabs>
        <w:ind w:left="420" w:hanging="420"/>
      </w:pPr>
      <w:rPr>
        <w:rFonts w:hint="default"/>
      </w:rPr>
    </w:lvl>
    <w:lvl w:ilvl="1">
      <w:start w:val="1"/>
      <w:numFmt w:val="lowerLetter"/>
      <w:pStyle w:val="a0"/>
      <w:lvlText w:val="%2)"/>
      <w:lvlJc w:val="left"/>
      <w:pPr>
        <w:tabs>
          <w:tab w:val="num" w:pos="840"/>
        </w:tabs>
        <w:ind w:left="840" w:hanging="420"/>
      </w:pPr>
    </w:lvl>
    <w:lvl w:ilvl="2">
      <w:start w:val="1"/>
      <w:numFmt w:val="lowerRoman"/>
      <w:pStyle w:val="a1"/>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0000000E"/>
    <w:multiLevelType w:val="multilevel"/>
    <w:tmpl w:val="0000000E"/>
    <w:lvl w:ilvl="0">
      <w:start w:val="1"/>
      <w:numFmt w:val="decimal"/>
      <w:lvlText w:val="（%1）"/>
      <w:lvlJc w:val="left"/>
      <w:pPr>
        <w:tabs>
          <w:tab w:val="num" w:pos="1875"/>
        </w:tabs>
        <w:ind w:left="1875" w:hanging="720"/>
      </w:pPr>
      <w:rPr>
        <w:rFonts w:hint="default"/>
      </w:rPr>
    </w:lvl>
    <w:lvl w:ilvl="1">
      <w:start w:val="1"/>
      <w:numFmt w:val="lowerLetter"/>
      <w:lvlText w:val="%2)"/>
      <w:lvlJc w:val="left"/>
      <w:pPr>
        <w:tabs>
          <w:tab w:val="num" w:pos="1995"/>
        </w:tabs>
        <w:ind w:left="1995" w:hanging="420"/>
      </w:pPr>
    </w:lvl>
    <w:lvl w:ilvl="2">
      <w:start w:val="1"/>
      <w:numFmt w:val="lowerRoman"/>
      <w:lvlText w:val="%3."/>
      <w:lvlJc w:val="right"/>
      <w:pPr>
        <w:tabs>
          <w:tab w:val="num" w:pos="2415"/>
        </w:tabs>
        <w:ind w:left="2415" w:hanging="420"/>
      </w:pPr>
    </w:lvl>
    <w:lvl w:ilvl="3">
      <w:start w:val="1"/>
      <w:numFmt w:val="decimal"/>
      <w:lvlText w:val="%4."/>
      <w:lvlJc w:val="left"/>
      <w:pPr>
        <w:tabs>
          <w:tab w:val="num" w:pos="2835"/>
        </w:tabs>
        <w:ind w:left="2835" w:hanging="420"/>
      </w:pPr>
    </w:lvl>
    <w:lvl w:ilvl="4">
      <w:start w:val="1"/>
      <w:numFmt w:val="lowerLetter"/>
      <w:lvlText w:val="%5)"/>
      <w:lvlJc w:val="left"/>
      <w:pPr>
        <w:tabs>
          <w:tab w:val="num" w:pos="3255"/>
        </w:tabs>
        <w:ind w:left="3255" w:hanging="420"/>
      </w:pPr>
    </w:lvl>
    <w:lvl w:ilvl="5">
      <w:start w:val="1"/>
      <w:numFmt w:val="lowerRoman"/>
      <w:lvlText w:val="%6."/>
      <w:lvlJc w:val="right"/>
      <w:pPr>
        <w:tabs>
          <w:tab w:val="num" w:pos="3675"/>
        </w:tabs>
        <w:ind w:left="3675" w:hanging="420"/>
      </w:pPr>
    </w:lvl>
    <w:lvl w:ilvl="6">
      <w:start w:val="1"/>
      <w:numFmt w:val="decimal"/>
      <w:lvlText w:val="%7."/>
      <w:lvlJc w:val="left"/>
      <w:pPr>
        <w:tabs>
          <w:tab w:val="num" w:pos="4095"/>
        </w:tabs>
        <w:ind w:left="4095" w:hanging="420"/>
      </w:pPr>
    </w:lvl>
    <w:lvl w:ilvl="7">
      <w:start w:val="1"/>
      <w:numFmt w:val="lowerLetter"/>
      <w:lvlText w:val="%8)"/>
      <w:lvlJc w:val="left"/>
      <w:pPr>
        <w:tabs>
          <w:tab w:val="num" w:pos="4515"/>
        </w:tabs>
        <w:ind w:left="4515" w:hanging="420"/>
      </w:pPr>
    </w:lvl>
    <w:lvl w:ilvl="8">
      <w:start w:val="1"/>
      <w:numFmt w:val="lowerRoman"/>
      <w:lvlText w:val="%9."/>
      <w:lvlJc w:val="right"/>
      <w:pPr>
        <w:tabs>
          <w:tab w:val="num" w:pos="4935"/>
        </w:tabs>
        <w:ind w:left="4935" w:hanging="420"/>
      </w:pPr>
    </w:lvl>
  </w:abstractNum>
  <w:abstractNum w:abstractNumId="4" w15:restartNumberingAfterBreak="0">
    <w:nsid w:val="0D517BEA"/>
    <w:multiLevelType w:val="hybridMultilevel"/>
    <w:tmpl w:val="14F0BDEE"/>
    <w:lvl w:ilvl="0" w:tplc="0409000B">
      <w:start w:val="1"/>
      <w:numFmt w:val="bullet"/>
      <w:lvlText w:val=""/>
      <w:lvlJc w:val="left"/>
      <w:pPr>
        <w:tabs>
          <w:tab w:val="num" w:pos="899"/>
        </w:tabs>
        <w:ind w:left="899" w:hanging="420"/>
      </w:pPr>
      <w:rPr>
        <w:rFonts w:ascii="Wingdings" w:hAnsi="Wingdings" w:hint="default"/>
      </w:rPr>
    </w:lvl>
    <w:lvl w:ilvl="1" w:tplc="04090003" w:tentative="1">
      <w:start w:val="1"/>
      <w:numFmt w:val="bullet"/>
      <w:lvlText w:val=""/>
      <w:lvlJc w:val="left"/>
      <w:pPr>
        <w:tabs>
          <w:tab w:val="num" w:pos="1319"/>
        </w:tabs>
        <w:ind w:left="1319" w:hanging="420"/>
      </w:pPr>
      <w:rPr>
        <w:rFonts w:ascii="Wingdings" w:hAnsi="Wingdings" w:hint="default"/>
      </w:rPr>
    </w:lvl>
    <w:lvl w:ilvl="2" w:tplc="04090005" w:tentative="1">
      <w:start w:val="1"/>
      <w:numFmt w:val="bullet"/>
      <w:lvlText w:val=""/>
      <w:lvlJc w:val="left"/>
      <w:pPr>
        <w:tabs>
          <w:tab w:val="num" w:pos="1739"/>
        </w:tabs>
        <w:ind w:left="1739" w:hanging="420"/>
      </w:pPr>
      <w:rPr>
        <w:rFonts w:ascii="Wingdings" w:hAnsi="Wingdings" w:hint="default"/>
      </w:rPr>
    </w:lvl>
    <w:lvl w:ilvl="3" w:tplc="04090001" w:tentative="1">
      <w:start w:val="1"/>
      <w:numFmt w:val="bullet"/>
      <w:lvlText w:val=""/>
      <w:lvlJc w:val="left"/>
      <w:pPr>
        <w:tabs>
          <w:tab w:val="num" w:pos="2159"/>
        </w:tabs>
        <w:ind w:left="2159" w:hanging="420"/>
      </w:pPr>
      <w:rPr>
        <w:rFonts w:ascii="Wingdings" w:hAnsi="Wingdings" w:hint="default"/>
      </w:rPr>
    </w:lvl>
    <w:lvl w:ilvl="4" w:tplc="04090003" w:tentative="1">
      <w:start w:val="1"/>
      <w:numFmt w:val="bullet"/>
      <w:lvlText w:val=""/>
      <w:lvlJc w:val="left"/>
      <w:pPr>
        <w:tabs>
          <w:tab w:val="num" w:pos="2579"/>
        </w:tabs>
        <w:ind w:left="2579" w:hanging="420"/>
      </w:pPr>
      <w:rPr>
        <w:rFonts w:ascii="Wingdings" w:hAnsi="Wingdings" w:hint="default"/>
      </w:rPr>
    </w:lvl>
    <w:lvl w:ilvl="5" w:tplc="04090005" w:tentative="1">
      <w:start w:val="1"/>
      <w:numFmt w:val="bullet"/>
      <w:lvlText w:val=""/>
      <w:lvlJc w:val="left"/>
      <w:pPr>
        <w:tabs>
          <w:tab w:val="num" w:pos="2999"/>
        </w:tabs>
        <w:ind w:left="2999" w:hanging="420"/>
      </w:pPr>
      <w:rPr>
        <w:rFonts w:ascii="Wingdings" w:hAnsi="Wingdings" w:hint="default"/>
      </w:rPr>
    </w:lvl>
    <w:lvl w:ilvl="6" w:tplc="04090001" w:tentative="1">
      <w:start w:val="1"/>
      <w:numFmt w:val="bullet"/>
      <w:lvlText w:val=""/>
      <w:lvlJc w:val="left"/>
      <w:pPr>
        <w:tabs>
          <w:tab w:val="num" w:pos="3419"/>
        </w:tabs>
        <w:ind w:left="3419" w:hanging="420"/>
      </w:pPr>
      <w:rPr>
        <w:rFonts w:ascii="Wingdings" w:hAnsi="Wingdings" w:hint="default"/>
      </w:rPr>
    </w:lvl>
    <w:lvl w:ilvl="7" w:tplc="04090003" w:tentative="1">
      <w:start w:val="1"/>
      <w:numFmt w:val="bullet"/>
      <w:lvlText w:val=""/>
      <w:lvlJc w:val="left"/>
      <w:pPr>
        <w:tabs>
          <w:tab w:val="num" w:pos="3839"/>
        </w:tabs>
        <w:ind w:left="3839" w:hanging="420"/>
      </w:pPr>
      <w:rPr>
        <w:rFonts w:ascii="Wingdings" w:hAnsi="Wingdings" w:hint="default"/>
      </w:rPr>
    </w:lvl>
    <w:lvl w:ilvl="8" w:tplc="04090005" w:tentative="1">
      <w:start w:val="1"/>
      <w:numFmt w:val="bullet"/>
      <w:lvlText w:val=""/>
      <w:lvlJc w:val="left"/>
      <w:pPr>
        <w:tabs>
          <w:tab w:val="num" w:pos="4259"/>
        </w:tabs>
        <w:ind w:left="4259" w:hanging="420"/>
      </w:pPr>
      <w:rPr>
        <w:rFonts w:ascii="Wingdings" w:hAnsi="Wingdings" w:hint="default"/>
      </w:rPr>
    </w:lvl>
  </w:abstractNum>
  <w:abstractNum w:abstractNumId="5" w15:restartNumberingAfterBreak="0">
    <w:nsid w:val="10761FD4"/>
    <w:multiLevelType w:val="hybridMultilevel"/>
    <w:tmpl w:val="9AA8CA8A"/>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6" w15:restartNumberingAfterBreak="0">
    <w:nsid w:val="137826B8"/>
    <w:multiLevelType w:val="hybridMultilevel"/>
    <w:tmpl w:val="3244B6A8"/>
    <w:lvl w:ilvl="0" w:tplc="D67E3B12">
      <w:start w:val="4"/>
      <w:numFmt w:val="none"/>
      <w:lvlText w:val="四、"/>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227340DA"/>
    <w:multiLevelType w:val="hybridMultilevel"/>
    <w:tmpl w:val="E332A5AA"/>
    <w:lvl w:ilvl="0" w:tplc="30C8F076">
      <w:start w:val="4"/>
      <w:numFmt w:val="japaneseCounting"/>
      <w:lvlText w:val="%1、"/>
      <w:lvlJc w:val="left"/>
      <w:pPr>
        <w:tabs>
          <w:tab w:val="num" w:pos="420"/>
        </w:tabs>
        <w:ind w:left="420" w:hanging="420"/>
      </w:pPr>
      <w:rPr>
        <w:rFonts w:hint="default"/>
      </w:rPr>
    </w:lvl>
    <w:lvl w:ilvl="1" w:tplc="145447FA">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2A566362"/>
    <w:multiLevelType w:val="hybridMultilevel"/>
    <w:tmpl w:val="89002714"/>
    <w:lvl w:ilvl="0" w:tplc="0409000D">
      <w:start w:val="1"/>
      <w:numFmt w:val="bullet"/>
      <w:lvlText w:val=""/>
      <w:lvlJc w:val="left"/>
      <w:pPr>
        <w:tabs>
          <w:tab w:val="num" w:pos="1518"/>
        </w:tabs>
        <w:ind w:left="1518" w:hanging="420"/>
      </w:pPr>
      <w:rPr>
        <w:rFonts w:ascii="Wingdings" w:hAnsi="Wingdings" w:hint="default"/>
      </w:rPr>
    </w:lvl>
    <w:lvl w:ilvl="1" w:tplc="E7AA2134">
      <w:start w:val="13"/>
      <w:numFmt w:val="decimal"/>
      <w:lvlText w:val="%2."/>
      <w:lvlJc w:val="left"/>
      <w:pPr>
        <w:tabs>
          <w:tab w:val="num" w:pos="2523"/>
        </w:tabs>
        <w:ind w:left="2523" w:hanging="1005"/>
      </w:pPr>
      <w:rPr>
        <w:rFonts w:hint="default"/>
      </w:rPr>
    </w:lvl>
    <w:lvl w:ilvl="2" w:tplc="8884D5D2">
      <w:start w:val="3"/>
      <w:numFmt w:val="decimal"/>
      <w:lvlText w:val="%3．"/>
      <w:lvlJc w:val="left"/>
      <w:pPr>
        <w:tabs>
          <w:tab w:val="num" w:pos="2298"/>
        </w:tabs>
        <w:ind w:left="2298" w:hanging="360"/>
      </w:pPr>
      <w:rPr>
        <w:rFonts w:hint="eastAsia"/>
        <w:b/>
      </w:rPr>
    </w:lvl>
    <w:lvl w:ilvl="3" w:tplc="0409000F" w:tentative="1">
      <w:start w:val="1"/>
      <w:numFmt w:val="decimal"/>
      <w:lvlText w:val="%4."/>
      <w:lvlJc w:val="left"/>
      <w:pPr>
        <w:tabs>
          <w:tab w:val="num" w:pos="2778"/>
        </w:tabs>
        <w:ind w:left="2778" w:hanging="420"/>
      </w:pPr>
    </w:lvl>
    <w:lvl w:ilvl="4" w:tplc="04090019">
      <w:start w:val="1"/>
      <w:numFmt w:val="lowerLetter"/>
      <w:lvlText w:val="%5)"/>
      <w:lvlJc w:val="left"/>
      <w:pPr>
        <w:tabs>
          <w:tab w:val="num" w:pos="3198"/>
        </w:tabs>
        <w:ind w:left="3198" w:hanging="420"/>
      </w:pPr>
    </w:lvl>
    <w:lvl w:ilvl="5" w:tplc="0409001B" w:tentative="1">
      <w:start w:val="1"/>
      <w:numFmt w:val="lowerRoman"/>
      <w:lvlText w:val="%6."/>
      <w:lvlJc w:val="right"/>
      <w:pPr>
        <w:tabs>
          <w:tab w:val="num" w:pos="3618"/>
        </w:tabs>
        <w:ind w:left="3618" w:hanging="420"/>
      </w:pPr>
    </w:lvl>
    <w:lvl w:ilvl="6" w:tplc="0409000F" w:tentative="1">
      <w:start w:val="1"/>
      <w:numFmt w:val="decimal"/>
      <w:lvlText w:val="%7."/>
      <w:lvlJc w:val="left"/>
      <w:pPr>
        <w:tabs>
          <w:tab w:val="num" w:pos="4038"/>
        </w:tabs>
        <w:ind w:left="4038" w:hanging="420"/>
      </w:pPr>
    </w:lvl>
    <w:lvl w:ilvl="7" w:tplc="04090019" w:tentative="1">
      <w:start w:val="1"/>
      <w:numFmt w:val="lowerLetter"/>
      <w:lvlText w:val="%8)"/>
      <w:lvlJc w:val="left"/>
      <w:pPr>
        <w:tabs>
          <w:tab w:val="num" w:pos="4458"/>
        </w:tabs>
        <w:ind w:left="4458" w:hanging="420"/>
      </w:pPr>
    </w:lvl>
    <w:lvl w:ilvl="8" w:tplc="0409001B" w:tentative="1">
      <w:start w:val="1"/>
      <w:numFmt w:val="lowerRoman"/>
      <w:lvlText w:val="%9."/>
      <w:lvlJc w:val="right"/>
      <w:pPr>
        <w:tabs>
          <w:tab w:val="num" w:pos="4878"/>
        </w:tabs>
        <w:ind w:left="4878" w:hanging="420"/>
      </w:pPr>
    </w:lvl>
  </w:abstractNum>
  <w:abstractNum w:abstractNumId="9" w15:restartNumberingAfterBreak="0">
    <w:nsid w:val="2FA627AC"/>
    <w:multiLevelType w:val="hybridMultilevel"/>
    <w:tmpl w:val="D0E471EE"/>
    <w:lvl w:ilvl="0" w:tplc="C650990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FEB10F9"/>
    <w:multiLevelType w:val="multilevel"/>
    <w:tmpl w:val="14F0BDEE"/>
    <w:lvl w:ilvl="0">
      <w:start w:val="1"/>
      <w:numFmt w:val="bullet"/>
      <w:lvlText w:val=""/>
      <w:lvlJc w:val="left"/>
      <w:pPr>
        <w:tabs>
          <w:tab w:val="num" w:pos="899"/>
        </w:tabs>
        <w:ind w:left="899" w:hanging="420"/>
      </w:pPr>
      <w:rPr>
        <w:rFonts w:ascii="Wingdings" w:hAnsi="Wingdings" w:hint="default"/>
      </w:rPr>
    </w:lvl>
    <w:lvl w:ilvl="1">
      <w:start w:val="1"/>
      <w:numFmt w:val="bullet"/>
      <w:lvlText w:val=""/>
      <w:lvlJc w:val="left"/>
      <w:pPr>
        <w:tabs>
          <w:tab w:val="num" w:pos="1319"/>
        </w:tabs>
        <w:ind w:left="1319" w:hanging="420"/>
      </w:pPr>
      <w:rPr>
        <w:rFonts w:ascii="Wingdings" w:hAnsi="Wingdings" w:hint="default"/>
      </w:rPr>
    </w:lvl>
    <w:lvl w:ilvl="2">
      <w:start w:val="1"/>
      <w:numFmt w:val="bullet"/>
      <w:lvlText w:val=""/>
      <w:lvlJc w:val="left"/>
      <w:pPr>
        <w:tabs>
          <w:tab w:val="num" w:pos="1739"/>
        </w:tabs>
        <w:ind w:left="1739" w:hanging="420"/>
      </w:pPr>
      <w:rPr>
        <w:rFonts w:ascii="Wingdings" w:hAnsi="Wingdings" w:hint="default"/>
      </w:rPr>
    </w:lvl>
    <w:lvl w:ilvl="3">
      <w:start w:val="1"/>
      <w:numFmt w:val="bullet"/>
      <w:lvlText w:val=""/>
      <w:lvlJc w:val="left"/>
      <w:pPr>
        <w:tabs>
          <w:tab w:val="num" w:pos="2159"/>
        </w:tabs>
        <w:ind w:left="2159" w:hanging="420"/>
      </w:pPr>
      <w:rPr>
        <w:rFonts w:ascii="Wingdings" w:hAnsi="Wingdings" w:hint="default"/>
      </w:rPr>
    </w:lvl>
    <w:lvl w:ilvl="4">
      <w:start w:val="1"/>
      <w:numFmt w:val="bullet"/>
      <w:lvlText w:val=""/>
      <w:lvlJc w:val="left"/>
      <w:pPr>
        <w:tabs>
          <w:tab w:val="num" w:pos="2579"/>
        </w:tabs>
        <w:ind w:left="2579" w:hanging="420"/>
      </w:pPr>
      <w:rPr>
        <w:rFonts w:ascii="Wingdings" w:hAnsi="Wingdings" w:hint="default"/>
      </w:rPr>
    </w:lvl>
    <w:lvl w:ilvl="5">
      <w:start w:val="1"/>
      <w:numFmt w:val="bullet"/>
      <w:lvlText w:val=""/>
      <w:lvlJc w:val="left"/>
      <w:pPr>
        <w:tabs>
          <w:tab w:val="num" w:pos="2999"/>
        </w:tabs>
        <w:ind w:left="2999" w:hanging="420"/>
      </w:pPr>
      <w:rPr>
        <w:rFonts w:ascii="Wingdings" w:hAnsi="Wingdings" w:hint="default"/>
      </w:rPr>
    </w:lvl>
    <w:lvl w:ilvl="6">
      <w:start w:val="1"/>
      <w:numFmt w:val="bullet"/>
      <w:lvlText w:val=""/>
      <w:lvlJc w:val="left"/>
      <w:pPr>
        <w:tabs>
          <w:tab w:val="num" w:pos="3419"/>
        </w:tabs>
        <w:ind w:left="3419" w:hanging="420"/>
      </w:pPr>
      <w:rPr>
        <w:rFonts w:ascii="Wingdings" w:hAnsi="Wingdings" w:hint="default"/>
      </w:rPr>
    </w:lvl>
    <w:lvl w:ilvl="7">
      <w:start w:val="1"/>
      <w:numFmt w:val="bullet"/>
      <w:lvlText w:val=""/>
      <w:lvlJc w:val="left"/>
      <w:pPr>
        <w:tabs>
          <w:tab w:val="num" w:pos="3839"/>
        </w:tabs>
        <w:ind w:left="3839" w:hanging="420"/>
      </w:pPr>
      <w:rPr>
        <w:rFonts w:ascii="Wingdings" w:hAnsi="Wingdings" w:hint="default"/>
      </w:rPr>
    </w:lvl>
    <w:lvl w:ilvl="8">
      <w:start w:val="1"/>
      <w:numFmt w:val="bullet"/>
      <w:lvlText w:val=""/>
      <w:lvlJc w:val="left"/>
      <w:pPr>
        <w:tabs>
          <w:tab w:val="num" w:pos="4259"/>
        </w:tabs>
        <w:ind w:left="4259" w:hanging="420"/>
      </w:pPr>
      <w:rPr>
        <w:rFonts w:ascii="Wingdings" w:hAnsi="Wingdings" w:hint="default"/>
      </w:rPr>
    </w:lvl>
  </w:abstractNum>
  <w:abstractNum w:abstractNumId="11" w15:restartNumberingAfterBreak="0">
    <w:nsid w:val="437F168E"/>
    <w:multiLevelType w:val="hybridMultilevel"/>
    <w:tmpl w:val="480C43C0"/>
    <w:lvl w:ilvl="0" w:tplc="A12A54B0">
      <w:start w:val="1"/>
      <w:numFmt w:val="decimal"/>
      <w:lvlText w:val="%1."/>
      <w:lvlJc w:val="left"/>
      <w:pPr>
        <w:ind w:left="96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2" w15:restartNumberingAfterBreak="0">
    <w:nsid w:val="49492A85"/>
    <w:multiLevelType w:val="hybridMultilevel"/>
    <w:tmpl w:val="DF5C4A6A"/>
    <w:lvl w:ilvl="0" w:tplc="B4107FCA">
      <w:start w:val="3"/>
      <w:numFmt w:val="decimal"/>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4A5969C3"/>
    <w:multiLevelType w:val="hybridMultilevel"/>
    <w:tmpl w:val="3BD0237E"/>
    <w:lvl w:ilvl="0" w:tplc="7CC640F4">
      <w:start w:val="1"/>
      <w:numFmt w:val="decimal"/>
      <w:lvlText w:val="（%1）"/>
      <w:lvlJc w:val="left"/>
      <w:pPr>
        <w:ind w:left="1380" w:hanging="9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F220D3A"/>
    <w:multiLevelType w:val="hybridMultilevel"/>
    <w:tmpl w:val="9F40E860"/>
    <w:lvl w:ilvl="0" w:tplc="355ED088">
      <w:start w:val="1"/>
      <w:numFmt w:val="decimal"/>
      <w:lvlText w:val="（%1）"/>
      <w:lvlJc w:val="left"/>
      <w:pPr>
        <w:ind w:left="1380" w:hanging="9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DE44A72"/>
    <w:multiLevelType w:val="hybridMultilevel"/>
    <w:tmpl w:val="05E6B944"/>
    <w:lvl w:ilvl="0" w:tplc="4A9812BC">
      <w:start w:val="3"/>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705373EC"/>
    <w:multiLevelType w:val="hybridMultilevel"/>
    <w:tmpl w:val="07BC269C"/>
    <w:lvl w:ilvl="0" w:tplc="7BD4FEFE">
      <w:start w:val="1"/>
      <w:numFmt w:val="none"/>
      <w:lvlText w:val="一、"/>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741938E7"/>
    <w:multiLevelType w:val="hybridMultilevel"/>
    <w:tmpl w:val="7FF2E1F6"/>
    <w:lvl w:ilvl="0" w:tplc="FFFFFFFF">
      <w:start w:val="1"/>
      <w:numFmt w:val="bullet"/>
      <w:lvlText w:val=""/>
      <w:lvlJc w:val="left"/>
      <w:pPr>
        <w:tabs>
          <w:tab w:val="num" w:pos="900"/>
        </w:tabs>
        <w:ind w:left="900" w:hanging="420"/>
      </w:pPr>
      <w:rPr>
        <w:rFonts w:ascii="Wingdings" w:hAnsi="Wingdings" w:hint="default"/>
      </w:rPr>
    </w:lvl>
    <w:lvl w:ilvl="1" w:tplc="FFFFFFFF" w:tentative="1">
      <w:start w:val="1"/>
      <w:numFmt w:val="bullet"/>
      <w:lvlText w:val=""/>
      <w:lvlJc w:val="left"/>
      <w:pPr>
        <w:tabs>
          <w:tab w:val="num" w:pos="1320"/>
        </w:tabs>
        <w:ind w:left="1320" w:hanging="420"/>
      </w:pPr>
      <w:rPr>
        <w:rFonts w:ascii="Wingdings" w:hAnsi="Wingdings" w:hint="default"/>
      </w:rPr>
    </w:lvl>
    <w:lvl w:ilvl="2" w:tplc="FFFFFFFF" w:tentative="1">
      <w:start w:val="1"/>
      <w:numFmt w:val="bullet"/>
      <w:lvlText w:val=""/>
      <w:lvlJc w:val="left"/>
      <w:pPr>
        <w:tabs>
          <w:tab w:val="num" w:pos="1740"/>
        </w:tabs>
        <w:ind w:left="1740" w:hanging="420"/>
      </w:pPr>
      <w:rPr>
        <w:rFonts w:ascii="Wingdings" w:hAnsi="Wingdings" w:hint="default"/>
      </w:rPr>
    </w:lvl>
    <w:lvl w:ilvl="3" w:tplc="FFFFFFFF" w:tentative="1">
      <w:start w:val="1"/>
      <w:numFmt w:val="bullet"/>
      <w:lvlText w:val=""/>
      <w:lvlJc w:val="left"/>
      <w:pPr>
        <w:tabs>
          <w:tab w:val="num" w:pos="2160"/>
        </w:tabs>
        <w:ind w:left="2160" w:hanging="420"/>
      </w:pPr>
      <w:rPr>
        <w:rFonts w:ascii="Wingdings" w:hAnsi="Wingdings" w:hint="default"/>
      </w:rPr>
    </w:lvl>
    <w:lvl w:ilvl="4" w:tplc="FFFFFFFF" w:tentative="1">
      <w:start w:val="1"/>
      <w:numFmt w:val="bullet"/>
      <w:lvlText w:val=""/>
      <w:lvlJc w:val="left"/>
      <w:pPr>
        <w:tabs>
          <w:tab w:val="num" w:pos="2580"/>
        </w:tabs>
        <w:ind w:left="2580" w:hanging="420"/>
      </w:pPr>
      <w:rPr>
        <w:rFonts w:ascii="Wingdings" w:hAnsi="Wingdings" w:hint="default"/>
      </w:rPr>
    </w:lvl>
    <w:lvl w:ilvl="5" w:tplc="FFFFFFFF" w:tentative="1">
      <w:start w:val="1"/>
      <w:numFmt w:val="bullet"/>
      <w:lvlText w:val=""/>
      <w:lvlJc w:val="left"/>
      <w:pPr>
        <w:tabs>
          <w:tab w:val="num" w:pos="3000"/>
        </w:tabs>
        <w:ind w:left="3000" w:hanging="420"/>
      </w:pPr>
      <w:rPr>
        <w:rFonts w:ascii="Wingdings" w:hAnsi="Wingdings" w:hint="default"/>
      </w:rPr>
    </w:lvl>
    <w:lvl w:ilvl="6" w:tplc="FFFFFFFF" w:tentative="1">
      <w:start w:val="1"/>
      <w:numFmt w:val="bullet"/>
      <w:lvlText w:val=""/>
      <w:lvlJc w:val="left"/>
      <w:pPr>
        <w:tabs>
          <w:tab w:val="num" w:pos="3420"/>
        </w:tabs>
        <w:ind w:left="3420" w:hanging="420"/>
      </w:pPr>
      <w:rPr>
        <w:rFonts w:ascii="Wingdings" w:hAnsi="Wingdings" w:hint="default"/>
      </w:rPr>
    </w:lvl>
    <w:lvl w:ilvl="7" w:tplc="FFFFFFFF" w:tentative="1">
      <w:start w:val="1"/>
      <w:numFmt w:val="bullet"/>
      <w:lvlText w:val=""/>
      <w:lvlJc w:val="left"/>
      <w:pPr>
        <w:tabs>
          <w:tab w:val="num" w:pos="3840"/>
        </w:tabs>
        <w:ind w:left="3840" w:hanging="420"/>
      </w:pPr>
      <w:rPr>
        <w:rFonts w:ascii="Wingdings" w:hAnsi="Wingdings" w:hint="default"/>
      </w:rPr>
    </w:lvl>
    <w:lvl w:ilvl="8" w:tplc="FFFFFFFF" w:tentative="1">
      <w:start w:val="1"/>
      <w:numFmt w:val="bullet"/>
      <w:lvlText w:val=""/>
      <w:lvlJc w:val="left"/>
      <w:pPr>
        <w:tabs>
          <w:tab w:val="num" w:pos="4260"/>
        </w:tabs>
        <w:ind w:left="4260" w:hanging="420"/>
      </w:pPr>
      <w:rPr>
        <w:rFonts w:ascii="Wingdings" w:hAnsi="Wingdings" w:hint="default"/>
      </w:rPr>
    </w:lvl>
  </w:abstractNum>
  <w:abstractNum w:abstractNumId="18" w15:restartNumberingAfterBreak="0">
    <w:nsid w:val="747D3829"/>
    <w:multiLevelType w:val="hybridMultilevel"/>
    <w:tmpl w:val="B3B26806"/>
    <w:lvl w:ilvl="0" w:tplc="FFFFFFFF">
      <w:start w:val="1"/>
      <w:numFmt w:val="decimal"/>
      <w:lvlText w:val="（%1）"/>
      <w:lvlJc w:val="left"/>
      <w:pPr>
        <w:ind w:left="1380" w:hanging="9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num w:numId="1">
    <w:abstractNumId w:val="2"/>
  </w:num>
  <w:num w:numId="2">
    <w:abstractNumId w:val="1"/>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4"/>
  </w:num>
  <w:num w:numId="6">
    <w:abstractNumId w:val="5"/>
  </w:num>
  <w:num w:numId="7">
    <w:abstractNumId w:val="12"/>
  </w:num>
  <w:num w:numId="8">
    <w:abstractNumId w:val="10"/>
  </w:num>
  <w:num w:numId="9">
    <w:abstractNumId w:val="8"/>
    <w:lvlOverride w:ilvl="0"/>
    <w:lvlOverride w:ilvl="1">
      <w:startOverride w:val="13"/>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18"/>
  </w:num>
  <w:num w:numId="12">
    <w:abstractNumId w:val="13"/>
  </w:num>
  <w:num w:numId="13">
    <w:abstractNumId w:val="14"/>
  </w:num>
  <w:num w:numId="14">
    <w:abstractNumId w:val="9"/>
  </w:num>
  <w:num w:numId="15">
    <w:abstractNumId w:val="16"/>
  </w:num>
  <w:num w:numId="16">
    <w:abstractNumId w:val="15"/>
  </w:num>
  <w:num w:numId="17">
    <w:abstractNumId w:val="6"/>
  </w:num>
  <w:num w:numId="18">
    <w:abstractNumId w:val="7"/>
  </w:num>
  <w:num w:numId="19">
    <w:abstractNumId w:val="0"/>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70"/>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337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04A63"/>
    <w:rsid w:val="000312BC"/>
    <w:rsid w:val="00035756"/>
    <w:rsid w:val="000413F3"/>
    <w:rsid w:val="00042F9F"/>
    <w:rsid w:val="00045FB4"/>
    <w:rsid w:val="000511DF"/>
    <w:rsid w:val="0005255F"/>
    <w:rsid w:val="00057939"/>
    <w:rsid w:val="00061740"/>
    <w:rsid w:val="0006195D"/>
    <w:rsid w:val="00065BE9"/>
    <w:rsid w:val="0007086B"/>
    <w:rsid w:val="00083724"/>
    <w:rsid w:val="000A1DA6"/>
    <w:rsid w:val="000B2B28"/>
    <w:rsid w:val="000C532A"/>
    <w:rsid w:val="000C70C6"/>
    <w:rsid w:val="000E5866"/>
    <w:rsid w:val="000F6757"/>
    <w:rsid w:val="001026CA"/>
    <w:rsid w:val="00132496"/>
    <w:rsid w:val="00134E02"/>
    <w:rsid w:val="001474CA"/>
    <w:rsid w:val="00152A07"/>
    <w:rsid w:val="00152AA9"/>
    <w:rsid w:val="001648C9"/>
    <w:rsid w:val="00172A27"/>
    <w:rsid w:val="00181205"/>
    <w:rsid w:val="001A5086"/>
    <w:rsid w:val="001A5260"/>
    <w:rsid w:val="001C3C61"/>
    <w:rsid w:val="001E37E1"/>
    <w:rsid w:val="001E73F0"/>
    <w:rsid w:val="001E7BD0"/>
    <w:rsid w:val="001F5BD8"/>
    <w:rsid w:val="0020055A"/>
    <w:rsid w:val="00226B02"/>
    <w:rsid w:val="00232BD0"/>
    <w:rsid w:val="00232F46"/>
    <w:rsid w:val="00234350"/>
    <w:rsid w:val="00251CFB"/>
    <w:rsid w:val="002521AF"/>
    <w:rsid w:val="00255030"/>
    <w:rsid w:val="0026736F"/>
    <w:rsid w:val="00283421"/>
    <w:rsid w:val="002A4638"/>
    <w:rsid w:val="002A5392"/>
    <w:rsid w:val="002A63ED"/>
    <w:rsid w:val="002A7805"/>
    <w:rsid w:val="002B164C"/>
    <w:rsid w:val="002D2810"/>
    <w:rsid w:val="002E19FB"/>
    <w:rsid w:val="002F2A28"/>
    <w:rsid w:val="002F4955"/>
    <w:rsid w:val="00301B1F"/>
    <w:rsid w:val="00324ED4"/>
    <w:rsid w:val="00332BCB"/>
    <w:rsid w:val="003548C8"/>
    <w:rsid w:val="0035555A"/>
    <w:rsid w:val="00364BAE"/>
    <w:rsid w:val="0036578C"/>
    <w:rsid w:val="00365C67"/>
    <w:rsid w:val="00371B6C"/>
    <w:rsid w:val="003772C6"/>
    <w:rsid w:val="0039697E"/>
    <w:rsid w:val="003A3D64"/>
    <w:rsid w:val="003D2D10"/>
    <w:rsid w:val="003D4693"/>
    <w:rsid w:val="003E1917"/>
    <w:rsid w:val="003E3E04"/>
    <w:rsid w:val="00407197"/>
    <w:rsid w:val="00412A1E"/>
    <w:rsid w:val="00430155"/>
    <w:rsid w:val="00430468"/>
    <w:rsid w:val="00430A28"/>
    <w:rsid w:val="00434CA4"/>
    <w:rsid w:val="004441B6"/>
    <w:rsid w:val="004449D8"/>
    <w:rsid w:val="0047234B"/>
    <w:rsid w:val="00480986"/>
    <w:rsid w:val="00496982"/>
    <w:rsid w:val="004E2308"/>
    <w:rsid w:val="004E3A77"/>
    <w:rsid w:val="004F297F"/>
    <w:rsid w:val="00501E2E"/>
    <w:rsid w:val="0050510F"/>
    <w:rsid w:val="00521604"/>
    <w:rsid w:val="005304E4"/>
    <w:rsid w:val="00536EF7"/>
    <w:rsid w:val="0055791B"/>
    <w:rsid w:val="00563312"/>
    <w:rsid w:val="00573973"/>
    <w:rsid w:val="00584D79"/>
    <w:rsid w:val="00591B05"/>
    <w:rsid w:val="005D1654"/>
    <w:rsid w:val="005D621C"/>
    <w:rsid w:val="005E2C20"/>
    <w:rsid w:val="005E43E1"/>
    <w:rsid w:val="00612601"/>
    <w:rsid w:val="00654310"/>
    <w:rsid w:val="00660910"/>
    <w:rsid w:val="00674486"/>
    <w:rsid w:val="006753DC"/>
    <w:rsid w:val="00682CFF"/>
    <w:rsid w:val="00683002"/>
    <w:rsid w:val="006C64B5"/>
    <w:rsid w:val="006D4590"/>
    <w:rsid w:val="006E3C96"/>
    <w:rsid w:val="00702A0C"/>
    <w:rsid w:val="00721808"/>
    <w:rsid w:val="00721FB2"/>
    <w:rsid w:val="00736EF7"/>
    <w:rsid w:val="00737084"/>
    <w:rsid w:val="0074341B"/>
    <w:rsid w:val="00743F4F"/>
    <w:rsid w:val="00752D21"/>
    <w:rsid w:val="00753BAD"/>
    <w:rsid w:val="00775937"/>
    <w:rsid w:val="007A0164"/>
    <w:rsid w:val="007B7717"/>
    <w:rsid w:val="007D1878"/>
    <w:rsid w:val="007F04D6"/>
    <w:rsid w:val="007F7951"/>
    <w:rsid w:val="008212B5"/>
    <w:rsid w:val="008225EE"/>
    <w:rsid w:val="008238A5"/>
    <w:rsid w:val="0086304D"/>
    <w:rsid w:val="008759F1"/>
    <w:rsid w:val="00882288"/>
    <w:rsid w:val="00883E84"/>
    <w:rsid w:val="008A331B"/>
    <w:rsid w:val="008B445F"/>
    <w:rsid w:val="008D7E22"/>
    <w:rsid w:val="008E180C"/>
    <w:rsid w:val="008E680B"/>
    <w:rsid w:val="0090217F"/>
    <w:rsid w:val="00902CAE"/>
    <w:rsid w:val="00905D72"/>
    <w:rsid w:val="0090617C"/>
    <w:rsid w:val="009114CA"/>
    <w:rsid w:val="009175A3"/>
    <w:rsid w:val="00935A7F"/>
    <w:rsid w:val="00936ADE"/>
    <w:rsid w:val="00947D24"/>
    <w:rsid w:val="0095182F"/>
    <w:rsid w:val="00952A1D"/>
    <w:rsid w:val="00952FCF"/>
    <w:rsid w:val="00960540"/>
    <w:rsid w:val="00980CA8"/>
    <w:rsid w:val="0099302B"/>
    <w:rsid w:val="009B020E"/>
    <w:rsid w:val="009B0470"/>
    <w:rsid w:val="009C513C"/>
    <w:rsid w:val="009C7E07"/>
    <w:rsid w:val="009D1574"/>
    <w:rsid w:val="009D326F"/>
    <w:rsid w:val="009D32DF"/>
    <w:rsid w:val="009F230E"/>
    <w:rsid w:val="009F2A34"/>
    <w:rsid w:val="00A020AE"/>
    <w:rsid w:val="00A032CA"/>
    <w:rsid w:val="00A05F73"/>
    <w:rsid w:val="00A136F3"/>
    <w:rsid w:val="00A20421"/>
    <w:rsid w:val="00A21BF0"/>
    <w:rsid w:val="00A23D2C"/>
    <w:rsid w:val="00A23D76"/>
    <w:rsid w:val="00A47D18"/>
    <w:rsid w:val="00A51420"/>
    <w:rsid w:val="00A538B5"/>
    <w:rsid w:val="00A557D9"/>
    <w:rsid w:val="00A71433"/>
    <w:rsid w:val="00A774F4"/>
    <w:rsid w:val="00AB5218"/>
    <w:rsid w:val="00AF61A4"/>
    <w:rsid w:val="00B005C8"/>
    <w:rsid w:val="00B05637"/>
    <w:rsid w:val="00B06ECE"/>
    <w:rsid w:val="00B11716"/>
    <w:rsid w:val="00B11981"/>
    <w:rsid w:val="00B15F28"/>
    <w:rsid w:val="00B20D40"/>
    <w:rsid w:val="00B2256B"/>
    <w:rsid w:val="00B33F70"/>
    <w:rsid w:val="00B3448B"/>
    <w:rsid w:val="00B41C97"/>
    <w:rsid w:val="00B4521C"/>
    <w:rsid w:val="00B50BAC"/>
    <w:rsid w:val="00B534AA"/>
    <w:rsid w:val="00B61810"/>
    <w:rsid w:val="00BA1682"/>
    <w:rsid w:val="00BC5580"/>
    <w:rsid w:val="00BE073F"/>
    <w:rsid w:val="00C0637C"/>
    <w:rsid w:val="00C146DC"/>
    <w:rsid w:val="00C26A55"/>
    <w:rsid w:val="00C43CA9"/>
    <w:rsid w:val="00C44CD8"/>
    <w:rsid w:val="00C46476"/>
    <w:rsid w:val="00C53846"/>
    <w:rsid w:val="00C66EAB"/>
    <w:rsid w:val="00C74423"/>
    <w:rsid w:val="00C764F5"/>
    <w:rsid w:val="00C77D07"/>
    <w:rsid w:val="00C87D40"/>
    <w:rsid w:val="00C9029B"/>
    <w:rsid w:val="00C918CB"/>
    <w:rsid w:val="00CD3B39"/>
    <w:rsid w:val="00CE3CB7"/>
    <w:rsid w:val="00CE7635"/>
    <w:rsid w:val="00CF2149"/>
    <w:rsid w:val="00D00576"/>
    <w:rsid w:val="00D0505A"/>
    <w:rsid w:val="00D053DE"/>
    <w:rsid w:val="00D473D1"/>
    <w:rsid w:val="00D5024E"/>
    <w:rsid w:val="00D72058"/>
    <w:rsid w:val="00D80DD5"/>
    <w:rsid w:val="00D84906"/>
    <w:rsid w:val="00D971A2"/>
    <w:rsid w:val="00DB0636"/>
    <w:rsid w:val="00DB56FA"/>
    <w:rsid w:val="00DB6106"/>
    <w:rsid w:val="00DC5194"/>
    <w:rsid w:val="00DE2A4D"/>
    <w:rsid w:val="00DE403C"/>
    <w:rsid w:val="00DE4198"/>
    <w:rsid w:val="00E109CD"/>
    <w:rsid w:val="00E36969"/>
    <w:rsid w:val="00E40CA6"/>
    <w:rsid w:val="00E53883"/>
    <w:rsid w:val="00E53D84"/>
    <w:rsid w:val="00E76DF3"/>
    <w:rsid w:val="00E815A2"/>
    <w:rsid w:val="00E9697F"/>
    <w:rsid w:val="00EA2219"/>
    <w:rsid w:val="00EA2E5E"/>
    <w:rsid w:val="00EA581C"/>
    <w:rsid w:val="00EB3830"/>
    <w:rsid w:val="00EB550B"/>
    <w:rsid w:val="00EC7F72"/>
    <w:rsid w:val="00EE0B8B"/>
    <w:rsid w:val="00EE2CFF"/>
    <w:rsid w:val="00EE3CBF"/>
    <w:rsid w:val="00F024FD"/>
    <w:rsid w:val="00F07681"/>
    <w:rsid w:val="00F12297"/>
    <w:rsid w:val="00F127C7"/>
    <w:rsid w:val="00F27DC7"/>
    <w:rsid w:val="00F40CBE"/>
    <w:rsid w:val="00F40D54"/>
    <w:rsid w:val="00F463D4"/>
    <w:rsid w:val="00F50CB1"/>
    <w:rsid w:val="00F625D8"/>
    <w:rsid w:val="00F65FCC"/>
    <w:rsid w:val="00F66168"/>
    <w:rsid w:val="00F8058E"/>
    <w:rsid w:val="00F847FD"/>
    <w:rsid w:val="00F92D2B"/>
    <w:rsid w:val="00FA1D9E"/>
    <w:rsid w:val="00FA1F27"/>
    <w:rsid w:val="00FA272F"/>
    <w:rsid w:val="00FA3F53"/>
    <w:rsid w:val="00FC0C6F"/>
    <w:rsid w:val="00FD30C1"/>
    <w:rsid w:val="00FE32EA"/>
    <w:rsid w:val="00FE54BB"/>
    <w:rsid w:val="00FE55EC"/>
    <w:rsid w:val="00FF53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4"/>
    <o:shapelayout v:ext="edit">
      <o:idmap v:ext="edit" data="1"/>
    </o:shapelayout>
  </w:shapeDefaults>
  <w:decimalSymbol w:val="."/>
  <w:listSeparator w:val=","/>
  <w15:chartTrackingRefBased/>
  <w15:docId w15:val="{D2392563-4C02-4C90-B472-5EFC2F922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251CFB"/>
    <w:pPr>
      <w:widowControl w:val="0"/>
      <w:jc w:val="both"/>
    </w:pPr>
    <w:rPr>
      <w:rFonts w:ascii="Calibri" w:hAnsi="Calibri"/>
      <w:kern w:val="2"/>
      <w:sz w:val="21"/>
      <w:szCs w:val="22"/>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styleId="a6">
    <w:name w:val="page number"/>
    <w:basedOn w:val="a3"/>
    <w:rsid w:val="00251CFB"/>
  </w:style>
  <w:style w:type="character" w:customStyle="1" w:styleId="Char">
    <w:name w:val="页脚 Char"/>
    <w:basedOn w:val="a3"/>
    <w:link w:val="a7"/>
    <w:rsid w:val="00251CFB"/>
    <w:rPr>
      <w:rFonts w:ascii="Calibri" w:eastAsia="宋体" w:hAnsi="Calibri"/>
      <w:kern w:val="2"/>
      <w:sz w:val="18"/>
      <w:szCs w:val="18"/>
      <w:lang w:val="en-US" w:eastAsia="zh-CN" w:bidi="ar-SA"/>
    </w:rPr>
  </w:style>
  <w:style w:type="character" w:customStyle="1" w:styleId="Char0">
    <w:name w:val="页眉 Char"/>
    <w:basedOn w:val="a3"/>
    <w:link w:val="a8"/>
    <w:rsid w:val="00251CFB"/>
    <w:rPr>
      <w:rFonts w:ascii="Calibri" w:eastAsia="宋体" w:hAnsi="Calibri"/>
      <w:kern w:val="2"/>
      <w:sz w:val="18"/>
      <w:szCs w:val="18"/>
      <w:lang w:val="en-US" w:eastAsia="zh-CN" w:bidi="ar-SA"/>
    </w:rPr>
  </w:style>
  <w:style w:type="character" w:customStyle="1" w:styleId="Char1">
    <w:name w:val="无间隔 Char"/>
    <w:basedOn w:val="a3"/>
    <w:link w:val="a9"/>
    <w:rsid w:val="00251CFB"/>
    <w:rPr>
      <w:rFonts w:ascii="Calibri" w:hAnsi="Calibri"/>
      <w:sz w:val="22"/>
      <w:szCs w:val="22"/>
      <w:lang w:val="en-US" w:eastAsia="zh-CN" w:bidi="ar-SA"/>
    </w:rPr>
  </w:style>
  <w:style w:type="paragraph" w:styleId="a8">
    <w:name w:val="header"/>
    <w:basedOn w:val="a2"/>
    <w:link w:val="Char0"/>
    <w:rsid w:val="00251CFB"/>
    <w:pPr>
      <w:pBdr>
        <w:bottom w:val="single" w:sz="6" w:space="1" w:color="auto"/>
      </w:pBdr>
      <w:tabs>
        <w:tab w:val="center" w:pos="4153"/>
        <w:tab w:val="right" w:pos="8306"/>
      </w:tabs>
      <w:snapToGrid w:val="0"/>
      <w:jc w:val="center"/>
    </w:pPr>
    <w:rPr>
      <w:sz w:val="18"/>
      <w:szCs w:val="18"/>
    </w:rPr>
  </w:style>
  <w:style w:type="paragraph" w:styleId="aa">
    <w:name w:val="Normal (Web)"/>
    <w:basedOn w:val="a2"/>
    <w:rsid w:val="00251CFB"/>
    <w:pPr>
      <w:widowControl/>
      <w:spacing w:before="100" w:beforeAutospacing="1" w:after="100" w:afterAutospacing="1"/>
      <w:jc w:val="left"/>
    </w:pPr>
    <w:rPr>
      <w:rFonts w:ascii="宋体" w:hAnsi="宋体"/>
      <w:kern w:val="0"/>
      <w:sz w:val="24"/>
      <w:szCs w:val="24"/>
    </w:rPr>
  </w:style>
  <w:style w:type="paragraph" w:styleId="a7">
    <w:name w:val="footer"/>
    <w:basedOn w:val="a2"/>
    <w:link w:val="Char"/>
    <w:rsid w:val="00251CFB"/>
    <w:pPr>
      <w:tabs>
        <w:tab w:val="center" w:pos="4153"/>
        <w:tab w:val="right" w:pos="8306"/>
      </w:tabs>
      <w:snapToGrid w:val="0"/>
      <w:jc w:val="left"/>
    </w:pPr>
    <w:rPr>
      <w:sz w:val="18"/>
      <w:szCs w:val="18"/>
    </w:rPr>
  </w:style>
  <w:style w:type="paragraph" w:styleId="ab">
    <w:name w:val="Balloon Text"/>
    <w:basedOn w:val="a2"/>
    <w:rsid w:val="00251CFB"/>
    <w:rPr>
      <w:sz w:val="18"/>
      <w:szCs w:val="18"/>
    </w:rPr>
  </w:style>
  <w:style w:type="paragraph" w:styleId="ac">
    <w:name w:val="Body Text"/>
    <w:basedOn w:val="a2"/>
    <w:rsid w:val="00251CFB"/>
    <w:rPr>
      <w:rFonts w:ascii="Times New Roman" w:hAnsi="Times New Roman"/>
      <w:sz w:val="28"/>
      <w:szCs w:val="24"/>
    </w:rPr>
  </w:style>
  <w:style w:type="paragraph" w:styleId="ad">
    <w:name w:val="列出段落"/>
    <w:basedOn w:val="a2"/>
    <w:qFormat/>
    <w:rsid w:val="00251CFB"/>
    <w:pPr>
      <w:ind w:firstLineChars="200" w:firstLine="420"/>
    </w:pPr>
    <w:rPr>
      <w:rFonts w:ascii="Times New Roman" w:hAnsi="Times New Roman"/>
      <w:szCs w:val="21"/>
    </w:rPr>
  </w:style>
  <w:style w:type="paragraph" w:styleId="a9">
    <w:name w:val="No Spacing"/>
    <w:link w:val="Char1"/>
    <w:qFormat/>
    <w:rsid w:val="00251CFB"/>
    <w:rPr>
      <w:rFonts w:ascii="Calibri" w:hAnsi="Calibri"/>
      <w:sz w:val="22"/>
      <w:szCs w:val="22"/>
    </w:rPr>
  </w:style>
  <w:style w:type="paragraph" w:customStyle="1" w:styleId="ae">
    <w:name w:val="二级条标题"/>
    <w:basedOn w:val="a2"/>
    <w:next w:val="a2"/>
    <w:rsid w:val="00251CFB"/>
    <w:pPr>
      <w:widowControl/>
      <w:ind w:left="735"/>
      <w:outlineLvl w:val="3"/>
    </w:pPr>
    <w:rPr>
      <w:rFonts w:ascii="黑体" w:eastAsia="黑体" w:hAnsi="Times New Roman"/>
      <w:kern w:val="0"/>
      <w:szCs w:val="20"/>
    </w:rPr>
  </w:style>
  <w:style w:type="paragraph" w:customStyle="1" w:styleId="af">
    <w:name w:val="段"/>
    <w:rsid w:val="00251CFB"/>
    <w:pPr>
      <w:autoSpaceDE w:val="0"/>
      <w:autoSpaceDN w:val="0"/>
      <w:ind w:firstLineChars="200" w:firstLine="200"/>
      <w:jc w:val="both"/>
    </w:pPr>
    <w:rPr>
      <w:rFonts w:ascii="宋体"/>
      <w:sz w:val="21"/>
    </w:rPr>
  </w:style>
  <w:style w:type="paragraph" w:customStyle="1" w:styleId="a">
    <w:name w:val="前言、引言标题"/>
    <w:next w:val="a2"/>
    <w:rsid w:val="00251CFB"/>
    <w:pPr>
      <w:numPr>
        <w:numId w:val="1"/>
      </w:numPr>
      <w:shd w:val="clear" w:color="FFFFFF" w:fill="FFFFFF"/>
      <w:tabs>
        <w:tab w:val="left" w:pos="420"/>
      </w:tabs>
      <w:spacing w:before="640" w:after="560"/>
      <w:jc w:val="center"/>
      <w:outlineLvl w:val="0"/>
    </w:pPr>
    <w:rPr>
      <w:rFonts w:ascii="黑体" w:eastAsia="黑体"/>
      <w:sz w:val="32"/>
    </w:rPr>
  </w:style>
  <w:style w:type="paragraph" w:customStyle="1" w:styleId="af0">
    <w:name w:val="实施日期"/>
    <w:basedOn w:val="a2"/>
    <w:rsid w:val="00251CFB"/>
    <w:pPr>
      <w:widowControl/>
      <w:ind w:left="105"/>
      <w:jc w:val="right"/>
    </w:pPr>
    <w:rPr>
      <w:rFonts w:ascii="Times New Roman" w:eastAsia="黑体" w:hAnsi="Times New Roman"/>
      <w:kern w:val="0"/>
      <w:sz w:val="28"/>
      <w:szCs w:val="20"/>
    </w:rPr>
  </w:style>
  <w:style w:type="paragraph" w:customStyle="1" w:styleId="a0">
    <w:name w:val="章标题"/>
    <w:next w:val="a2"/>
    <w:rsid w:val="00251CFB"/>
    <w:pPr>
      <w:numPr>
        <w:ilvl w:val="1"/>
        <w:numId w:val="1"/>
      </w:numPr>
      <w:tabs>
        <w:tab w:val="left" w:pos="840"/>
      </w:tabs>
      <w:spacing w:beforeLines="50" w:afterLines="50"/>
      <w:jc w:val="both"/>
      <w:outlineLvl w:val="1"/>
    </w:pPr>
    <w:rPr>
      <w:rFonts w:ascii="黑体" w:eastAsia="黑体"/>
      <w:sz w:val="21"/>
    </w:rPr>
  </w:style>
  <w:style w:type="paragraph" w:customStyle="1" w:styleId="a1">
    <w:name w:val="一级条标题"/>
    <w:next w:val="a2"/>
    <w:rsid w:val="00251CFB"/>
    <w:pPr>
      <w:numPr>
        <w:ilvl w:val="2"/>
        <w:numId w:val="1"/>
      </w:numPr>
      <w:tabs>
        <w:tab w:val="left" w:pos="1260"/>
      </w:tabs>
      <w:outlineLvl w:val="2"/>
    </w:pPr>
    <w:rPr>
      <w:rFonts w:eastAsia="黑体"/>
      <w:sz w:val="21"/>
    </w:rPr>
  </w:style>
  <w:style w:type="paragraph" w:customStyle="1" w:styleId="af1">
    <w:name w:val="图表脚注"/>
    <w:next w:val="a2"/>
    <w:rsid w:val="00251CFB"/>
    <w:pPr>
      <w:jc w:val="both"/>
    </w:pPr>
    <w:rPr>
      <w:rFonts w:ascii="宋体"/>
      <w:sz w:val="18"/>
    </w:rPr>
  </w:style>
  <w:style w:type="character" w:styleId="af2">
    <w:name w:val="annotation reference"/>
    <w:basedOn w:val="a3"/>
    <w:rsid w:val="00883E84"/>
    <w:rPr>
      <w:sz w:val="21"/>
      <w:szCs w:val="21"/>
    </w:rPr>
  </w:style>
  <w:style w:type="character" w:styleId="af3">
    <w:name w:val="Emphasis"/>
    <w:basedOn w:val="a3"/>
    <w:qFormat/>
    <w:rsid w:val="00883E84"/>
    <w:rPr>
      <w:b w:val="0"/>
      <w:bCs w:val="0"/>
      <w:i w:val="0"/>
      <w:iCs w:val="0"/>
      <w:color w:val="CC0033"/>
    </w:rPr>
  </w:style>
  <w:style w:type="character" w:customStyle="1" w:styleId="Char2">
    <w:name w:val="批注文字 Char"/>
    <w:basedOn w:val="a3"/>
    <w:link w:val="af4"/>
    <w:rsid w:val="00883E84"/>
    <w:rPr>
      <w:rFonts w:ascii="Calibri" w:hAnsi="Calibri"/>
      <w:kern w:val="2"/>
      <w:sz w:val="21"/>
      <w:szCs w:val="22"/>
    </w:rPr>
  </w:style>
  <w:style w:type="paragraph" w:styleId="af4">
    <w:name w:val="annotation text"/>
    <w:basedOn w:val="a2"/>
    <w:link w:val="Char2"/>
    <w:rsid w:val="00883E84"/>
    <w:pPr>
      <w:jc w:val="left"/>
    </w:pPr>
  </w:style>
  <w:style w:type="character" w:customStyle="1" w:styleId="Char10">
    <w:name w:val="批注文字 Char1"/>
    <w:basedOn w:val="a3"/>
    <w:link w:val="af4"/>
    <w:uiPriority w:val="99"/>
    <w:semiHidden/>
    <w:rsid w:val="00883E84"/>
    <w:rPr>
      <w:rFonts w:ascii="Calibri" w:hAnsi="Calibri"/>
      <w:kern w:val="2"/>
      <w:sz w:val="21"/>
      <w:szCs w:val="22"/>
    </w:rPr>
  </w:style>
  <w:style w:type="paragraph" w:customStyle="1" w:styleId="af5">
    <w:name w:val="三级条标题"/>
    <w:basedOn w:val="ae"/>
    <w:next w:val="a2"/>
    <w:rsid w:val="00883E84"/>
    <w:pPr>
      <w:ind w:left="720"/>
      <w:jc w:val="left"/>
      <w:outlineLvl w:val="4"/>
    </w:pPr>
    <w:rPr>
      <w:rFonts w:asci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3717</Words>
  <Characters>21190</Characters>
  <Application>Microsoft Office Word</Application>
  <DocSecurity>0</DocSecurity>
  <PresentationFormat/>
  <Lines>176</Lines>
  <Paragraphs>49</Paragraphs>
  <Slides>0</Slides>
  <Notes>0</Notes>
  <HiddenSlides>0</HiddenSlides>
  <MMClips>0</MMClips>
  <ScaleCrop>false</ScaleCrop>
  <Company>微软中国</Company>
  <LinksUpToDate>false</LinksUpToDate>
  <CharactersWithSpaces>24858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水泥企业安全生产标准化评定标准</dc:title>
  <dc:subject/>
  <dc:creator>微软用户</dc:creator>
  <cp:keywords/>
  <cp:lastModifiedBy>HQU</cp:lastModifiedBy>
  <cp:revision>2</cp:revision>
  <cp:lastPrinted>2013-01-08T06:42:00Z</cp:lastPrinted>
  <dcterms:created xsi:type="dcterms:W3CDTF">2024-07-01T13:27:00Z</dcterms:created>
  <dcterms:modified xsi:type="dcterms:W3CDTF">2024-07-01T13:27:00Z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2052-6.6.0.2699</vt:lpwstr>
  </property>
</Properties>
</file>